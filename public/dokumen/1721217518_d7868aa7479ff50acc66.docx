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before="8" w:after="0" w:line="240" w:lineRule="auto"/>
        <w:rPr>
          <w:rFonts w:cs="Times New Roman"/>
          <w:sz w:val="18"/>
          <w:szCs w:val="18"/>
        </w:rPr>
      </w:pPr>
    </w:p>
    <w:p w:rsidR="00C50DF4" w:rsidRPr="00C50DF4" w:rsidRDefault="00C50DF4" w:rsidP="00C50DF4">
      <w:pPr>
        <w:kinsoku w:val="0"/>
        <w:overflowPunct w:val="0"/>
        <w:autoSpaceDE w:val="0"/>
        <w:autoSpaceDN w:val="0"/>
        <w:adjustRightInd w:val="0"/>
        <w:spacing w:after="0" w:line="240" w:lineRule="auto"/>
        <w:ind w:left="7060"/>
        <w:rPr>
          <w:rFonts w:cs="Times New Roman"/>
          <w:sz w:val="20"/>
          <w:szCs w:val="20"/>
        </w:rPr>
      </w:pPr>
      <w:r>
        <w:rPr>
          <w:rFonts w:cs="Times New Roman"/>
          <w:noProof/>
          <w:sz w:val="20"/>
          <w:szCs w:val="20"/>
        </w:rPr>
        <mc:AlternateContent>
          <mc:Choice Requires="wpg">
            <w:drawing>
              <wp:inline distT="0" distB="0" distL="0" distR="0">
                <wp:extent cx="1460500" cy="524510"/>
                <wp:effectExtent l="0" t="0" r="6350" b="0"/>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0" cy="524510"/>
                          <a:chOff x="0" y="0"/>
                          <a:chExt cx="2300" cy="826"/>
                        </a:xfrm>
                      </wpg:grpSpPr>
                      <wps:wsp>
                        <wps:cNvPr id="440" name="Freeform 3"/>
                        <wps:cNvSpPr>
                          <a:spLocks/>
                        </wps:cNvSpPr>
                        <wps:spPr bwMode="auto">
                          <a:xfrm>
                            <a:off x="60" y="5"/>
                            <a:ext cx="2240" cy="760"/>
                          </a:xfrm>
                          <a:custGeom>
                            <a:avLst/>
                            <a:gdLst>
                              <a:gd name="T0" fmla="*/ 2240 w 2240"/>
                              <a:gd name="T1" fmla="*/ 0 h 760"/>
                              <a:gd name="T2" fmla="*/ 0 w 2240"/>
                              <a:gd name="T3" fmla="*/ 0 h 760"/>
                              <a:gd name="T4" fmla="*/ 0 w 2240"/>
                              <a:gd name="T5" fmla="*/ 734 h 760"/>
                              <a:gd name="T6" fmla="*/ 24 w 2240"/>
                              <a:gd name="T7" fmla="*/ 760 h 760"/>
                              <a:gd name="T8" fmla="*/ 2240 w 2240"/>
                              <a:gd name="T9" fmla="*/ 760 h 760"/>
                              <a:gd name="T10" fmla="*/ 2240 w 2240"/>
                              <a:gd name="T11" fmla="*/ 0 h 760"/>
                            </a:gdLst>
                            <a:ahLst/>
                            <a:cxnLst>
                              <a:cxn ang="0">
                                <a:pos x="T0" y="T1"/>
                              </a:cxn>
                              <a:cxn ang="0">
                                <a:pos x="T2" y="T3"/>
                              </a:cxn>
                              <a:cxn ang="0">
                                <a:pos x="T4" y="T5"/>
                              </a:cxn>
                              <a:cxn ang="0">
                                <a:pos x="T6" y="T7"/>
                              </a:cxn>
                              <a:cxn ang="0">
                                <a:pos x="T8" y="T9"/>
                              </a:cxn>
                              <a:cxn ang="0">
                                <a:pos x="T10" y="T11"/>
                              </a:cxn>
                            </a:cxnLst>
                            <a:rect l="0" t="0" r="r" b="b"/>
                            <a:pathLst>
                              <a:path w="2240" h="760">
                                <a:moveTo>
                                  <a:pt x="2240" y="0"/>
                                </a:moveTo>
                                <a:lnTo>
                                  <a:pt x="0" y="0"/>
                                </a:lnTo>
                                <a:lnTo>
                                  <a:pt x="0" y="734"/>
                                </a:lnTo>
                                <a:lnTo>
                                  <a:pt x="24" y="760"/>
                                </a:lnTo>
                                <a:lnTo>
                                  <a:pt x="2240" y="760"/>
                                </a:lnTo>
                                <a:lnTo>
                                  <a:pt x="22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4"/>
                        <wps:cNvSpPr>
                          <a:spLocks/>
                        </wps:cNvSpPr>
                        <wps:spPr bwMode="auto">
                          <a:xfrm>
                            <a:off x="60" y="739"/>
                            <a:ext cx="25" cy="26"/>
                          </a:xfrm>
                          <a:custGeom>
                            <a:avLst/>
                            <a:gdLst>
                              <a:gd name="T0" fmla="*/ 0 w 25"/>
                              <a:gd name="T1" fmla="*/ 0 h 26"/>
                              <a:gd name="T2" fmla="*/ 24 w 25"/>
                              <a:gd name="T3" fmla="*/ 25 h 26"/>
                            </a:gdLst>
                            <a:ahLst/>
                            <a:cxnLst>
                              <a:cxn ang="0">
                                <a:pos x="T0" y="T1"/>
                              </a:cxn>
                              <a:cxn ang="0">
                                <a:pos x="T2" y="T3"/>
                              </a:cxn>
                            </a:cxnLst>
                            <a:rect l="0" t="0" r="r" b="b"/>
                            <a:pathLst>
                              <a:path w="25" h="26">
                                <a:moveTo>
                                  <a:pt x="0" y="0"/>
                                </a:moveTo>
                                <a:lnTo>
                                  <a:pt x="24" y="25"/>
                                </a:lnTo>
                              </a:path>
                            </a:pathLst>
                          </a:custGeom>
                          <a:noFill/>
                          <a:ln w="762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Text Box 5"/>
                        <wps:cNvSpPr txBox="1">
                          <a:spLocks noChangeArrowheads="1"/>
                        </wps:cNvSpPr>
                        <wps:spPr bwMode="auto">
                          <a:xfrm>
                            <a:off x="0" y="0"/>
                            <a:ext cx="2300" cy="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ind w:right="-15"/>
                                <w:rPr>
                                  <w:b/>
                                  <w:bCs/>
                                  <w:sz w:val="64"/>
                                  <w:szCs w:val="64"/>
                                </w:rPr>
                              </w:pPr>
                              <w:r>
                                <w:rPr>
                                  <w:b/>
                                  <w:bCs/>
                                  <w:sz w:val="64"/>
                                  <w:szCs w:val="64"/>
                                </w:rPr>
                                <w:t>B</w:t>
                              </w:r>
                              <w:r>
                                <w:rPr>
                                  <w:b/>
                                  <w:bCs/>
                                  <w:sz w:val="64"/>
                                  <w:szCs w:val="64"/>
                                  <w:shd w:val="clear" w:color="auto" w:fill="BEBEBE"/>
                                </w:rPr>
                                <w:t>AB</w:t>
                              </w:r>
                              <w:r>
                                <w:rPr>
                                  <w:b/>
                                  <w:bCs/>
                                  <w:spacing w:val="-1"/>
                                  <w:sz w:val="64"/>
                                  <w:szCs w:val="64"/>
                                  <w:shd w:val="clear" w:color="auto" w:fill="BEBEBE"/>
                                </w:rPr>
                                <w:t xml:space="preserve"> </w:t>
                              </w:r>
                              <w:r>
                                <w:rPr>
                                  <w:b/>
                                  <w:bCs/>
                                  <w:sz w:val="64"/>
                                  <w:szCs w:val="64"/>
                                  <w:shd w:val="clear" w:color="auto" w:fill="BEBEBE"/>
                                </w:rPr>
                                <w:t>XI</w:t>
                              </w:r>
                              <w:r>
                                <w:rPr>
                                  <w:b/>
                                  <w:bCs/>
                                  <w:sz w:val="64"/>
                                  <w:szCs w:val="64"/>
                                </w:rPr>
                                <w:t>I</w:t>
                              </w:r>
                            </w:p>
                          </w:txbxContent>
                        </wps:txbx>
                        <wps:bodyPr rot="0" vert="horz" wrap="square" lIns="0" tIns="0" rIns="0" bIns="0" anchor="t" anchorCtr="0" upright="1">
                          <a:noAutofit/>
                        </wps:bodyPr>
                      </wps:wsp>
                    </wpg:wgp>
                  </a:graphicData>
                </a:graphic>
              </wp:inline>
            </w:drawing>
          </mc:Choice>
          <mc:Fallback>
            <w:pict>
              <v:group id="Group 439" o:spid="_x0000_s1026" style="width:115pt;height:41.3pt;mso-position-horizontal-relative:char;mso-position-vertical-relative:line" coordsize="2300,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">
                <v:shape id="Freeform 3" o:spid="_x0000_s1027" style="position:absolute;left:60;top:5;width:2240;height:760;visibility:visible;mso-wrap-style:square;v-text-anchor:top" coordsize="2240,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8acQA&#10;AADcAAAADwAAAGRycy9kb3ducmV2LnhtbERPTU8CMRC9k/gfmjHhBl0VRVcKMSYYPEAiINHbZDtu&#10;F7bTzXaA5d/bg4nHl/c9mXW+VidqYxXYwM0wA0VcBFtxaWC7mQ8eQUVBtlgHJgMXijCbXvUmmNtw&#10;5g86raVUKYRjjgacSJNrHQtHHuMwNMSJ+wmtR0mwLbVt8ZzCfa1vs+xBe6w4NThs6NVRcVgfvYGN&#10;vPn5/nPlvper8e6Ld+93T3JvTP+6e3kGJdTJv/jPvbAGRqM0P51JR0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PGnEAAAA3AAAAA8AAAAAAAAAAAAAAAAAmAIAAGRycy9k&#10;b3ducmV2LnhtbFBLBQYAAAAABAAEAPUAAACJAwAAAAA=&#10;" path="m2240,l,,,734r24,26l2240,760,2240,xe" stroked="f">
                  <v:path arrowok="t" o:connecttype="custom" o:connectlocs="2240,0;0,0;0,734;24,760;2240,760;2240,0" o:connectangles="0,0,0,0,0,0"/>
                </v:shape>
                <v:shape id="Freeform 4" o:spid="_x0000_s1028" style="position:absolute;left:60;top:739;width:25;height:26;visibility:visible;mso-wrap-style:square;v-text-anchor:top" coordsize="2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9p8UA&#10;AADcAAAADwAAAGRycy9kb3ducmV2LnhtbESPS4vCQBCE78L+h6EX9mYmLkE0Osoi+8KL+Dh4bDNt&#10;EjfTEzKzJvrrHUHwWFTVV9R03plKnKlxpWUFgygGQZxZXXKuYLf96o9AOI+ssbJMCi7kYD576U0x&#10;1bblNZ03PhcBwi5FBYX3dSqlywoy6CJbEwfvaBuDPsgml7rBNsBNJd/jeCgNlhwWCqxpUVD2t/k3&#10;Cn7M4XO5uCbtd3XKxnaP2q7WXqm31+5jAsJT55/hR/tXK0iSAdzPh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D2nxQAAANwAAAAPAAAAAAAAAAAAAAAAAJgCAABkcnMv&#10;ZG93bnJldi54bWxQSwUGAAAAAAQABAD1AAAAigMAAAAA&#10;" path="m,l24,25e" filled="f" strokeweight="6pt">
                  <v:path arrowok="t" o:connecttype="custom" o:connectlocs="0,0;24,25" o:connectangles="0,0"/>
                </v:shape>
                <v:shapetype id="_x0000_t202" coordsize="21600,21600" o:spt="202" path="m,l,21600r21600,l21600,xe">
                  <v:stroke joinstyle="miter"/>
                  <v:path gradientshapeok="t" o:connecttype="rect"/>
                </v:shapetype>
                <v:shape id="Text Box 5" o:spid="_x0000_s1029" type="#_x0000_t202" style="position:absolute;width:2300;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wR8UA&#10;AADcAAAADwAAAGRycy9kb3ducmV2LnhtbESPQWvCQBSE70L/w/IKvZlNR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HBHxQAAANwAAAAPAAAAAAAAAAAAAAAAAJgCAABkcnMv&#10;ZG93bnJldi54bWxQSwUGAAAAAAQABAD1AAAAigMAAAAA&#10;" filled="f" stroked="f">
                  <v:textbox inset="0,0,0,0">
                    <w:txbxContent>
                      <w:p w:rsidR="00C50DF4" w:rsidRDefault="00C50DF4" w:rsidP="00C50DF4">
                        <w:pPr>
                          <w:pStyle w:val="BodyText"/>
                          <w:kinsoku w:val="0"/>
                          <w:overflowPunct w:val="0"/>
                          <w:ind w:right="-15"/>
                          <w:rPr>
                            <w:b/>
                            <w:bCs/>
                            <w:sz w:val="64"/>
                            <w:szCs w:val="64"/>
                          </w:rPr>
                        </w:pPr>
                        <w:r>
                          <w:rPr>
                            <w:b/>
                            <w:bCs/>
                            <w:sz w:val="64"/>
                            <w:szCs w:val="64"/>
                          </w:rPr>
                          <w:t>B</w:t>
                        </w:r>
                        <w:r>
                          <w:rPr>
                            <w:b/>
                            <w:bCs/>
                            <w:sz w:val="64"/>
                            <w:szCs w:val="64"/>
                            <w:shd w:val="clear" w:color="auto" w:fill="BEBEBE"/>
                          </w:rPr>
                          <w:t>AB</w:t>
                        </w:r>
                        <w:r>
                          <w:rPr>
                            <w:b/>
                            <w:bCs/>
                            <w:spacing w:val="-1"/>
                            <w:sz w:val="64"/>
                            <w:szCs w:val="64"/>
                            <w:shd w:val="clear" w:color="auto" w:fill="BEBEBE"/>
                          </w:rPr>
                          <w:t xml:space="preserve"> </w:t>
                        </w:r>
                        <w:r>
                          <w:rPr>
                            <w:b/>
                            <w:bCs/>
                            <w:sz w:val="64"/>
                            <w:szCs w:val="64"/>
                            <w:shd w:val="clear" w:color="auto" w:fill="BEBEBE"/>
                          </w:rPr>
                          <w:t>XI</w:t>
                        </w:r>
                        <w:r>
                          <w:rPr>
                            <w:b/>
                            <w:bCs/>
                            <w:sz w:val="64"/>
                            <w:szCs w:val="64"/>
                          </w:rPr>
                          <w:t>I</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after="0" w:line="240" w:lineRule="auto"/>
        <w:rPr>
          <w:rFonts w:cs="Times New Roman"/>
          <w:sz w:val="20"/>
          <w:szCs w:val="20"/>
        </w:rPr>
      </w:pPr>
    </w:p>
    <w:p w:rsidR="00C50DF4" w:rsidRPr="00C50DF4" w:rsidRDefault="00C50DF4" w:rsidP="00C50DF4">
      <w:pPr>
        <w:kinsoku w:val="0"/>
        <w:overflowPunct w:val="0"/>
        <w:autoSpaceDE w:val="0"/>
        <w:autoSpaceDN w:val="0"/>
        <w:adjustRightInd w:val="0"/>
        <w:spacing w:before="9" w:after="0" w:line="240" w:lineRule="auto"/>
        <w:rPr>
          <w:rFonts w:cs="Times New Roman"/>
          <w:sz w:val="18"/>
          <w:szCs w:val="18"/>
        </w:rPr>
      </w:pPr>
    </w:p>
    <w:p w:rsidR="00C50DF4" w:rsidRPr="00C50DF4" w:rsidRDefault="00C50DF4" w:rsidP="00C50DF4">
      <w:pPr>
        <w:kinsoku w:val="0"/>
        <w:overflowPunct w:val="0"/>
        <w:autoSpaceDE w:val="0"/>
        <w:autoSpaceDN w:val="0"/>
        <w:adjustRightInd w:val="0"/>
        <w:spacing w:before="101" w:after="0" w:line="240" w:lineRule="auto"/>
        <w:ind w:left="100"/>
        <w:rPr>
          <w:rFonts w:ascii="Cambria" w:hAnsi="Cambria" w:cs="Cambria"/>
          <w:sz w:val="96"/>
          <w:szCs w:val="96"/>
        </w:rPr>
      </w:pPr>
      <w:r w:rsidRPr="00C50DF4">
        <w:rPr>
          <w:rFonts w:ascii="Cambria" w:hAnsi="Cambria" w:cs="Cambria"/>
          <w:sz w:val="96"/>
          <w:szCs w:val="96"/>
        </w:rPr>
        <w:t>POHON BINER</w:t>
      </w:r>
    </w:p>
    <w:p w:rsidR="00C50DF4" w:rsidRPr="00C50DF4" w:rsidRDefault="00C50DF4" w:rsidP="00C50DF4">
      <w:pPr>
        <w:kinsoku w:val="0"/>
        <w:overflowPunct w:val="0"/>
        <w:autoSpaceDE w:val="0"/>
        <w:autoSpaceDN w:val="0"/>
        <w:adjustRightInd w:val="0"/>
        <w:spacing w:before="202" w:after="0" w:line="240" w:lineRule="auto"/>
        <w:ind w:left="100"/>
        <w:rPr>
          <w:rFonts w:ascii="Cambria" w:hAnsi="Cambria" w:cs="Cambria"/>
          <w:sz w:val="96"/>
          <w:szCs w:val="96"/>
        </w:rPr>
      </w:pPr>
      <w:r w:rsidRPr="00C50DF4">
        <w:rPr>
          <w:rFonts w:ascii="Cambria" w:hAnsi="Cambria" w:cs="Cambria"/>
          <w:sz w:val="96"/>
          <w:szCs w:val="96"/>
        </w:rPr>
        <w:t>(Binary Tree)</w:t>
      </w:r>
    </w:p>
    <w:p w:rsidR="00C50DF4" w:rsidRPr="00C50DF4" w:rsidRDefault="00C50DF4" w:rsidP="00C50DF4">
      <w:pPr>
        <w:kinsoku w:val="0"/>
        <w:overflowPunct w:val="0"/>
        <w:autoSpaceDE w:val="0"/>
        <w:autoSpaceDN w:val="0"/>
        <w:adjustRightInd w:val="0"/>
        <w:spacing w:before="202" w:after="0" w:line="240" w:lineRule="auto"/>
        <w:ind w:left="100"/>
        <w:rPr>
          <w:rFonts w:ascii="Cambria" w:hAnsi="Cambria" w:cs="Cambria"/>
          <w:sz w:val="96"/>
          <w:szCs w:val="96"/>
        </w:rPr>
        <w:sectPr w:rsidR="00C50DF4" w:rsidRPr="00C50DF4">
          <w:headerReference w:type="default" r:id="rId6"/>
          <w:footerReference w:type="default" r:id="rId7"/>
          <w:pgSz w:w="11910" w:h="16840"/>
          <w:pgMar w:top="1340" w:right="1100" w:bottom="1240" w:left="1340" w:header="756" w:footer="1058" w:gutter="0"/>
          <w:pgNumType w:start="243"/>
          <w:cols w:space="720"/>
          <w:noEndnote/>
        </w:sectPr>
      </w:pPr>
    </w:p>
    <w:p w:rsidR="00C50DF4" w:rsidRPr="00C50DF4" w:rsidRDefault="00C50DF4" w:rsidP="00C50DF4">
      <w:pPr>
        <w:numPr>
          <w:ilvl w:val="0"/>
          <w:numId w:val="12"/>
        </w:numPr>
        <w:tabs>
          <w:tab w:val="left" w:pos="1234"/>
        </w:tabs>
        <w:kinsoku w:val="0"/>
        <w:overflowPunct w:val="0"/>
        <w:autoSpaceDE w:val="0"/>
        <w:autoSpaceDN w:val="0"/>
        <w:adjustRightInd w:val="0"/>
        <w:spacing w:before="92" w:after="0" w:line="240" w:lineRule="auto"/>
        <w:ind w:hanging="426"/>
        <w:outlineLvl w:val="0"/>
        <w:rPr>
          <w:rFonts w:ascii="Cambria" w:hAnsi="Cambria" w:cs="Cambria"/>
          <w:b/>
          <w:bCs/>
          <w:szCs w:val="24"/>
        </w:rPr>
      </w:pPr>
      <w:r w:rsidRPr="00C50DF4">
        <w:rPr>
          <w:rFonts w:ascii="Cambria" w:hAnsi="Cambria" w:cs="Cambria"/>
          <w:b/>
          <w:bCs/>
          <w:szCs w:val="24"/>
        </w:rPr>
        <w:lastRenderedPageBreak/>
        <w:t>Pohon</w:t>
      </w:r>
      <w:r w:rsidRPr="00C50DF4">
        <w:rPr>
          <w:rFonts w:ascii="Cambria" w:hAnsi="Cambria" w:cs="Cambria"/>
          <w:b/>
          <w:bCs/>
          <w:spacing w:val="-2"/>
          <w:szCs w:val="24"/>
        </w:rPr>
        <w:t xml:space="preserve"> </w:t>
      </w:r>
      <w:r w:rsidRPr="00C50DF4">
        <w:rPr>
          <w:rFonts w:ascii="Cambria" w:hAnsi="Cambria" w:cs="Cambria"/>
          <w:b/>
          <w:bCs/>
          <w:szCs w:val="24"/>
        </w:rPr>
        <w:t>Biner</w:t>
      </w:r>
    </w:p>
    <w:p w:rsidR="00C50DF4" w:rsidRPr="00C50DF4" w:rsidRDefault="00C50DF4" w:rsidP="00C50DF4">
      <w:pPr>
        <w:kinsoku w:val="0"/>
        <w:overflowPunct w:val="0"/>
        <w:autoSpaceDE w:val="0"/>
        <w:autoSpaceDN w:val="0"/>
        <w:adjustRightInd w:val="0"/>
        <w:spacing w:before="10"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360" w:lineRule="auto"/>
        <w:ind w:left="808" w:right="336" w:firstLine="568"/>
        <w:jc w:val="both"/>
        <w:rPr>
          <w:rFonts w:ascii="Cambria" w:hAnsi="Cambria" w:cs="Cambria"/>
          <w:szCs w:val="24"/>
        </w:rPr>
      </w:pPr>
      <w:r w:rsidRPr="00C50DF4">
        <w:rPr>
          <w:rFonts w:ascii="Cambria" w:hAnsi="Cambria" w:cs="Cambria"/>
          <w:i/>
          <w:iCs/>
          <w:szCs w:val="24"/>
        </w:rPr>
        <w:t>Linked Lisk</w:t>
      </w:r>
      <w:r w:rsidRPr="00C50DF4">
        <w:rPr>
          <w:rFonts w:ascii="Cambria" w:hAnsi="Cambria" w:cs="Cambria"/>
          <w:szCs w:val="24"/>
        </w:rPr>
        <w:t xml:space="preserve">, </w:t>
      </w:r>
      <w:r w:rsidRPr="00C50DF4">
        <w:rPr>
          <w:rFonts w:ascii="Cambria" w:hAnsi="Cambria" w:cs="Cambria"/>
          <w:i/>
          <w:iCs/>
          <w:szCs w:val="24"/>
        </w:rPr>
        <w:t>Stack</w:t>
      </w:r>
      <w:r w:rsidRPr="00C50DF4">
        <w:rPr>
          <w:rFonts w:ascii="Cambria" w:hAnsi="Cambria" w:cs="Cambria"/>
          <w:szCs w:val="24"/>
        </w:rPr>
        <w:t xml:space="preserve">, dan </w:t>
      </w:r>
      <w:r w:rsidRPr="00C50DF4">
        <w:rPr>
          <w:rFonts w:ascii="Cambria" w:hAnsi="Cambria" w:cs="Cambria"/>
          <w:i/>
          <w:iCs/>
          <w:szCs w:val="24"/>
        </w:rPr>
        <w:t xml:space="preserve">Queue </w:t>
      </w:r>
      <w:r w:rsidRPr="00C50DF4">
        <w:rPr>
          <w:rFonts w:ascii="Cambria" w:hAnsi="Cambria" w:cs="Cambria"/>
          <w:szCs w:val="24"/>
        </w:rPr>
        <w:t>yang sudah kita bahas pada bab sebelumnya merupakan struktur data yang bersifat linear. Di dalam terminologi struktur data sebuah pohon (</w:t>
      </w:r>
      <w:r w:rsidRPr="00C50DF4">
        <w:rPr>
          <w:rFonts w:ascii="Cambria" w:hAnsi="Cambria" w:cs="Cambria"/>
          <w:i/>
          <w:iCs/>
          <w:szCs w:val="24"/>
        </w:rPr>
        <w:t>tree</w:t>
      </w:r>
      <w:r w:rsidRPr="00C50DF4">
        <w:rPr>
          <w:rFonts w:ascii="Cambria" w:hAnsi="Cambria" w:cs="Cambria"/>
          <w:szCs w:val="24"/>
        </w:rPr>
        <w:t>) adalah suatu struktur yang tak linear yang memiliki sifat khusus. Pohon (tree) merupakan salah satu bentuk implementasi banyak Linked List yang biasanya digunakan untuk menggambarkan hubungan yang bersifat hirarkis antara elemen-elemen yang ada. Secara sederhana pohon bisa didefenisikan sebagai kumpulan elemen yang salah satu elemenya disebut akar (root), dan sisa elemen yang lain diseut simpul terpecah menjadi sejumlah himpunan yang saling tidak terhubung satu sama lain, yang disebut dengan subpohon (subtree), atau juga disebut dengan cabang.</w:t>
      </w:r>
    </w:p>
    <w:p w:rsidR="00C50DF4" w:rsidRPr="00C50DF4" w:rsidRDefault="00C50DF4" w:rsidP="00C50DF4">
      <w:pPr>
        <w:kinsoku w:val="0"/>
        <w:overflowPunct w:val="0"/>
        <w:autoSpaceDE w:val="0"/>
        <w:autoSpaceDN w:val="0"/>
        <w:adjustRightInd w:val="0"/>
        <w:spacing w:before="203" w:after="0" w:line="240" w:lineRule="auto"/>
        <w:ind w:left="1377"/>
        <w:jc w:val="both"/>
        <w:rPr>
          <w:rFonts w:ascii="Cambria" w:hAnsi="Cambria" w:cs="Cambria"/>
          <w:szCs w:val="24"/>
        </w:rPr>
      </w:pPr>
      <w:r w:rsidRPr="00C50DF4">
        <w:rPr>
          <w:rFonts w:ascii="Cambria" w:hAnsi="Cambria" w:cs="Cambria"/>
          <w:szCs w:val="24"/>
        </w:rPr>
        <w:t>Contoh penggunaan struktrur pohon (tree) adalah :</w:t>
      </w:r>
    </w:p>
    <w:p w:rsidR="00C50DF4" w:rsidRPr="00C50DF4" w:rsidRDefault="00C50DF4" w:rsidP="00C50DF4">
      <w:pPr>
        <w:kinsoku w:val="0"/>
        <w:overflowPunct w:val="0"/>
        <w:autoSpaceDE w:val="0"/>
        <w:autoSpaceDN w:val="0"/>
        <w:adjustRightInd w:val="0"/>
        <w:spacing w:before="11" w:after="0" w:line="240" w:lineRule="auto"/>
        <w:rPr>
          <w:rFonts w:ascii="Cambria" w:hAnsi="Cambria" w:cs="Cambria"/>
          <w:sz w:val="28"/>
          <w:szCs w:val="28"/>
        </w:rPr>
      </w:pPr>
    </w:p>
    <w:p w:rsidR="00C50DF4" w:rsidRPr="00C50DF4" w:rsidRDefault="00C50DF4" w:rsidP="00C50DF4">
      <w:pPr>
        <w:numPr>
          <w:ilvl w:val="1"/>
          <w:numId w:val="12"/>
        </w:numPr>
        <w:tabs>
          <w:tab w:val="left" w:pos="1661"/>
        </w:tabs>
        <w:kinsoku w:val="0"/>
        <w:overflowPunct w:val="0"/>
        <w:autoSpaceDE w:val="0"/>
        <w:autoSpaceDN w:val="0"/>
        <w:adjustRightInd w:val="0"/>
        <w:spacing w:after="0" w:line="240" w:lineRule="auto"/>
        <w:rPr>
          <w:rFonts w:ascii="Cambria" w:hAnsi="Cambria" w:cs="Cambria"/>
          <w:szCs w:val="24"/>
        </w:rPr>
      </w:pPr>
      <w:r w:rsidRPr="00C50DF4">
        <w:rPr>
          <w:rFonts w:ascii="Cambria" w:hAnsi="Cambria" w:cs="Cambria"/>
          <w:szCs w:val="24"/>
        </w:rPr>
        <w:t>Sisilah</w:t>
      </w:r>
      <w:r w:rsidRPr="00C50DF4">
        <w:rPr>
          <w:rFonts w:ascii="Cambria" w:hAnsi="Cambria" w:cs="Cambria"/>
          <w:spacing w:val="-2"/>
          <w:szCs w:val="24"/>
        </w:rPr>
        <w:t xml:space="preserve"> </w:t>
      </w:r>
      <w:r w:rsidRPr="00C50DF4">
        <w:rPr>
          <w:rFonts w:ascii="Cambria" w:hAnsi="Cambria" w:cs="Cambria"/>
          <w:szCs w:val="24"/>
        </w:rPr>
        <w:t>keluarga</w:t>
      </w:r>
    </w:p>
    <w:p w:rsidR="00C50DF4" w:rsidRPr="00C50DF4" w:rsidRDefault="00C50DF4" w:rsidP="00C50DF4">
      <w:pPr>
        <w:numPr>
          <w:ilvl w:val="1"/>
          <w:numId w:val="12"/>
        </w:numPr>
        <w:tabs>
          <w:tab w:val="left" w:pos="1661"/>
        </w:tabs>
        <w:kinsoku w:val="0"/>
        <w:overflowPunct w:val="0"/>
        <w:autoSpaceDE w:val="0"/>
        <w:autoSpaceDN w:val="0"/>
        <w:adjustRightInd w:val="0"/>
        <w:spacing w:before="142" w:after="0" w:line="240" w:lineRule="auto"/>
        <w:rPr>
          <w:rFonts w:ascii="Cambria" w:hAnsi="Cambria" w:cs="Cambria"/>
          <w:szCs w:val="24"/>
        </w:rPr>
      </w:pPr>
      <w:r w:rsidRPr="00C50DF4">
        <w:rPr>
          <w:rFonts w:ascii="Cambria" w:hAnsi="Cambria" w:cs="Cambria"/>
          <w:szCs w:val="24"/>
        </w:rPr>
        <w:t>Hasil pertandingan yang berbentuk</w:t>
      </w:r>
      <w:r w:rsidRPr="00C50DF4">
        <w:rPr>
          <w:rFonts w:ascii="Cambria" w:hAnsi="Cambria" w:cs="Cambria"/>
          <w:spacing w:val="-20"/>
          <w:szCs w:val="24"/>
        </w:rPr>
        <w:t xml:space="preserve"> </w:t>
      </w:r>
      <w:r w:rsidRPr="00C50DF4">
        <w:rPr>
          <w:rFonts w:ascii="Cambria" w:hAnsi="Cambria" w:cs="Cambria"/>
          <w:szCs w:val="24"/>
        </w:rPr>
        <w:t>ternamen</w:t>
      </w:r>
    </w:p>
    <w:p w:rsidR="00C50DF4" w:rsidRPr="00C50DF4" w:rsidRDefault="00C50DF4" w:rsidP="00C50DF4">
      <w:pPr>
        <w:numPr>
          <w:ilvl w:val="1"/>
          <w:numId w:val="12"/>
        </w:numPr>
        <w:tabs>
          <w:tab w:val="left" w:pos="1661"/>
        </w:tabs>
        <w:kinsoku w:val="0"/>
        <w:overflowPunct w:val="0"/>
        <w:autoSpaceDE w:val="0"/>
        <w:autoSpaceDN w:val="0"/>
        <w:adjustRightInd w:val="0"/>
        <w:spacing w:before="140" w:after="0" w:line="240" w:lineRule="auto"/>
        <w:rPr>
          <w:rFonts w:ascii="Cambria" w:hAnsi="Cambria" w:cs="Cambria"/>
          <w:szCs w:val="24"/>
        </w:rPr>
      </w:pPr>
      <w:r w:rsidRPr="00C50DF4">
        <w:rPr>
          <w:rFonts w:ascii="Cambria" w:hAnsi="Cambria" w:cs="Cambria"/>
          <w:szCs w:val="24"/>
        </w:rPr>
        <w:t>Struktur organisasi dari sebuaah</w:t>
      </w:r>
      <w:r w:rsidRPr="00C50DF4">
        <w:rPr>
          <w:rFonts w:ascii="Cambria" w:hAnsi="Cambria" w:cs="Cambria"/>
          <w:spacing w:val="-21"/>
          <w:szCs w:val="24"/>
        </w:rPr>
        <w:t xml:space="preserve"> </w:t>
      </w:r>
      <w:r w:rsidRPr="00C50DF4">
        <w:rPr>
          <w:rFonts w:ascii="Cambria" w:hAnsi="Cambria" w:cs="Cambria"/>
          <w:szCs w:val="24"/>
        </w:rPr>
        <w:t>perusahaan.</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9"/>
          <w:szCs w:val="29"/>
        </w:rPr>
      </w:pPr>
    </w:p>
    <w:p w:rsidR="00C50DF4" w:rsidRPr="00C50DF4" w:rsidRDefault="00C50DF4" w:rsidP="00C50DF4">
      <w:pPr>
        <w:kinsoku w:val="0"/>
        <w:overflowPunct w:val="0"/>
        <w:autoSpaceDE w:val="0"/>
        <w:autoSpaceDN w:val="0"/>
        <w:adjustRightInd w:val="0"/>
        <w:spacing w:before="1" w:after="0" w:line="362" w:lineRule="auto"/>
        <w:ind w:left="808" w:right="345" w:firstLine="568"/>
        <w:rPr>
          <w:rFonts w:ascii="Cambria" w:hAnsi="Cambria" w:cs="Cambria"/>
          <w:szCs w:val="24"/>
        </w:rPr>
      </w:pPr>
      <w:r w:rsidRPr="00C50DF4">
        <w:rPr>
          <w:rFonts w:ascii="Cambria" w:hAnsi="Cambria" w:cs="Cambria"/>
          <w:szCs w:val="24"/>
        </w:rPr>
        <w:t>Pohon (tree) terdiri dari sejumlah simpul dengan karakteristik sebagai berikut :</w:t>
      </w:r>
    </w:p>
    <w:p w:rsidR="00C50DF4" w:rsidRPr="00C50DF4" w:rsidRDefault="00C50DF4" w:rsidP="00C50DF4">
      <w:pPr>
        <w:numPr>
          <w:ilvl w:val="0"/>
          <w:numId w:val="11"/>
        </w:numPr>
        <w:tabs>
          <w:tab w:val="left" w:pos="2098"/>
        </w:tabs>
        <w:kinsoku w:val="0"/>
        <w:overflowPunct w:val="0"/>
        <w:autoSpaceDE w:val="0"/>
        <w:autoSpaceDN w:val="0"/>
        <w:adjustRightInd w:val="0"/>
        <w:spacing w:before="194" w:after="0" w:line="360" w:lineRule="auto"/>
        <w:ind w:right="342"/>
        <w:rPr>
          <w:rFonts w:ascii="Cambria" w:hAnsi="Cambria" w:cs="Cambria"/>
          <w:szCs w:val="24"/>
        </w:rPr>
      </w:pPr>
      <w:r w:rsidRPr="00C50DF4">
        <w:rPr>
          <w:rFonts w:ascii="Cambria" w:hAnsi="Cambria" w:cs="Cambria"/>
          <w:szCs w:val="24"/>
        </w:rPr>
        <w:t xml:space="preserve">Ada sebuah simpul yang berkedudukan sebagai puncak (dan disebut akar atau </w:t>
      </w:r>
      <w:r w:rsidRPr="00C50DF4">
        <w:rPr>
          <w:rFonts w:ascii="Cambria" w:hAnsi="Cambria" w:cs="Cambria"/>
          <w:i/>
          <w:iCs/>
          <w:szCs w:val="24"/>
        </w:rPr>
        <w:t>root</w:t>
      </w:r>
      <w:r w:rsidRPr="00C50DF4">
        <w:rPr>
          <w:rFonts w:ascii="Cambria" w:hAnsi="Cambria" w:cs="Cambria"/>
          <w:szCs w:val="24"/>
        </w:rPr>
        <w:t>). semua simpul dapat ditelusuri dari simpul</w:t>
      </w:r>
      <w:r w:rsidRPr="00C50DF4">
        <w:rPr>
          <w:rFonts w:ascii="Cambria" w:hAnsi="Cambria" w:cs="Cambria"/>
          <w:spacing w:val="-13"/>
          <w:szCs w:val="24"/>
        </w:rPr>
        <w:t xml:space="preserve"> </w:t>
      </w:r>
      <w:r w:rsidRPr="00C50DF4">
        <w:rPr>
          <w:rFonts w:ascii="Cambria" w:hAnsi="Cambria" w:cs="Cambria"/>
          <w:szCs w:val="24"/>
        </w:rPr>
        <w:t>ini.</w:t>
      </w:r>
    </w:p>
    <w:p w:rsidR="00C50DF4" w:rsidRPr="00C50DF4" w:rsidRDefault="00C50DF4" w:rsidP="00C50DF4">
      <w:pPr>
        <w:numPr>
          <w:ilvl w:val="0"/>
          <w:numId w:val="11"/>
        </w:numPr>
        <w:tabs>
          <w:tab w:val="left" w:pos="2098"/>
        </w:tabs>
        <w:kinsoku w:val="0"/>
        <w:overflowPunct w:val="0"/>
        <w:autoSpaceDE w:val="0"/>
        <w:autoSpaceDN w:val="0"/>
        <w:adjustRightInd w:val="0"/>
        <w:spacing w:after="0" w:line="280" w:lineRule="exact"/>
        <w:ind w:hanging="728"/>
        <w:rPr>
          <w:rFonts w:ascii="Cambria" w:hAnsi="Cambria" w:cs="Cambria"/>
          <w:szCs w:val="24"/>
        </w:rPr>
      </w:pPr>
      <w:r w:rsidRPr="00C50DF4">
        <w:rPr>
          <w:rFonts w:ascii="Cambria" w:hAnsi="Cambria" w:cs="Cambria"/>
          <w:szCs w:val="24"/>
        </w:rPr>
        <w:t>Setiap simpul mempunyai lintasan yang unik terhadap</w:t>
      </w:r>
      <w:r w:rsidRPr="00C50DF4">
        <w:rPr>
          <w:rFonts w:ascii="Cambria" w:hAnsi="Cambria" w:cs="Cambria"/>
          <w:spacing w:val="-10"/>
          <w:szCs w:val="24"/>
        </w:rPr>
        <w:t xml:space="preserve"> </w:t>
      </w:r>
      <w:r w:rsidRPr="00C50DF4">
        <w:rPr>
          <w:rFonts w:ascii="Cambria" w:hAnsi="Cambria" w:cs="Cambria"/>
          <w:szCs w:val="24"/>
        </w:rPr>
        <w:t>akar.</w:t>
      </w:r>
    </w:p>
    <w:p w:rsidR="00C50DF4" w:rsidRPr="00C50DF4" w:rsidRDefault="00C50DF4" w:rsidP="00C50DF4">
      <w:pPr>
        <w:numPr>
          <w:ilvl w:val="0"/>
          <w:numId w:val="11"/>
        </w:numPr>
        <w:tabs>
          <w:tab w:val="left" w:pos="2098"/>
        </w:tabs>
        <w:kinsoku w:val="0"/>
        <w:overflowPunct w:val="0"/>
        <w:autoSpaceDE w:val="0"/>
        <w:autoSpaceDN w:val="0"/>
        <w:adjustRightInd w:val="0"/>
        <w:spacing w:after="0" w:line="280" w:lineRule="exact"/>
        <w:ind w:hanging="728"/>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182" w:after="0" w:line="240" w:lineRule="auto"/>
        <w:ind w:left="2882"/>
        <w:outlineLvl w:val="0"/>
        <w:rPr>
          <w:rFonts w:ascii="Century" w:hAnsi="Century" w:cs="Century"/>
          <w:b/>
          <w:bCs/>
          <w:szCs w:val="24"/>
        </w:rPr>
      </w:pPr>
      <w:r w:rsidRPr="00C50DF4">
        <w:rPr>
          <w:rFonts w:ascii="Century" w:hAnsi="Century" w:cs="Century"/>
          <w:b/>
          <w:bCs/>
          <w:szCs w:val="24"/>
        </w:rPr>
        <w:lastRenderedPageBreak/>
        <w:t>1</w:t>
      </w:r>
    </w:p>
    <w:p w:rsidR="00C50DF4" w:rsidRPr="00C50DF4" w:rsidRDefault="00C50DF4" w:rsidP="00C50DF4">
      <w:pPr>
        <w:kinsoku w:val="0"/>
        <w:overflowPunct w:val="0"/>
        <w:autoSpaceDE w:val="0"/>
        <w:autoSpaceDN w:val="0"/>
        <w:adjustRightInd w:val="0"/>
        <w:spacing w:after="0" w:line="240" w:lineRule="auto"/>
        <w:rPr>
          <w:rFonts w:ascii="Century" w:hAnsi="Century" w:cs="Century"/>
          <w:b/>
          <w:bCs/>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b/>
          <w:bCs/>
          <w:sz w:val="20"/>
          <w:szCs w:val="20"/>
        </w:rPr>
      </w:pPr>
    </w:p>
    <w:p w:rsidR="00C50DF4" w:rsidRPr="00C50DF4" w:rsidRDefault="00C50DF4" w:rsidP="00C50DF4">
      <w:pPr>
        <w:kinsoku w:val="0"/>
        <w:overflowPunct w:val="0"/>
        <w:autoSpaceDE w:val="0"/>
        <w:autoSpaceDN w:val="0"/>
        <w:adjustRightInd w:val="0"/>
        <w:spacing w:before="3" w:after="0" w:line="240" w:lineRule="auto"/>
        <w:rPr>
          <w:rFonts w:ascii="Century" w:hAnsi="Century" w:cs="Century"/>
          <w:b/>
          <w:bCs/>
          <w:sz w:val="17"/>
          <w:szCs w:val="17"/>
        </w:rPr>
      </w:pPr>
    </w:p>
    <w:p w:rsidR="00C50DF4" w:rsidRPr="00C50DF4" w:rsidRDefault="00C50DF4" w:rsidP="00C50DF4">
      <w:pPr>
        <w:kinsoku w:val="0"/>
        <w:overflowPunct w:val="0"/>
        <w:autoSpaceDE w:val="0"/>
        <w:autoSpaceDN w:val="0"/>
        <w:adjustRightInd w:val="0"/>
        <w:spacing w:before="100" w:after="0" w:line="240" w:lineRule="auto"/>
        <w:ind w:left="1" w:right="1561"/>
        <w:jc w:val="center"/>
        <w:rPr>
          <w:rFonts w:ascii="Century" w:hAnsi="Century" w:cs="Century"/>
          <w:b/>
          <w:bCs/>
          <w:szCs w:val="24"/>
        </w:rPr>
      </w:pPr>
      <w:r>
        <w:rPr>
          <w:rFonts w:ascii="Cambria" w:hAnsi="Cambria" w:cs="Cambria"/>
          <w:noProof/>
          <w:szCs w:val="24"/>
        </w:rPr>
        <mc:AlternateContent>
          <mc:Choice Requires="wpg">
            <w:drawing>
              <wp:anchor distT="0" distB="0" distL="114300" distR="114300" simplePos="0" relativeHeight="251659264" behindDoc="0" locked="0" layoutInCell="0" allowOverlap="1">
                <wp:simplePos x="0" y="0"/>
                <wp:positionH relativeFrom="page">
                  <wp:posOffset>1955800</wp:posOffset>
                </wp:positionH>
                <wp:positionV relativeFrom="paragraph">
                  <wp:posOffset>66040</wp:posOffset>
                </wp:positionV>
                <wp:extent cx="189865" cy="222250"/>
                <wp:effectExtent l="3175" t="8890" r="0" b="0"/>
                <wp:wrapNone/>
                <wp:docPr id="435"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865" cy="222250"/>
                          <a:chOff x="3080" y="104"/>
                          <a:chExt cx="299" cy="350"/>
                        </a:xfrm>
                      </wpg:grpSpPr>
                      <pic:pic xmlns:pic="http://schemas.openxmlformats.org/drawingml/2006/picture">
                        <pic:nvPicPr>
                          <pic:cNvPr id="436"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232" y="110"/>
                            <a:ext cx="14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7" name="Freeform 8"/>
                        <wps:cNvSpPr>
                          <a:spLocks/>
                        </wps:cNvSpPr>
                        <wps:spPr bwMode="auto">
                          <a:xfrm>
                            <a:off x="3149" y="112"/>
                            <a:ext cx="20" cy="20"/>
                          </a:xfrm>
                          <a:custGeom>
                            <a:avLst/>
                            <a:gdLst>
                              <a:gd name="T0" fmla="*/ 18 w 20"/>
                              <a:gd name="T1" fmla="*/ 0 h 20"/>
                              <a:gd name="T2" fmla="*/ 0 w 20"/>
                              <a:gd name="T3" fmla="*/ 11 h 20"/>
                            </a:gdLst>
                            <a:ahLst/>
                            <a:cxnLst>
                              <a:cxn ang="0">
                                <a:pos x="T0" y="T1"/>
                              </a:cxn>
                              <a:cxn ang="0">
                                <a:pos x="T2" y="T3"/>
                              </a:cxn>
                            </a:cxnLst>
                            <a:rect l="0" t="0" r="r" b="b"/>
                            <a:pathLst>
                              <a:path w="20" h="20">
                                <a:moveTo>
                                  <a:pt x="18" y="0"/>
                                </a:moveTo>
                                <a:lnTo>
                                  <a:pt x="0" y="11"/>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Text Box 9"/>
                        <wps:cNvSpPr txBox="1">
                          <a:spLocks noChangeArrowheads="1"/>
                        </wps:cNvSpPr>
                        <wps:spPr bwMode="auto">
                          <a:xfrm>
                            <a:off x="3080" y="105"/>
                            <a:ext cx="299"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53"/>
                                <w:rPr>
                                  <w:rFonts w:ascii="Century" w:hAnsi="Century" w:cs="Century"/>
                                  <w:b/>
                                  <w:bCs/>
                                </w:rPr>
                              </w:pPr>
                              <w:r>
                                <w:rPr>
                                  <w:rFonts w:ascii="Century" w:hAnsi="Century" w:cs="Century"/>
                                  <w:b/>
                                  <w:bC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5" o:spid="_x0000_s1030" style="position:absolute;left:0;text-align:left;margin-left:154pt;margin-top:5.2pt;width:14.95pt;height:17.5pt;z-index:251659264;mso-position-horizontal-relative:page;mso-position-vertical-relative:text" coordorigin="3080,104" coordsize="299,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left:3232;top:110;width:140;height: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XwhzFAAAA3AAAAA8AAABkcnMvZG93bnJldi54bWxEj0uLwkAQhO8L/oehhb0sOnF9INFRRBB0&#10;9eLz3GTaJJrpiZlRs//eERb2WFTVV9R4WptCPKhyuWUFnXYEgjixOudUwWG/aA1BOI+ssbBMCn7J&#10;wXTS+BhjrO2Tt/TY+VQECLsYFWTel7GULsnIoGvbkjh4Z1sZ9EFWqdQVPgPcFPI7igbSYM5hIcOS&#10;5hkl193dKFhvbic+X7SZr36OZp/br373eFfqs1nPRiA81f4//NdeagW97gDeZ8IRkJM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V8IcxQAAANwAAAAPAAAAAAAAAAAAAAAA&#10;AJ8CAABkcnMvZG93bnJldi54bWxQSwUGAAAAAAQABAD3AAAAkQMAAAAA&#10;">
                  <v:imagedata r:id="rId9" o:title=""/>
                </v:shape>
                <v:shape id="Freeform 8" o:spid="_x0000_s1032" style="position:absolute;left:3149;top:11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cUA&#10;AADcAAAADwAAAGRycy9kb3ducmV2LnhtbESPT2sCMRTE74V+h/AKvWnWP3TbrVFUqPRQBLW9Pzav&#10;yeLmZUmirv30TUHocZiZ3zCzRe9acaYQG88KRsMCBHHtdcNGwefhbfAMIiZkja1nUnClCIv5/d0M&#10;K+0vvKPzPhmRIRwrVGBT6iopY23JYRz6jjh73z44TFkGI3XAS4a7Vo6L4kk6bDgvWOxobak+7k9O&#10;wfLFfp0MmdWm+dnGaVuWH10MSj0+9MtXEIn69B++td+1gumkhL8z+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xxQAAANwAAAAPAAAAAAAAAAAAAAAAAJgCAABkcnMv&#10;ZG93bnJldi54bWxQSwUGAAAAAAQABAD1AAAAigMAAAAA&#10;" path="m18,l,11e" filled="f" strokeweight=".26456mm">
                  <v:path arrowok="t" o:connecttype="custom" o:connectlocs="18,0;0,11" o:connectangles="0,0"/>
                </v:shape>
                <v:shape id="Text Box 9" o:spid="_x0000_s1033" type="#_x0000_t202" style="position:absolute;left:3080;top:105;width:299;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00MIA&#10;AADcAAAADwAAAGRycy9kb3ducmV2LnhtbERPz2vCMBS+D/Y/hDfwNlM3kVmNImMDQRDbevD4bJ5t&#10;sHnpmqj1vzcHYceP7/d82dtGXKnzxrGC0TABQVw6bbhSsC9+379A+ICssXFMCu7kYbl4fZljqt2N&#10;M7rmoRIxhH2KCuoQ2lRKX9Zk0Q9dSxy5k+sshgi7SuoObzHcNvIjSSbSouHYUGNL3zWV5/xiFawO&#10;nP2Yv+1xl50yUxTThDeTs1KDt341AxGoD//ip3utFYw/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jTQwgAAANwAAAAPAAAAAAAAAAAAAAAAAJgCAABkcnMvZG93&#10;bnJldi54bWxQSwUGAAAAAAQABAD1AAAAhwMAAAAA&#10;" filled="f" stroked="f">
                  <v:textbox inset="0,0,0,0">
                    <w:txbxContent>
                      <w:p w:rsidR="00C50DF4" w:rsidRDefault="00C50DF4" w:rsidP="00C50DF4">
                        <w:pPr>
                          <w:pStyle w:val="BodyText"/>
                          <w:kinsoku w:val="0"/>
                          <w:overflowPunct w:val="0"/>
                          <w:spacing w:before="53"/>
                          <w:rPr>
                            <w:rFonts w:ascii="Century" w:hAnsi="Century" w:cs="Century"/>
                            <w:b/>
                            <w:bCs/>
                          </w:rPr>
                        </w:pPr>
                        <w:r>
                          <w:rPr>
                            <w:rFonts w:ascii="Century" w:hAnsi="Century" w:cs="Century"/>
                            <w:b/>
                            <w:bCs/>
                          </w:rPr>
                          <w:t>2</w:t>
                        </w:r>
                      </w:p>
                    </w:txbxContent>
                  </v:textbox>
                </v:shape>
                <w10:wrap anchorx="page"/>
              </v:group>
            </w:pict>
          </mc:Fallback>
        </mc:AlternateContent>
      </w:r>
      <w:r>
        <w:rPr>
          <w:rFonts w:cs="Times New Roman"/>
          <w:noProof/>
          <w:position w:val="-12"/>
          <w:szCs w:val="24"/>
        </w:rPr>
        <w:drawing>
          <wp:inline distT="0" distB="0" distL="0" distR="0">
            <wp:extent cx="63500" cy="222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222250"/>
                    </a:xfrm>
                    <a:prstGeom prst="rect">
                      <a:avLst/>
                    </a:prstGeom>
                    <a:noFill/>
                    <a:ln>
                      <a:noFill/>
                    </a:ln>
                  </pic:spPr>
                </pic:pic>
              </a:graphicData>
            </a:graphic>
          </wp:inline>
        </w:drawing>
      </w:r>
      <w:r w:rsidRPr="00C50DF4">
        <w:rPr>
          <w:rFonts w:cs="Times New Roman"/>
          <w:spacing w:val="9"/>
          <w:sz w:val="20"/>
          <w:szCs w:val="20"/>
        </w:rPr>
        <w:t xml:space="preserve"> </w:t>
      </w:r>
      <w:r w:rsidRPr="00C50DF4">
        <w:rPr>
          <w:rFonts w:ascii="Century" w:hAnsi="Century" w:cs="Century"/>
          <w:b/>
          <w:bCs/>
          <w:szCs w:val="24"/>
        </w:rPr>
        <w:t>6</w:t>
      </w:r>
    </w:p>
    <w:p w:rsidR="00C50DF4" w:rsidRPr="00C50DF4" w:rsidRDefault="00C50DF4" w:rsidP="00C50DF4">
      <w:pPr>
        <w:tabs>
          <w:tab w:val="left" w:pos="7055"/>
        </w:tabs>
        <w:kinsoku w:val="0"/>
        <w:overflowPunct w:val="0"/>
        <w:autoSpaceDE w:val="0"/>
        <w:autoSpaceDN w:val="0"/>
        <w:adjustRightInd w:val="0"/>
        <w:spacing w:before="86" w:after="0" w:line="240" w:lineRule="auto"/>
        <w:ind w:left="5817"/>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660288" behindDoc="1" locked="0" layoutInCell="0" allowOverlap="1">
                <wp:simplePos x="0" y="0"/>
                <wp:positionH relativeFrom="page">
                  <wp:posOffset>4689475</wp:posOffset>
                </wp:positionH>
                <wp:positionV relativeFrom="paragraph">
                  <wp:posOffset>61595</wp:posOffset>
                </wp:positionV>
                <wp:extent cx="40005" cy="177800"/>
                <wp:effectExtent l="12700" t="13970" r="13970" b="8255"/>
                <wp:wrapNone/>
                <wp:docPr id="434" name="Freeform 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177800"/>
                        </a:xfrm>
                        <a:custGeom>
                          <a:avLst/>
                          <a:gdLst>
                            <a:gd name="T0" fmla="*/ 0 w 63"/>
                            <a:gd name="T1" fmla="*/ 0 h 280"/>
                            <a:gd name="T2" fmla="*/ 19 w 63"/>
                            <a:gd name="T3" fmla="*/ 19 h 280"/>
                            <a:gd name="T4" fmla="*/ 51 w 63"/>
                            <a:gd name="T5" fmla="*/ 81 h 280"/>
                            <a:gd name="T6" fmla="*/ 62 w 63"/>
                            <a:gd name="T7" fmla="*/ 153 h 280"/>
                            <a:gd name="T8" fmla="*/ 51 w 63"/>
                            <a:gd name="T9" fmla="*/ 224 h 280"/>
                            <a:gd name="T10" fmla="*/ 22 w 63"/>
                            <a:gd name="T11" fmla="*/ 280 h 280"/>
                          </a:gdLst>
                          <a:ahLst/>
                          <a:cxnLst>
                            <a:cxn ang="0">
                              <a:pos x="T0" y="T1"/>
                            </a:cxn>
                            <a:cxn ang="0">
                              <a:pos x="T2" y="T3"/>
                            </a:cxn>
                            <a:cxn ang="0">
                              <a:pos x="T4" y="T5"/>
                            </a:cxn>
                            <a:cxn ang="0">
                              <a:pos x="T6" y="T7"/>
                            </a:cxn>
                            <a:cxn ang="0">
                              <a:pos x="T8" y="T9"/>
                            </a:cxn>
                            <a:cxn ang="0">
                              <a:pos x="T10" y="T11"/>
                            </a:cxn>
                          </a:cxnLst>
                          <a:rect l="0" t="0" r="r" b="b"/>
                          <a:pathLst>
                            <a:path w="63" h="280">
                              <a:moveTo>
                                <a:pt x="0" y="0"/>
                              </a:moveTo>
                              <a:lnTo>
                                <a:pt x="19" y="19"/>
                              </a:lnTo>
                              <a:lnTo>
                                <a:pt x="51" y="81"/>
                              </a:lnTo>
                              <a:lnTo>
                                <a:pt x="62" y="153"/>
                              </a:lnTo>
                              <a:lnTo>
                                <a:pt x="51" y="224"/>
                              </a:lnTo>
                              <a:lnTo>
                                <a:pt x="22" y="280"/>
                              </a:lnTo>
                            </a:path>
                          </a:pathLst>
                        </a:custGeom>
                        <a:noFill/>
                        <a:ln w="30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3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9.25pt,4.85pt,370.2pt,5.8pt,371.8pt,8.9pt,372.35pt,12.5pt,371.8pt,16.05pt,370.35pt,18.85pt" coordsize="6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" o:allowincell="f" filled="f" strokeweight=".08408mm">
                <v:path arrowok="t" o:connecttype="custom" o:connectlocs="0,0;12065,12065;32385,51435;39370,97155;32385,142240;13970,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61312" behindDoc="1" locked="0" layoutInCell="0" allowOverlap="1">
                <wp:simplePos x="0" y="0"/>
                <wp:positionH relativeFrom="page">
                  <wp:posOffset>4789170</wp:posOffset>
                </wp:positionH>
                <wp:positionV relativeFrom="paragraph">
                  <wp:posOffset>60325</wp:posOffset>
                </wp:positionV>
                <wp:extent cx="491490" cy="180975"/>
                <wp:effectExtent l="0" t="3175" r="5715" b="635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 cy="180975"/>
                          <a:chOff x="7542" y="95"/>
                          <a:chExt cx="774" cy="285"/>
                        </a:xfrm>
                      </wpg:grpSpPr>
                      <wpg:grpSp>
                        <wpg:cNvPr id="427" name="Group 12"/>
                        <wpg:cNvGrpSpPr>
                          <a:grpSpLocks/>
                        </wpg:cNvGrpSpPr>
                        <wpg:grpSpPr bwMode="auto">
                          <a:xfrm>
                            <a:off x="1274" y="11754"/>
                            <a:ext cx="64" cy="281"/>
                            <a:chOff x="1274" y="11754"/>
                            <a:chExt cx="64" cy="281"/>
                          </a:xfrm>
                        </wpg:grpSpPr>
                        <wps:wsp>
                          <wps:cNvPr id="428" name="Freeform 13"/>
                          <wps:cNvSpPr>
                            <a:spLocks/>
                          </wps:cNvSpPr>
                          <wps:spPr bwMode="auto">
                            <a:xfrm>
                              <a:off x="1274" y="11754"/>
                              <a:ext cx="64" cy="281"/>
                            </a:xfrm>
                            <a:custGeom>
                              <a:avLst/>
                              <a:gdLst>
                                <a:gd name="T0" fmla="*/ 6962 w 64"/>
                                <a:gd name="T1" fmla="*/ -11503 h 281"/>
                                <a:gd name="T2" fmla="*/ 6974 w 64"/>
                                <a:gd name="T3" fmla="*/ -11575 h 281"/>
                                <a:gd name="T4" fmla="*/ 7005 w 64"/>
                                <a:gd name="T5" fmla="*/ -11637 h 281"/>
                                <a:gd name="T6" fmla="*/ 7025 w 64"/>
                                <a:gd name="T7" fmla="*/ -11656 h 281"/>
                              </a:gdLst>
                              <a:ahLst/>
                              <a:cxnLst>
                                <a:cxn ang="0">
                                  <a:pos x="T0" y="T1"/>
                                </a:cxn>
                                <a:cxn ang="0">
                                  <a:pos x="T2" y="T3"/>
                                </a:cxn>
                                <a:cxn ang="0">
                                  <a:pos x="T4" y="T5"/>
                                </a:cxn>
                                <a:cxn ang="0">
                                  <a:pos x="T6" y="T7"/>
                                </a:cxn>
                              </a:cxnLst>
                              <a:rect l="0" t="0" r="r" b="b"/>
                              <a:pathLst>
                                <a:path w="64" h="281">
                                  <a:moveTo>
                                    <a:pt x="6962" y="-11503"/>
                                  </a:moveTo>
                                  <a:lnTo>
                                    <a:pt x="6974" y="-11575"/>
                                  </a:lnTo>
                                  <a:lnTo>
                                    <a:pt x="7005" y="-11637"/>
                                  </a:lnTo>
                                  <a:lnTo>
                                    <a:pt x="7025" y="-11656"/>
                                  </a:lnTo>
                                </a:path>
                              </a:pathLst>
                            </a:custGeom>
                            <a:noFill/>
                            <a:ln w="30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14"/>
                          <wps:cNvSpPr>
                            <a:spLocks/>
                          </wps:cNvSpPr>
                          <wps:spPr bwMode="auto">
                            <a:xfrm>
                              <a:off x="1274" y="11754"/>
                              <a:ext cx="64" cy="281"/>
                            </a:xfrm>
                            <a:custGeom>
                              <a:avLst/>
                              <a:gdLst>
                                <a:gd name="T0" fmla="*/ 7002 w 64"/>
                                <a:gd name="T1" fmla="*/ -11376 h 281"/>
                                <a:gd name="T2" fmla="*/ 6974 w 64"/>
                                <a:gd name="T3" fmla="*/ -11432 h 281"/>
                                <a:gd name="T4" fmla="*/ 6962 w 64"/>
                                <a:gd name="T5" fmla="*/ -11503 h 281"/>
                              </a:gdLst>
                              <a:ahLst/>
                              <a:cxnLst>
                                <a:cxn ang="0">
                                  <a:pos x="T0" y="T1"/>
                                </a:cxn>
                                <a:cxn ang="0">
                                  <a:pos x="T2" y="T3"/>
                                </a:cxn>
                                <a:cxn ang="0">
                                  <a:pos x="T4" y="T5"/>
                                </a:cxn>
                              </a:cxnLst>
                              <a:rect l="0" t="0" r="r" b="b"/>
                              <a:pathLst>
                                <a:path w="64" h="281">
                                  <a:moveTo>
                                    <a:pt x="7002" y="-11376"/>
                                  </a:moveTo>
                                  <a:lnTo>
                                    <a:pt x="6974" y="-11432"/>
                                  </a:lnTo>
                                  <a:lnTo>
                                    <a:pt x="6962" y="-11503"/>
                                  </a:lnTo>
                                </a:path>
                              </a:pathLst>
                            </a:custGeom>
                            <a:noFill/>
                            <a:ln w="30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15"/>
                        <wpg:cNvGrpSpPr>
                          <a:grpSpLocks/>
                        </wpg:cNvGrpSpPr>
                        <wpg:grpSpPr bwMode="auto">
                          <a:xfrm>
                            <a:off x="7542" y="205"/>
                            <a:ext cx="774" cy="120"/>
                            <a:chOff x="7542" y="205"/>
                            <a:chExt cx="774" cy="120"/>
                          </a:xfrm>
                        </wpg:grpSpPr>
                        <wps:wsp>
                          <wps:cNvPr id="431" name="Freeform 16"/>
                          <wps:cNvSpPr>
                            <a:spLocks/>
                          </wps:cNvSpPr>
                          <wps:spPr bwMode="auto">
                            <a:xfrm>
                              <a:off x="7542" y="205"/>
                              <a:ext cx="774" cy="120"/>
                            </a:xfrm>
                            <a:custGeom>
                              <a:avLst/>
                              <a:gdLst>
                                <a:gd name="T0" fmla="*/ 653 w 774"/>
                                <a:gd name="T1" fmla="*/ 0 h 120"/>
                                <a:gd name="T2" fmla="*/ 653 w 774"/>
                                <a:gd name="T3" fmla="*/ 120 h 120"/>
                                <a:gd name="T4" fmla="*/ 753 w 774"/>
                                <a:gd name="T5" fmla="*/ 70 h 120"/>
                                <a:gd name="T6" fmla="*/ 673 w 774"/>
                                <a:gd name="T7" fmla="*/ 70 h 120"/>
                                <a:gd name="T8" fmla="*/ 673 w 774"/>
                                <a:gd name="T9" fmla="*/ 50 h 120"/>
                                <a:gd name="T10" fmla="*/ 753 w 774"/>
                                <a:gd name="T11" fmla="*/ 50 h 120"/>
                                <a:gd name="T12" fmla="*/ 653 w 774"/>
                                <a:gd name="T13" fmla="*/ 0 h 120"/>
                              </a:gdLst>
                              <a:ahLst/>
                              <a:cxnLst>
                                <a:cxn ang="0">
                                  <a:pos x="T0" y="T1"/>
                                </a:cxn>
                                <a:cxn ang="0">
                                  <a:pos x="T2" y="T3"/>
                                </a:cxn>
                                <a:cxn ang="0">
                                  <a:pos x="T4" y="T5"/>
                                </a:cxn>
                                <a:cxn ang="0">
                                  <a:pos x="T6" y="T7"/>
                                </a:cxn>
                                <a:cxn ang="0">
                                  <a:pos x="T8" y="T9"/>
                                </a:cxn>
                                <a:cxn ang="0">
                                  <a:pos x="T10" y="T11"/>
                                </a:cxn>
                                <a:cxn ang="0">
                                  <a:pos x="T12" y="T13"/>
                                </a:cxn>
                              </a:cxnLst>
                              <a:rect l="0" t="0" r="r" b="b"/>
                              <a:pathLst>
                                <a:path w="774" h="120">
                                  <a:moveTo>
                                    <a:pt x="653" y="0"/>
                                  </a:moveTo>
                                  <a:lnTo>
                                    <a:pt x="653" y="120"/>
                                  </a:lnTo>
                                  <a:lnTo>
                                    <a:pt x="753" y="70"/>
                                  </a:lnTo>
                                  <a:lnTo>
                                    <a:pt x="673" y="70"/>
                                  </a:lnTo>
                                  <a:lnTo>
                                    <a:pt x="673" y="50"/>
                                  </a:lnTo>
                                  <a:lnTo>
                                    <a:pt x="753" y="50"/>
                                  </a:lnTo>
                                  <a:lnTo>
                                    <a:pt x="6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17"/>
                          <wps:cNvSpPr>
                            <a:spLocks/>
                          </wps:cNvSpPr>
                          <wps:spPr bwMode="auto">
                            <a:xfrm>
                              <a:off x="7542" y="205"/>
                              <a:ext cx="774" cy="120"/>
                            </a:xfrm>
                            <a:custGeom>
                              <a:avLst/>
                              <a:gdLst>
                                <a:gd name="T0" fmla="*/ 653 w 774"/>
                                <a:gd name="T1" fmla="*/ 50 h 120"/>
                                <a:gd name="T2" fmla="*/ 0 w 774"/>
                                <a:gd name="T3" fmla="*/ 50 h 120"/>
                                <a:gd name="T4" fmla="*/ 0 w 774"/>
                                <a:gd name="T5" fmla="*/ 70 h 120"/>
                                <a:gd name="T6" fmla="*/ 653 w 774"/>
                                <a:gd name="T7" fmla="*/ 70 h 120"/>
                                <a:gd name="T8" fmla="*/ 653 w 774"/>
                                <a:gd name="T9" fmla="*/ 50 h 120"/>
                              </a:gdLst>
                              <a:ahLst/>
                              <a:cxnLst>
                                <a:cxn ang="0">
                                  <a:pos x="T0" y="T1"/>
                                </a:cxn>
                                <a:cxn ang="0">
                                  <a:pos x="T2" y="T3"/>
                                </a:cxn>
                                <a:cxn ang="0">
                                  <a:pos x="T4" y="T5"/>
                                </a:cxn>
                                <a:cxn ang="0">
                                  <a:pos x="T6" y="T7"/>
                                </a:cxn>
                                <a:cxn ang="0">
                                  <a:pos x="T8" y="T9"/>
                                </a:cxn>
                              </a:cxnLst>
                              <a:rect l="0" t="0" r="r" b="b"/>
                              <a:pathLst>
                                <a:path w="774" h="120">
                                  <a:moveTo>
                                    <a:pt x="653" y="50"/>
                                  </a:moveTo>
                                  <a:lnTo>
                                    <a:pt x="0" y="50"/>
                                  </a:lnTo>
                                  <a:lnTo>
                                    <a:pt x="0" y="70"/>
                                  </a:lnTo>
                                  <a:lnTo>
                                    <a:pt x="653" y="70"/>
                                  </a:lnTo>
                                  <a:lnTo>
                                    <a:pt x="65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18"/>
                          <wps:cNvSpPr>
                            <a:spLocks/>
                          </wps:cNvSpPr>
                          <wps:spPr bwMode="auto">
                            <a:xfrm>
                              <a:off x="7542" y="205"/>
                              <a:ext cx="774" cy="120"/>
                            </a:xfrm>
                            <a:custGeom>
                              <a:avLst/>
                              <a:gdLst>
                                <a:gd name="T0" fmla="*/ 753 w 774"/>
                                <a:gd name="T1" fmla="*/ 50 h 120"/>
                                <a:gd name="T2" fmla="*/ 673 w 774"/>
                                <a:gd name="T3" fmla="*/ 50 h 120"/>
                                <a:gd name="T4" fmla="*/ 673 w 774"/>
                                <a:gd name="T5" fmla="*/ 70 h 120"/>
                                <a:gd name="T6" fmla="*/ 753 w 774"/>
                                <a:gd name="T7" fmla="*/ 70 h 120"/>
                                <a:gd name="T8" fmla="*/ 773 w 774"/>
                                <a:gd name="T9" fmla="*/ 60 h 120"/>
                                <a:gd name="T10" fmla="*/ 753 w 774"/>
                                <a:gd name="T11" fmla="*/ 50 h 120"/>
                              </a:gdLst>
                              <a:ahLst/>
                              <a:cxnLst>
                                <a:cxn ang="0">
                                  <a:pos x="T0" y="T1"/>
                                </a:cxn>
                                <a:cxn ang="0">
                                  <a:pos x="T2" y="T3"/>
                                </a:cxn>
                                <a:cxn ang="0">
                                  <a:pos x="T4" y="T5"/>
                                </a:cxn>
                                <a:cxn ang="0">
                                  <a:pos x="T6" y="T7"/>
                                </a:cxn>
                                <a:cxn ang="0">
                                  <a:pos x="T8" y="T9"/>
                                </a:cxn>
                                <a:cxn ang="0">
                                  <a:pos x="T10" y="T11"/>
                                </a:cxn>
                              </a:cxnLst>
                              <a:rect l="0" t="0" r="r" b="b"/>
                              <a:pathLst>
                                <a:path w="774" h="120">
                                  <a:moveTo>
                                    <a:pt x="753" y="50"/>
                                  </a:moveTo>
                                  <a:lnTo>
                                    <a:pt x="673" y="50"/>
                                  </a:lnTo>
                                  <a:lnTo>
                                    <a:pt x="673" y="70"/>
                                  </a:lnTo>
                                  <a:lnTo>
                                    <a:pt x="753" y="70"/>
                                  </a:lnTo>
                                  <a:lnTo>
                                    <a:pt x="773" y="60"/>
                                  </a:lnTo>
                                  <a:lnTo>
                                    <a:pt x="75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6" o:spid="_x0000_s1026" style="position:absolute;margin-left:377.1pt;margin-top:4.75pt;width:38.7pt;height:14.25pt;z-index:-251655168;mso-position-horizontal-relative:page" coordorigin="7542,95" coordsize="77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" o:allowincell="f">
                <v:group id="Group 12" o:spid="_x0000_s1027" style="position:absolute;left:1274;top:11754;width:64;height:281" coordorigin="1274,11754" coordsize="64,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13" o:spid="_x0000_s1028" style="position:absolute;left:1274;top:11754;width:64;height:281;visibility:visible;mso-wrap-style:square;v-text-anchor:top" coordsize="64,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E8/MEA&#10;AADcAAAADwAAAGRycy9kb3ducmV2LnhtbERPy4rCMBTdC/5DuMLsNFUckWoqKgjj7NRBcHdtbh/a&#10;3JQmavXrzUKY5eG854vWVOJOjSstKxgOIhDEqdUl5wr+Dpv+FITzyBory6TgSQ4WSbczx1jbB+/o&#10;vve5CCHsYlRQeF/HUrq0IINuYGviwGW2MegDbHKpG3yEcFPJURRNpMGSQ0OBNa0LSq/7m1Hwik6H&#10;8ep3csnkdm2/6/PwNj1ulPrqtcsZCE+t/xd/3D9awXgU1oYz4QjI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BPPzBAAAA3AAAAA8AAAAAAAAAAAAAAAAAmAIAAGRycy9kb3du&#10;cmV2LnhtbFBLBQYAAAAABAAEAPUAAACGAwAAAAA=&#10;" path="m6962,-11503r12,-72l7005,-11637r20,-19e" filled="f" strokeweight=".08425mm">
                    <v:path arrowok="t" o:connecttype="custom" o:connectlocs="6962,-11503;6974,-11575;7005,-11637;7025,-11656" o:connectangles="0,0,0,0"/>
                  </v:shape>
                  <v:shape id="Freeform 14" o:spid="_x0000_s1029" style="position:absolute;left:1274;top:11754;width:64;height:281;visibility:visible;mso-wrap-style:square;v-text-anchor:top" coordsize="64,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ZZ8QA&#10;AADcAAAADwAAAGRycy9kb3ducmV2LnhtbESPQYvCMBSE74L/ITzBm6aKiluNooKg3tRlYW/P5tlW&#10;m5fSRK3+eiMs7HGYmW+Y6bw2hbhT5XLLCnrdCARxYnXOqYLv47ozBuE8ssbCMil4koP5rNmYYqzt&#10;g/d0P/hUBAi7GBVk3pexlC7JyKDr2pI4eGdbGfRBVqnUFT4C3BSyH0UjaTDnsJBhSauMkuvhZhS8&#10;ot/jYLkbXc5yu7LD8tS7jX/WSrVb9WICwlPt/8N/7Y1WMOh/wedMOAJ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NmWfEAAAA3AAAAA8AAAAAAAAAAAAAAAAAmAIAAGRycy9k&#10;b3ducmV2LnhtbFBLBQYAAAAABAAEAPUAAACJAwAAAAA=&#10;" path="m7002,-11376r-28,-56l6962,-11503e" filled="f" strokeweight=".08425mm">
                    <v:path arrowok="t" o:connecttype="custom" o:connectlocs="7002,-11376;6974,-11432;6962,-11503" o:connectangles="0,0,0"/>
                  </v:shape>
                </v:group>
                <v:group id="Group 15" o:spid="_x0000_s1030" style="position:absolute;left:7542;top:205;width:774;height:120" coordorigin="7542,205" coordsize="774,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Freeform 16" o:spid="_x0000_s1031" style="position:absolute;left:7542;top:205;width:774;height:120;visibility:visible;mso-wrap-style:square;v-text-anchor:top" coordsize="7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7IaMUA&#10;AADcAAAADwAAAGRycy9kb3ducmV2LnhtbESPQWvCQBSE74L/YXlCb7pRa5XUVVQQbE9WBentkX1N&#10;QrNvY3YbY359VxA8DjPzDTNfNqYQNVUut6xgOIhAECdW55wqOB23/RkI55E1FpZJwY0cLBfdzhxj&#10;ba/8RfXBpyJA2MWoIPO+jKV0SUYG3cCWxMH7sZVBH2SVSl3hNcBNIUdR9CYN5hwWMixpk1Hye/gz&#10;Cs7t7XjZf+Dke7qWbVsXl5XOP5V66TWrdxCeGv8MP9o7reB1PIT7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shoxQAAANwAAAAPAAAAAAAAAAAAAAAAAJgCAABkcnMv&#10;ZG93bnJldi54bWxQSwUGAAAAAAQABAD1AAAAigMAAAAA&#10;" path="m653,r,120l753,70r-80,l673,50r80,l653,xe" fillcolor="black" stroked="f">
                    <v:path arrowok="t" o:connecttype="custom" o:connectlocs="653,0;653,120;753,70;673,70;673,50;753,50;653,0" o:connectangles="0,0,0,0,0,0,0"/>
                  </v:shape>
                  <v:shape id="Freeform 17" o:spid="_x0000_s1032" style="position:absolute;left:7542;top:205;width:774;height:120;visibility:visible;mso-wrap-style:square;v-text-anchor:top" coordsize="7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WH8cA&#10;AADcAAAADwAAAGRycy9kb3ducmV2LnhtbESPT2vCQBTE74V+h+UJvdWNtrUS3QRbEKwn/xTE2yP7&#10;TILZtzG7jTGf3i0Uehxm5jfMPO1MJVpqXGlZwWgYgSDOrC45V/C9Xz5PQTiPrLGyTApu5CBNHh/m&#10;GGt75S21O5+LAGEXo4LC+zqW0mUFGXRDWxMH72Qbgz7IJpe6wWuAm0qOo2giDZYcFgqs6bOg7Lz7&#10;MQoO/W1/2Xzh2/H9Q/Z9W10Wulwr9TToFjMQnjr/H/5rr7SC15cx/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MVh/HAAAA3AAAAA8AAAAAAAAAAAAAAAAAmAIAAGRy&#10;cy9kb3ducmV2LnhtbFBLBQYAAAAABAAEAPUAAACMAwAAAAA=&#10;" path="m653,50l,50,,70r653,l653,50xe" fillcolor="black" stroked="f">
                    <v:path arrowok="t" o:connecttype="custom" o:connectlocs="653,50;0,50;0,70;653,70;653,50" o:connectangles="0,0,0,0,0"/>
                  </v:shape>
                  <v:shape id="Freeform 18" o:spid="_x0000_s1033" style="position:absolute;left:7542;top:205;width:774;height:120;visibility:visible;mso-wrap-style:square;v-text-anchor:top" coordsize="7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DzhMcA&#10;AADcAAAADwAAAGRycy9kb3ducmV2LnhtbESPT2vCQBTE74LfYXlCb3WjVivRTbCFQtuTfwri7ZF9&#10;TUKzb2N2G2M+fVcoeBxm5jfMOu1MJVpqXGlZwWQcgSDOrC45V/B1eHtcgnAeWWNlmRRcyUGaDAdr&#10;jLW98I7avc9FgLCLUUHhfR1L6bKCDLqxrYmD920bgz7IJpe6wUuAm0pOo2ghDZYcFgqs6bWg7Gf/&#10;axQc++vhvP3A+en5RfZ9W503uvxU6mHUbVYgPHX+Hv5vv2sFT7MZ3M6EIy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A84THAAAA3AAAAA8AAAAAAAAAAAAAAAAAmAIAAGRy&#10;cy9kb3ducmV2LnhtbFBLBQYAAAAABAAEAPUAAACMAwAAAAA=&#10;" path="m753,50r-80,l673,70r80,l773,60,753,50xe" fillcolor="black" stroked="f">
                    <v:path arrowok="t" o:connecttype="custom" o:connectlocs="753,50;673,50;673,70;753,70;773,60;753,50" o:connectangles="0,0,0,0,0,0"/>
                  </v:shape>
                </v:group>
                <w10:wrap anchorx="page"/>
              </v:group>
            </w:pict>
          </mc:Fallback>
        </mc:AlternateContent>
      </w:r>
      <w:r w:rsidRPr="00C50DF4">
        <w:rPr>
          <w:rFonts w:ascii="Century" w:hAnsi="Century" w:cs="Century"/>
          <w:szCs w:val="24"/>
        </w:rPr>
        <w:t>1</w:t>
      </w:r>
      <w:r w:rsidRPr="00C50DF4">
        <w:rPr>
          <w:rFonts w:ascii="Century" w:hAnsi="Century" w:cs="Century"/>
          <w:szCs w:val="24"/>
        </w:rPr>
        <w:tab/>
        <w:t>2</w:t>
      </w: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20"/>
          <w:szCs w:val="20"/>
        </w:rPr>
      </w:pPr>
    </w:p>
    <w:p w:rsidR="00C50DF4" w:rsidRPr="00C50DF4" w:rsidRDefault="00C50DF4" w:rsidP="00C50DF4">
      <w:pPr>
        <w:tabs>
          <w:tab w:val="left" w:pos="1739"/>
          <w:tab w:val="left" w:pos="2481"/>
          <w:tab w:val="left" w:pos="3965"/>
        </w:tabs>
        <w:kinsoku w:val="0"/>
        <w:overflowPunct w:val="0"/>
        <w:autoSpaceDE w:val="0"/>
        <w:autoSpaceDN w:val="0"/>
        <w:adjustRightInd w:val="0"/>
        <w:spacing w:before="100" w:after="0" w:line="240" w:lineRule="auto"/>
        <w:ind w:left="998"/>
        <w:outlineLvl w:val="0"/>
        <w:rPr>
          <w:rFonts w:ascii="Century" w:hAnsi="Century" w:cs="Century"/>
          <w:b/>
          <w:bCs/>
          <w:szCs w:val="24"/>
        </w:rPr>
      </w:pPr>
      <w:r>
        <w:rPr>
          <w:rFonts w:ascii="Cambria" w:hAnsi="Cambria" w:cs="Cambria"/>
          <w:b/>
          <w:bCs/>
          <w:noProof/>
          <w:szCs w:val="24"/>
        </w:rPr>
        <mc:AlternateContent>
          <mc:Choice Requires="wpg">
            <w:drawing>
              <wp:anchor distT="0" distB="0" distL="114300" distR="114300" simplePos="0" relativeHeight="251662336" behindDoc="0" locked="0" layoutInCell="0" allowOverlap="1">
                <wp:simplePos x="0" y="0"/>
                <wp:positionH relativeFrom="page">
                  <wp:posOffset>485775</wp:posOffset>
                </wp:positionH>
                <wp:positionV relativeFrom="paragraph">
                  <wp:posOffset>7473950</wp:posOffset>
                </wp:positionV>
                <wp:extent cx="38100" cy="179070"/>
                <wp:effectExtent l="0" t="7407275" r="1371600" b="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179070"/>
                          <a:chOff x="765" y="11770"/>
                          <a:chExt cx="60" cy="282"/>
                        </a:xfrm>
                      </wpg:grpSpPr>
                      <wps:wsp>
                        <wps:cNvPr id="424" name="Freeform 20"/>
                        <wps:cNvSpPr>
                          <a:spLocks/>
                        </wps:cNvSpPr>
                        <wps:spPr bwMode="auto">
                          <a:xfrm>
                            <a:off x="765" y="11770"/>
                            <a:ext cx="60" cy="282"/>
                          </a:xfrm>
                          <a:custGeom>
                            <a:avLst/>
                            <a:gdLst>
                              <a:gd name="T0" fmla="*/ 2153 w 60"/>
                              <a:gd name="T1" fmla="*/ -11506 h 282"/>
                              <a:gd name="T2" fmla="*/ 2154 w 60"/>
                              <a:gd name="T3" fmla="*/ -11530 h 282"/>
                              <a:gd name="T4" fmla="*/ 2157 w 60"/>
                              <a:gd name="T5" fmla="*/ -11552 h 282"/>
                              <a:gd name="T6" fmla="*/ 2163 w 60"/>
                              <a:gd name="T7" fmla="*/ -11574 h 282"/>
                              <a:gd name="T8" fmla="*/ 2171 w 60"/>
                              <a:gd name="T9" fmla="*/ -11593 h 282"/>
                              <a:gd name="T10" fmla="*/ 2193 w 60"/>
                              <a:gd name="T11" fmla="*/ -11632 h 282"/>
                              <a:gd name="T12" fmla="*/ 2212 w 60"/>
                              <a:gd name="T13" fmla="*/ -11656 h 282"/>
                            </a:gdLst>
                            <a:ahLst/>
                            <a:cxnLst>
                              <a:cxn ang="0">
                                <a:pos x="T0" y="T1"/>
                              </a:cxn>
                              <a:cxn ang="0">
                                <a:pos x="T2" y="T3"/>
                              </a:cxn>
                              <a:cxn ang="0">
                                <a:pos x="T4" y="T5"/>
                              </a:cxn>
                              <a:cxn ang="0">
                                <a:pos x="T6" y="T7"/>
                              </a:cxn>
                              <a:cxn ang="0">
                                <a:pos x="T8" y="T9"/>
                              </a:cxn>
                              <a:cxn ang="0">
                                <a:pos x="T10" y="T11"/>
                              </a:cxn>
                              <a:cxn ang="0">
                                <a:pos x="T12" y="T13"/>
                              </a:cxn>
                            </a:cxnLst>
                            <a:rect l="0" t="0" r="r" b="b"/>
                            <a:pathLst>
                              <a:path w="60" h="282">
                                <a:moveTo>
                                  <a:pt x="2153" y="-11506"/>
                                </a:moveTo>
                                <a:lnTo>
                                  <a:pt x="2154" y="-11530"/>
                                </a:lnTo>
                                <a:lnTo>
                                  <a:pt x="2157" y="-11552"/>
                                </a:lnTo>
                                <a:lnTo>
                                  <a:pt x="2163" y="-11574"/>
                                </a:lnTo>
                                <a:lnTo>
                                  <a:pt x="2171" y="-11593"/>
                                </a:lnTo>
                                <a:lnTo>
                                  <a:pt x="2193" y="-11632"/>
                                </a:lnTo>
                                <a:lnTo>
                                  <a:pt x="2212" y="-1165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21"/>
                        <wps:cNvSpPr>
                          <a:spLocks/>
                        </wps:cNvSpPr>
                        <wps:spPr bwMode="auto">
                          <a:xfrm>
                            <a:off x="765" y="11770"/>
                            <a:ext cx="60" cy="282"/>
                          </a:xfrm>
                          <a:custGeom>
                            <a:avLst/>
                            <a:gdLst>
                              <a:gd name="T0" fmla="*/ 2196 w 60"/>
                              <a:gd name="T1" fmla="*/ -11376 h 282"/>
                              <a:gd name="T2" fmla="*/ 2193 w 60"/>
                              <a:gd name="T3" fmla="*/ -11380 h 282"/>
                              <a:gd name="T4" fmla="*/ 2171 w 60"/>
                              <a:gd name="T5" fmla="*/ -11417 h 282"/>
                              <a:gd name="T6" fmla="*/ 2163 w 60"/>
                              <a:gd name="T7" fmla="*/ -11438 h 282"/>
                              <a:gd name="T8" fmla="*/ 2157 w 60"/>
                              <a:gd name="T9" fmla="*/ -11460 h 282"/>
                              <a:gd name="T10" fmla="*/ 2154 w 60"/>
                              <a:gd name="T11" fmla="*/ -11482 h 282"/>
                              <a:gd name="T12" fmla="*/ 2153 w 60"/>
                              <a:gd name="T13" fmla="*/ -11506 h 282"/>
                            </a:gdLst>
                            <a:ahLst/>
                            <a:cxnLst>
                              <a:cxn ang="0">
                                <a:pos x="T0" y="T1"/>
                              </a:cxn>
                              <a:cxn ang="0">
                                <a:pos x="T2" y="T3"/>
                              </a:cxn>
                              <a:cxn ang="0">
                                <a:pos x="T4" y="T5"/>
                              </a:cxn>
                              <a:cxn ang="0">
                                <a:pos x="T6" y="T7"/>
                              </a:cxn>
                              <a:cxn ang="0">
                                <a:pos x="T8" y="T9"/>
                              </a:cxn>
                              <a:cxn ang="0">
                                <a:pos x="T10" y="T11"/>
                              </a:cxn>
                              <a:cxn ang="0">
                                <a:pos x="T12" y="T13"/>
                              </a:cxn>
                            </a:cxnLst>
                            <a:rect l="0" t="0" r="r" b="b"/>
                            <a:pathLst>
                              <a:path w="60" h="282">
                                <a:moveTo>
                                  <a:pt x="2196" y="-11376"/>
                                </a:moveTo>
                                <a:lnTo>
                                  <a:pt x="2193" y="-11380"/>
                                </a:lnTo>
                                <a:lnTo>
                                  <a:pt x="2171" y="-11417"/>
                                </a:lnTo>
                                <a:lnTo>
                                  <a:pt x="2163" y="-11438"/>
                                </a:lnTo>
                                <a:lnTo>
                                  <a:pt x="2157" y="-11460"/>
                                </a:lnTo>
                                <a:lnTo>
                                  <a:pt x="2154" y="-11482"/>
                                </a:lnTo>
                                <a:lnTo>
                                  <a:pt x="2153" y="-1150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3" o:spid="_x0000_s1026" style="position:absolute;margin-left:38.25pt;margin-top:588.5pt;width:3pt;height:14.1pt;z-index:251662336;mso-position-horizontal-relative:page" coordorigin="765,11770" coordsize="6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" o:allowincell="f">
                <v:shape id="Freeform 20" o:spid="_x0000_s1027" style="position:absolute;left:765;top:11770;width:60;height:282;visibility:visible;mso-wrap-style:square;v-text-anchor:top" coordsize="60,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Xb8QA&#10;AADcAAAADwAAAGRycy9kb3ducmV2LnhtbESPS2vCQBSF90L/w3AL3YhOlLTUmFGKpWB3mhbcXjM3&#10;D5q5EzPTJP77jlBweTiPj5NuR9OInjpXW1awmEcgiHOray4VfH99zF5BOI+ssbFMCq7kYLt5mKSY&#10;aDvwkfrMlyKMsEtQQeV9m0jp8ooMurltiYNX2M6gD7Irpe5wCOOmkcsoepEGaw6EClvaVZT/ZL8m&#10;QD6zIj6cdln/fHlvVzg9nYcpK/X0OL6tQXga/T38395rBfEyht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XF2/EAAAA3AAAAA8AAAAAAAAAAAAAAAAAmAIAAGRycy9k&#10;b3ducmV2LnhtbFBLBQYAAAAABAAEAPUAAACJAwAAAAA=&#10;" path="m2153,-11506r1,-24l2157,-11552r6,-22l2171,-11593r22,-39l2212,-11656e" filled="f" strokeweight=".06783mm">
                  <v:path arrowok="t" o:connecttype="custom" o:connectlocs="2153,-11506;2154,-11530;2157,-11552;2163,-11574;2171,-11593;2193,-11632;2212,-11656" o:connectangles="0,0,0,0,0,0,0"/>
                </v:shape>
                <v:shape id="Freeform 21" o:spid="_x0000_s1028" style="position:absolute;left:765;top:11770;width:60;height:282;visibility:visible;mso-wrap-style:square;v-text-anchor:top" coordsize="60,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y9MQA&#10;AADcAAAADwAAAGRycy9kb3ducmV2LnhtbESPzWrCQBSF94LvMFyhG9GJomJTRxGLoLsaBbe3mWsS&#10;mrmTZqZJfHtHKLg8nJ+Ps9p0phQN1a6wrGAyjkAQp1YXnCm4nPejJQjnkTWWlknBnRxs1v3eCmNt&#10;Wz5Rk/hMhBF2MSrIva9iKV2ak0E3thVx8G62NuiDrDOpa2zDuCnlNIoW0mDBgZBjRbuc0p/kzwTI&#10;MbnNvq67pJn/flbvOLx+t0NW6m3QbT9AeOr8K/zfPmgFs+kcnmfC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bsvTEAAAA3AAAAA8AAAAAAAAAAAAAAAAAmAIAAGRycy9k&#10;b3ducmV2LnhtbFBLBQYAAAAABAAEAPUAAACJAwAAAAA=&#10;" path="m2196,-11376r-3,-4l2171,-11417r-8,-21l2157,-11460r-3,-22l2153,-11506e" filled="f" strokeweight=".06783mm">
                  <v:path arrowok="t" o:connecttype="custom" o:connectlocs="2196,-11376;2193,-11380;2171,-11417;2163,-11438;2157,-11460;2154,-11482;2153,-11506" o:connectangles="0,0,0,0,0,0,0"/>
                </v:shape>
                <w10:wrap anchorx="page"/>
              </v:group>
            </w:pict>
          </mc:Fallback>
        </mc:AlternateContent>
      </w:r>
      <w:r>
        <w:rPr>
          <w:rFonts w:ascii="Cambria" w:hAnsi="Cambria" w:cs="Cambria"/>
          <w:b/>
          <w:bCs/>
          <w:noProof/>
          <w:szCs w:val="24"/>
        </w:rPr>
        <mc:AlternateContent>
          <mc:Choice Requires="wps">
            <w:drawing>
              <wp:anchor distT="0" distB="0" distL="114300" distR="114300" simplePos="0" relativeHeight="251663360" behindDoc="1" locked="0" layoutInCell="0" allowOverlap="1">
                <wp:simplePos x="0" y="0"/>
                <wp:positionH relativeFrom="page">
                  <wp:posOffset>2105660</wp:posOffset>
                </wp:positionH>
                <wp:positionV relativeFrom="paragraph">
                  <wp:posOffset>71755</wp:posOffset>
                </wp:positionV>
                <wp:extent cx="38100" cy="177800"/>
                <wp:effectExtent l="10160" t="5080" r="18415" b="7620"/>
                <wp:wrapNone/>
                <wp:docPr id="422" name="Freeform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77800"/>
                        </a:xfrm>
                        <a:custGeom>
                          <a:avLst/>
                          <a:gdLst>
                            <a:gd name="T0" fmla="*/ 0 w 60"/>
                            <a:gd name="T1" fmla="*/ 0 h 280"/>
                            <a:gd name="T2" fmla="*/ 18 w 60"/>
                            <a:gd name="T3" fmla="*/ 24 h 280"/>
                            <a:gd name="T4" fmla="*/ 41 w 60"/>
                            <a:gd name="T5" fmla="*/ 62 h 280"/>
                            <a:gd name="T6" fmla="*/ 49 w 60"/>
                            <a:gd name="T7" fmla="*/ 82 h 280"/>
                            <a:gd name="T8" fmla="*/ 55 w 60"/>
                            <a:gd name="T9" fmla="*/ 104 h 280"/>
                            <a:gd name="T10" fmla="*/ 57 w 60"/>
                            <a:gd name="T11" fmla="*/ 126 h 280"/>
                            <a:gd name="T12" fmla="*/ 59 w 60"/>
                            <a:gd name="T13" fmla="*/ 150 h 280"/>
                            <a:gd name="T14" fmla="*/ 57 w 60"/>
                            <a:gd name="T15" fmla="*/ 174 h 280"/>
                            <a:gd name="T16" fmla="*/ 55 w 60"/>
                            <a:gd name="T17" fmla="*/ 196 h 280"/>
                            <a:gd name="T18" fmla="*/ 49 w 60"/>
                            <a:gd name="T19" fmla="*/ 218 h 280"/>
                            <a:gd name="T20" fmla="*/ 41 w 60"/>
                            <a:gd name="T21" fmla="*/ 238 h 280"/>
                            <a:gd name="T22" fmla="*/ 18 w 60"/>
                            <a:gd name="T23" fmla="*/ 276 h 280"/>
                            <a:gd name="T24" fmla="*/ 16 w 60"/>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 h="280">
                              <a:moveTo>
                                <a:pt x="0" y="0"/>
                              </a:moveTo>
                              <a:lnTo>
                                <a:pt x="18" y="24"/>
                              </a:lnTo>
                              <a:lnTo>
                                <a:pt x="41" y="62"/>
                              </a:lnTo>
                              <a:lnTo>
                                <a:pt x="49" y="82"/>
                              </a:lnTo>
                              <a:lnTo>
                                <a:pt x="55" y="104"/>
                              </a:lnTo>
                              <a:lnTo>
                                <a:pt x="57" y="126"/>
                              </a:lnTo>
                              <a:lnTo>
                                <a:pt x="59" y="150"/>
                              </a:lnTo>
                              <a:lnTo>
                                <a:pt x="57" y="174"/>
                              </a:lnTo>
                              <a:lnTo>
                                <a:pt x="55" y="196"/>
                              </a:lnTo>
                              <a:lnTo>
                                <a:pt x="49" y="218"/>
                              </a:lnTo>
                              <a:lnTo>
                                <a:pt x="41" y="238"/>
                              </a:lnTo>
                              <a:lnTo>
                                <a:pt x="18" y="276"/>
                              </a:lnTo>
                              <a:lnTo>
                                <a:pt x="16"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2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65.8pt,5.65pt,166.7pt,6.85pt,167.85pt,8.75pt,168.25pt,9.75pt,168.55pt,10.85pt,168.65pt,11.95pt,168.75pt,13.15pt,168.65pt,14.35pt,168.55pt,15.45pt,168.25pt,16.55pt,167.85pt,17.55pt,166.7pt,19.45pt,166.6pt,19.6pt" coordsize="6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" o:allowincell="f" filled="f" strokeweight=".06814mm">
                <v:path arrowok="t" o:connecttype="custom" o:connectlocs="0,0;11430,15240;26035,39370;31115,52070;34925,66040;36195,80010;37465,95250;36195,110490;34925,124460;31115,138430;26035,151130;11430,175260;10160,177165" o:connectangles="0,0,0,0,0,0,0,0,0,0,0,0,0"/>
                <w10:wrap anchorx="page"/>
              </v:polyline>
            </w:pict>
          </mc:Fallback>
        </mc:AlternateContent>
      </w:r>
      <w:r>
        <w:rPr>
          <w:rFonts w:ascii="Cambria" w:hAnsi="Cambria" w:cs="Cambria"/>
          <w:b/>
          <w:bCs/>
          <w:noProof/>
          <w:szCs w:val="24"/>
        </w:rPr>
        <mc:AlternateContent>
          <mc:Choice Requires="wpg">
            <w:drawing>
              <wp:anchor distT="0" distB="0" distL="114300" distR="114300" simplePos="0" relativeHeight="251664384" behindDoc="0" locked="0" layoutInCell="0" allowOverlap="1">
                <wp:simplePos x="0" y="0"/>
                <wp:positionH relativeFrom="page">
                  <wp:posOffset>955675</wp:posOffset>
                </wp:positionH>
                <wp:positionV relativeFrom="paragraph">
                  <wp:posOffset>7473950</wp:posOffset>
                </wp:positionV>
                <wp:extent cx="37465" cy="179070"/>
                <wp:effectExtent l="0" t="7407275" r="1378585" b="0"/>
                <wp:wrapNone/>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179070"/>
                          <a:chOff x="1505" y="11770"/>
                          <a:chExt cx="59" cy="282"/>
                        </a:xfrm>
                      </wpg:grpSpPr>
                      <wps:wsp>
                        <wps:cNvPr id="420" name="Freeform 24"/>
                        <wps:cNvSpPr>
                          <a:spLocks/>
                        </wps:cNvSpPr>
                        <wps:spPr bwMode="auto">
                          <a:xfrm>
                            <a:off x="1505" y="11770"/>
                            <a:ext cx="59" cy="282"/>
                          </a:xfrm>
                          <a:custGeom>
                            <a:avLst/>
                            <a:gdLst>
                              <a:gd name="T0" fmla="*/ 2156 w 59"/>
                              <a:gd name="T1" fmla="*/ -11506 h 282"/>
                              <a:gd name="T2" fmla="*/ 2156 w 59"/>
                              <a:gd name="T3" fmla="*/ -11530 h 282"/>
                              <a:gd name="T4" fmla="*/ 2160 w 59"/>
                              <a:gd name="T5" fmla="*/ -11552 h 282"/>
                              <a:gd name="T6" fmla="*/ 2166 w 59"/>
                              <a:gd name="T7" fmla="*/ -11574 h 282"/>
                              <a:gd name="T8" fmla="*/ 2172 w 59"/>
                              <a:gd name="T9" fmla="*/ -11593 h 282"/>
                              <a:gd name="T10" fmla="*/ 2194 w 59"/>
                              <a:gd name="T11" fmla="*/ -11632 h 282"/>
                              <a:gd name="T12" fmla="*/ 2215 w 59"/>
                              <a:gd name="T13" fmla="*/ -11656 h 282"/>
                            </a:gdLst>
                            <a:ahLst/>
                            <a:cxnLst>
                              <a:cxn ang="0">
                                <a:pos x="T0" y="T1"/>
                              </a:cxn>
                              <a:cxn ang="0">
                                <a:pos x="T2" y="T3"/>
                              </a:cxn>
                              <a:cxn ang="0">
                                <a:pos x="T4" y="T5"/>
                              </a:cxn>
                              <a:cxn ang="0">
                                <a:pos x="T6" y="T7"/>
                              </a:cxn>
                              <a:cxn ang="0">
                                <a:pos x="T8" y="T9"/>
                              </a:cxn>
                              <a:cxn ang="0">
                                <a:pos x="T10" y="T11"/>
                              </a:cxn>
                              <a:cxn ang="0">
                                <a:pos x="T12" y="T13"/>
                              </a:cxn>
                            </a:cxnLst>
                            <a:rect l="0" t="0" r="r" b="b"/>
                            <a:pathLst>
                              <a:path w="59" h="282">
                                <a:moveTo>
                                  <a:pt x="2156" y="-11506"/>
                                </a:moveTo>
                                <a:lnTo>
                                  <a:pt x="2156" y="-11530"/>
                                </a:lnTo>
                                <a:lnTo>
                                  <a:pt x="2160" y="-11552"/>
                                </a:lnTo>
                                <a:lnTo>
                                  <a:pt x="2166" y="-11574"/>
                                </a:lnTo>
                                <a:lnTo>
                                  <a:pt x="2172" y="-11593"/>
                                </a:lnTo>
                                <a:lnTo>
                                  <a:pt x="2194" y="-11632"/>
                                </a:lnTo>
                                <a:lnTo>
                                  <a:pt x="2215" y="-1165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25"/>
                        <wps:cNvSpPr>
                          <a:spLocks/>
                        </wps:cNvSpPr>
                        <wps:spPr bwMode="auto">
                          <a:xfrm>
                            <a:off x="1505" y="11770"/>
                            <a:ext cx="59" cy="282"/>
                          </a:xfrm>
                          <a:custGeom>
                            <a:avLst/>
                            <a:gdLst>
                              <a:gd name="T0" fmla="*/ 2197 w 59"/>
                              <a:gd name="T1" fmla="*/ -11376 h 282"/>
                              <a:gd name="T2" fmla="*/ 2194 w 59"/>
                              <a:gd name="T3" fmla="*/ -11380 h 282"/>
                              <a:gd name="T4" fmla="*/ 2172 w 59"/>
                              <a:gd name="T5" fmla="*/ -11417 h 282"/>
                              <a:gd name="T6" fmla="*/ 2166 w 59"/>
                              <a:gd name="T7" fmla="*/ -11438 h 282"/>
                              <a:gd name="T8" fmla="*/ 2160 w 59"/>
                              <a:gd name="T9" fmla="*/ -11460 h 282"/>
                              <a:gd name="T10" fmla="*/ 2156 w 59"/>
                              <a:gd name="T11" fmla="*/ -11482 h 282"/>
                              <a:gd name="T12" fmla="*/ 2156 w 59"/>
                              <a:gd name="T13" fmla="*/ -11506 h 282"/>
                            </a:gdLst>
                            <a:ahLst/>
                            <a:cxnLst>
                              <a:cxn ang="0">
                                <a:pos x="T0" y="T1"/>
                              </a:cxn>
                              <a:cxn ang="0">
                                <a:pos x="T2" y="T3"/>
                              </a:cxn>
                              <a:cxn ang="0">
                                <a:pos x="T4" y="T5"/>
                              </a:cxn>
                              <a:cxn ang="0">
                                <a:pos x="T6" y="T7"/>
                              </a:cxn>
                              <a:cxn ang="0">
                                <a:pos x="T8" y="T9"/>
                              </a:cxn>
                              <a:cxn ang="0">
                                <a:pos x="T10" y="T11"/>
                              </a:cxn>
                              <a:cxn ang="0">
                                <a:pos x="T12" y="T13"/>
                              </a:cxn>
                            </a:cxnLst>
                            <a:rect l="0" t="0" r="r" b="b"/>
                            <a:pathLst>
                              <a:path w="59" h="282">
                                <a:moveTo>
                                  <a:pt x="2197" y="-11376"/>
                                </a:moveTo>
                                <a:lnTo>
                                  <a:pt x="2194" y="-11380"/>
                                </a:lnTo>
                                <a:lnTo>
                                  <a:pt x="2172" y="-11417"/>
                                </a:lnTo>
                                <a:lnTo>
                                  <a:pt x="2166" y="-11438"/>
                                </a:lnTo>
                                <a:lnTo>
                                  <a:pt x="2160" y="-11460"/>
                                </a:lnTo>
                                <a:lnTo>
                                  <a:pt x="2156" y="-11482"/>
                                </a:lnTo>
                                <a:lnTo>
                                  <a:pt x="2156" y="-1150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026" style="position:absolute;margin-left:75.25pt;margin-top:588.5pt;width:2.95pt;height:14.1pt;z-index:251664384;mso-position-horizontal-relative:page" coordorigin="1505,11770" coordsize="5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" o:allowincell="f">
                <v:shape id="Freeform 24" o:spid="_x0000_s1027" style="position:absolute;left:1505;top:11770;width:59;height:282;visibility:visible;mso-wrap-style:square;v-text-anchor:top" coordsize="5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cAA&#10;AADcAAAADwAAAGRycy9kb3ducmV2LnhtbERPy6rCMBDdC/5DGMGNaKqIXKtRRBQUcaFXXA/N2Bab&#10;SWlirX69WQguD+c9XzamEDVVLresYDiIQBAnVuecKrj8b/t/IJxH1lhYJgUvcrBctFtzjLV98onq&#10;s09FCGEXo4LM+zKW0iUZGXQDWxIH7mYrgz7AKpW6wmcIN4UcRdFEGsw5NGRY0jqj5H5+GAXH7bXs&#10;YX2Yri/7zftkk8119Y6U6naa1QyEp8b/xF/3TisYj8L8cC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wcAAAADcAAAADwAAAAAAAAAAAAAAAACYAgAAZHJzL2Rvd25y&#10;ZXYueG1sUEsFBgAAAAAEAAQA9QAAAIUDAAAAAA==&#10;" path="m2156,-11506r,-24l2160,-11552r6,-22l2172,-11593r22,-39l2215,-11656e" filled="f" strokeweight=".06783mm">
                  <v:path arrowok="t" o:connecttype="custom" o:connectlocs="2156,-11506;2156,-11530;2160,-11552;2166,-11574;2172,-11593;2194,-11632;2215,-11656" o:connectangles="0,0,0,0,0,0,0"/>
                </v:shape>
                <v:shape id="Freeform 25" o:spid="_x0000_s1028" style="position:absolute;left:1505;top:11770;width:59;height:282;visibility:visible;mso-wrap-style:square;v-text-anchor:top" coordsize="5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aWsYA&#10;AADcAAAADwAAAGRycy9kb3ducmV2LnhtbESPT2vCQBTE7wW/w/IEL8VsDKXU6CoiCpbSg3/I+ZF9&#10;JsHs25Bdk+in7xYKPQ4z8xtmuR5MLTpqXWVZwSyKQRDnVldcKLic99MPEM4ja6wtk4IHOVivRi9L&#10;TLXt+UjdyRciQNilqKD0vkmldHlJBl1kG+LgXW1r0AfZFlK32Ae4qWUSx+/SYMVhocSGtiXlt9Pd&#10;KPjeZ80rdl/z7eVz9zzafJdtnrFSk/GwWYDwNPj/8F/7oBW8JTP4PROO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DaWsYAAADcAAAADwAAAAAAAAAAAAAAAACYAgAAZHJz&#10;L2Rvd25yZXYueG1sUEsFBgAAAAAEAAQA9QAAAIsDAAAAAA==&#10;" path="m2197,-11376r-3,-4l2172,-11417r-6,-21l2160,-11460r-4,-22l2156,-11506e" filled="f" strokeweight=".06783mm">
                  <v:path arrowok="t" o:connecttype="custom" o:connectlocs="2197,-11376;2194,-11380;2172,-11417;2166,-11438;2160,-11460;2156,-11482;2156,-11506" o:connectangles="0,0,0,0,0,0,0"/>
                </v:shape>
                <w10:wrap anchorx="page"/>
              </v:group>
            </w:pict>
          </mc:Fallback>
        </mc:AlternateContent>
      </w:r>
      <w:r>
        <w:rPr>
          <w:rFonts w:ascii="Cambria" w:hAnsi="Cambria" w:cs="Cambria"/>
          <w:b/>
          <w:bCs/>
          <w:noProof/>
          <w:szCs w:val="24"/>
        </w:rPr>
        <mc:AlternateContent>
          <mc:Choice Requires="wps">
            <w:drawing>
              <wp:anchor distT="0" distB="0" distL="114300" distR="114300" simplePos="0" relativeHeight="251665408" behindDoc="1" locked="0" layoutInCell="0" allowOverlap="1">
                <wp:simplePos x="0" y="0"/>
                <wp:positionH relativeFrom="page">
                  <wp:posOffset>2576830</wp:posOffset>
                </wp:positionH>
                <wp:positionV relativeFrom="paragraph">
                  <wp:posOffset>71755</wp:posOffset>
                </wp:positionV>
                <wp:extent cx="37465" cy="177800"/>
                <wp:effectExtent l="5080" t="5080" r="5080" b="7620"/>
                <wp:wrapNone/>
                <wp:docPr id="418" name="Freeform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20 w 59"/>
                            <a:gd name="T3" fmla="*/ 24 h 280"/>
                            <a:gd name="T4" fmla="*/ 40 w 59"/>
                            <a:gd name="T5" fmla="*/ 62 h 280"/>
                            <a:gd name="T6" fmla="*/ 48 w 59"/>
                            <a:gd name="T7" fmla="*/ 82 h 280"/>
                            <a:gd name="T8" fmla="*/ 54 w 59"/>
                            <a:gd name="T9" fmla="*/ 104 h 280"/>
                            <a:gd name="T10" fmla="*/ 58 w 59"/>
                            <a:gd name="T11" fmla="*/ 126 h 280"/>
                            <a:gd name="T12" fmla="*/ 58 w 59"/>
                            <a:gd name="T13" fmla="*/ 150 h 280"/>
                            <a:gd name="T14" fmla="*/ 58 w 59"/>
                            <a:gd name="T15" fmla="*/ 174 h 280"/>
                            <a:gd name="T16" fmla="*/ 54 w 59"/>
                            <a:gd name="T17" fmla="*/ 196 h 280"/>
                            <a:gd name="T18" fmla="*/ 48 w 59"/>
                            <a:gd name="T19" fmla="*/ 218 h 280"/>
                            <a:gd name="T20" fmla="*/ 40 w 59"/>
                            <a:gd name="T21" fmla="*/ 238 h 280"/>
                            <a:gd name="T22" fmla="*/ 20 w 59"/>
                            <a:gd name="T23" fmla="*/ 276 h 280"/>
                            <a:gd name="T24" fmla="*/ 17 w 59"/>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280">
                              <a:moveTo>
                                <a:pt x="0" y="0"/>
                              </a:moveTo>
                              <a:lnTo>
                                <a:pt x="20" y="24"/>
                              </a:lnTo>
                              <a:lnTo>
                                <a:pt x="40" y="62"/>
                              </a:lnTo>
                              <a:lnTo>
                                <a:pt x="48" y="82"/>
                              </a:lnTo>
                              <a:lnTo>
                                <a:pt x="54" y="104"/>
                              </a:lnTo>
                              <a:lnTo>
                                <a:pt x="58" y="126"/>
                              </a:lnTo>
                              <a:lnTo>
                                <a:pt x="58" y="150"/>
                              </a:lnTo>
                              <a:lnTo>
                                <a:pt x="58" y="174"/>
                              </a:lnTo>
                              <a:lnTo>
                                <a:pt x="54" y="196"/>
                              </a:lnTo>
                              <a:lnTo>
                                <a:pt x="48" y="218"/>
                              </a:lnTo>
                              <a:lnTo>
                                <a:pt x="40" y="238"/>
                              </a:lnTo>
                              <a:lnTo>
                                <a:pt x="20" y="276"/>
                              </a:lnTo>
                              <a:lnTo>
                                <a:pt x="17"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1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02.9pt,5.65pt,203.9pt,6.85pt,204.9pt,8.75pt,205.3pt,9.75pt,205.6pt,10.85pt,205.8pt,11.95pt,205.8pt,13.15pt,205.8pt,14.35pt,205.6pt,15.45pt,205.3pt,16.55pt,204.9pt,17.55pt,203.9pt,19.45pt,203.75pt,19.6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" o:allowincell="f" filled="f" strokeweight=".06814mm">
                <v:path arrowok="t" o:connecttype="custom" o:connectlocs="0,0;12700,15240;25400,39370;30480,52070;34290,66040;36830,80010;36830,95250;36830,110490;34290,124460;30480,138430;25400,151130;12700,175260;10795,177165" o:connectangles="0,0,0,0,0,0,0,0,0,0,0,0,0"/>
                <w10:wrap anchorx="page"/>
              </v:polyline>
            </w:pict>
          </mc:Fallback>
        </mc:AlternateContent>
      </w:r>
      <w:r>
        <w:rPr>
          <w:rFonts w:ascii="Cambria" w:hAnsi="Cambria" w:cs="Cambria"/>
          <w:b/>
          <w:bCs/>
          <w:noProof/>
          <w:szCs w:val="24"/>
        </w:rPr>
        <mc:AlternateContent>
          <mc:Choice Requires="wps">
            <w:drawing>
              <wp:anchor distT="0" distB="0" distL="114300" distR="114300" simplePos="0" relativeHeight="251666432" behindDoc="1" locked="0" layoutInCell="0" allowOverlap="1">
                <wp:simplePos x="0" y="0"/>
                <wp:positionH relativeFrom="page">
                  <wp:posOffset>1633855</wp:posOffset>
                </wp:positionH>
                <wp:positionV relativeFrom="paragraph">
                  <wp:posOffset>71755</wp:posOffset>
                </wp:positionV>
                <wp:extent cx="37465" cy="177800"/>
                <wp:effectExtent l="5080" t="5080" r="5080" b="7620"/>
                <wp:wrapNone/>
                <wp:docPr id="417" name="Freeform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20 w 59"/>
                            <a:gd name="T3" fmla="*/ 24 h 280"/>
                            <a:gd name="T4" fmla="*/ 40 w 59"/>
                            <a:gd name="T5" fmla="*/ 62 h 280"/>
                            <a:gd name="T6" fmla="*/ 48 w 59"/>
                            <a:gd name="T7" fmla="*/ 82 h 280"/>
                            <a:gd name="T8" fmla="*/ 54 w 59"/>
                            <a:gd name="T9" fmla="*/ 104 h 280"/>
                            <a:gd name="T10" fmla="*/ 58 w 59"/>
                            <a:gd name="T11" fmla="*/ 126 h 280"/>
                            <a:gd name="T12" fmla="*/ 58 w 59"/>
                            <a:gd name="T13" fmla="*/ 150 h 280"/>
                            <a:gd name="T14" fmla="*/ 58 w 59"/>
                            <a:gd name="T15" fmla="*/ 174 h 280"/>
                            <a:gd name="T16" fmla="*/ 54 w 59"/>
                            <a:gd name="T17" fmla="*/ 196 h 280"/>
                            <a:gd name="T18" fmla="*/ 48 w 59"/>
                            <a:gd name="T19" fmla="*/ 218 h 280"/>
                            <a:gd name="T20" fmla="*/ 40 w 59"/>
                            <a:gd name="T21" fmla="*/ 238 h 280"/>
                            <a:gd name="T22" fmla="*/ 20 w 59"/>
                            <a:gd name="T23" fmla="*/ 276 h 280"/>
                            <a:gd name="T24" fmla="*/ 17 w 59"/>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280">
                              <a:moveTo>
                                <a:pt x="0" y="0"/>
                              </a:moveTo>
                              <a:lnTo>
                                <a:pt x="20" y="24"/>
                              </a:lnTo>
                              <a:lnTo>
                                <a:pt x="40" y="62"/>
                              </a:lnTo>
                              <a:lnTo>
                                <a:pt x="48" y="82"/>
                              </a:lnTo>
                              <a:lnTo>
                                <a:pt x="54" y="104"/>
                              </a:lnTo>
                              <a:lnTo>
                                <a:pt x="58" y="126"/>
                              </a:lnTo>
                              <a:lnTo>
                                <a:pt x="58" y="150"/>
                              </a:lnTo>
                              <a:lnTo>
                                <a:pt x="58" y="174"/>
                              </a:lnTo>
                              <a:lnTo>
                                <a:pt x="54" y="196"/>
                              </a:lnTo>
                              <a:lnTo>
                                <a:pt x="48" y="218"/>
                              </a:lnTo>
                              <a:lnTo>
                                <a:pt x="40" y="238"/>
                              </a:lnTo>
                              <a:lnTo>
                                <a:pt x="20" y="276"/>
                              </a:lnTo>
                              <a:lnTo>
                                <a:pt x="17"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1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8.65pt,5.65pt,129.65pt,6.85pt,130.65pt,8.75pt,131.05pt,9.75pt,131.35pt,10.85pt,131.55pt,11.95pt,131.55pt,13.15pt,131.55pt,14.35pt,131.35pt,15.45pt,131.05pt,16.55pt,130.65pt,17.55pt,129.65pt,19.45pt,129.5pt,19.6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" o:allowincell="f" filled="f" strokeweight=".06814mm">
                <v:path arrowok="t" o:connecttype="custom" o:connectlocs="0,0;12700,15240;25400,39370;30480,52070;34290,66040;36830,80010;36830,95250;36830,110490;34290,124460;30480,138430;25400,151130;12700,175260;10795,177165" o:connectangles="0,0,0,0,0,0,0,0,0,0,0,0,0"/>
                <w10:wrap anchorx="page"/>
              </v:polyline>
            </w:pict>
          </mc:Fallback>
        </mc:AlternateContent>
      </w:r>
      <w:r>
        <w:rPr>
          <w:rFonts w:ascii="Cambria" w:hAnsi="Cambria" w:cs="Cambria"/>
          <w:b/>
          <w:bCs/>
          <w:noProof/>
          <w:szCs w:val="24"/>
        </w:rPr>
        <mc:AlternateContent>
          <mc:Choice Requires="wpg">
            <w:drawing>
              <wp:anchor distT="0" distB="0" distL="114300" distR="114300" simplePos="0" relativeHeight="251667456" behindDoc="0" locked="0" layoutInCell="0" allowOverlap="1">
                <wp:simplePos x="0" y="0"/>
                <wp:positionH relativeFrom="page">
                  <wp:posOffset>1892935</wp:posOffset>
                </wp:positionH>
                <wp:positionV relativeFrom="paragraph">
                  <wp:posOffset>7473950</wp:posOffset>
                </wp:positionV>
                <wp:extent cx="38735" cy="179070"/>
                <wp:effectExtent l="0" t="7407275" r="138303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 cy="179070"/>
                          <a:chOff x="2981" y="11770"/>
                          <a:chExt cx="61" cy="282"/>
                        </a:xfrm>
                      </wpg:grpSpPr>
                      <wps:wsp>
                        <wps:cNvPr id="415" name="Freeform 29"/>
                        <wps:cNvSpPr>
                          <a:spLocks/>
                        </wps:cNvSpPr>
                        <wps:spPr bwMode="auto">
                          <a:xfrm>
                            <a:off x="2981" y="11770"/>
                            <a:ext cx="61" cy="282"/>
                          </a:xfrm>
                          <a:custGeom>
                            <a:avLst/>
                            <a:gdLst>
                              <a:gd name="T0" fmla="*/ 2164 w 61"/>
                              <a:gd name="T1" fmla="*/ -11506 h 282"/>
                              <a:gd name="T2" fmla="*/ 2166 w 61"/>
                              <a:gd name="T3" fmla="*/ -11530 h 282"/>
                              <a:gd name="T4" fmla="*/ 2170 w 61"/>
                              <a:gd name="T5" fmla="*/ -11552 h 282"/>
                              <a:gd name="T6" fmla="*/ 2176 w 61"/>
                              <a:gd name="T7" fmla="*/ -11574 h 282"/>
                              <a:gd name="T8" fmla="*/ 2182 w 61"/>
                              <a:gd name="T9" fmla="*/ -11593 h 282"/>
                              <a:gd name="T10" fmla="*/ 2204 w 61"/>
                              <a:gd name="T11" fmla="*/ -11632 h 282"/>
                              <a:gd name="T12" fmla="*/ 2224 w 61"/>
                              <a:gd name="T13" fmla="*/ -11656 h 282"/>
                            </a:gdLst>
                            <a:ahLst/>
                            <a:cxnLst>
                              <a:cxn ang="0">
                                <a:pos x="T0" y="T1"/>
                              </a:cxn>
                              <a:cxn ang="0">
                                <a:pos x="T2" y="T3"/>
                              </a:cxn>
                              <a:cxn ang="0">
                                <a:pos x="T4" y="T5"/>
                              </a:cxn>
                              <a:cxn ang="0">
                                <a:pos x="T6" y="T7"/>
                              </a:cxn>
                              <a:cxn ang="0">
                                <a:pos x="T8" y="T9"/>
                              </a:cxn>
                              <a:cxn ang="0">
                                <a:pos x="T10" y="T11"/>
                              </a:cxn>
                              <a:cxn ang="0">
                                <a:pos x="T12" y="T13"/>
                              </a:cxn>
                            </a:cxnLst>
                            <a:rect l="0" t="0" r="r" b="b"/>
                            <a:pathLst>
                              <a:path w="61" h="282">
                                <a:moveTo>
                                  <a:pt x="2164" y="-11506"/>
                                </a:moveTo>
                                <a:lnTo>
                                  <a:pt x="2166" y="-11530"/>
                                </a:lnTo>
                                <a:lnTo>
                                  <a:pt x="2170" y="-11552"/>
                                </a:lnTo>
                                <a:lnTo>
                                  <a:pt x="2176" y="-11574"/>
                                </a:lnTo>
                                <a:lnTo>
                                  <a:pt x="2182" y="-11593"/>
                                </a:lnTo>
                                <a:lnTo>
                                  <a:pt x="2204" y="-11632"/>
                                </a:lnTo>
                                <a:lnTo>
                                  <a:pt x="2224" y="-1165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Freeform 30"/>
                        <wps:cNvSpPr>
                          <a:spLocks/>
                        </wps:cNvSpPr>
                        <wps:spPr bwMode="auto">
                          <a:xfrm>
                            <a:off x="2981" y="11770"/>
                            <a:ext cx="61" cy="282"/>
                          </a:xfrm>
                          <a:custGeom>
                            <a:avLst/>
                            <a:gdLst>
                              <a:gd name="T0" fmla="*/ 2207 w 61"/>
                              <a:gd name="T1" fmla="*/ -11376 h 282"/>
                              <a:gd name="T2" fmla="*/ 2204 w 61"/>
                              <a:gd name="T3" fmla="*/ -11380 h 282"/>
                              <a:gd name="T4" fmla="*/ 2182 w 61"/>
                              <a:gd name="T5" fmla="*/ -11417 h 282"/>
                              <a:gd name="T6" fmla="*/ 2176 w 61"/>
                              <a:gd name="T7" fmla="*/ -11438 h 282"/>
                              <a:gd name="T8" fmla="*/ 2170 w 61"/>
                              <a:gd name="T9" fmla="*/ -11460 h 282"/>
                              <a:gd name="T10" fmla="*/ 2166 w 61"/>
                              <a:gd name="T11" fmla="*/ -11482 h 282"/>
                              <a:gd name="T12" fmla="*/ 2164 w 61"/>
                              <a:gd name="T13" fmla="*/ -11506 h 282"/>
                            </a:gdLst>
                            <a:ahLst/>
                            <a:cxnLst>
                              <a:cxn ang="0">
                                <a:pos x="T0" y="T1"/>
                              </a:cxn>
                              <a:cxn ang="0">
                                <a:pos x="T2" y="T3"/>
                              </a:cxn>
                              <a:cxn ang="0">
                                <a:pos x="T4" y="T5"/>
                              </a:cxn>
                              <a:cxn ang="0">
                                <a:pos x="T6" y="T7"/>
                              </a:cxn>
                              <a:cxn ang="0">
                                <a:pos x="T8" y="T9"/>
                              </a:cxn>
                              <a:cxn ang="0">
                                <a:pos x="T10" y="T11"/>
                              </a:cxn>
                              <a:cxn ang="0">
                                <a:pos x="T12" y="T13"/>
                              </a:cxn>
                            </a:cxnLst>
                            <a:rect l="0" t="0" r="r" b="b"/>
                            <a:pathLst>
                              <a:path w="61" h="282">
                                <a:moveTo>
                                  <a:pt x="2207" y="-11376"/>
                                </a:moveTo>
                                <a:lnTo>
                                  <a:pt x="2204" y="-11380"/>
                                </a:lnTo>
                                <a:lnTo>
                                  <a:pt x="2182" y="-11417"/>
                                </a:lnTo>
                                <a:lnTo>
                                  <a:pt x="2176" y="-11438"/>
                                </a:lnTo>
                                <a:lnTo>
                                  <a:pt x="2170" y="-11460"/>
                                </a:lnTo>
                                <a:lnTo>
                                  <a:pt x="2166" y="-11482"/>
                                </a:lnTo>
                                <a:lnTo>
                                  <a:pt x="2164" y="-1150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026" style="position:absolute;margin-left:149.05pt;margin-top:588.5pt;width:3.05pt;height:14.1pt;z-index:251667456;mso-position-horizontal-relative:page" coordorigin="2981,11770" coordsize="6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" o:allowincell="f">
                <v:shape id="Freeform 29" o:spid="_x0000_s1027" style="position:absolute;left:2981;top:11770;width:61;height:282;visibility:visible;mso-wrap-style:square;v-text-anchor:top" coordsize="61,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pBtsYA&#10;AADcAAAADwAAAGRycy9kb3ducmV2LnhtbESPT2vCQBTE7wW/w/KE3urGUkViNqJCofQijaJ4e2Rf&#10;/mj2bciuJvbTdwuFHoeZ+Q2TrAbTiDt1rrasYDqJQBDnVtdcKjjs318WIJxH1thYJgUPcrBKR08J&#10;xtr2/EX3zJciQNjFqKDyvo2ldHlFBt3EtsTBK2xn0AfZlVJ32Ae4aeRrFM2lwZrDQoUtbSvKr9nN&#10;KPjMit35dJidvm/Fot9kxwsP871Sz+NhvQThafD/4b/2h1bwNp3B75lwBG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pBtsYAAADcAAAADwAAAAAAAAAAAAAAAACYAgAAZHJz&#10;L2Rvd25yZXYueG1sUEsFBgAAAAAEAAQA9QAAAIsDAAAAAA==&#10;" path="m2164,-11506r2,-24l2170,-11552r6,-22l2182,-11593r22,-39l2224,-11656e" filled="f" strokeweight=".06783mm">
                  <v:path arrowok="t" o:connecttype="custom" o:connectlocs="2164,-11506;2166,-11530;2170,-11552;2176,-11574;2182,-11593;2204,-11632;2224,-11656" o:connectangles="0,0,0,0,0,0,0"/>
                </v:shape>
                <v:shape id="Freeform 30" o:spid="_x0000_s1028" style="position:absolute;left:2981;top:11770;width:61;height:282;visibility:visible;mso-wrap-style:square;v-text-anchor:top" coordsize="61,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jfwccA&#10;AADcAAAADwAAAGRycy9kb3ducmV2LnhtbESPT2vCQBTE74V+h+UJvdWNUoOkboIVCqUXaRSlt0f2&#10;5Y9m34bsatJ++m5B8DjMzG+YVTaaVlypd41lBbNpBIK4sLrhSsF+9/68BOE8ssbWMin4IQdZ+viw&#10;wkTbgb/omvtKBAi7BBXU3neJlK6oyaCb2o44eKXtDfog+0rqHocAN62cR1EsDTYcFmrsaFNTcc4v&#10;RsFnXm6/j/vF8fdSLoe3/HDiMd4p9TQZ168gPI3+Hr61P7SCl1kM/2fCEZ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I38HHAAAA3AAAAA8AAAAAAAAAAAAAAAAAmAIAAGRy&#10;cy9kb3ducmV2LnhtbFBLBQYAAAAABAAEAPUAAACMAwAAAAA=&#10;" path="m2207,-11376r-3,-4l2182,-11417r-6,-21l2170,-11460r-4,-22l2164,-11506e" filled="f" strokeweight=".06783mm">
                  <v:path arrowok="t" o:connecttype="custom" o:connectlocs="2207,-11376;2204,-11380;2182,-11417;2176,-11438;2170,-11460;2166,-11482;2164,-11506" o:connectangles="0,0,0,0,0,0,0"/>
                </v:shape>
                <w10:wrap anchorx="page"/>
              </v:group>
            </w:pict>
          </mc:Fallback>
        </mc:AlternateContent>
      </w:r>
      <w:r w:rsidRPr="00C50DF4">
        <w:rPr>
          <w:rFonts w:ascii="Century" w:hAnsi="Century" w:cs="Century"/>
          <w:b/>
          <w:bCs/>
          <w:szCs w:val="24"/>
        </w:rPr>
        <w:t>3</w:t>
      </w:r>
      <w:r w:rsidRPr="00C50DF4">
        <w:rPr>
          <w:rFonts w:ascii="Century" w:hAnsi="Century" w:cs="Century"/>
          <w:b/>
          <w:bCs/>
          <w:szCs w:val="24"/>
        </w:rPr>
        <w:tab/>
        <w:t>4</w:t>
      </w:r>
      <w:r w:rsidRPr="00C50DF4">
        <w:rPr>
          <w:rFonts w:ascii="Century" w:hAnsi="Century" w:cs="Century"/>
          <w:b/>
          <w:bCs/>
          <w:szCs w:val="24"/>
        </w:rPr>
        <w:tab/>
        <w:t>5</w:t>
      </w:r>
      <w:r w:rsidRPr="00C50DF4">
        <w:rPr>
          <w:rFonts w:ascii="Century" w:hAnsi="Century" w:cs="Century"/>
          <w:b/>
          <w:bCs/>
          <w:szCs w:val="24"/>
        </w:rPr>
        <w:tab/>
        <w:t>7</w:t>
      </w:r>
    </w:p>
    <w:p w:rsidR="00C50DF4" w:rsidRPr="00C50DF4" w:rsidRDefault="00C50DF4" w:rsidP="00C50DF4">
      <w:pPr>
        <w:kinsoku w:val="0"/>
        <w:overflowPunct w:val="0"/>
        <w:autoSpaceDE w:val="0"/>
        <w:autoSpaceDN w:val="0"/>
        <w:adjustRightInd w:val="0"/>
        <w:spacing w:after="0" w:line="240" w:lineRule="auto"/>
        <w:rPr>
          <w:rFonts w:ascii="Century" w:hAnsi="Century" w:cs="Century"/>
          <w:b/>
          <w:bCs/>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b/>
          <w:bCs/>
          <w:sz w:val="20"/>
          <w:szCs w:val="20"/>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b/>
          <w:bCs/>
          <w:sz w:val="15"/>
          <w:szCs w:val="15"/>
        </w:rPr>
      </w:pPr>
    </w:p>
    <w:p w:rsidR="00C50DF4" w:rsidRPr="00C50DF4" w:rsidRDefault="00C50DF4" w:rsidP="00C50DF4">
      <w:pPr>
        <w:tabs>
          <w:tab w:val="left" w:pos="4338"/>
          <w:tab w:val="left" w:pos="5817"/>
          <w:tab w:val="left" w:pos="7055"/>
          <w:tab w:val="left" w:pos="8294"/>
        </w:tabs>
        <w:kinsoku w:val="0"/>
        <w:overflowPunct w:val="0"/>
        <w:autoSpaceDE w:val="0"/>
        <w:autoSpaceDN w:val="0"/>
        <w:adjustRightInd w:val="0"/>
        <w:spacing w:before="98" w:after="0" w:line="240" w:lineRule="auto"/>
        <w:ind w:left="3595"/>
        <w:rPr>
          <w:rFonts w:ascii="Century" w:hAnsi="Century" w:cs="Century"/>
          <w:position w:val="2"/>
          <w:szCs w:val="24"/>
        </w:rPr>
      </w:pPr>
      <w:r>
        <w:rPr>
          <w:rFonts w:ascii="Cambria" w:hAnsi="Cambria" w:cs="Cambria"/>
          <w:noProof/>
          <w:szCs w:val="24"/>
        </w:rPr>
        <mc:AlternateContent>
          <mc:Choice Requires="wps">
            <w:drawing>
              <wp:anchor distT="0" distB="0" distL="114300" distR="114300" simplePos="0" relativeHeight="251668480" behindDoc="1" locked="0" layoutInCell="0" allowOverlap="1">
                <wp:simplePos x="0" y="0"/>
                <wp:positionH relativeFrom="page">
                  <wp:posOffset>3286760</wp:posOffset>
                </wp:positionH>
                <wp:positionV relativeFrom="paragraph">
                  <wp:posOffset>86360</wp:posOffset>
                </wp:positionV>
                <wp:extent cx="35560" cy="177800"/>
                <wp:effectExtent l="10160" t="10160" r="11430" b="12065"/>
                <wp:wrapNone/>
                <wp:docPr id="413" name="Freeform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60" cy="177800"/>
                        </a:xfrm>
                        <a:custGeom>
                          <a:avLst/>
                          <a:gdLst>
                            <a:gd name="T0" fmla="*/ 0 w 56"/>
                            <a:gd name="T1" fmla="*/ 0 h 280"/>
                            <a:gd name="T2" fmla="*/ 17 w 56"/>
                            <a:gd name="T3" fmla="*/ 20 h 280"/>
                            <a:gd name="T4" fmla="*/ 37 w 56"/>
                            <a:gd name="T5" fmla="*/ 58 h 280"/>
                            <a:gd name="T6" fmla="*/ 45 w 56"/>
                            <a:gd name="T7" fmla="*/ 80 h 280"/>
                            <a:gd name="T8" fmla="*/ 51 w 56"/>
                            <a:gd name="T9" fmla="*/ 102 h 280"/>
                            <a:gd name="T10" fmla="*/ 53 w 56"/>
                            <a:gd name="T11" fmla="*/ 124 h 280"/>
                            <a:gd name="T12" fmla="*/ 55 w 56"/>
                            <a:gd name="T13" fmla="*/ 146 h 280"/>
                            <a:gd name="T14" fmla="*/ 53 w 56"/>
                            <a:gd name="T15" fmla="*/ 170 h 280"/>
                            <a:gd name="T16" fmla="*/ 51 w 56"/>
                            <a:gd name="T17" fmla="*/ 192 h 280"/>
                            <a:gd name="T18" fmla="*/ 45 w 56"/>
                            <a:gd name="T19" fmla="*/ 214 h 280"/>
                            <a:gd name="T20" fmla="*/ 37 w 56"/>
                            <a:gd name="T21" fmla="*/ 236 h 280"/>
                            <a:gd name="T22" fmla="*/ 17 w 56"/>
                            <a:gd name="T23" fmla="*/ 274 h 280"/>
                            <a:gd name="T24" fmla="*/ 12 w 56"/>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280">
                              <a:moveTo>
                                <a:pt x="0" y="0"/>
                              </a:moveTo>
                              <a:lnTo>
                                <a:pt x="17" y="20"/>
                              </a:lnTo>
                              <a:lnTo>
                                <a:pt x="37" y="58"/>
                              </a:lnTo>
                              <a:lnTo>
                                <a:pt x="45" y="80"/>
                              </a:lnTo>
                              <a:lnTo>
                                <a:pt x="51" y="102"/>
                              </a:lnTo>
                              <a:lnTo>
                                <a:pt x="53" y="124"/>
                              </a:lnTo>
                              <a:lnTo>
                                <a:pt x="55" y="146"/>
                              </a:lnTo>
                              <a:lnTo>
                                <a:pt x="53" y="170"/>
                              </a:lnTo>
                              <a:lnTo>
                                <a:pt x="51" y="192"/>
                              </a:lnTo>
                              <a:lnTo>
                                <a:pt x="45" y="214"/>
                              </a:lnTo>
                              <a:lnTo>
                                <a:pt x="37" y="236"/>
                              </a:lnTo>
                              <a:lnTo>
                                <a:pt x="17" y="274"/>
                              </a:lnTo>
                              <a:lnTo>
                                <a:pt x="12"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1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58.8pt,6.8pt,259.65pt,7.8pt,260.65pt,9.7pt,261.05pt,10.8pt,261.35pt,11.9pt,261.45pt,13pt,261.55pt,14.1pt,261.45pt,15.3pt,261.35pt,16.4pt,261.05pt,17.5pt,260.65pt,18.6pt,259.65pt,20.5pt,259.4pt,20.75pt" coordsize="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" o:allowincell="f" filled="f" strokeweight=".06814mm">
                <v:path arrowok="t" o:connecttype="custom" o:connectlocs="0,0;10795,12700;23495,36830;28575,50800;32385,64770;33655,78740;34925,92710;33655,107950;32385,121920;28575,135890;23495,149860;10795,173990;7620,177165" o:connectangles="0,0,0,0,0,0,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69504" behindDoc="0" locked="0" layoutInCell="0" allowOverlap="1">
                <wp:simplePos x="0" y="0"/>
                <wp:positionH relativeFrom="page">
                  <wp:posOffset>2127885</wp:posOffset>
                </wp:positionH>
                <wp:positionV relativeFrom="paragraph">
                  <wp:posOffset>7491095</wp:posOffset>
                </wp:positionV>
                <wp:extent cx="35560" cy="179070"/>
                <wp:effectExtent l="0" t="7414895" r="1379855" b="0"/>
                <wp:wrapNone/>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79070"/>
                          <a:chOff x="3351" y="11797"/>
                          <a:chExt cx="56" cy="282"/>
                        </a:xfrm>
                      </wpg:grpSpPr>
                      <wps:wsp>
                        <wps:cNvPr id="411" name="Freeform 33"/>
                        <wps:cNvSpPr>
                          <a:spLocks/>
                        </wps:cNvSpPr>
                        <wps:spPr bwMode="auto">
                          <a:xfrm>
                            <a:off x="3351" y="11797"/>
                            <a:ext cx="56" cy="282"/>
                          </a:xfrm>
                          <a:custGeom>
                            <a:avLst/>
                            <a:gdLst>
                              <a:gd name="T0" fmla="*/ 2166 w 56"/>
                              <a:gd name="T1" fmla="*/ -11514 h 282"/>
                              <a:gd name="T2" fmla="*/ 2166 w 56"/>
                              <a:gd name="T3" fmla="*/ -11536 h 282"/>
                              <a:gd name="T4" fmla="*/ 2170 w 56"/>
                              <a:gd name="T5" fmla="*/ -11558 h 282"/>
                              <a:gd name="T6" fmla="*/ 2176 w 56"/>
                              <a:gd name="T7" fmla="*/ -11580 h 282"/>
                              <a:gd name="T8" fmla="*/ 2184 w 56"/>
                              <a:gd name="T9" fmla="*/ -11602 h 282"/>
                              <a:gd name="T10" fmla="*/ 2204 w 56"/>
                              <a:gd name="T11" fmla="*/ -11640 h 282"/>
                              <a:gd name="T12" fmla="*/ 2221 w 56"/>
                              <a:gd name="T13" fmla="*/ -11661 h 282"/>
                            </a:gdLst>
                            <a:ahLst/>
                            <a:cxnLst>
                              <a:cxn ang="0">
                                <a:pos x="T0" y="T1"/>
                              </a:cxn>
                              <a:cxn ang="0">
                                <a:pos x="T2" y="T3"/>
                              </a:cxn>
                              <a:cxn ang="0">
                                <a:pos x="T4" y="T5"/>
                              </a:cxn>
                              <a:cxn ang="0">
                                <a:pos x="T6" y="T7"/>
                              </a:cxn>
                              <a:cxn ang="0">
                                <a:pos x="T8" y="T9"/>
                              </a:cxn>
                              <a:cxn ang="0">
                                <a:pos x="T10" y="T11"/>
                              </a:cxn>
                              <a:cxn ang="0">
                                <a:pos x="T12" y="T13"/>
                              </a:cxn>
                            </a:cxnLst>
                            <a:rect l="0" t="0" r="r" b="b"/>
                            <a:pathLst>
                              <a:path w="56" h="282">
                                <a:moveTo>
                                  <a:pt x="2166" y="-11514"/>
                                </a:moveTo>
                                <a:lnTo>
                                  <a:pt x="2166" y="-11536"/>
                                </a:lnTo>
                                <a:lnTo>
                                  <a:pt x="2170" y="-11558"/>
                                </a:lnTo>
                                <a:lnTo>
                                  <a:pt x="2176" y="-11580"/>
                                </a:lnTo>
                                <a:lnTo>
                                  <a:pt x="2184" y="-11602"/>
                                </a:lnTo>
                                <a:lnTo>
                                  <a:pt x="2204" y="-11640"/>
                                </a:lnTo>
                                <a:lnTo>
                                  <a:pt x="2221" y="-11661"/>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Freeform 34"/>
                        <wps:cNvSpPr>
                          <a:spLocks/>
                        </wps:cNvSpPr>
                        <wps:spPr bwMode="auto">
                          <a:xfrm>
                            <a:off x="3351" y="11797"/>
                            <a:ext cx="56" cy="282"/>
                          </a:xfrm>
                          <a:custGeom>
                            <a:avLst/>
                            <a:gdLst>
                              <a:gd name="T0" fmla="*/ 2208 w 56"/>
                              <a:gd name="T1" fmla="*/ -11381 h 282"/>
                              <a:gd name="T2" fmla="*/ 2204 w 56"/>
                              <a:gd name="T3" fmla="*/ -11386 h 282"/>
                              <a:gd name="T4" fmla="*/ 2184 w 56"/>
                              <a:gd name="T5" fmla="*/ -11424 h 282"/>
                              <a:gd name="T6" fmla="*/ 2176 w 56"/>
                              <a:gd name="T7" fmla="*/ -11446 h 282"/>
                              <a:gd name="T8" fmla="*/ 2170 w 56"/>
                              <a:gd name="T9" fmla="*/ -11468 h 282"/>
                              <a:gd name="T10" fmla="*/ 2166 w 56"/>
                              <a:gd name="T11" fmla="*/ -11490 h 282"/>
                              <a:gd name="T12" fmla="*/ 2166 w 56"/>
                              <a:gd name="T13" fmla="*/ -11514 h 282"/>
                            </a:gdLst>
                            <a:ahLst/>
                            <a:cxnLst>
                              <a:cxn ang="0">
                                <a:pos x="T0" y="T1"/>
                              </a:cxn>
                              <a:cxn ang="0">
                                <a:pos x="T2" y="T3"/>
                              </a:cxn>
                              <a:cxn ang="0">
                                <a:pos x="T4" y="T5"/>
                              </a:cxn>
                              <a:cxn ang="0">
                                <a:pos x="T6" y="T7"/>
                              </a:cxn>
                              <a:cxn ang="0">
                                <a:pos x="T8" y="T9"/>
                              </a:cxn>
                              <a:cxn ang="0">
                                <a:pos x="T10" y="T11"/>
                              </a:cxn>
                              <a:cxn ang="0">
                                <a:pos x="T12" y="T13"/>
                              </a:cxn>
                            </a:cxnLst>
                            <a:rect l="0" t="0" r="r" b="b"/>
                            <a:pathLst>
                              <a:path w="56" h="282">
                                <a:moveTo>
                                  <a:pt x="2208" y="-11381"/>
                                </a:moveTo>
                                <a:lnTo>
                                  <a:pt x="2204" y="-11386"/>
                                </a:lnTo>
                                <a:lnTo>
                                  <a:pt x="2184" y="-11424"/>
                                </a:lnTo>
                                <a:lnTo>
                                  <a:pt x="2176" y="-11446"/>
                                </a:lnTo>
                                <a:lnTo>
                                  <a:pt x="2170" y="-11468"/>
                                </a:lnTo>
                                <a:lnTo>
                                  <a:pt x="2166" y="-11490"/>
                                </a:lnTo>
                                <a:lnTo>
                                  <a:pt x="2166" y="-11514"/>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0" o:spid="_x0000_s1026" style="position:absolute;margin-left:167.55pt;margin-top:589.85pt;width:2.8pt;height:14.1pt;z-index:251669504;mso-position-horizontal-relative:page" coordorigin="3351,11797" coordsize="5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" o:allowincell="f">
                <v:shape id="Freeform 33" o:spid="_x0000_s1027" style="position:absolute;left:3351;top:11797;width:56;height:282;visibility:visible;mso-wrap-style:square;v-text-anchor:top" coordsize="56,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djbsYA&#10;AADcAAAADwAAAGRycy9kb3ducmV2LnhtbESPzWrDMBCE74W8g9hAb7Xs0JbgRgklf5TQS5wm4Nti&#10;bW0Ra2UsNXHfPioUchxm5htmthhsKy7Ue+NYQZakIIgrpw3XCr4Om6cpCB+QNbaOScEveVjMRw8z&#10;zLW78p4uRahFhLDPUUETQpdL6auGLPrEdcTR+3a9xRBlX0vd4zXCbSsnafoqLRqOCw12tGyoOhc/&#10;VsHLZFee8HO9PWJ53h5P+2W5XhmlHsfD+xuIQEO4h//bH1rBc5bB3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djbsYAAADcAAAADwAAAAAAAAAAAAAAAACYAgAAZHJz&#10;L2Rvd25yZXYueG1sUEsFBgAAAAAEAAQA9QAAAIsDAAAAAA==&#10;" path="m2166,-11514r,-22l2170,-11558r6,-22l2184,-11602r20,-38l2221,-11661e" filled="f" strokeweight=".06783mm">
                  <v:path arrowok="t" o:connecttype="custom" o:connectlocs="2166,-11514;2166,-11536;2170,-11558;2176,-11580;2184,-11602;2204,-11640;2221,-11661" o:connectangles="0,0,0,0,0,0,0"/>
                </v:shape>
                <v:shape id="Freeform 34" o:spid="_x0000_s1028" style="position:absolute;left:3351;top:11797;width:56;height:282;visibility:visible;mso-wrap-style:square;v-text-anchor:top" coordsize="56,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X9GcYA&#10;AADcAAAADwAAAGRycy9kb3ducmV2LnhtbESPQWvCQBSE74X+h+UVems2hlpKdBWxVkrxYqpCbo/s&#10;M1nMvg3ZrcZ/3xUKHoeZ+YaZzgfbijP13jhWMEpSEMSV04ZrBbufz5d3ED4ga2wdk4IreZjPHh+m&#10;mGt34S2di1CLCGGfo4ImhC6X0lcNWfSJ64ijd3S9xRBlX0vd4yXCbSuzNH2TFg3HhQY7WjZUnYpf&#10;q2CcfZcH3KzWeyxP6/1huyxXH0ap56dhMQERaAj38H/7Syt4HWVwOx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X9GcYAAADcAAAADwAAAAAAAAAAAAAAAACYAgAAZHJz&#10;L2Rvd25yZXYueG1sUEsFBgAAAAAEAAQA9QAAAIsDAAAAAA==&#10;" path="m2208,-11381r-4,-5l2184,-11424r-8,-22l2170,-11468r-4,-22l2166,-11514e" filled="f" strokeweight=".06783mm">
                  <v:path arrowok="t" o:connecttype="custom" o:connectlocs="2208,-11381;2204,-11386;2184,-11424;2176,-11446;2170,-11468;2166,-11490;2166,-11514" o:connectangles="0,0,0,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70528" behindDoc="1" locked="0" layoutInCell="0" allowOverlap="1">
                <wp:simplePos x="0" y="0"/>
                <wp:positionH relativeFrom="page">
                  <wp:posOffset>4692650</wp:posOffset>
                </wp:positionH>
                <wp:positionV relativeFrom="paragraph">
                  <wp:posOffset>73660</wp:posOffset>
                </wp:positionV>
                <wp:extent cx="37465" cy="177800"/>
                <wp:effectExtent l="6350" t="6985" r="13335" b="5715"/>
                <wp:wrapNone/>
                <wp:docPr id="409" name="Freeform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15 w 59"/>
                            <a:gd name="T3" fmla="*/ 15 h 280"/>
                            <a:gd name="T4" fmla="*/ 47 w 59"/>
                            <a:gd name="T5" fmla="*/ 77 h 280"/>
                            <a:gd name="T6" fmla="*/ 58 w 59"/>
                            <a:gd name="T7" fmla="*/ 148 h 280"/>
                            <a:gd name="T8" fmla="*/ 47 w 59"/>
                            <a:gd name="T9" fmla="*/ 220 h 280"/>
                            <a:gd name="T10" fmla="*/ 16 w 59"/>
                            <a:gd name="T11" fmla="*/ 280 h 280"/>
                          </a:gdLst>
                          <a:ahLst/>
                          <a:cxnLst>
                            <a:cxn ang="0">
                              <a:pos x="T0" y="T1"/>
                            </a:cxn>
                            <a:cxn ang="0">
                              <a:pos x="T2" y="T3"/>
                            </a:cxn>
                            <a:cxn ang="0">
                              <a:pos x="T4" y="T5"/>
                            </a:cxn>
                            <a:cxn ang="0">
                              <a:pos x="T6" y="T7"/>
                            </a:cxn>
                            <a:cxn ang="0">
                              <a:pos x="T8" y="T9"/>
                            </a:cxn>
                            <a:cxn ang="0">
                              <a:pos x="T10" y="T11"/>
                            </a:cxn>
                          </a:cxnLst>
                          <a:rect l="0" t="0" r="r" b="b"/>
                          <a:pathLst>
                            <a:path w="59" h="280">
                              <a:moveTo>
                                <a:pt x="0" y="0"/>
                              </a:moveTo>
                              <a:lnTo>
                                <a:pt x="15" y="15"/>
                              </a:lnTo>
                              <a:lnTo>
                                <a:pt x="47" y="77"/>
                              </a:lnTo>
                              <a:lnTo>
                                <a:pt x="58" y="148"/>
                              </a:lnTo>
                              <a:lnTo>
                                <a:pt x="47" y="220"/>
                              </a:lnTo>
                              <a:lnTo>
                                <a:pt x="16" y="280"/>
                              </a:lnTo>
                            </a:path>
                          </a:pathLst>
                        </a:custGeom>
                        <a:noFill/>
                        <a:ln w="30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09"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9.5pt,5.8pt,370.25pt,6.55pt,371.85pt,9.65pt,372.4pt,13.2pt,371.85pt,16.8pt,370.3pt,19.8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" o:allowincell="f" filled="f" strokeweight=".08408mm">
                <v:path arrowok="t" o:connecttype="custom" o:connectlocs="0,0;9525,9525;29845,48895;36830,93980;29845,139700;10160,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71552" behindDoc="1" locked="0" layoutInCell="0" allowOverlap="1">
                <wp:simplePos x="0" y="0"/>
                <wp:positionH relativeFrom="page">
                  <wp:posOffset>4797425</wp:posOffset>
                </wp:positionH>
                <wp:positionV relativeFrom="paragraph">
                  <wp:posOffset>71755</wp:posOffset>
                </wp:positionV>
                <wp:extent cx="491490" cy="180975"/>
                <wp:effectExtent l="0" t="5080" r="6985" b="4445"/>
                <wp:wrapNone/>
                <wp:docPr id="4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 cy="180975"/>
                          <a:chOff x="7555" y="113"/>
                          <a:chExt cx="774" cy="285"/>
                        </a:xfrm>
                      </wpg:grpSpPr>
                      <wpg:grpSp>
                        <wpg:cNvPr id="402" name="Group 37"/>
                        <wpg:cNvGrpSpPr>
                          <a:grpSpLocks/>
                        </wpg:cNvGrpSpPr>
                        <wpg:grpSpPr bwMode="auto">
                          <a:xfrm>
                            <a:off x="1274" y="11778"/>
                            <a:ext cx="59" cy="281"/>
                            <a:chOff x="1274" y="11778"/>
                            <a:chExt cx="59" cy="281"/>
                          </a:xfrm>
                        </wpg:grpSpPr>
                        <wps:wsp>
                          <wps:cNvPr id="403" name="Freeform 38"/>
                          <wps:cNvSpPr>
                            <a:spLocks/>
                          </wps:cNvSpPr>
                          <wps:spPr bwMode="auto">
                            <a:xfrm>
                              <a:off x="1274" y="11778"/>
                              <a:ext cx="59" cy="281"/>
                            </a:xfrm>
                            <a:custGeom>
                              <a:avLst/>
                              <a:gdLst>
                                <a:gd name="T0" fmla="*/ 6962 w 59"/>
                                <a:gd name="T1" fmla="*/ -11513 h 281"/>
                                <a:gd name="T2" fmla="*/ 6974 w 59"/>
                                <a:gd name="T3" fmla="*/ -11584 h 281"/>
                                <a:gd name="T4" fmla="*/ 7005 w 59"/>
                                <a:gd name="T5" fmla="*/ -11646 h 281"/>
                                <a:gd name="T6" fmla="*/ 7021 w 59"/>
                                <a:gd name="T7" fmla="*/ -11661 h 281"/>
                              </a:gdLst>
                              <a:ahLst/>
                              <a:cxnLst>
                                <a:cxn ang="0">
                                  <a:pos x="T0" y="T1"/>
                                </a:cxn>
                                <a:cxn ang="0">
                                  <a:pos x="T2" y="T3"/>
                                </a:cxn>
                                <a:cxn ang="0">
                                  <a:pos x="T4" y="T5"/>
                                </a:cxn>
                                <a:cxn ang="0">
                                  <a:pos x="T6" y="T7"/>
                                </a:cxn>
                              </a:cxnLst>
                              <a:rect l="0" t="0" r="r" b="b"/>
                              <a:pathLst>
                                <a:path w="59" h="281">
                                  <a:moveTo>
                                    <a:pt x="6962" y="-11513"/>
                                  </a:moveTo>
                                  <a:lnTo>
                                    <a:pt x="6974" y="-11584"/>
                                  </a:lnTo>
                                  <a:lnTo>
                                    <a:pt x="7005" y="-11646"/>
                                  </a:lnTo>
                                  <a:lnTo>
                                    <a:pt x="7021" y="-11661"/>
                                  </a:lnTo>
                                </a:path>
                              </a:pathLst>
                            </a:custGeom>
                            <a:noFill/>
                            <a:ln w="30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39"/>
                          <wps:cNvSpPr>
                            <a:spLocks/>
                          </wps:cNvSpPr>
                          <wps:spPr bwMode="auto">
                            <a:xfrm>
                              <a:off x="1274" y="11778"/>
                              <a:ext cx="59" cy="281"/>
                            </a:xfrm>
                            <a:custGeom>
                              <a:avLst/>
                              <a:gdLst>
                                <a:gd name="T0" fmla="*/ 7004 w 59"/>
                                <a:gd name="T1" fmla="*/ -11381 h 281"/>
                                <a:gd name="T2" fmla="*/ 6974 w 59"/>
                                <a:gd name="T3" fmla="*/ -11441 h 281"/>
                                <a:gd name="T4" fmla="*/ 6962 w 59"/>
                                <a:gd name="T5" fmla="*/ -11513 h 281"/>
                              </a:gdLst>
                              <a:ahLst/>
                              <a:cxnLst>
                                <a:cxn ang="0">
                                  <a:pos x="T0" y="T1"/>
                                </a:cxn>
                                <a:cxn ang="0">
                                  <a:pos x="T2" y="T3"/>
                                </a:cxn>
                                <a:cxn ang="0">
                                  <a:pos x="T4" y="T5"/>
                                </a:cxn>
                              </a:cxnLst>
                              <a:rect l="0" t="0" r="r" b="b"/>
                              <a:pathLst>
                                <a:path w="59" h="281">
                                  <a:moveTo>
                                    <a:pt x="7004" y="-11381"/>
                                  </a:moveTo>
                                  <a:lnTo>
                                    <a:pt x="6974" y="-11441"/>
                                  </a:lnTo>
                                  <a:lnTo>
                                    <a:pt x="6962" y="-11513"/>
                                  </a:lnTo>
                                </a:path>
                              </a:pathLst>
                            </a:custGeom>
                            <a:noFill/>
                            <a:ln w="30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40"/>
                        <wpg:cNvGrpSpPr>
                          <a:grpSpLocks/>
                        </wpg:cNvGrpSpPr>
                        <wpg:grpSpPr bwMode="auto">
                          <a:xfrm>
                            <a:off x="7555" y="221"/>
                            <a:ext cx="774" cy="120"/>
                            <a:chOff x="7555" y="221"/>
                            <a:chExt cx="774" cy="120"/>
                          </a:xfrm>
                        </wpg:grpSpPr>
                        <wps:wsp>
                          <wps:cNvPr id="406" name="Freeform 41"/>
                          <wps:cNvSpPr>
                            <a:spLocks/>
                          </wps:cNvSpPr>
                          <wps:spPr bwMode="auto">
                            <a:xfrm>
                              <a:off x="7555" y="221"/>
                              <a:ext cx="774" cy="120"/>
                            </a:xfrm>
                            <a:custGeom>
                              <a:avLst/>
                              <a:gdLst>
                                <a:gd name="T0" fmla="*/ 653 w 774"/>
                                <a:gd name="T1" fmla="*/ 0 h 120"/>
                                <a:gd name="T2" fmla="*/ 653 w 774"/>
                                <a:gd name="T3" fmla="*/ 120 h 120"/>
                                <a:gd name="T4" fmla="*/ 753 w 774"/>
                                <a:gd name="T5" fmla="*/ 70 h 120"/>
                                <a:gd name="T6" fmla="*/ 673 w 774"/>
                                <a:gd name="T7" fmla="*/ 70 h 120"/>
                                <a:gd name="T8" fmla="*/ 673 w 774"/>
                                <a:gd name="T9" fmla="*/ 50 h 120"/>
                                <a:gd name="T10" fmla="*/ 753 w 774"/>
                                <a:gd name="T11" fmla="*/ 50 h 120"/>
                                <a:gd name="T12" fmla="*/ 653 w 774"/>
                                <a:gd name="T13" fmla="*/ 0 h 120"/>
                              </a:gdLst>
                              <a:ahLst/>
                              <a:cxnLst>
                                <a:cxn ang="0">
                                  <a:pos x="T0" y="T1"/>
                                </a:cxn>
                                <a:cxn ang="0">
                                  <a:pos x="T2" y="T3"/>
                                </a:cxn>
                                <a:cxn ang="0">
                                  <a:pos x="T4" y="T5"/>
                                </a:cxn>
                                <a:cxn ang="0">
                                  <a:pos x="T6" y="T7"/>
                                </a:cxn>
                                <a:cxn ang="0">
                                  <a:pos x="T8" y="T9"/>
                                </a:cxn>
                                <a:cxn ang="0">
                                  <a:pos x="T10" y="T11"/>
                                </a:cxn>
                                <a:cxn ang="0">
                                  <a:pos x="T12" y="T13"/>
                                </a:cxn>
                              </a:cxnLst>
                              <a:rect l="0" t="0" r="r" b="b"/>
                              <a:pathLst>
                                <a:path w="774" h="120">
                                  <a:moveTo>
                                    <a:pt x="653" y="0"/>
                                  </a:moveTo>
                                  <a:lnTo>
                                    <a:pt x="653" y="120"/>
                                  </a:lnTo>
                                  <a:lnTo>
                                    <a:pt x="753" y="70"/>
                                  </a:lnTo>
                                  <a:lnTo>
                                    <a:pt x="673" y="70"/>
                                  </a:lnTo>
                                  <a:lnTo>
                                    <a:pt x="673" y="50"/>
                                  </a:lnTo>
                                  <a:lnTo>
                                    <a:pt x="753" y="50"/>
                                  </a:lnTo>
                                  <a:lnTo>
                                    <a:pt x="6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2"/>
                          <wps:cNvSpPr>
                            <a:spLocks/>
                          </wps:cNvSpPr>
                          <wps:spPr bwMode="auto">
                            <a:xfrm>
                              <a:off x="7555" y="221"/>
                              <a:ext cx="774" cy="120"/>
                            </a:xfrm>
                            <a:custGeom>
                              <a:avLst/>
                              <a:gdLst>
                                <a:gd name="T0" fmla="*/ 653 w 774"/>
                                <a:gd name="T1" fmla="*/ 50 h 120"/>
                                <a:gd name="T2" fmla="*/ 0 w 774"/>
                                <a:gd name="T3" fmla="*/ 50 h 120"/>
                                <a:gd name="T4" fmla="*/ 0 w 774"/>
                                <a:gd name="T5" fmla="*/ 70 h 120"/>
                                <a:gd name="T6" fmla="*/ 653 w 774"/>
                                <a:gd name="T7" fmla="*/ 70 h 120"/>
                                <a:gd name="T8" fmla="*/ 653 w 774"/>
                                <a:gd name="T9" fmla="*/ 50 h 120"/>
                              </a:gdLst>
                              <a:ahLst/>
                              <a:cxnLst>
                                <a:cxn ang="0">
                                  <a:pos x="T0" y="T1"/>
                                </a:cxn>
                                <a:cxn ang="0">
                                  <a:pos x="T2" y="T3"/>
                                </a:cxn>
                                <a:cxn ang="0">
                                  <a:pos x="T4" y="T5"/>
                                </a:cxn>
                                <a:cxn ang="0">
                                  <a:pos x="T6" y="T7"/>
                                </a:cxn>
                                <a:cxn ang="0">
                                  <a:pos x="T8" y="T9"/>
                                </a:cxn>
                              </a:cxnLst>
                              <a:rect l="0" t="0" r="r" b="b"/>
                              <a:pathLst>
                                <a:path w="774" h="120">
                                  <a:moveTo>
                                    <a:pt x="653" y="50"/>
                                  </a:moveTo>
                                  <a:lnTo>
                                    <a:pt x="0" y="50"/>
                                  </a:lnTo>
                                  <a:lnTo>
                                    <a:pt x="0" y="70"/>
                                  </a:lnTo>
                                  <a:lnTo>
                                    <a:pt x="653" y="70"/>
                                  </a:lnTo>
                                  <a:lnTo>
                                    <a:pt x="65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3"/>
                          <wps:cNvSpPr>
                            <a:spLocks/>
                          </wps:cNvSpPr>
                          <wps:spPr bwMode="auto">
                            <a:xfrm>
                              <a:off x="7555" y="221"/>
                              <a:ext cx="774" cy="120"/>
                            </a:xfrm>
                            <a:custGeom>
                              <a:avLst/>
                              <a:gdLst>
                                <a:gd name="T0" fmla="*/ 753 w 774"/>
                                <a:gd name="T1" fmla="*/ 50 h 120"/>
                                <a:gd name="T2" fmla="*/ 673 w 774"/>
                                <a:gd name="T3" fmla="*/ 50 h 120"/>
                                <a:gd name="T4" fmla="*/ 673 w 774"/>
                                <a:gd name="T5" fmla="*/ 70 h 120"/>
                                <a:gd name="T6" fmla="*/ 753 w 774"/>
                                <a:gd name="T7" fmla="*/ 70 h 120"/>
                                <a:gd name="T8" fmla="*/ 773 w 774"/>
                                <a:gd name="T9" fmla="*/ 60 h 120"/>
                                <a:gd name="T10" fmla="*/ 753 w 774"/>
                                <a:gd name="T11" fmla="*/ 50 h 120"/>
                              </a:gdLst>
                              <a:ahLst/>
                              <a:cxnLst>
                                <a:cxn ang="0">
                                  <a:pos x="T0" y="T1"/>
                                </a:cxn>
                                <a:cxn ang="0">
                                  <a:pos x="T2" y="T3"/>
                                </a:cxn>
                                <a:cxn ang="0">
                                  <a:pos x="T4" y="T5"/>
                                </a:cxn>
                                <a:cxn ang="0">
                                  <a:pos x="T6" y="T7"/>
                                </a:cxn>
                                <a:cxn ang="0">
                                  <a:pos x="T8" y="T9"/>
                                </a:cxn>
                                <a:cxn ang="0">
                                  <a:pos x="T10" y="T11"/>
                                </a:cxn>
                              </a:cxnLst>
                              <a:rect l="0" t="0" r="r" b="b"/>
                              <a:pathLst>
                                <a:path w="774" h="120">
                                  <a:moveTo>
                                    <a:pt x="753" y="50"/>
                                  </a:moveTo>
                                  <a:lnTo>
                                    <a:pt x="673" y="50"/>
                                  </a:lnTo>
                                  <a:lnTo>
                                    <a:pt x="673" y="70"/>
                                  </a:lnTo>
                                  <a:lnTo>
                                    <a:pt x="753" y="70"/>
                                  </a:lnTo>
                                  <a:lnTo>
                                    <a:pt x="773" y="60"/>
                                  </a:lnTo>
                                  <a:lnTo>
                                    <a:pt x="75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01" o:spid="_x0000_s1026" style="position:absolute;margin-left:377.75pt;margin-top:5.65pt;width:38.7pt;height:14.25pt;z-index:-251644928;mso-position-horizontal-relative:page" coordorigin="7555,113" coordsize="77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" o:allowincell="f">
                <v:group id="Group 37" o:spid="_x0000_s1027" style="position:absolute;left:1274;top:11778;width:59;height:281" coordorigin="1274,11778" coordsize="59,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38" o:spid="_x0000_s1028" style="position:absolute;left:1274;top:11778;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4I/cYA&#10;AADcAAAADwAAAGRycy9kb3ducmV2LnhtbESP0WrCQBRE3wv+w3KFvtVdtVSNrlKKpRYFifoB1+w1&#10;CWbvhuw2pv36bqHg4zAzZ5jFqrOVaKnxpWMNw4ECQZw5U3Ku4XR8f5qC8AHZYOWYNHyTh9Wy97DA&#10;xLgbp9QeQi4ihH2CGooQ6kRKnxVk0Q9cTRy9i2sshiibXJoGbxFuKzlS6kVaLDkuFFjTW0HZ9fBl&#10;NXyqavax3axHP+cu3aWT/W62bzOtH/vd6xxEoC7cw//tjdHwrMb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4I/cYAAADcAAAADwAAAAAAAAAAAAAAAACYAgAAZHJz&#10;L2Rvd25yZXYueG1sUEsFBgAAAAAEAAQA9QAAAIsDAAAAAA==&#10;" path="m6962,-11513r12,-71l7005,-11646r16,-15e" filled="f" strokeweight=".08425mm">
                    <v:path arrowok="t" o:connecttype="custom" o:connectlocs="6962,-11513;6974,-11584;7005,-11646;7021,-11661" o:connectangles="0,0,0,0"/>
                  </v:shape>
                  <v:shape id="Freeform 39" o:spid="_x0000_s1029" style="position:absolute;left:1274;top:11778;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eQicYA&#10;AADcAAAADwAAAGRycy9kb3ducmV2LnhtbESP0WrCQBRE3wv+w3KFvjW7ilSNriJiqUVBYvsB1+xt&#10;Epq9G7LbmPbruwXBx2FmzjDLdW9r0VHrK8caRokCQZw7U3Gh4eP95WkGwgdkg7Vj0vBDHtarwcMS&#10;U+OunFF3DoWIEPYpaihDaFIpfV6SRZ+4hjh6n661GKJsC2lavEa4reVYqWdpseK4UGJD25Lyr/O3&#10;1fCm6vnrYb8b/1767JhNT8f5qcu1fhz2mwWIQH24h2/tvdEwURP4P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eQicYAAADcAAAADwAAAAAAAAAAAAAAAACYAgAAZHJz&#10;L2Rvd25yZXYueG1sUEsFBgAAAAAEAAQA9QAAAIsDAAAAAA==&#10;" path="m7004,-11381r-30,-60l6962,-11513e" filled="f" strokeweight=".08425mm">
                    <v:path arrowok="t" o:connecttype="custom" o:connectlocs="7004,-11381;6974,-11441;6962,-11513" o:connectangles="0,0,0"/>
                  </v:shape>
                </v:group>
                <v:group id="Group 40" o:spid="_x0000_s1030" style="position:absolute;left:7555;top:221;width:774;height:120" coordorigin="7555,221" coordsize="774,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1" o:spid="_x0000_s1031" style="position:absolute;left:7555;top:221;width:774;height:120;visibility:visible;mso-wrap-style:square;v-text-anchor:top" coordsize="7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aocYA&#10;AADcAAAADwAAAGRycy9kb3ducmV2LnhtbESPQWvCQBSE74L/YXlCb7pRrJbUTVBBaHuyKpTeHtln&#10;Esy+jdltjPn13YLQ4zAz3zCrtDOVaKlxpWUF00kEgjizuuRcwem4G7+AcB5ZY2WZFNzJQZoMByuM&#10;tb3xJ7UHn4sAYRejgsL7OpbSZQUZdBNbEwfvbBuDPsgml7rBW4CbSs6iaCENlhwWCqxpW1B2OfwY&#10;BV/9/Xjdv+Pz93Ij+76trmtdfij1NOrWryA8df4//Gi/aQXzaAF/Z8IRk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uaocYAAADcAAAADwAAAAAAAAAAAAAAAACYAgAAZHJz&#10;L2Rvd25yZXYueG1sUEsFBgAAAAAEAAQA9QAAAIsDAAAAAA==&#10;" path="m653,r,120l753,70r-80,l673,50r80,l653,xe" fillcolor="black" stroked="f">
                    <v:path arrowok="t" o:connecttype="custom" o:connectlocs="653,0;653,120;753,70;673,70;673,50;753,50;653,0" o:connectangles="0,0,0,0,0,0,0"/>
                  </v:shape>
                  <v:shape id="Freeform 42" o:spid="_x0000_s1032" style="position:absolute;left:7555;top:221;width:774;height:120;visibility:visible;mso-wrap-style:square;v-text-anchor:top" coordsize="7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c/OsYA&#10;AADcAAAADwAAAGRycy9kb3ducmV2LnhtbESPQWvCQBSE74L/YXmCN90otkqajagg2J5aFUpvj+xr&#10;Esy+jdk1xvz6bqHQ4zAz3zDJujOVaKlxpWUFs2kEgjizuuRcwfm0n6xAOI+ssbJMCh7kYJ0OBwnG&#10;2t75g9qjz0WAsItRQeF9HUvpsoIMuqmtiYP3bRuDPsgml7rBe4CbSs6j6FkaLDksFFjTrqDscrwZ&#10;BZ/943R9f8Wnr+VW9n1bXTe6fFNqPOo2LyA8df4//Nc+aAWLaAm/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c/OsYAAADcAAAADwAAAAAAAAAAAAAAAACYAgAAZHJz&#10;L2Rvd25yZXYueG1sUEsFBgAAAAAEAAQA9QAAAIsDAAAAAA==&#10;" path="m653,50l,50,,70r653,l653,50xe" fillcolor="black" stroked="f">
                    <v:path arrowok="t" o:connecttype="custom" o:connectlocs="653,50;0,50;0,70;653,70;653,50" o:connectangles="0,0,0,0,0"/>
                  </v:shape>
                  <v:shape id="Freeform 43" o:spid="_x0000_s1033" style="position:absolute;left:7555;top:221;width:774;height:120;visibility:visible;mso-wrap-style:square;v-text-anchor:top" coordsize="7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rSMIA&#10;AADcAAAADwAAAGRycy9kb3ducmV2LnhtbERPTYvCMBC9C/6HMII3TRV3V6pRVBDcPe2qIN6GZmyL&#10;zaQ2sdb++s1B8Ph43/NlYwpRU+VyywpGwwgEcWJ1zqmC42E7mIJwHlljYZkUPMnBctHtzDHW9sF/&#10;VO99KkIIuxgVZN6XsZQuycigG9qSOHAXWxn0AVap1BU+Qrgp5DiKPqXBnENDhiVtMkqu+7tRcGqf&#10;h9vvN36cv9aybevittL5j1L9XrOagfDU+Lf45d5pBZMorA1nw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KtIwgAAANwAAAAPAAAAAAAAAAAAAAAAAJgCAABkcnMvZG93&#10;bnJldi54bWxQSwUGAAAAAAQABAD1AAAAhwMAAAAA&#10;" path="m753,50r-80,l673,70r80,l773,60,753,50xe" fillcolor="black" stroked="f">
                    <v:path arrowok="t" o:connecttype="custom" o:connectlocs="753,50;673,50;673,70;753,70;773,60;753,50" o:connectangles="0,0,0,0,0,0"/>
                  </v:shape>
                </v:group>
                <w10:wrap anchorx="page"/>
              </v:group>
            </w:pict>
          </mc:Fallback>
        </mc:AlternateContent>
      </w:r>
      <w:r>
        <w:rPr>
          <w:rFonts w:ascii="Cambria" w:hAnsi="Cambria" w:cs="Cambria"/>
          <w:noProof/>
          <w:szCs w:val="24"/>
        </w:rPr>
        <mc:AlternateContent>
          <mc:Choice Requires="wps">
            <w:drawing>
              <wp:anchor distT="0" distB="0" distL="114300" distR="114300" simplePos="0" relativeHeight="251672576" behindDoc="1" locked="0" layoutInCell="0" allowOverlap="1">
                <wp:simplePos x="0" y="0"/>
                <wp:positionH relativeFrom="page">
                  <wp:posOffset>5478780</wp:posOffset>
                </wp:positionH>
                <wp:positionV relativeFrom="paragraph">
                  <wp:posOffset>73660</wp:posOffset>
                </wp:positionV>
                <wp:extent cx="37465" cy="177800"/>
                <wp:effectExtent l="11430" t="6985" r="17780" b="5715"/>
                <wp:wrapNone/>
                <wp:docPr id="400" name="Freeform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15 w 59"/>
                            <a:gd name="T3" fmla="*/ 15 h 280"/>
                            <a:gd name="T4" fmla="*/ 47 w 59"/>
                            <a:gd name="T5" fmla="*/ 77 h 280"/>
                            <a:gd name="T6" fmla="*/ 58 w 59"/>
                            <a:gd name="T7" fmla="*/ 148 h 280"/>
                            <a:gd name="T8" fmla="*/ 47 w 59"/>
                            <a:gd name="T9" fmla="*/ 220 h 280"/>
                            <a:gd name="T10" fmla="*/ 16 w 59"/>
                            <a:gd name="T11" fmla="*/ 280 h 280"/>
                          </a:gdLst>
                          <a:ahLst/>
                          <a:cxnLst>
                            <a:cxn ang="0">
                              <a:pos x="T0" y="T1"/>
                            </a:cxn>
                            <a:cxn ang="0">
                              <a:pos x="T2" y="T3"/>
                            </a:cxn>
                            <a:cxn ang="0">
                              <a:pos x="T4" y="T5"/>
                            </a:cxn>
                            <a:cxn ang="0">
                              <a:pos x="T6" y="T7"/>
                            </a:cxn>
                            <a:cxn ang="0">
                              <a:pos x="T8" y="T9"/>
                            </a:cxn>
                            <a:cxn ang="0">
                              <a:pos x="T10" y="T11"/>
                            </a:cxn>
                          </a:cxnLst>
                          <a:rect l="0" t="0" r="r" b="b"/>
                          <a:pathLst>
                            <a:path w="59" h="280">
                              <a:moveTo>
                                <a:pt x="0" y="0"/>
                              </a:moveTo>
                              <a:lnTo>
                                <a:pt x="15" y="15"/>
                              </a:lnTo>
                              <a:lnTo>
                                <a:pt x="47" y="77"/>
                              </a:lnTo>
                              <a:lnTo>
                                <a:pt x="58" y="148"/>
                              </a:lnTo>
                              <a:lnTo>
                                <a:pt x="47" y="220"/>
                              </a:lnTo>
                              <a:lnTo>
                                <a:pt x="16" y="280"/>
                              </a:lnTo>
                            </a:path>
                          </a:pathLst>
                        </a:custGeom>
                        <a:noFill/>
                        <a:ln w="30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00"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31.4pt,5.8pt,432.15pt,6.55pt,433.75pt,9.65pt,434.3pt,13.2pt,433.75pt,16.8pt,432.2pt,19.8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" o:allowincell="f" filled="f" strokeweight=".08408mm">
                <v:path arrowok="t" o:connecttype="custom" o:connectlocs="0,0;9525,9525;29845,48895;36830,93980;29845,139700;10160,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73600" behindDoc="1" locked="0" layoutInCell="0" allowOverlap="1">
                <wp:simplePos x="0" y="0"/>
                <wp:positionH relativeFrom="page">
                  <wp:posOffset>5563870</wp:posOffset>
                </wp:positionH>
                <wp:positionV relativeFrom="paragraph">
                  <wp:posOffset>71755</wp:posOffset>
                </wp:positionV>
                <wp:extent cx="496570" cy="180975"/>
                <wp:effectExtent l="1270" t="5080" r="6985" b="4445"/>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570" cy="180975"/>
                          <a:chOff x="8762" y="113"/>
                          <a:chExt cx="782" cy="285"/>
                        </a:xfrm>
                      </wpg:grpSpPr>
                      <wpg:grpSp>
                        <wpg:cNvPr id="393" name="Group 46"/>
                        <wpg:cNvGrpSpPr>
                          <a:grpSpLocks/>
                        </wpg:cNvGrpSpPr>
                        <wpg:grpSpPr bwMode="auto">
                          <a:xfrm>
                            <a:off x="2521" y="11778"/>
                            <a:ext cx="59" cy="281"/>
                            <a:chOff x="2521" y="11778"/>
                            <a:chExt cx="59" cy="281"/>
                          </a:xfrm>
                        </wpg:grpSpPr>
                        <wps:wsp>
                          <wps:cNvPr id="394" name="Freeform 47"/>
                          <wps:cNvSpPr>
                            <a:spLocks/>
                          </wps:cNvSpPr>
                          <wps:spPr bwMode="auto">
                            <a:xfrm>
                              <a:off x="2521" y="11778"/>
                              <a:ext cx="59" cy="281"/>
                            </a:xfrm>
                            <a:custGeom>
                              <a:avLst/>
                              <a:gdLst>
                                <a:gd name="T0" fmla="*/ 6954 w 59"/>
                                <a:gd name="T1" fmla="*/ -11513 h 281"/>
                                <a:gd name="T2" fmla="*/ 6965 w 59"/>
                                <a:gd name="T3" fmla="*/ -11584 h 281"/>
                                <a:gd name="T4" fmla="*/ 6997 w 59"/>
                                <a:gd name="T5" fmla="*/ -11646 h 281"/>
                                <a:gd name="T6" fmla="*/ 7012 w 59"/>
                                <a:gd name="T7" fmla="*/ -11661 h 281"/>
                              </a:gdLst>
                              <a:ahLst/>
                              <a:cxnLst>
                                <a:cxn ang="0">
                                  <a:pos x="T0" y="T1"/>
                                </a:cxn>
                                <a:cxn ang="0">
                                  <a:pos x="T2" y="T3"/>
                                </a:cxn>
                                <a:cxn ang="0">
                                  <a:pos x="T4" y="T5"/>
                                </a:cxn>
                                <a:cxn ang="0">
                                  <a:pos x="T6" y="T7"/>
                                </a:cxn>
                              </a:cxnLst>
                              <a:rect l="0" t="0" r="r" b="b"/>
                              <a:pathLst>
                                <a:path w="59" h="281">
                                  <a:moveTo>
                                    <a:pt x="6954" y="-11513"/>
                                  </a:moveTo>
                                  <a:lnTo>
                                    <a:pt x="6965" y="-11584"/>
                                  </a:lnTo>
                                  <a:lnTo>
                                    <a:pt x="6997" y="-11646"/>
                                  </a:lnTo>
                                  <a:lnTo>
                                    <a:pt x="7012" y="-11661"/>
                                  </a:lnTo>
                                </a:path>
                              </a:pathLst>
                            </a:custGeom>
                            <a:noFill/>
                            <a:ln w="30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Freeform 48"/>
                          <wps:cNvSpPr>
                            <a:spLocks/>
                          </wps:cNvSpPr>
                          <wps:spPr bwMode="auto">
                            <a:xfrm>
                              <a:off x="2521" y="11778"/>
                              <a:ext cx="59" cy="281"/>
                            </a:xfrm>
                            <a:custGeom>
                              <a:avLst/>
                              <a:gdLst>
                                <a:gd name="T0" fmla="*/ 6996 w 59"/>
                                <a:gd name="T1" fmla="*/ -11381 h 281"/>
                                <a:gd name="T2" fmla="*/ 6965 w 59"/>
                                <a:gd name="T3" fmla="*/ -11441 h 281"/>
                                <a:gd name="T4" fmla="*/ 6954 w 59"/>
                                <a:gd name="T5" fmla="*/ -11513 h 281"/>
                              </a:gdLst>
                              <a:ahLst/>
                              <a:cxnLst>
                                <a:cxn ang="0">
                                  <a:pos x="T0" y="T1"/>
                                </a:cxn>
                                <a:cxn ang="0">
                                  <a:pos x="T2" y="T3"/>
                                </a:cxn>
                                <a:cxn ang="0">
                                  <a:pos x="T4" y="T5"/>
                                </a:cxn>
                              </a:cxnLst>
                              <a:rect l="0" t="0" r="r" b="b"/>
                              <a:pathLst>
                                <a:path w="59" h="281">
                                  <a:moveTo>
                                    <a:pt x="6996" y="-11381"/>
                                  </a:moveTo>
                                  <a:lnTo>
                                    <a:pt x="6965" y="-11441"/>
                                  </a:lnTo>
                                  <a:lnTo>
                                    <a:pt x="6954" y="-11513"/>
                                  </a:lnTo>
                                </a:path>
                              </a:pathLst>
                            </a:custGeom>
                            <a:noFill/>
                            <a:ln w="30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49"/>
                        <wpg:cNvGrpSpPr>
                          <a:grpSpLocks/>
                        </wpg:cNvGrpSpPr>
                        <wpg:grpSpPr bwMode="auto">
                          <a:xfrm>
                            <a:off x="8762" y="221"/>
                            <a:ext cx="782" cy="120"/>
                            <a:chOff x="8762" y="221"/>
                            <a:chExt cx="782" cy="120"/>
                          </a:xfrm>
                        </wpg:grpSpPr>
                        <wps:wsp>
                          <wps:cNvPr id="397" name="Freeform 50"/>
                          <wps:cNvSpPr>
                            <a:spLocks/>
                          </wps:cNvSpPr>
                          <wps:spPr bwMode="auto">
                            <a:xfrm>
                              <a:off x="8762" y="221"/>
                              <a:ext cx="782" cy="120"/>
                            </a:xfrm>
                            <a:custGeom>
                              <a:avLst/>
                              <a:gdLst>
                                <a:gd name="T0" fmla="*/ 662 w 782"/>
                                <a:gd name="T1" fmla="*/ 0 h 120"/>
                                <a:gd name="T2" fmla="*/ 662 w 782"/>
                                <a:gd name="T3" fmla="*/ 120 h 120"/>
                                <a:gd name="T4" fmla="*/ 762 w 782"/>
                                <a:gd name="T5" fmla="*/ 70 h 120"/>
                                <a:gd name="T6" fmla="*/ 682 w 782"/>
                                <a:gd name="T7" fmla="*/ 70 h 120"/>
                                <a:gd name="T8" fmla="*/ 682 w 782"/>
                                <a:gd name="T9" fmla="*/ 50 h 120"/>
                                <a:gd name="T10" fmla="*/ 762 w 782"/>
                                <a:gd name="T11" fmla="*/ 50 h 120"/>
                                <a:gd name="T12" fmla="*/ 662 w 782"/>
                                <a:gd name="T13" fmla="*/ 0 h 120"/>
                              </a:gdLst>
                              <a:ahLst/>
                              <a:cxnLst>
                                <a:cxn ang="0">
                                  <a:pos x="T0" y="T1"/>
                                </a:cxn>
                                <a:cxn ang="0">
                                  <a:pos x="T2" y="T3"/>
                                </a:cxn>
                                <a:cxn ang="0">
                                  <a:pos x="T4" y="T5"/>
                                </a:cxn>
                                <a:cxn ang="0">
                                  <a:pos x="T6" y="T7"/>
                                </a:cxn>
                                <a:cxn ang="0">
                                  <a:pos x="T8" y="T9"/>
                                </a:cxn>
                                <a:cxn ang="0">
                                  <a:pos x="T10" y="T11"/>
                                </a:cxn>
                                <a:cxn ang="0">
                                  <a:pos x="T12" y="T13"/>
                                </a:cxn>
                              </a:cxnLst>
                              <a:rect l="0" t="0" r="r" b="b"/>
                              <a:pathLst>
                                <a:path w="782" h="120">
                                  <a:moveTo>
                                    <a:pt x="662" y="0"/>
                                  </a:moveTo>
                                  <a:lnTo>
                                    <a:pt x="662" y="120"/>
                                  </a:lnTo>
                                  <a:lnTo>
                                    <a:pt x="762" y="70"/>
                                  </a:lnTo>
                                  <a:lnTo>
                                    <a:pt x="682" y="70"/>
                                  </a:lnTo>
                                  <a:lnTo>
                                    <a:pt x="682" y="50"/>
                                  </a:lnTo>
                                  <a:lnTo>
                                    <a:pt x="762" y="50"/>
                                  </a:lnTo>
                                  <a:lnTo>
                                    <a:pt x="6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51"/>
                          <wps:cNvSpPr>
                            <a:spLocks/>
                          </wps:cNvSpPr>
                          <wps:spPr bwMode="auto">
                            <a:xfrm>
                              <a:off x="8762" y="221"/>
                              <a:ext cx="782" cy="120"/>
                            </a:xfrm>
                            <a:custGeom>
                              <a:avLst/>
                              <a:gdLst>
                                <a:gd name="T0" fmla="*/ 662 w 782"/>
                                <a:gd name="T1" fmla="*/ 50 h 120"/>
                                <a:gd name="T2" fmla="*/ 0 w 782"/>
                                <a:gd name="T3" fmla="*/ 50 h 120"/>
                                <a:gd name="T4" fmla="*/ 0 w 782"/>
                                <a:gd name="T5" fmla="*/ 70 h 120"/>
                                <a:gd name="T6" fmla="*/ 662 w 782"/>
                                <a:gd name="T7" fmla="*/ 70 h 120"/>
                                <a:gd name="T8" fmla="*/ 662 w 782"/>
                                <a:gd name="T9" fmla="*/ 50 h 120"/>
                              </a:gdLst>
                              <a:ahLst/>
                              <a:cxnLst>
                                <a:cxn ang="0">
                                  <a:pos x="T0" y="T1"/>
                                </a:cxn>
                                <a:cxn ang="0">
                                  <a:pos x="T2" y="T3"/>
                                </a:cxn>
                                <a:cxn ang="0">
                                  <a:pos x="T4" y="T5"/>
                                </a:cxn>
                                <a:cxn ang="0">
                                  <a:pos x="T6" y="T7"/>
                                </a:cxn>
                                <a:cxn ang="0">
                                  <a:pos x="T8" y="T9"/>
                                </a:cxn>
                              </a:cxnLst>
                              <a:rect l="0" t="0" r="r" b="b"/>
                              <a:pathLst>
                                <a:path w="782" h="120">
                                  <a:moveTo>
                                    <a:pt x="662" y="50"/>
                                  </a:moveTo>
                                  <a:lnTo>
                                    <a:pt x="0" y="50"/>
                                  </a:lnTo>
                                  <a:lnTo>
                                    <a:pt x="0" y="70"/>
                                  </a:lnTo>
                                  <a:lnTo>
                                    <a:pt x="662" y="70"/>
                                  </a:lnTo>
                                  <a:lnTo>
                                    <a:pt x="66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52"/>
                          <wps:cNvSpPr>
                            <a:spLocks/>
                          </wps:cNvSpPr>
                          <wps:spPr bwMode="auto">
                            <a:xfrm>
                              <a:off x="8762" y="221"/>
                              <a:ext cx="782" cy="120"/>
                            </a:xfrm>
                            <a:custGeom>
                              <a:avLst/>
                              <a:gdLst>
                                <a:gd name="T0" fmla="*/ 762 w 782"/>
                                <a:gd name="T1" fmla="*/ 50 h 120"/>
                                <a:gd name="T2" fmla="*/ 682 w 782"/>
                                <a:gd name="T3" fmla="*/ 50 h 120"/>
                                <a:gd name="T4" fmla="*/ 682 w 782"/>
                                <a:gd name="T5" fmla="*/ 70 h 120"/>
                                <a:gd name="T6" fmla="*/ 762 w 782"/>
                                <a:gd name="T7" fmla="*/ 70 h 120"/>
                                <a:gd name="T8" fmla="*/ 782 w 782"/>
                                <a:gd name="T9" fmla="*/ 60 h 120"/>
                                <a:gd name="T10" fmla="*/ 762 w 782"/>
                                <a:gd name="T11" fmla="*/ 50 h 120"/>
                              </a:gdLst>
                              <a:ahLst/>
                              <a:cxnLst>
                                <a:cxn ang="0">
                                  <a:pos x="T0" y="T1"/>
                                </a:cxn>
                                <a:cxn ang="0">
                                  <a:pos x="T2" y="T3"/>
                                </a:cxn>
                                <a:cxn ang="0">
                                  <a:pos x="T4" y="T5"/>
                                </a:cxn>
                                <a:cxn ang="0">
                                  <a:pos x="T6" y="T7"/>
                                </a:cxn>
                                <a:cxn ang="0">
                                  <a:pos x="T8" y="T9"/>
                                </a:cxn>
                                <a:cxn ang="0">
                                  <a:pos x="T10" y="T11"/>
                                </a:cxn>
                              </a:cxnLst>
                              <a:rect l="0" t="0" r="r" b="b"/>
                              <a:pathLst>
                                <a:path w="782" h="120">
                                  <a:moveTo>
                                    <a:pt x="762" y="50"/>
                                  </a:moveTo>
                                  <a:lnTo>
                                    <a:pt x="682" y="50"/>
                                  </a:lnTo>
                                  <a:lnTo>
                                    <a:pt x="682" y="70"/>
                                  </a:lnTo>
                                  <a:lnTo>
                                    <a:pt x="762" y="70"/>
                                  </a:lnTo>
                                  <a:lnTo>
                                    <a:pt x="782" y="60"/>
                                  </a:lnTo>
                                  <a:lnTo>
                                    <a:pt x="76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92" o:spid="_x0000_s1026" style="position:absolute;margin-left:438.1pt;margin-top:5.65pt;width:39.1pt;height:14.25pt;z-index:-251642880;mso-position-horizontal-relative:page" coordorigin="8762,113" coordsize="78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" o:allowincell="f">
                <v:group id="Group 46" o:spid="_x0000_s1027" style="position:absolute;left:2521;top:11778;width:59;height:281" coordorigin="2521,11778" coordsize="59,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47" o:spid="_x0000_s1028" style="position:absolute;left:2521;top:11778;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a8YA&#10;AADcAAAADwAAAGRycy9kb3ducmV2LnhtbESP0WrCQBRE3wv+w3IF3+pGW2oTXUWkokUhxPYDbrPX&#10;JJi9G7JrTPv13ULBx2FmzjCLVW9q0VHrKssKJuMIBHFudcWFgs+P7eMrCOeRNdaWScE3OVgtBw8L&#10;TLS9cUbdyRciQNglqKD0vkmkdHlJBt3YNsTBO9vWoA+yLaRu8RbgppbTKHqRBisOCyU2tCkpv5yu&#10;RsF7VMe7w/5t+vPVZ8dslh7jtMuVGg379RyEp97fw//tvVbwFD/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Ia8YAAADcAAAADwAAAAAAAAAAAAAAAACYAgAAZHJz&#10;L2Rvd25yZXYueG1sUEsFBgAAAAAEAAQA9QAAAIsDAAAAAA==&#10;" path="m6954,-11513r11,-71l6997,-11646r15,-15e" filled="f" strokeweight=".08425mm">
                    <v:path arrowok="t" o:connecttype="custom" o:connectlocs="6954,-11513;6965,-11584;6997,-11646;7012,-11661" o:connectangles="0,0,0,0"/>
                  </v:shape>
                  <v:shape id="Freeform 48" o:spid="_x0000_s1029" style="position:absolute;left:2521;top:11778;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t8MYA&#10;AADcAAAADwAAAGRycy9kb3ducmV2LnhtbESP0WrCQBRE3wv+w3IF3+pGS2sTXUWkokUhxPYDbrPX&#10;JJi9G7JrTPv13ULBx2FmzjCLVW9q0VHrKssKJuMIBHFudcWFgs+P7eMrCOeRNdaWScE3OVgtBw8L&#10;TLS9cUbdyRciQNglqKD0vkmkdHlJBt3YNsTBO9vWoA+yLaRu8RbgppbTKHqRBisOCyU2tCkpv5yu&#10;RsF7VMe7w/5t+vPVZ8dslh7jtMuVGg379RyEp97fw//tvVbwFD/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tt8MYAAADcAAAADwAAAAAAAAAAAAAAAACYAgAAZHJz&#10;L2Rvd25yZXYueG1sUEsFBgAAAAAEAAQA9QAAAIsDAAAAAA==&#10;" path="m6996,-11381r-31,-60l6954,-11513e" filled="f" strokeweight=".08425mm">
                    <v:path arrowok="t" o:connecttype="custom" o:connectlocs="6996,-11381;6965,-11441;6954,-11513" o:connectangles="0,0,0"/>
                  </v:shape>
                </v:group>
                <v:group id="Group 49" o:spid="_x0000_s1030" style="position:absolute;left:8762;top:221;width:782;height:120" coordorigin="8762,221" coordsize="78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50" o:spid="_x0000_s1031" style="position:absolute;left:8762;top:221;width:782;height:120;visibility:visible;mso-wrap-style:square;v-text-anchor:top" coordsize="78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hR8UA&#10;AADcAAAADwAAAGRycy9kb3ducmV2LnhtbESP0WrCQBRE34X+w3ILfZG6UcHUNBtpi1KfhJp+wDV7&#10;m4Rm74bsNol+fVcQfBxm5gyTbkbTiJ46V1tWMJ9FIIgLq2suFXznu+cXEM4ja2wsk4IzOdhkD5MU&#10;E20H/qL+6EsRIOwSVFB53yZSuqIig25mW+Lg/djOoA+yK6XucAhw08hFFK2kwZrDQoUtfVRU/B7/&#10;jILTIZ/Oh6a/vG+dXn3GnONilyv19Di+vYLwNPp7+NbeawXLdQzXM+EIy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bKFHxQAAANwAAAAPAAAAAAAAAAAAAAAAAJgCAABkcnMv&#10;ZG93bnJldi54bWxQSwUGAAAAAAQABAD1AAAAigMAAAAA&#10;" path="m662,r,120l762,70r-80,l682,50r80,l662,xe" fillcolor="black" stroked="f">
                    <v:path arrowok="t" o:connecttype="custom" o:connectlocs="662,0;662,120;762,70;682,70;682,50;762,50;662,0" o:connectangles="0,0,0,0,0,0,0"/>
                  </v:shape>
                  <v:shape id="Freeform 51" o:spid="_x0000_s1032" style="position:absolute;left:8762;top:221;width:782;height:120;visibility:visible;mso-wrap-style:square;v-text-anchor:top" coordsize="78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1NcEA&#10;AADcAAAADwAAAGRycy9kb3ducmV2LnhtbERPzYrCMBC+L/gOYQQvsqYq6FqNoouiJ0HrA4zNbFu2&#10;mZQm21af3hyEPX58/6tNZ0rRUO0KywrGowgEcWp1wZmCW3L4/ALhPLLG0jIpeJCDzbr3scJY25Yv&#10;1Fx9JkIIuxgV5N5XsZQuzcmgG9mKOHA/tjboA6wzqWtsQ7gp5SSKZtJgwaEhx4q+c0p/r39Gwf2c&#10;DMdt2Tx3e6dnxzknODkkSg363XYJwlPn/8Vv90krmC7C2nA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zNTXBAAAA3AAAAA8AAAAAAAAAAAAAAAAAmAIAAGRycy9kb3du&#10;cmV2LnhtbFBLBQYAAAAABAAEAPUAAACGAwAAAAA=&#10;" path="m662,50l,50,,70r662,l662,50xe" fillcolor="black" stroked="f">
                    <v:path arrowok="t" o:connecttype="custom" o:connectlocs="662,50;0,50;0,70;662,70;662,50" o:connectangles="0,0,0,0,0"/>
                  </v:shape>
                  <v:shape id="Freeform 52" o:spid="_x0000_s1033" style="position:absolute;left:8762;top:221;width:782;height:120;visibility:visible;mso-wrap-style:square;v-text-anchor:top" coordsize="78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rsUA&#10;AADcAAAADwAAAGRycy9kb3ducmV2LnhtbESP0WrCQBRE3wv9h+UKvhTdqGA1ukqVin0SmvgB1+w1&#10;CWbvhuyapH69Wyj0cZiZM8x625tKtNS40rKCyTgCQZxZXXKu4JweRgsQziNrrCyTgh9ysN28vqwx&#10;1rbjb2oTn4sAYRejgsL7OpbSZQUZdGNbEwfvahuDPsgml7rBLsBNJadRNJcGSw4LBda0Lyi7JXej&#10;4HJK3yZd1T52n07Pj++c4vSQKjUc9B8rEJ56/x/+a39pBbPlEn7Ph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5CuxQAAANwAAAAPAAAAAAAAAAAAAAAAAJgCAABkcnMv&#10;ZG93bnJldi54bWxQSwUGAAAAAAQABAD1AAAAigMAAAAA&#10;" path="m762,50r-80,l682,70r80,l782,60,762,50xe" fillcolor="black" stroked="f">
                    <v:path arrowok="t" o:connecttype="custom" o:connectlocs="762,50;682,50;682,70;762,70;782,60;762,50" o:connectangles="0,0,0,0,0,0"/>
                  </v:shape>
                </v:group>
                <w10:wrap anchorx="page"/>
              </v:group>
            </w:pict>
          </mc:Fallback>
        </mc:AlternateContent>
      </w:r>
      <w:r w:rsidRPr="00C50DF4">
        <w:rPr>
          <w:rFonts w:ascii="Century" w:hAnsi="Century" w:cs="Century"/>
          <w:b/>
          <w:bCs/>
          <w:szCs w:val="24"/>
        </w:rPr>
        <w:t>8</w:t>
      </w:r>
      <w:r w:rsidRPr="00C50DF4">
        <w:rPr>
          <w:rFonts w:ascii="Century" w:hAnsi="Century" w:cs="Century"/>
          <w:b/>
          <w:bCs/>
          <w:szCs w:val="24"/>
        </w:rPr>
        <w:tab/>
        <w:t>9</w:t>
      </w:r>
      <w:r w:rsidRPr="00C50DF4">
        <w:rPr>
          <w:rFonts w:ascii="Century" w:hAnsi="Century" w:cs="Century"/>
          <w:b/>
          <w:bCs/>
          <w:szCs w:val="24"/>
        </w:rPr>
        <w:tab/>
      </w:r>
      <w:r w:rsidRPr="00C50DF4">
        <w:rPr>
          <w:rFonts w:ascii="Century" w:hAnsi="Century" w:cs="Century"/>
          <w:position w:val="2"/>
          <w:szCs w:val="24"/>
        </w:rPr>
        <w:t>3</w:t>
      </w:r>
      <w:r w:rsidRPr="00C50DF4">
        <w:rPr>
          <w:rFonts w:ascii="Century" w:hAnsi="Century" w:cs="Century"/>
          <w:position w:val="2"/>
          <w:szCs w:val="24"/>
        </w:rPr>
        <w:tab/>
        <w:t>4</w:t>
      </w:r>
      <w:r w:rsidRPr="00C50DF4">
        <w:rPr>
          <w:rFonts w:ascii="Century" w:hAnsi="Century" w:cs="Century"/>
          <w:position w:val="2"/>
          <w:szCs w:val="24"/>
        </w:rPr>
        <w:tab/>
        <w:t>5</w:t>
      </w: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12"/>
          <w:szCs w:val="12"/>
        </w:rPr>
      </w:pPr>
    </w:p>
    <w:p w:rsidR="00C50DF4" w:rsidRPr="00C50DF4" w:rsidRDefault="00C50DF4" w:rsidP="00C50DF4">
      <w:pPr>
        <w:numPr>
          <w:ilvl w:val="1"/>
          <w:numId w:val="11"/>
        </w:numPr>
        <w:tabs>
          <w:tab w:val="left" w:pos="6951"/>
        </w:tabs>
        <w:kinsoku w:val="0"/>
        <w:overflowPunct w:val="0"/>
        <w:autoSpaceDE w:val="0"/>
        <w:autoSpaceDN w:val="0"/>
        <w:adjustRightInd w:val="0"/>
        <w:spacing w:before="100" w:after="0" w:line="240" w:lineRule="auto"/>
        <w:rPr>
          <w:rFonts w:ascii="Cambria" w:hAnsi="Cambria" w:cs="Cambria"/>
          <w:szCs w:val="24"/>
        </w:rPr>
      </w:pPr>
      <w:r w:rsidRPr="00C50DF4">
        <w:rPr>
          <w:rFonts w:ascii="Cambria" w:hAnsi="Cambria" w:cs="Cambria"/>
          <w:szCs w:val="24"/>
        </w:rPr>
        <w:t>(b)</w:t>
      </w:r>
    </w:p>
    <w:p w:rsidR="00C50DF4" w:rsidRPr="00C50DF4" w:rsidRDefault="00C50DF4" w:rsidP="00C50DF4">
      <w:pPr>
        <w:kinsoku w:val="0"/>
        <w:overflowPunct w:val="0"/>
        <w:autoSpaceDE w:val="0"/>
        <w:autoSpaceDN w:val="0"/>
        <w:adjustRightInd w:val="0"/>
        <w:spacing w:before="141" w:after="0" w:line="240" w:lineRule="auto"/>
        <w:ind w:left="3213"/>
        <w:jc w:val="both"/>
        <w:rPr>
          <w:rFonts w:ascii="Cambria" w:hAnsi="Cambria" w:cs="Cambria"/>
          <w:szCs w:val="24"/>
        </w:rPr>
      </w:pPr>
      <w:r w:rsidRPr="00C50DF4">
        <w:rPr>
          <w:rFonts w:ascii="Cambria" w:hAnsi="Cambria" w:cs="Cambria"/>
          <w:b/>
          <w:bCs/>
          <w:szCs w:val="24"/>
        </w:rPr>
        <w:t>Gambar 12.1</w:t>
      </w:r>
      <w:r w:rsidRPr="00C50DF4">
        <w:rPr>
          <w:rFonts w:ascii="Cambria" w:hAnsi="Cambria" w:cs="Cambria"/>
          <w:szCs w:val="24"/>
        </w:rPr>
        <w:t>. Gambar pohon dan graf</w:t>
      </w:r>
    </w:p>
    <w:p w:rsidR="00C50DF4" w:rsidRPr="00C50DF4" w:rsidRDefault="00C50DF4" w:rsidP="00C50DF4">
      <w:pPr>
        <w:kinsoku w:val="0"/>
        <w:overflowPunct w:val="0"/>
        <w:autoSpaceDE w:val="0"/>
        <w:autoSpaceDN w:val="0"/>
        <w:adjustRightInd w:val="0"/>
        <w:spacing w:before="142" w:after="0" w:line="360" w:lineRule="auto"/>
        <w:ind w:left="808" w:right="341" w:firstLine="568"/>
        <w:jc w:val="both"/>
        <w:rPr>
          <w:rFonts w:ascii="Cambria" w:hAnsi="Cambria" w:cs="Cambria"/>
          <w:szCs w:val="24"/>
        </w:rPr>
      </w:pPr>
      <w:r w:rsidRPr="00C50DF4">
        <w:rPr>
          <w:rFonts w:ascii="Cambria" w:hAnsi="Cambria" w:cs="Cambria"/>
          <w:szCs w:val="24"/>
        </w:rPr>
        <w:t>Gambar (a) merupakan contoh pohon, sedangkan gambar (b) bukan pohon. Pada gambar (a), pohon memiliki 9 buah simpul, dengan simpul 1 berkedudukan sebagai akar. Simpul 2 dan 6 adalah anak dari simpul 1. Simpul 3, 4, dan 5 adalah anak dari simpul 2, dan sebagainya.</w:t>
      </w:r>
    </w:p>
    <w:p w:rsidR="00C50DF4" w:rsidRPr="00C50DF4" w:rsidRDefault="00C50DF4" w:rsidP="00C50DF4">
      <w:pPr>
        <w:kinsoku w:val="0"/>
        <w:overflowPunct w:val="0"/>
        <w:autoSpaceDE w:val="0"/>
        <w:autoSpaceDN w:val="0"/>
        <w:adjustRightInd w:val="0"/>
        <w:spacing w:before="9" w:after="0" w:line="240" w:lineRule="auto"/>
        <w:rPr>
          <w:rFonts w:ascii="Cambria" w:hAnsi="Cambria" w:cs="Cambria"/>
          <w:sz w:val="19"/>
          <w:szCs w:val="19"/>
        </w:rPr>
      </w:pPr>
    </w:p>
    <w:p w:rsidR="00C50DF4" w:rsidRPr="00C50DF4" w:rsidRDefault="00C50DF4" w:rsidP="00C50DF4">
      <w:pPr>
        <w:kinsoku w:val="0"/>
        <w:overflowPunct w:val="0"/>
        <w:autoSpaceDE w:val="0"/>
        <w:autoSpaceDN w:val="0"/>
        <w:adjustRightInd w:val="0"/>
        <w:spacing w:before="9" w:after="0" w:line="240" w:lineRule="auto"/>
        <w:rPr>
          <w:rFonts w:ascii="Cambria" w:hAnsi="Cambria" w:cs="Cambria"/>
          <w:sz w:val="19"/>
          <w:szCs w:val="19"/>
        </w:rPr>
        <w:sectPr w:rsidR="00C50DF4" w:rsidRPr="00C50DF4">
          <w:pgSz w:w="11910" w:h="16840"/>
          <w:pgMar w:top="1340" w:right="1100" w:bottom="1240" w:left="1340" w:header="756" w:footer="1058" w:gutter="0"/>
          <w:cols w:space="720"/>
          <w:noEndnote/>
        </w:sectPr>
      </w:pPr>
    </w:p>
    <w:p w:rsidR="00C50DF4" w:rsidRPr="00C50DF4" w:rsidRDefault="00C50DF4" w:rsidP="00C50DF4">
      <w:pPr>
        <w:tabs>
          <w:tab w:val="right" w:leader="dot" w:pos="5535"/>
        </w:tabs>
        <w:kinsoku w:val="0"/>
        <w:overflowPunct w:val="0"/>
        <w:autoSpaceDE w:val="0"/>
        <w:autoSpaceDN w:val="0"/>
        <w:adjustRightInd w:val="0"/>
        <w:spacing w:before="273" w:after="0" w:line="240" w:lineRule="auto"/>
        <w:ind w:left="1888"/>
        <w:rPr>
          <w:rFonts w:ascii="Century" w:hAnsi="Century" w:cs="Century"/>
          <w:b/>
          <w:bCs/>
          <w:position w:val="-3"/>
          <w:szCs w:val="24"/>
        </w:rPr>
      </w:pPr>
      <w:r w:rsidRPr="00C50DF4">
        <w:rPr>
          <w:rFonts w:ascii="Calibri" w:hAnsi="Calibri" w:cs="Calibri"/>
          <w:b/>
          <w:bCs/>
          <w:sz w:val="22"/>
        </w:rPr>
        <w:lastRenderedPageBreak/>
        <w:t>Level</w:t>
      </w:r>
      <w:r w:rsidRPr="00C50DF4">
        <w:rPr>
          <w:rFonts w:ascii="Calibri" w:hAnsi="Calibri" w:cs="Calibri"/>
          <w:b/>
          <w:bCs/>
          <w:spacing w:val="-2"/>
          <w:sz w:val="22"/>
        </w:rPr>
        <w:t xml:space="preserve"> </w:t>
      </w:r>
      <w:r w:rsidRPr="00C50DF4">
        <w:rPr>
          <w:rFonts w:ascii="Calibri" w:hAnsi="Calibri" w:cs="Calibri"/>
          <w:b/>
          <w:bCs/>
          <w:sz w:val="22"/>
        </w:rPr>
        <w:t>0</w:t>
      </w:r>
      <w:r w:rsidRPr="00C50DF4">
        <w:rPr>
          <w:rFonts w:ascii="Calibri" w:hAnsi="Calibri" w:cs="Calibri"/>
          <w:b/>
          <w:bCs/>
          <w:sz w:val="22"/>
        </w:rPr>
        <w:tab/>
      </w:r>
      <w:r w:rsidRPr="00C50DF4">
        <w:rPr>
          <w:rFonts w:ascii="Century" w:hAnsi="Century" w:cs="Century"/>
          <w:b/>
          <w:bCs/>
          <w:position w:val="-3"/>
          <w:szCs w:val="24"/>
        </w:rPr>
        <w:t>1</w:t>
      </w:r>
    </w:p>
    <w:p w:rsidR="00C50DF4" w:rsidRPr="00C50DF4" w:rsidRDefault="00C50DF4" w:rsidP="00C50DF4">
      <w:pPr>
        <w:kinsoku w:val="0"/>
        <w:overflowPunct w:val="0"/>
        <w:autoSpaceDE w:val="0"/>
        <w:autoSpaceDN w:val="0"/>
        <w:adjustRightInd w:val="0"/>
        <w:spacing w:before="791" w:after="0" w:line="240" w:lineRule="auto"/>
        <w:ind w:left="1888"/>
        <w:rPr>
          <w:rFonts w:ascii="Century" w:hAnsi="Century" w:cs="Century"/>
          <w:b/>
          <w:bCs/>
          <w:spacing w:val="-67"/>
          <w:position w:val="6"/>
          <w:szCs w:val="24"/>
        </w:rPr>
      </w:pPr>
      <w:r>
        <w:rPr>
          <w:rFonts w:ascii="Cambria" w:hAnsi="Cambria" w:cs="Cambria"/>
          <w:noProof/>
          <w:szCs w:val="24"/>
        </w:rPr>
        <mc:AlternateContent>
          <mc:Choice Requires="wps">
            <w:drawing>
              <wp:anchor distT="0" distB="0" distL="114300" distR="114300" simplePos="0" relativeHeight="251674624" behindDoc="1" locked="0" layoutInCell="0" allowOverlap="1">
                <wp:simplePos x="0" y="0"/>
                <wp:positionH relativeFrom="page">
                  <wp:posOffset>2957830</wp:posOffset>
                </wp:positionH>
                <wp:positionV relativeFrom="paragraph">
                  <wp:posOffset>588010</wp:posOffset>
                </wp:positionV>
                <wp:extent cx="66675" cy="139700"/>
                <wp:effectExtent l="5080" t="6985" r="4445" b="5715"/>
                <wp:wrapNone/>
                <wp:docPr id="391" name="Freeform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139700"/>
                        </a:xfrm>
                        <a:custGeom>
                          <a:avLst/>
                          <a:gdLst>
                            <a:gd name="T0" fmla="*/ 104 w 105"/>
                            <a:gd name="T1" fmla="*/ 0 h 220"/>
                            <a:gd name="T2" fmla="*/ 89 w 105"/>
                            <a:gd name="T3" fmla="*/ 25 h 220"/>
                            <a:gd name="T4" fmla="*/ 54 w 105"/>
                            <a:gd name="T5" fmla="*/ 92 h 220"/>
                            <a:gd name="T6" fmla="*/ 22 w 105"/>
                            <a:gd name="T7" fmla="*/ 162 h 220"/>
                            <a:gd name="T8" fmla="*/ 0 w 105"/>
                            <a:gd name="T9" fmla="*/ 220 h 220"/>
                          </a:gdLst>
                          <a:ahLst/>
                          <a:cxnLst>
                            <a:cxn ang="0">
                              <a:pos x="T0" y="T1"/>
                            </a:cxn>
                            <a:cxn ang="0">
                              <a:pos x="T2" y="T3"/>
                            </a:cxn>
                            <a:cxn ang="0">
                              <a:pos x="T4" y="T5"/>
                            </a:cxn>
                            <a:cxn ang="0">
                              <a:pos x="T6" y="T7"/>
                            </a:cxn>
                            <a:cxn ang="0">
                              <a:pos x="T8" y="T9"/>
                            </a:cxn>
                          </a:cxnLst>
                          <a:rect l="0" t="0" r="r" b="b"/>
                          <a:pathLst>
                            <a:path w="105" h="220">
                              <a:moveTo>
                                <a:pt x="104" y="0"/>
                              </a:moveTo>
                              <a:lnTo>
                                <a:pt x="89" y="25"/>
                              </a:lnTo>
                              <a:lnTo>
                                <a:pt x="54" y="92"/>
                              </a:lnTo>
                              <a:lnTo>
                                <a:pt x="22" y="162"/>
                              </a:lnTo>
                              <a:lnTo>
                                <a:pt x="0" y="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91"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38.1pt,46.3pt,237.35pt,47.55pt,235.6pt,50.9pt,234pt,54.4pt,232.9pt,57.3pt" coordsize="10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" o:allowincell="f" filled="f">
                <v:path arrowok="t" o:connecttype="custom" o:connectlocs="66040,0;56515,15875;34290,58420;13970,102870;0,139700" o:connectangles="0,0,0,0,0"/>
                <w10:wrap anchorx="page"/>
              </v:polyline>
            </w:pict>
          </mc:Fallback>
        </mc:AlternateContent>
      </w:r>
      <w:r w:rsidRPr="00C50DF4">
        <w:rPr>
          <w:rFonts w:ascii="Calibri" w:hAnsi="Calibri" w:cs="Calibri"/>
          <w:b/>
          <w:bCs/>
          <w:position w:val="1"/>
          <w:sz w:val="22"/>
        </w:rPr>
        <w:t xml:space="preserve">Level 1 ..........................   </w:t>
      </w:r>
      <w:r w:rsidRPr="00C50DF4">
        <w:rPr>
          <w:rFonts w:ascii="Century" w:hAnsi="Century" w:cs="Century"/>
          <w:b/>
          <w:bCs/>
          <w:szCs w:val="24"/>
        </w:rPr>
        <w:t>2</w:t>
      </w:r>
      <w:r w:rsidRPr="00C50DF4">
        <w:rPr>
          <w:rFonts w:ascii="Century" w:hAnsi="Century" w:cs="Century"/>
          <w:b/>
          <w:bCs/>
          <w:spacing w:val="-57"/>
          <w:szCs w:val="24"/>
        </w:rPr>
        <w:t xml:space="preserve"> </w:t>
      </w:r>
      <w:r>
        <w:rPr>
          <w:rFonts w:ascii="Century" w:hAnsi="Century" w:cs="Century"/>
          <w:b/>
          <w:bCs/>
          <w:noProof/>
          <w:spacing w:val="-45"/>
          <w:position w:val="-6"/>
          <w:szCs w:val="24"/>
        </w:rPr>
        <w:drawing>
          <wp:inline distT="0" distB="0" distL="0" distR="0">
            <wp:extent cx="88900" cy="222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 cy="222250"/>
                    </a:xfrm>
                    <a:prstGeom prst="rect">
                      <a:avLst/>
                    </a:prstGeom>
                    <a:noFill/>
                    <a:ln>
                      <a:noFill/>
                    </a:ln>
                  </pic:spPr>
                </pic:pic>
              </a:graphicData>
            </a:graphic>
          </wp:inline>
        </w:drawing>
      </w:r>
      <w:r w:rsidRPr="00C50DF4">
        <w:rPr>
          <w:rFonts w:cs="Times New Roman"/>
          <w:spacing w:val="-45"/>
          <w:position w:val="-6"/>
          <w:szCs w:val="24"/>
        </w:rPr>
        <w:t xml:space="preserve">                                      </w:t>
      </w:r>
      <w:r w:rsidRPr="00C50DF4">
        <w:rPr>
          <w:rFonts w:cs="Times New Roman"/>
          <w:spacing w:val="3"/>
          <w:position w:val="-6"/>
          <w:szCs w:val="24"/>
        </w:rPr>
        <w:t xml:space="preserve"> </w:t>
      </w:r>
      <w:r>
        <w:rPr>
          <w:rFonts w:cs="Times New Roman"/>
          <w:noProof/>
          <w:spacing w:val="3"/>
          <w:position w:val="-6"/>
          <w:szCs w:val="24"/>
        </w:rPr>
        <w:drawing>
          <wp:inline distT="0" distB="0" distL="0" distR="0">
            <wp:extent cx="127000" cy="215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215900"/>
                    </a:xfrm>
                    <a:prstGeom prst="rect">
                      <a:avLst/>
                    </a:prstGeom>
                    <a:noFill/>
                    <a:ln>
                      <a:noFill/>
                    </a:ln>
                  </pic:spPr>
                </pic:pic>
              </a:graphicData>
            </a:graphic>
          </wp:inline>
        </w:drawing>
      </w:r>
      <w:r w:rsidRPr="00C50DF4">
        <w:rPr>
          <w:rFonts w:cs="Times New Roman"/>
          <w:spacing w:val="3"/>
          <w:position w:val="-6"/>
          <w:szCs w:val="24"/>
        </w:rPr>
        <w:t xml:space="preserve">               </w:t>
      </w:r>
      <w:r w:rsidRPr="00C50DF4">
        <w:rPr>
          <w:rFonts w:cs="Times New Roman"/>
          <w:spacing w:val="-27"/>
          <w:position w:val="-6"/>
          <w:szCs w:val="24"/>
        </w:rPr>
        <w:t xml:space="preserve"> </w:t>
      </w:r>
      <w:r>
        <w:rPr>
          <w:rFonts w:cs="Times New Roman"/>
          <w:noProof/>
          <w:spacing w:val="-27"/>
          <w:position w:val="-6"/>
          <w:szCs w:val="24"/>
        </w:rPr>
        <w:drawing>
          <wp:inline distT="0" distB="0" distL="0" distR="0">
            <wp:extent cx="69850" cy="222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0" cy="222250"/>
                    </a:xfrm>
                    <a:prstGeom prst="rect">
                      <a:avLst/>
                    </a:prstGeom>
                    <a:noFill/>
                    <a:ln>
                      <a:noFill/>
                    </a:ln>
                  </pic:spPr>
                </pic:pic>
              </a:graphicData>
            </a:graphic>
          </wp:inline>
        </w:drawing>
      </w:r>
      <w:r w:rsidRPr="00C50DF4">
        <w:rPr>
          <w:rFonts w:cs="Times New Roman"/>
          <w:spacing w:val="-27"/>
          <w:position w:val="6"/>
          <w:szCs w:val="24"/>
        </w:rPr>
        <w:t xml:space="preserve"> </w:t>
      </w:r>
      <w:r w:rsidRPr="00C50DF4">
        <w:rPr>
          <w:rFonts w:cs="Times New Roman"/>
          <w:spacing w:val="-9"/>
          <w:position w:val="6"/>
          <w:szCs w:val="24"/>
        </w:rPr>
        <w:t xml:space="preserve"> </w:t>
      </w:r>
      <w:r w:rsidRPr="00C50DF4">
        <w:rPr>
          <w:rFonts w:ascii="Century" w:hAnsi="Century" w:cs="Century"/>
          <w:b/>
          <w:bCs/>
          <w:spacing w:val="-67"/>
          <w:position w:val="6"/>
          <w:szCs w:val="24"/>
        </w:rPr>
        <w:t>6</w:t>
      </w:r>
    </w:p>
    <w:p w:rsidR="00C50DF4" w:rsidRPr="00C50DF4" w:rsidRDefault="00C50DF4" w:rsidP="00C50DF4">
      <w:pPr>
        <w:tabs>
          <w:tab w:val="left" w:pos="4257"/>
          <w:tab w:val="left" w:pos="4999"/>
          <w:tab w:val="right" w:pos="6618"/>
        </w:tabs>
        <w:kinsoku w:val="0"/>
        <w:overflowPunct w:val="0"/>
        <w:autoSpaceDE w:val="0"/>
        <w:autoSpaceDN w:val="0"/>
        <w:adjustRightInd w:val="0"/>
        <w:spacing w:before="720" w:after="0" w:line="240" w:lineRule="auto"/>
        <w:ind w:left="1917"/>
        <w:rPr>
          <w:rFonts w:ascii="Century" w:hAnsi="Century" w:cs="Century"/>
          <w:b/>
          <w:bCs/>
          <w:position w:val="-3"/>
          <w:szCs w:val="24"/>
        </w:rPr>
      </w:pPr>
      <w:r>
        <w:rPr>
          <w:rFonts w:ascii="Cambria" w:hAnsi="Cambria" w:cs="Cambria"/>
          <w:noProof/>
          <w:szCs w:val="24"/>
        </w:rPr>
        <mc:AlternateContent>
          <mc:Choice Requires="wpg">
            <w:drawing>
              <wp:anchor distT="0" distB="0" distL="114300" distR="114300" simplePos="0" relativeHeight="251675648" behindDoc="0" locked="0" layoutInCell="0" allowOverlap="1">
                <wp:simplePos x="0" y="0"/>
                <wp:positionH relativeFrom="page">
                  <wp:posOffset>485775</wp:posOffset>
                </wp:positionH>
                <wp:positionV relativeFrom="paragraph">
                  <wp:posOffset>3540125</wp:posOffset>
                </wp:positionV>
                <wp:extent cx="37465" cy="179070"/>
                <wp:effectExtent l="0" t="3082925" r="2972435" b="0"/>
                <wp:wrapNone/>
                <wp:docPr id="388"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179070"/>
                          <a:chOff x="765" y="5575"/>
                          <a:chExt cx="59" cy="282"/>
                        </a:xfrm>
                      </wpg:grpSpPr>
                      <wps:wsp>
                        <wps:cNvPr id="389" name="Freeform 55"/>
                        <wps:cNvSpPr>
                          <a:spLocks/>
                        </wps:cNvSpPr>
                        <wps:spPr bwMode="auto">
                          <a:xfrm>
                            <a:off x="765" y="5575"/>
                            <a:ext cx="59" cy="282"/>
                          </a:xfrm>
                          <a:custGeom>
                            <a:avLst/>
                            <a:gdLst>
                              <a:gd name="T0" fmla="*/ 4671 w 59"/>
                              <a:gd name="T1" fmla="*/ -4688 h 282"/>
                              <a:gd name="T2" fmla="*/ 4672 w 59"/>
                              <a:gd name="T3" fmla="*/ -4712 h 282"/>
                              <a:gd name="T4" fmla="*/ 4675 w 59"/>
                              <a:gd name="T5" fmla="*/ -4734 h 282"/>
                              <a:gd name="T6" fmla="*/ 4681 w 59"/>
                              <a:gd name="T7" fmla="*/ -4756 h 282"/>
                              <a:gd name="T8" fmla="*/ 4689 w 59"/>
                              <a:gd name="T9" fmla="*/ -4776 h 282"/>
                              <a:gd name="T10" fmla="*/ 4711 w 59"/>
                              <a:gd name="T11" fmla="*/ -4814 h 282"/>
                              <a:gd name="T12" fmla="*/ 4729 w 59"/>
                              <a:gd name="T13" fmla="*/ -4838 h 282"/>
                            </a:gdLst>
                            <a:ahLst/>
                            <a:cxnLst>
                              <a:cxn ang="0">
                                <a:pos x="T0" y="T1"/>
                              </a:cxn>
                              <a:cxn ang="0">
                                <a:pos x="T2" y="T3"/>
                              </a:cxn>
                              <a:cxn ang="0">
                                <a:pos x="T4" y="T5"/>
                              </a:cxn>
                              <a:cxn ang="0">
                                <a:pos x="T6" y="T7"/>
                              </a:cxn>
                              <a:cxn ang="0">
                                <a:pos x="T8" y="T9"/>
                              </a:cxn>
                              <a:cxn ang="0">
                                <a:pos x="T10" y="T11"/>
                              </a:cxn>
                              <a:cxn ang="0">
                                <a:pos x="T12" y="T13"/>
                              </a:cxn>
                            </a:cxnLst>
                            <a:rect l="0" t="0" r="r" b="b"/>
                            <a:pathLst>
                              <a:path w="59" h="282">
                                <a:moveTo>
                                  <a:pt x="4671" y="-4688"/>
                                </a:moveTo>
                                <a:lnTo>
                                  <a:pt x="4672" y="-4712"/>
                                </a:lnTo>
                                <a:lnTo>
                                  <a:pt x="4675" y="-4734"/>
                                </a:lnTo>
                                <a:lnTo>
                                  <a:pt x="4681" y="-4756"/>
                                </a:lnTo>
                                <a:lnTo>
                                  <a:pt x="4689" y="-4776"/>
                                </a:lnTo>
                                <a:lnTo>
                                  <a:pt x="4711" y="-4814"/>
                                </a:lnTo>
                                <a:lnTo>
                                  <a:pt x="4729" y="-483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Freeform 56"/>
                        <wps:cNvSpPr>
                          <a:spLocks/>
                        </wps:cNvSpPr>
                        <wps:spPr bwMode="auto">
                          <a:xfrm>
                            <a:off x="765" y="5575"/>
                            <a:ext cx="59" cy="282"/>
                          </a:xfrm>
                          <a:custGeom>
                            <a:avLst/>
                            <a:gdLst>
                              <a:gd name="T0" fmla="*/ 4715 w 59"/>
                              <a:gd name="T1" fmla="*/ -4558 h 282"/>
                              <a:gd name="T2" fmla="*/ 4711 w 59"/>
                              <a:gd name="T3" fmla="*/ -4562 h 282"/>
                              <a:gd name="T4" fmla="*/ 4689 w 59"/>
                              <a:gd name="T5" fmla="*/ -4600 h 282"/>
                              <a:gd name="T6" fmla="*/ 4681 w 59"/>
                              <a:gd name="T7" fmla="*/ -4620 h 282"/>
                              <a:gd name="T8" fmla="*/ 4675 w 59"/>
                              <a:gd name="T9" fmla="*/ -4642 h 282"/>
                              <a:gd name="T10" fmla="*/ 4672 w 59"/>
                              <a:gd name="T11" fmla="*/ -4664 h 282"/>
                              <a:gd name="T12" fmla="*/ 4671 w 59"/>
                              <a:gd name="T13" fmla="*/ -4688 h 282"/>
                            </a:gdLst>
                            <a:ahLst/>
                            <a:cxnLst>
                              <a:cxn ang="0">
                                <a:pos x="T0" y="T1"/>
                              </a:cxn>
                              <a:cxn ang="0">
                                <a:pos x="T2" y="T3"/>
                              </a:cxn>
                              <a:cxn ang="0">
                                <a:pos x="T4" y="T5"/>
                              </a:cxn>
                              <a:cxn ang="0">
                                <a:pos x="T6" y="T7"/>
                              </a:cxn>
                              <a:cxn ang="0">
                                <a:pos x="T8" y="T9"/>
                              </a:cxn>
                              <a:cxn ang="0">
                                <a:pos x="T10" y="T11"/>
                              </a:cxn>
                              <a:cxn ang="0">
                                <a:pos x="T12" y="T13"/>
                              </a:cxn>
                            </a:cxnLst>
                            <a:rect l="0" t="0" r="r" b="b"/>
                            <a:pathLst>
                              <a:path w="59" h="282">
                                <a:moveTo>
                                  <a:pt x="4715" y="-4558"/>
                                </a:moveTo>
                                <a:lnTo>
                                  <a:pt x="4711" y="-4562"/>
                                </a:lnTo>
                                <a:lnTo>
                                  <a:pt x="4689" y="-4600"/>
                                </a:lnTo>
                                <a:lnTo>
                                  <a:pt x="4681" y="-4620"/>
                                </a:lnTo>
                                <a:lnTo>
                                  <a:pt x="4675" y="-4642"/>
                                </a:lnTo>
                                <a:lnTo>
                                  <a:pt x="4672" y="-4664"/>
                                </a:lnTo>
                                <a:lnTo>
                                  <a:pt x="4671" y="-468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8" o:spid="_x0000_s1026" style="position:absolute;margin-left:38.25pt;margin-top:278.75pt;width:2.95pt;height:14.1pt;z-index:251675648;mso-position-horizontal-relative:page" coordorigin="765,5575" coordsize="5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" o:allowincell="f">
                <v:shape id="Freeform 55" o:spid="_x0000_s1027" style="position:absolute;left:765;top:5575;width:59;height:282;visibility:visible;mso-wrap-style:square;v-text-anchor:top" coordsize="5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pEA8MA&#10;AADcAAAADwAAAGRycy9kb3ducmV2LnhtbESPQYvCMBSE74L/ITzBi2iqwqLVKCIKiuxBVzw/mmdb&#10;bF5KE2v11xtB2OMwM98w82VjClFT5XLLCoaDCARxYnXOqYLz37Y/AeE8ssbCMil4koPlot2aY6zt&#10;g49Un3wqAoRdjAoy78tYSpdkZNANbEkcvKutDPogq1TqCh8Bbgo5iqIfaTDnsJBhSeuMktvpbhT8&#10;bi9lD+vDdH3eb15Hm2wuq1ekVLfTrGYgPDX+P/xt77SC8WQK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pEA8MAAADcAAAADwAAAAAAAAAAAAAAAACYAgAAZHJzL2Rv&#10;d25yZXYueG1sUEsFBgAAAAAEAAQA9QAAAIgDAAAAAA==&#10;" path="m4671,-4688r1,-24l4675,-4734r6,-22l4689,-4776r22,-38l4729,-4838e" filled="f" strokeweight=".06783mm">
                  <v:path arrowok="t" o:connecttype="custom" o:connectlocs="4671,-4688;4672,-4712;4675,-4734;4681,-4756;4689,-4776;4711,-4814;4729,-4838" o:connectangles="0,0,0,0,0,0,0"/>
                </v:shape>
                <v:shape id="Freeform 56" o:spid="_x0000_s1028" style="position:absolute;left:765;top:5575;width:59;height:282;visibility:visible;mso-wrap-style:square;v-text-anchor:top" coordsize="5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7Q8MA&#10;AADcAAAADwAAAGRycy9kb3ducmV2LnhtbERPTWvCQBC9C/6HZQQvohstSBNdRUShpXgwFc9DdkyC&#10;2dmQXZM0v757KPT4eN/bfW8q0VLjSssKlosIBHFmdcm5gtv3ef4OwnlkjZVlUvBDDva78WiLibYd&#10;X6lNfS5CCLsEFRTe14mULivIoFvYmjhwD9sY9AE2udQNdiHcVHIVRWtpsOTQUGBNx4KyZ/oyCi7n&#10;ez3D9is+3j5Pw9Vmp/thiJSaTvrDBoSn3v+L/9wfWsFbHOaH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l7Q8MAAADcAAAADwAAAAAAAAAAAAAAAACYAgAAZHJzL2Rv&#10;d25yZXYueG1sUEsFBgAAAAAEAAQA9QAAAIgDAAAAAA==&#10;" path="m4715,-4558r-4,-4l4689,-4600r-8,-20l4675,-4642r-3,-22l4671,-4688e" filled="f" strokeweight=".06783mm">
                  <v:path arrowok="t" o:connecttype="custom" o:connectlocs="4715,-4558;4711,-4562;4689,-4600;4681,-4620;4675,-4642;4672,-4664;4671,-4688" o:connectangles="0,0,0,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76672" behindDoc="1" locked="0" layoutInCell="0" allowOverlap="1">
                <wp:simplePos x="0" y="0"/>
                <wp:positionH relativeFrom="page">
                  <wp:posOffset>3705225</wp:posOffset>
                </wp:positionH>
                <wp:positionV relativeFrom="paragraph">
                  <wp:posOffset>467995</wp:posOffset>
                </wp:positionV>
                <wp:extent cx="37465" cy="177800"/>
                <wp:effectExtent l="9525" t="10795" r="10160" b="11430"/>
                <wp:wrapNone/>
                <wp:docPr id="387" name="Freeform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17 w 59"/>
                            <a:gd name="T3" fmla="*/ 23 h 280"/>
                            <a:gd name="T4" fmla="*/ 40 w 59"/>
                            <a:gd name="T5" fmla="*/ 61 h 280"/>
                            <a:gd name="T6" fmla="*/ 48 w 59"/>
                            <a:gd name="T7" fmla="*/ 81 h 280"/>
                            <a:gd name="T8" fmla="*/ 54 w 59"/>
                            <a:gd name="T9" fmla="*/ 103 h 280"/>
                            <a:gd name="T10" fmla="*/ 56 w 59"/>
                            <a:gd name="T11" fmla="*/ 125 h 280"/>
                            <a:gd name="T12" fmla="*/ 58 w 59"/>
                            <a:gd name="T13" fmla="*/ 149 h 280"/>
                            <a:gd name="T14" fmla="*/ 56 w 59"/>
                            <a:gd name="T15" fmla="*/ 173 h 280"/>
                            <a:gd name="T16" fmla="*/ 54 w 59"/>
                            <a:gd name="T17" fmla="*/ 195 h 280"/>
                            <a:gd name="T18" fmla="*/ 48 w 59"/>
                            <a:gd name="T19" fmla="*/ 217 h 280"/>
                            <a:gd name="T20" fmla="*/ 40 w 59"/>
                            <a:gd name="T21" fmla="*/ 237 h 280"/>
                            <a:gd name="T22" fmla="*/ 17 w 59"/>
                            <a:gd name="T23" fmla="*/ 275 h 280"/>
                            <a:gd name="T24" fmla="*/ 14 w 59"/>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280">
                              <a:moveTo>
                                <a:pt x="0" y="0"/>
                              </a:moveTo>
                              <a:lnTo>
                                <a:pt x="17" y="23"/>
                              </a:lnTo>
                              <a:lnTo>
                                <a:pt x="40" y="61"/>
                              </a:lnTo>
                              <a:lnTo>
                                <a:pt x="48" y="81"/>
                              </a:lnTo>
                              <a:lnTo>
                                <a:pt x="54" y="103"/>
                              </a:lnTo>
                              <a:lnTo>
                                <a:pt x="56" y="125"/>
                              </a:lnTo>
                              <a:lnTo>
                                <a:pt x="58" y="149"/>
                              </a:lnTo>
                              <a:lnTo>
                                <a:pt x="56" y="173"/>
                              </a:lnTo>
                              <a:lnTo>
                                <a:pt x="54" y="195"/>
                              </a:lnTo>
                              <a:lnTo>
                                <a:pt x="48" y="217"/>
                              </a:lnTo>
                              <a:lnTo>
                                <a:pt x="40" y="237"/>
                              </a:lnTo>
                              <a:lnTo>
                                <a:pt x="17" y="275"/>
                              </a:lnTo>
                              <a:lnTo>
                                <a:pt x="14"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87"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1.75pt,36.85pt,292.6pt,38pt,293.75pt,39.9pt,294.15pt,40.9pt,294.45pt,42pt,294.55pt,43.1pt,294.65pt,44.3pt,294.55pt,45.5pt,294.45pt,46.6pt,294.15pt,47.7pt,293.75pt,48.7pt,292.6pt,50.6pt,292.45pt,50.8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" o:allowincell="f" filled="f" strokeweight=".06814mm">
                <v:path arrowok="t" o:connecttype="custom" o:connectlocs="0,0;10795,14605;25400,38735;30480,51435;34290,65405;35560,79375;36830,94615;35560,109855;34290,123825;30480,137795;25400,150495;10795,174625;8890,177165" o:connectangles="0,0,0,0,0,0,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77696" behindDoc="0" locked="0" layoutInCell="0" allowOverlap="1">
                <wp:simplePos x="0" y="0"/>
                <wp:positionH relativeFrom="page">
                  <wp:posOffset>955675</wp:posOffset>
                </wp:positionH>
                <wp:positionV relativeFrom="paragraph">
                  <wp:posOffset>3540125</wp:posOffset>
                </wp:positionV>
                <wp:extent cx="36830" cy="179070"/>
                <wp:effectExtent l="0" t="3082925" r="2979420" b="0"/>
                <wp:wrapNone/>
                <wp:docPr id="384"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179070"/>
                          <a:chOff x="1505" y="5575"/>
                          <a:chExt cx="58" cy="282"/>
                        </a:xfrm>
                      </wpg:grpSpPr>
                      <wps:wsp>
                        <wps:cNvPr id="385" name="Freeform 59"/>
                        <wps:cNvSpPr>
                          <a:spLocks/>
                        </wps:cNvSpPr>
                        <wps:spPr bwMode="auto">
                          <a:xfrm>
                            <a:off x="1505" y="5575"/>
                            <a:ext cx="58" cy="282"/>
                          </a:xfrm>
                          <a:custGeom>
                            <a:avLst/>
                            <a:gdLst>
                              <a:gd name="T0" fmla="*/ 4674 w 58"/>
                              <a:gd name="T1" fmla="*/ -4688 h 282"/>
                              <a:gd name="T2" fmla="*/ 4674 w 58"/>
                              <a:gd name="T3" fmla="*/ -4712 h 282"/>
                              <a:gd name="T4" fmla="*/ 4678 w 58"/>
                              <a:gd name="T5" fmla="*/ -4734 h 282"/>
                              <a:gd name="T6" fmla="*/ 4684 w 58"/>
                              <a:gd name="T7" fmla="*/ -4756 h 282"/>
                              <a:gd name="T8" fmla="*/ 4690 w 58"/>
                              <a:gd name="T9" fmla="*/ -4776 h 282"/>
                              <a:gd name="T10" fmla="*/ 4712 w 58"/>
                              <a:gd name="T11" fmla="*/ -4814 h 282"/>
                              <a:gd name="T12" fmla="*/ 4732 w 58"/>
                              <a:gd name="T13" fmla="*/ -4838 h 282"/>
                            </a:gdLst>
                            <a:ahLst/>
                            <a:cxnLst>
                              <a:cxn ang="0">
                                <a:pos x="T0" y="T1"/>
                              </a:cxn>
                              <a:cxn ang="0">
                                <a:pos x="T2" y="T3"/>
                              </a:cxn>
                              <a:cxn ang="0">
                                <a:pos x="T4" y="T5"/>
                              </a:cxn>
                              <a:cxn ang="0">
                                <a:pos x="T6" y="T7"/>
                              </a:cxn>
                              <a:cxn ang="0">
                                <a:pos x="T8" y="T9"/>
                              </a:cxn>
                              <a:cxn ang="0">
                                <a:pos x="T10" y="T11"/>
                              </a:cxn>
                              <a:cxn ang="0">
                                <a:pos x="T12" y="T13"/>
                              </a:cxn>
                            </a:cxnLst>
                            <a:rect l="0" t="0" r="r" b="b"/>
                            <a:pathLst>
                              <a:path w="58" h="282">
                                <a:moveTo>
                                  <a:pt x="4674" y="-4688"/>
                                </a:moveTo>
                                <a:lnTo>
                                  <a:pt x="4674" y="-4712"/>
                                </a:lnTo>
                                <a:lnTo>
                                  <a:pt x="4678" y="-4734"/>
                                </a:lnTo>
                                <a:lnTo>
                                  <a:pt x="4684" y="-4756"/>
                                </a:lnTo>
                                <a:lnTo>
                                  <a:pt x="4690" y="-4776"/>
                                </a:lnTo>
                                <a:lnTo>
                                  <a:pt x="4712" y="-4814"/>
                                </a:lnTo>
                                <a:lnTo>
                                  <a:pt x="4732" y="-483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Freeform 60"/>
                        <wps:cNvSpPr>
                          <a:spLocks/>
                        </wps:cNvSpPr>
                        <wps:spPr bwMode="auto">
                          <a:xfrm>
                            <a:off x="1505" y="5575"/>
                            <a:ext cx="58" cy="282"/>
                          </a:xfrm>
                          <a:custGeom>
                            <a:avLst/>
                            <a:gdLst>
                              <a:gd name="T0" fmla="*/ 4716 w 58"/>
                              <a:gd name="T1" fmla="*/ -4558 h 282"/>
                              <a:gd name="T2" fmla="*/ 4712 w 58"/>
                              <a:gd name="T3" fmla="*/ -4562 h 282"/>
                              <a:gd name="T4" fmla="*/ 4690 w 58"/>
                              <a:gd name="T5" fmla="*/ -4600 h 282"/>
                              <a:gd name="T6" fmla="*/ 4684 w 58"/>
                              <a:gd name="T7" fmla="*/ -4620 h 282"/>
                              <a:gd name="T8" fmla="*/ 4678 w 58"/>
                              <a:gd name="T9" fmla="*/ -4642 h 282"/>
                              <a:gd name="T10" fmla="*/ 4674 w 58"/>
                              <a:gd name="T11" fmla="*/ -4664 h 282"/>
                              <a:gd name="T12" fmla="*/ 4674 w 58"/>
                              <a:gd name="T13" fmla="*/ -4688 h 282"/>
                            </a:gdLst>
                            <a:ahLst/>
                            <a:cxnLst>
                              <a:cxn ang="0">
                                <a:pos x="T0" y="T1"/>
                              </a:cxn>
                              <a:cxn ang="0">
                                <a:pos x="T2" y="T3"/>
                              </a:cxn>
                              <a:cxn ang="0">
                                <a:pos x="T4" y="T5"/>
                              </a:cxn>
                              <a:cxn ang="0">
                                <a:pos x="T6" y="T7"/>
                              </a:cxn>
                              <a:cxn ang="0">
                                <a:pos x="T8" y="T9"/>
                              </a:cxn>
                              <a:cxn ang="0">
                                <a:pos x="T10" y="T11"/>
                              </a:cxn>
                              <a:cxn ang="0">
                                <a:pos x="T12" y="T13"/>
                              </a:cxn>
                            </a:cxnLst>
                            <a:rect l="0" t="0" r="r" b="b"/>
                            <a:pathLst>
                              <a:path w="58" h="282">
                                <a:moveTo>
                                  <a:pt x="4716" y="-4558"/>
                                </a:moveTo>
                                <a:lnTo>
                                  <a:pt x="4712" y="-4562"/>
                                </a:lnTo>
                                <a:lnTo>
                                  <a:pt x="4690" y="-4600"/>
                                </a:lnTo>
                                <a:lnTo>
                                  <a:pt x="4684" y="-4620"/>
                                </a:lnTo>
                                <a:lnTo>
                                  <a:pt x="4678" y="-4642"/>
                                </a:lnTo>
                                <a:lnTo>
                                  <a:pt x="4674" y="-4664"/>
                                </a:lnTo>
                                <a:lnTo>
                                  <a:pt x="4674" y="-468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4" o:spid="_x0000_s1026" style="position:absolute;margin-left:75.25pt;margin-top:278.75pt;width:2.9pt;height:14.1pt;z-index:251677696;mso-position-horizontal-relative:page" coordorigin="1505,5575" coordsize="5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" o:allowincell="f">
                <v:shape id="Freeform 59" o:spid="_x0000_s1027" style="position:absolute;left:1505;top:5575;width:58;height:282;visibility:visible;mso-wrap-style:square;v-text-anchor:top" coordsize="5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TYcUA&#10;AADcAAAADwAAAGRycy9kb3ducmV2LnhtbESPQWvCQBSE74X+h+UVvJRm0xatxKxSSouCp6og3p7Z&#10;ZxKbfbtkVxP/vSsIPQ4z8w2Tz3rTiDO1vras4DVJQRAXVtdcKtisf17GIHxA1thYJgUX8jCbPj7k&#10;mGnb8S+dV6EUEcI+QwVVCC6T0hcVGfSJdcTRO9jWYIiyLaVusYtw08i3NB1JgzXHhQodfVVU/K1O&#10;RkHY7de82brjvPseoZy7D1o+L5UaPPWfExCB+vAfvrcXWsH7eAi3M/EI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JNhxQAAANwAAAAPAAAAAAAAAAAAAAAAAJgCAABkcnMv&#10;ZG93bnJldi54bWxQSwUGAAAAAAQABAD1AAAAigMAAAAA&#10;" path="m4674,-4688r,-24l4678,-4734r6,-22l4690,-4776r22,-38l4732,-4838e" filled="f" strokeweight=".06783mm">
                  <v:path arrowok="t" o:connecttype="custom" o:connectlocs="4674,-4688;4674,-4712;4678,-4734;4684,-4756;4690,-4776;4712,-4814;4732,-4838" o:connectangles="0,0,0,0,0,0,0"/>
                </v:shape>
                <v:shape id="Freeform 60" o:spid="_x0000_s1028" style="position:absolute;left:1505;top:5575;width:58;height:282;visibility:visible;mso-wrap-style:square;v-text-anchor:top" coordsize="5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4NFsUA&#10;AADcAAAADwAAAGRycy9kb3ducmV2LnhtbESPQWvCQBSE74X+h+UVeim6sUIqMRspoih4qgrF2zP7&#10;mqTNvl2yq4n/vlsoeBxm5hsmXwymFVfqfGNZwWScgCAurW64UnA8rEczED4ga2wtk4IbeVgUjw85&#10;Ztr2/EHXfahEhLDPUEEdgsuk9GVNBv3YOuLofdnOYIiyq6TusI9w08rXJEmlwYbjQo2OljWVP/uL&#10;URBO5wMfP933pl+lKDfujXYvO6Wen4b3OYhAQ7iH/9tbrWA6S+HvTD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g0WxQAAANwAAAAPAAAAAAAAAAAAAAAAAJgCAABkcnMv&#10;ZG93bnJldi54bWxQSwUGAAAAAAQABAD1AAAAigMAAAAA&#10;" path="m4716,-4558r-4,-4l4690,-4600r-6,-20l4678,-4642r-4,-22l4674,-4688e" filled="f" strokeweight=".06783mm">
                  <v:path arrowok="t" o:connecttype="custom" o:connectlocs="4716,-4558;4712,-4562;4690,-4600;4684,-4620;4678,-4642;4674,-4664;4674,-4688" o:connectangles="0,0,0,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78720" behindDoc="1" locked="0" layoutInCell="0" allowOverlap="1">
                <wp:simplePos x="0" y="0"/>
                <wp:positionH relativeFrom="page">
                  <wp:posOffset>4176395</wp:posOffset>
                </wp:positionH>
                <wp:positionV relativeFrom="paragraph">
                  <wp:posOffset>467995</wp:posOffset>
                </wp:positionV>
                <wp:extent cx="36830" cy="177800"/>
                <wp:effectExtent l="13970" t="10795" r="6350" b="11430"/>
                <wp:wrapNone/>
                <wp:docPr id="383" name="Freeform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177800"/>
                        </a:xfrm>
                        <a:custGeom>
                          <a:avLst/>
                          <a:gdLst>
                            <a:gd name="T0" fmla="*/ 0 w 58"/>
                            <a:gd name="T1" fmla="*/ 0 h 280"/>
                            <a:gd name="T2" fmla="*/ 19 w 58"/>
                            <a:gd name="T3" fmla="*/ 23 h 280"/>
                            <a:gd name="T4" fmla="*/ 39 w 58"/>
                            <a:gd name="T5" fmla="*/ 61 h 280"/>
                            <a:gd name="T6" fmla="*/ 47 w 58"/>
                            <a:gd name="T7" fmla="*/ 81 h 280"/>
                            <a:gd name="T8" fmla="*/ 53 w 58"/>
                            <a:gd name="T9" fmla="*/ 103 h 280"/>
                            <a:gd name="T10" fmla="*/ 57 w 58"/>
                            <a:gd name="T11" fmla="*/ 125 h 280"/>
                            <a:gd name="T12" fmla="*/ 57 w 58"/>
                            <a:gd name="T13" fmla="*/ 149 h 280"/>
                            <a:gd name="T14" fmla="*/ 57 w 58"/>
                            <a:gd name="T15" fmla="*/ 173 h 280"/>
                            <a:gd name="T16" fmla="*/ 53 w 58"/>
                            <a:gd name="T17" fmla="*/ 195 h 280"/>
                            <a:gd name="T18" fmla="*/ 47 w 58"/>
                            <a:gd name="T19" fmla="*/ 217 h 280"/>
                            <a:gd name="T20" fmla="*/ 39 w 58"/>
                            <a:gd name="T21" fmla="*/ 237 h 280"/>
                            <a:gd name="T22" fmla="*/ 19 w 58"/>
                            <a:gd name="T23" fmla="*/ 275 h 280"/>
                            <a:gd name="T24" fmla="*/ 15 w 58"/>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 h="280">
                              <a:moveTo>
                                <a:pt x="0" y="0"/>
                              </a:moveTo>
                              <a:lnTo>
                                <a:pt x="19" y="23"/>
                              </a:lnTo>
                              <a:lnTo>
                                <a:pt x="39" y="61"/>
                              </a:lnTo>
                              <a:lnTo>
                                <a:pt x="47" y="81"/>
                              </a:lnTo>
                              <a:lnTo>
                                <a:pt x="53" y="103"/>
                              </a:lnTo>
                              <a:lnTo>
                                <a:pt x="57" y="125"/>
                              </a:lnTo>
                              <a:lnTo>
                                <a:pt x="57" y="149"/>
                              </a:lnTo>
                              <a:lnTo>
                                <a:pt x="57" y="173"/>
                              </a:lnTo>
                              <a:lnTo>
                                <a:pt x="53" y="195"/>
                              </a:lnTo>
                              <a:lnTo>
                                <a:pt x="47" y="217"/>
                              </a:lnTo>
                              <a:lnTo>
                                <a:pt x="39" y="237"/>
                              </a:lnTo>
                              <a:lnTo>
                                <a:pt x="19" y="275"/>
                              </a:lnTo>
                              <a:lnTo>
                                <a:pt x="15"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83"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28.85pt,36.85pt,329.8pt,38pt,330.8pt,39.9pt,331.2pt,40.9pt,331.5pt,42pt,331.7pt,43.1pt,331.7pt,44.3pt,331.7pt,45.5pt,331.5pt,46.6pt,331.2pt,47.7pt,330.8pt,48.7pt,329.8pt,50.6pt,329.6pt,50.8pt" coordsize="5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" o:allowincell="f" filled="f" strokeweight=".06814mm">
                <v:path arrowok="t" o:connecttype="custom" o:connectlocs="0,0;12065,14605;24765,38735;29845,51435;33655,65405;36195,79375;36195,94615;36195,109855;33655,123825;29845,137795;24765,150495;12065,174625;9525,177165" o:connectangles="0,0,0,0,0,0,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79744" behindDoc="1" locked="0" layoutInCell="0" allowOverlap="1">
                <wp:simplePos x="0" y="0"/>
                <wp:positionH relativeFrom="page">
                  <wp:posOffset>2980055</wp:posOffset>
                </wp:positionH>
                <wp:positionV relativeFrom="paragraph">
                  <wp:posOffset>466725</wp:posOffset>
                </wp:positionV>
                <wp:extent cx="410210" cy="857250"/>
                <wp:effectExtent l="8255" t="9525" r="635"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857250"/>
                          <a:chOff x="4693" y="735"/>
                          <a:chExt cx="646" cy="1350"/>
                        </a:xfrm>
                      </wpg:grpSpPr>
                      <wpg:grpSp>
                        <wpg:cNvPr id="375" name="Group 63"/>
                        <wpg:cNvGrpSpPr>
                          <a:grpSpLocks/>
                        </wpg:cNvGrpSpPr>
                        <wpg:grpSpPr bwMode="auto">
                          <a:xfrm>
                            <a:off x="27" y="5575"/>
                            <a:ext cx="454" cy="282"/>
                            <a:chOff x="27" y="5575"/>
                            <a:chExt cx="454" cy="282"/>
                          </a:xfrm>
                        </wpg:grpSpPr>
                        <wps:wsp>
                          <wps:cNvPr id="376" name="Freeform 64"/>
                          <wps:cNvSpPr>
                            <a:spLocks/>
                          </wps:cNvSpPr>
                          <wps:spPr bwMode="auto">
                            <a:xfrm>
                              <a:off x="27" y="5575"/>
                              <a:ext cx="454" cy="282"/>
                            </a:xfrm>
                            <a:custGeom>
                              <a:avLst/>
                              <a:gdLst>
                                <a:gd name="T0" fmla="*/ 5065 w 454"/>
                                <a:gd name="T1" fmla="*/ -4838 h 282"/>
                                <a:gd name="T2" fmla="*/ 5084 w 454"/>
                                <a:gd name="T3" fmla="*/ -4814 h 282"/>
                                <a:gd name="T4" fmla="*/ 5104 w 454"/>
                                <a:gd name="T5" fmla="*/ -4776 h 282"/>
                                <a:gd name="T6" fmla="*/ 5112 w 454"/>
                                <a:gd name="T7" fmla="*/ -4756 h 282"/>
                                <a:gd name="T8" fmla="*/ 5119 w 454"/>
                                <a:gd name="T9" fmla="*/ -4734 h 282"/>
                                <a:gd name="T10" fmla="*/ 5122 w 454"/>
                                <a:gd name="T11" fmla="*/ -4712 h 282"/>
                                <a:gd name="T12" fmla="*/ 5122 w 454"/>
                                <a:gd name="T13" fmla="*/ -4688 h 282"/>
                                <a:gd name="T14" fmla="*/ 5122 w 454"/>
                                <a:gd name="T15" fmla="*/ -4664 h 282"/>
                                <a:gd name="T16" fmla="*/ 5119 w 454"/>
                                <a:gd name="T17" fmla="*/ -4642 h 282"/>
                                <a:gd name="T18" fmla="*/ 5112 w 454"/>
                                <a:gd name="T19" fmla="*/ -4620 h 282"/>
                                <a:gd name="T20" fmla="*/ 5104 w 454"/>
                                <a:gd name="T21" fmla="*/ -4600 h 282"/>
                                <a:gd name="T22" fmla="*/ 5084 w 454"/>
                                <a:gd name="T23" fmla="*/ -4562 h 282"/>
                                <a:gd name="T24" fmla="*/ 5080 w 454"/>
                                <a:gd name="T25" fmla="*/ -4558 h 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54" h="282">
                                  <a:moveTo>
                                    <a:pt x="5065" y="-4838"/>
                                  </a:moveTo>
                                  <a:lnTo>
                                    <a:pt x="5084" y="-4814"/>
                                  </a:lnTo>
                                  <a:lnTo>
                                    <a:pt x="5104" y="-4776"/>
                                  </a:lnTo>
                                  <a:lnTo>
                                    <a:pt x="5112" y="-4756"/>
                                  </a:lnTo>
                                  <a:lnTo>
                                    <a:pt x="5119" y="-4734"/>
                                  </a:lnTo>
                                  <a:lnTo>
                                    <a:pt x="5122" y="-4712"/>
                                  </a:lnTo>
                                  <a:lnTo>
                                    <a:pt x="5122" y="-4688"/>
                                  </a:lnTo>
                                  <a:lnTo>
                                    <a:pt x="5122" y="-4664"/>
                                  </a:lnTo>
                                  <a:lnTo>
                                    <a:pt x="5119" y="-4642"/>
                                  </a:lnTo>
                                  <a:lnTo>
                                    <a:pt x="5112" y="-4620"/>
                                  </a:lnTo>
                                  <a:lnTo>
                                    <a:pt x="5104" y="-4600"/>
                                  </a:lnTo>
                                  <a:lnTo>
                                    <a:pt x="5084" y="-4562"/>
                                  </a:lnTo>
                                  <a:lnTo>
                                    <a:pt x="5080" y="-455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65"/>
                          <wps:cNvSpPr>
                            <a:spLocks/>
                          </wps:cNvSpPr>
                          <wps:spPr bwMode="auto">
                            <a:xfrm>
                              <a:off x="27" y="5575"/>
                              <a:ext cx="454" cy="282"/>
                            </a:xfrm>
                            <a:custGeom>
                              <a:avLst/>
                              <a:gdLst>
                                <a:gd name="T0" fmla="*/ 4667 w 454"/>
                                <a:gd name="T1" fmla="*/ -4688 h 282"/>
                                <a:gd name="T2" fmla="*/ 4667 w 454"/>
                                <a:gd name="T3" fmla="*/ -4712 h 282"/>
                                <a:gd name="T4" fmla="*/ 4671 w 454"/>
                                <a:gd name="T5" fmla="*/ -4734 h 282"/>
                                <a:gd name="T6" fmla="*/ 4672 w 454"/>
                                <a:gd name="T7" fmla="*/ -4736 h 282"/>
                              </a:gdLst>
                              <a:ahLst/>
                              <a:cxnLst>
                                <a:cxn ang="0">
                                  <a:pos x="T0" y="T1"/>
                                </a:cxn>
                                <a:cxn ang="0">
                                  <a:pos x="T2" y="T3"/>
                                </a:cxn>
                                <a:cxn ang="0">
                                  <a:pos x="T4" y="T5"/>
                                </a:cxn>
                                <a:cxn ang="0">
                                  <a:pos x="T6" y="T7"/>
                                </a:cxn>
                              </a:cxnLst>
                              <a:rect l="0" t="0" r="r" b="b"/>
                              <a:pathLst>
                                <a:path w="454" h="282">
                                  <a:moveTo>
                                    <a:pt x="4667" y="-4688"/>
                                  </a:moveTo>
                                  <a:lnTo>
                                    <a:pt x="4667" y="-4712"/>
                                  </a:lnTo>
                                  <a:lnTo>
                                    <a:pt x="4671" y="-4734"/>
                                  </a:lnTo>
                                  <a:lnTo>
                                    <a:pt x="4672" y="-473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Freeform 66"/>
                          <wps:cNvSpPr>
                            <a:spLocks/>
                          </wps:cNvSpPr>
                          <wps:spPr bwMode="auto">
                            <a:xfrm>
                              <a:off x="27" y="5575"/>
                              <a:ext cx="454" cy="282"/>
                            </a:xfrm>
                            <a:custGeom>
                              <a:avLst/>
                              <a:gdLst>
                                <a:gd name="T0" fmla="*/ 4672 w 454"/>
                                <a:gd name="T1" fmla="*/ -4641 h 282"/>
                                <a:gd name="T2" fmla="*/ 4671 w 454"/>
                                <a:gd name="T3" fmla="*/ -4642 h 282"/>
                                <a:gd name="T4" fmla="*/ 4667 w 454"/>
                                <a:gd name="T5" fmla="*/ -4664 h 282"/>
                                <a:gd name="T6" fmla="*/ 4667 w 454"/>
                                <a:gd name="T7" fmla="*/ -4688 h 282"/>
                              </a:gdLst>
                              <a:ahLst/>
                              <a:cxnLst>
                                <a:cxn ang="0">
                                  <a:pos x="T0" y="T1"/>
                                </a:cxn>
                                <a:cxn ang="0">
                                  <a:pos x="T2" y="T3"/>
                                </a:cxn>
                                <a:cxn ang="0">
                                  <a:pos x="T4" y="T5"/>
                                </a:cxn>
                                <a:cxn ang="0">
                                  <a:pos x="T6" y="T7"/>
                                </a:cxn>
                              </a:cxnLst>
                              <a:rect l="0" t="0" r="r" b="b"/>
                              <a:pathLst>
                                <a:path w="454" h="282">
                                  <a:moveTo>
                                    <a:pt x="4672" y="-4641"/>
                                  </a:moveTo>
                                  <a:lnTo>
                                    <a:pt x="4671" y="-4642"/>
                                  </a:lnTo>
                                  <a:lnTo>
                                    <a:pt x="4667" y="-4664"/>
                                  </a:lnTo>
                                  <a:lnTo>
                                    <a:pt x="4667" y="-468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pic:pic xmlns:pic="http://schemas.openxmlformats.org/drawingml/2006/picture">
                        <pic:nvPicPr>
                          <pic:cNvPr id="379"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991" y="1850"/>
                            <a:ext cx="3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80" name="Group 68"/>
                        <wpg:cNvGrpSpPr>
                          <a:grpSpLocks/>
                        </wpg:cNvGrpSpPr>
                        <wpg:grpSpPr bwMode="auto">
                          <a:xfrm>
                            <a:off x="4699" y="737"/>
                            <a:ext cx="639" cy="1340"/>
                            <a:chOff x="4699" y="737"/>
                            <a:chExt cx="639" cy="1340"/>
                          </a:xfrm>
                        </wpg:grpSpPr>
                        <wps:wsp>
                          <wps:cNvPr id="381" name="Freeform 69"/>
                          <wps:cNvSpPr>
                            <a:spLocks/>
                          </wps:cNvSpPr>
                          <wps:spPr bwMode="auto">
                            <a:xfrm>
                              <a:off x="4699" y="737"/>
                              <a:ext cx="639" cy="1340"/>
                            </a:xfrm>
                            <a:custGeom>
                              <a:avLst/>
                              <a:gdLst>
                                <a:gd name="T0" fmla="*/ 638 w 639"/>
                                <a:gd name="T1" fmla="*/ 0 h 1340"/>
                                <a:gd name="T2" fmla="*/ 616 w 639"/>
                                <a:gd name="T3" fmla="*/ 0 h 1340"/>
                                <a:gd name="T4" fmla="*/ 487 w 639"/>
                                <a:gd name="T5" fmla="*/ 280 h 1340"/>
                                <a:gd name="T6" fmla="*/ 509 w 639"/>
                                <a:gd name="T7" fmla="*/ 280 h 1340"/>
                                <a:gd name="T8" fmla="*/ 638 w 639"/>
                                <a:gd name="T9" fmla="*/ 0 h 1340"/>
                              </a:gdLst>
                              <a:ahLst/>
                              <a:cxnLst>
                                <a:cxn ang="0">
                                  <a:pos x="T0" y="T1"/>
                                </a:cxn>
                                <a:cxn ang="0">
                                  <a:pos x="T2" y="T3"/>
                                </a:cxn>
                                <a:cxn ang="0">
                                  <a:pos x="T4" y="T5"/>
                                </a:cxn>
                                <a:cxn ang="0">
                                  <a:pos x="T6" y="T7"/>
                                </a:cxn>
                                <a:cxn ang="0">
                                  <a:pos x="T8" y="T9"/>
                                </a:cxn>
                              </a:cxnLst>
                              <a:rect l="0" t="0" r="r" b="b"/>
                              <a:pathLst>
                                <a:path w="639" h="1340">
                                  <a:moveTo>
                                    <a:pt x="638" y="0"/>
                                  </a:moveTo>
                                  <a:lnTo>
                                    <a:pt x="616" y="0"/>
                                  </a:lnTo>
                                  <a:lnTo>
                                    <a:pt x="487" y="280"/>
                                  </a:lnTo>
                                  <a:lnTo>
                                    <a:pt x="509" y="280"/>
                                  </a:lnTo>
                                  <a:lnTo>
                                    <a:pt x="6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70"/>
                          <wps:cNvSpPr>
                            <a:spLocks/>
                          </wps:cNvSpPr>
                          <wps:spPr bwMode="auto">
                            <a:xfrm>
                              <a:off x="4699" y="737"/>
                              <a:ext cx="639" cy="1340"/>
                            </a:xfrm>
                            <a:custGeom>
                              <a:avLst/>
                              <a:gdLst>
                                <a:gd name="T0" fmla="*/ 123 w 639"/>
                                <a:gd name="T1" fmla="*/ 1120 h 1340"/>
                                <a:gd name="T2" fmla="*/ 101 w 639"/>
                                <a:gd name="T3" fmla="*/ 1120 h 1340"/>
                                <a:gd name="T4" fmla="*/ 0 w 639"/>
                                <a:gd name="T5" fmla="*/ 1340 h 1340"/>
                                <a:gd name="T6" fmla="*/ 21 w 639"/>
                                <a:gd name="T7" fmla="*/ 1340 h 1340"/>
                                <a:gd name="T8" fmla="*/ 123 w 639"/>
                                <a:gd name="T9" fmla="*/ 1120 h 1340"/>
                              </a:gdLst>
                              <a:ahLst/>
                              <a:cxnLst>
                                <a:cxn ang="0">
                                  <a:pos x="T0" y="T1"/>
                                </a:cxn>
                                <a:cxn ang="0">
                                  <a:pos x="T2" y="T3"/>
                                </a:cxn>
                                <a:cxn ang="0">
                                  <a:pos x="T4" y="T5"/>
                                </a:cxn>
                                <a:cxn ang="0">
                                  <a:pos x="T6" y="T7"/>
                                </a:cxn>
                                <a:cxn ang="0">
                                  <a:pos x="T8" y="T9"/>
                                </a:cxn>
                              </a:cxnLst>
                              <a:rect l="0" t="0" r="r" b="b"/>
                              <a:pathLst>
                                <a:path w="639" h="1340">
                                  <a:moveTo>
                                    <a:pt x="123" y="1120"/>
                                  </a:moveTo>
                                  <a:lnTo>
                                    <a:pt x="101" y="1120"/>
                                  </a:lnTo>
                                  <a:lnTo>
                                    <a:pt x="0" y="1340"/>
                                  </a:lnTo>
                                  <a:lnTo>
                                    <a:pt x="21" y="1340"/>
                                  </a:lnTo>
                                  <a:lnTo>
                                    <a:pt x="123" y="1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74" o:spid="_x0000_s1026" style="position:absolute;margin-left:234.65pt;margin-top:36.75pt;width:32.3pt;height:67.5pt;z-index:-251636736;mso-position-horizontal-relative:page" coordorigin="4693,735" coordsize="646,1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" o:allowincell="f">
                <v:group id="Group 63" o:spid="_x0000_s1027" style="position:absolute;left:27;top:5575;width:454;height:282" coordorigin="27,5575" coordsize="454,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64" o:spid="_x0000_s1028" style="position:absolute;left:27;top:5575;width:454;height:282;visibility:visible;mso-wrap-style:square;v-text-anchor:top" coordsize="454,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ggsUA&#10;AADcAAAADwAAAGRycy9kb3ducmV2LnhtbESPQWvCQBSE70L/w/IEb7qxVRtiNlKEolh60Aa8PrKv&#10;SWj2bZpdY/z3rlDocZiZb5h0M5hG9NS52rKC+SwCQVxYXXOpIP96n8YgnEfW2FgmBTdysMmeRikm&#10;2l75SP3JlyJA2CWooPK+TaR0RUUG3cy2xMH7tp1BH2RXSt3hNcBNI5+jaCUN1hwWKmxpW1Hxc7oY&#10;BcvD4rfn/dnnOef1cvsZHz92sVKT8fC2BuFp8P/hv/ZeK3h5XcHjTDgC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CCCxQAAANwAAAAPAAAAAAAAAAAAAAAAAJgCAABkcnMv&#10;ZG93bnJldi54bWxQSwUGAAAAAAQABAD1AAAAigMAAAAA&#10;" path="m5065,-4838r19,24l5104,-4776r8,20l5119,-4734r3,22l5122,-4688r,24l5119,-4642r-7,22l5104,-4600r-20,38l5080,-4558e" filled="f" strokeweight=".06783mm">
                    <v:path arrowok="t" o:connecttype="custom" o:connectlocs="5065,-4838;5084,-4814;5104,-4776;5112,-4756;5119,-4734;5122,-4712;5122,-4688;5122,-4664;5119,-4642;5112,-4620;5104,-4600;5084,-4562;5080,-4558" o:connectangles="0,0,0,0,0,0,0,0,0,0,0,0,0"/>
                  </v:shape>
                  <v:shape id="Freeform 65" o:spid="_x0000_s1029" style="position:absolute;left:27;top:5575;width:454;height:282;visibility:visible;mso-wrap-style:square;v-text-anchor:top" coordsize="454,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FGcQA&#10;AADcAAAADwAAAGRycy9kb3ducmV2LnhtbESPQWvCQBSE7wX/w/IEb3WjVg3RVUQoisWDGvD6yD6T&#10;YPZtml1j+u/dQqHHYWa+YZbrzlSipcaVlhWMhhEI4szqknMF6eXzPQbhPLLGyjIp+CEH61XvbYmJ&#10;tk8+UXv2uQgQdgkqKLyvEyldVpBBN7Q1cfButjHog2xyqRt8Brip5DiKZtJgyWGhwJq2BWX388Mo&#10;mB4+vlveX32aclpOt8f49LWLlRr0u80ChKfO/4f/2nutYDKfw++Zc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hRnEAAAA3AAAAA8AAAAAAAAAAAAAAAAAmAIAAGRycy9k&#10;b3ducmV2LnhtbFBLBQYAAAAABAAEAPUAAACJAwAAAAA=&#10;" path="m4667,-4688r,-24l4671,-4734r1,-2e" filled="f" strokeweight=".06783mm">
                    <v:path arrowok="t" o:connecttype="custom" o:connectlocs="4667,-4688;4667,-4712;4671,-4734;4672,-4736" o:connectangles="0,0,0,0"/>
                  </v:shape>
                  <v:shape id="Freeform 66" o:spid="_x0000_s1030" style="position:absolute;left:27;top:5575;width:454;height:282;visibility:visible;mso-wrap-style:square;v-text-anchor:top" coordsize="454,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Ra8EA&#10;AADcAAAADwAAAGRycy9kb3ducmV2LnhtbERPTYvCMBC9C/6HMAveNF1X3VKNIsKiKB50C16HZmyL&#10;zaQ2sXb//eYgeHy878WqM5VoqXGlZQWfowgEcWZ1ybmC9PdnGINwHlljZZkU/JGD1bLfW2Ci7ZNP&#10;1J59LkIIuwQVFN7XiZQuK8igG9maOHBX2xj0ATa51A0+Q7ip5DiKZtJgyaGhwJo2BWW388MomO4n&#10;95Z3F5+mnJbTzTE+HbaxUoOPbj0H4anzb/HLvdMKvr7D2nAmHA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zEWvBAAAA3AAAAA8AAAAAAAAAAAAAAAAAmAIAAGRycy9kb3du&#10;cmV2LnhtbFBLBQYAAAAABAAEAPUAAACGAwAAAAA=&#10;" path="m4672,-4641r-1,-1l4667,-4664r,-24e" filled="f" strokeweight=".06783mm">
                    <v:path arrowok="t" o:connecttype="custom" o:connectlocs="4672,-4641;4671,-4642;4667,-4664;4667,-4688" o:connectangles="0,0,0,0"/>
                  </v:shape>
                </v:group>
                <v:shape id="Picture 67" o:spid="_x0000_s1031" type="#_x0000_t75" style="position:absolute;left:4991;top:1850;width:340;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u3GHEAAAA3AAAAA8AAABkcnMvZG93bnJldi54bWxEj81uwjAQhO+VeAdrkbgVhyJREjCIIlr1&#10;VJWfB1jiJYmw18F2Sfr2daVKPY5m5hvNct1bI+7kQ+NYwWScgSAunW64UnA6vj7OQYSIrNE4JgXf&#10;FGC9GjwssdCu4z3dD7ESCcKhQAV1jG0hZShrshjGriVO3sV5izFJX0ntsUtwa+RTls2kxYbTQo0t&#10;bWsqr4cvq2Buti+zozGdw3P+5m+fH12+I6VGw36zABGpj//hv/a7VjB9zuH3TDoCcv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Su3GHEAAAA3AAAAA8AAAAAAAAAAAAAAAAA&#10;nwIAAGRycy9kb3ducmV2LnhtbFBLBQYAAAAABAAEAPcAAACQAwAAAAA=&#10;">
                  <v:imagedata r:id="rId15" o:title=""/>
                </v:shape>
                <v:group id="Group 68" o:spid="_x0000_s1032" style="position:absolute;left:4699;top:737;width:639;height:1340" coordorigin="4699,737" coordsize="639,1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Freeform 69" o:spid="_x0000_s1033" style="position:absolute;left:4699;top:737;width:639;height:1340;visibility:visible;mso-wrap-style:square;v-text-anchor:top" coordsize="639,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UcMA&#10;AADcAAAADwAAAGRycy9kb3ducmV2LnhtbESP0YrCMBRE3xf8h3AFXxZN1V2RahQRBX1ZqOsHXJpr&#10;U9rc1CZq/XsjLOzjMDNnmOW6s7W4U+tLxwrGowQEce50yYWC8+9+OAfhA7LG2jEpeJKH9ar3scRU&#10;uwdndD+FQkQI+xQVmBCaVEqfG7LoR64hjt7FtRZDlG0hdYuPCLe1nCTJTFosOS4YbGhrKK9ON6vg&#10;R2+eO+tJl9V3fbiaY5V9fSZKDfrdZgEiUBf+w3/tg1YwnY/hfSYe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CwUcMAAADcAAAADwAAAAAAAAAAAAAAAACYAgAAZHJzL2Rv&#10;d25yZXYueG1sUEsFBgAAAAAEAAQA9QAAAIgDAAAAAA==&#10;" path="m638,l616,,487,280r22,l638,xe" fillcolor="black" stroked="f">
                    <v:path arrowok="t" o:connecttype="custom" o:connectlocs="638,0;616,0;487,280;509,280;638,0" o:connectangles="0,0,0,0,0"/>
                  </v:shape>
                  <v:shape id="Freeform 70" o:spid="_x0000_s1034" style="position:absolute;left:4699;top:737;width:639;height:1340;visibility:visible;mso-wrap-style:square;v-text-anchor:top" coordsize="639,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uJsMA&#10;AADcAAAADwAAAGRycy9kb3ducmV2LnhtbESP0YrCMBRE34X9h3AFX0RTdXeRahQRBX1ZqLsfcGmu&#10;TWlz022i1r83guDjMDNnmOW6s7W4UutLxwom4wQEce50yYWCv9/9aA7CB2SNtWNScCcP69VHb4mp&#10;djfO6HoKhYgQ9ikqMCE0qZQ+N2TRj11DHL2zay2GKNtC6hZvEW5rOU2Sb2mx5LhgsKGtobw6XayC&#10;H72576wnXVZf9eHfHKvsc5goNeh3mwWIQF14h1/tg1Ywm0/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IuJsMAAADcAAAADwAAAAAAAAAAAAAAAACYAgAAZHJzL2Rv&#10;d25yZXYueG1sUEsFBgAAAAAEAAQA9QAAAIgDAAAAAA==&#10;" path="m123,1120r-22,l,1340r21,l123,1120xe" fillcolor="black" stroked="f">
                    <v:path arrowok="t" o:connecttype="custom" o:connectlocs="123,1120;101,1120;0,1340;21,1340;123,1120" o:connectangles="0,0,0,0,0"/>
                  </v:shape>
                </v:group>
                <w10:wrap anchorx="page"/>
              </v:group>
            </w:pict>
          </mc:Fallback>
        </mc:AlternateContent>
      </w:r>
      <w:r>
        <w:rPr>
          <w:rFonts w:ascii="Cambria" w:hAnsi="Cambria" w:cs="Cambria"/>
          <w:noProof/>
          <w:szCs w:val="24"/>
        </w:rPr>
        <mc:AlternateContent>
          <mc:Choice Requires="wpg">
            <w:drawing>
              <wp:anchor distT="0" distB="0" distL="114300" distR="114300" simplePos="0" relativeHeight="251680768" behindDoc="0" locked="0" layoutInCell="0" allowOverlap="1">
                <wp:simplePos x="0" y="0"/>
                <wp:positionH relativeFrom="page">
                  <wp:posOffset>1892935</wp:posOffset>
                </wp:positionH>
                <wp:positionV relativeFrom="paragraph">
                  <wp:posOffset>3540125</wp:posOffset>
                </wp:positionV>
                <wp:extent cx="37465" cy="179070"/>
                <wp:effectExtent l="0" t="3082925" r="2984500" b="0"/>
                <wp:wrapNone/>
                <wp:docPr id="371"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179070"/>
                          <a:chOff x="2981" y="5575"/>
                          <a:chExt cx="59" cy="282"/>
                        </a:xfrm>
                      </wpg:grpSpPr>
                      <wps:wsp>
                        <wps:cNvPr id="372" name="Freeform 72"/>
                        <wps:cNvSpPr>
                          <a:spLocks/>
                        </wps:cNvSpPr>
                        <wps:spPr bwMode="auto">
                          <a:xfrm>
                            <a:off x="2981" y="5575"/>
                            <a:ext cx="59" cy="282"/>
                          </a:xfrm>
                          <a:custGeom>
                            <a:avLst/>
                            <a:gdLst>
                              <a:gd name="T0" fmla="*/ 4682 w 59"/>
                              <a:gd name="T1" fmla="*/ -4688 h 282"/>
                              <a:gd name="T2" fmla="*/ 4684 w 59"/>
                              <a:gd name="T3" fmla="*/ -4712 h 282"/>
                              <a:gd name="T4" fmla="*/ 4688 w 59"/>
                              <a:gd name="T5" fmla="*/ -4734 h 282"/>
                              <a:gd name="T6" fmla="*/ 4694 w 59"/>
                              <a:gd name="T7" fmla="*/ -4756 h 282"/>
                              <a:gd name="T8" fmla="*/ 4700 w 59"/>
                              <a:gd name="T9" fmla="*/ -4776 h 282"/>
                              <a:gd name="T10" fmla="*/ 4722 w 59"/>
                              <a:gd name="T11" fmla="*/ -4814 h 282"/>
                              <a:gd name="T12" fmla="*/ 4741 w 59"/>
                              <a:gd name="T13" fmla="*/ -4838 h 282"/>
                            </a:gdLst>
                            <a:ahLst/>
                            <a:cxnLst>
                              <a:cxn ang="0">
                                <a:pos x="T0" y="T1"/>
                              </a:cxn>
                              <a:cxn ang="0">
                                <a:pos x="T2" y="T3"/>
                              </a:cxn>
                              <a:cxn ang="0">
                                <a:pos x="T4" y="T5"/>
                              </a:cxn>
                              <a:cxn ang="0">
                                <a:pos x="T6" y="T7"/>
                              </a:cxn>
                              <a:cxn ang="0">
                                <a:pos x="T8" y="T9"/>
                              </a:cxn>
                              <a:cxn ang="0">
                                <a:pos x="T10" y="T11"/>
                              </a:cxn>
                              <a:cxn ang="0">
                                <a:pos x="T12" y="T13"/>
                              </a:cxn>
                            </a:cxnLst>
                            <a:rect l="0" t="0" r="r" b="b"/>
                            <a:pathLst>
                              <a:path w="59" h="282">
                                <a:moveTo>
                                  <a:pt x="4682" y="-4688"/>
                                </a:moveTo>
                                <a:lnTo>
                                  <a:pt x="4684" y="-4712"/>
                                </a:lnTo>
                                <a:lnTo>
                                  <a:pt x="4688" y="-4734"/>
                                </a:lnTo>
                                <a:lnTo>
                                  <a:pt x="4694" y="-4756"/>
                                </a:lnTo>
                                <a:lnTo>
                                  <a:pt x="4700" y="-4776"/>
                                </a:lnTo>
                                <a:lnTo>
                                  <a:pt x="4722" y="-4814"/>
                                </a:lnTo>
                                <a:lnTo>
                                  <a:pt x="4741" y="-483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Freeform 73"/>
                        <wps:cNvSpPr>
                          <a:spLocks/>
                        </wps:cNvSpPr>
                        <wps:spPr bwMode="auto">
                          <a:xfrm>
                            <a:off x="2981" y="5575"/>
                            <a:ext cx="59" cy="282"/>
                          </a:xfrm>
                          <a:custGeom>
                            <a:avLst/>
                            <a:gdLst>
                              <a:gd name="T0" fmla="*/ 4726 w 59"/>
                              <a:gd name="T1" fmla="*/ -4558 h 282"/>
                              <a:gd name="T2" fmla="*/ 4722 w 59"/>
                              <a:gd name="T3" fmla="*/ -4562 h 282"/>
                              <a:gd name="T4" fmla="*/ 4700 w 59"/>
                              <a:gd name="T5" fmla="*/ -4600 h 282"/>
                              <a:gd name="T6" fmla="*/ 4694 w 59"/>
                              <a:gd name="T7" fmla="*/ -4620 h 282"/>
                              <a:gd name="T8" fmla="*/ 4688 w 59"/>
                              <a:gd name="T9" fmla="*/ -4642 h 282"/>
                              <a:gd name="T10" fmla="*/ 4684 w 59"/>
                              <a:gd name="T11" fmla="*/ -4664 h 282"/>
                              <a:gd name="T12" fmla="*/ 4682 w 59"/>
                              <a:gd name="T13" fmla="*/ -4688 h 282"/>
                            </a:gdLst>
                            <a:ahLst/>
                            <a:cxnLst>
                              <a:cxn ang="0">
                                <a:pos x="T0" y="T1"/>
                              </a:cxn>
                              <a:cxn ang="0">
                                <a:pos x="T2" y="T3"/>
                              </a:cxn>
                              <a:cxn ang="0">
                                <a:pos x="T4" y="T5"/>
                              </a:cxn>
                              <a:cxn ang="0">
                                <a:pos x="T6" y="T7"/>
                              </a:cxn>
                              <a:cxn ang="0">
                                <a:pos x="T8" y="T9"/>
                              </a:cxn>
                              <a:cxn ang="0">
                                <a:pos x="T10" y="T11"/>
                              </a:cxn>
                              <a:cxn ang="0">
                                <a:pos x="T12" y="T13"/>
                              </a:cxn>
                            </a:cxnLst>
                            <a:rect l="0" t="0" r="r" b="b"/>
                            <a:pathLst>
                              <a:path w="59" h="282">
                                <a:moveTo>
                                  <a:pt x="4726" y="-4558"/>
                                </a:moveTo>
                                <a:lnTo>
                                  <a:pt x="4722" y="-4562"/>
                                </a:lnTo>
                                <a:lnTo>
                                  <a:pt x="4700" y="-4600"/>
                                </a:lnTo>
                                <a:lnTo>
                                  <a:pt x="4694" y="-4620"/>
                                </a:lnTo>
                                <a:lnTo>
                                  <a:pt x="4688" y="-4642"/>
                                </a:lnTo>
                                <a:lnTo>
                                  <a:pt x="4684" y="-4664"/>
                                </a:lnTo>
                                <a:lnTo>
                                  <a:pt x="4682" y="-4688"/>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1" o:spid="_x0000_s1026" style="position:absolute;margin-left:149.05pt;margin-top:278.75pt;width:2.95pt;height:14.1pt;z-index:251680768;mso-position-horizontal-relative:page" coordorigin="2981,5575" coordsize="59,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" o:allowincell="f">
                <v:shape id="Freeform 72" o:spid="_x0000_s1027" style="position:absolute;left:2981;top:5575;width:59;height:282;visibility:visible;mso-wrap-style:square;v-text-anchor:top" coordsize="5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mVcUA&#10;AADcAAAADwAAAGRycy9kb3ducmV2LnhtbESPT4vCMBTE7wt+h/AEL6KpLqxajSKioCwe/IPnR/Ns&#10;i81LaWKtfvqNIOxxmJnfMLNFYwpRU+VyywoG/QgEcWJ1zqmC82nTG4NwHlljYZkUPMnBYt76mmGs&#10;7YMPVB99KgKEXYwKMu/LWEqXZGTQ9W1JHLyrrQz6IKtU6gofAW4KOYyiH2kw57CQYUmrjJLb8W4U&#10;7DeXsov172R13q1fB5usL8tXpFSn3SynIDw1/j/8aW+1gu/REN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6ZVxQAAANwAAAAPAAAAAAAAAAAAAAAAAJgCAABkcnMv&#10;ZG93bnJldi54bWxQSwUGAAAAAAQABAD1AAAAigMAAAAA&#10;" path="m4682,-4688r2,-24l4688,-4734r6,-22l4700,-4776r22,-38l4741,-4838e" filled="f" strokeweight=".06783mm">
                  <v:path arrowok="t" o:connecttype="custom" o:connectlocs="4682,-4688;4684,-4712;4688,-4734;4694,-4756;4700,-4776;4722,-4814;4741,-4838" o:connectangles="0,0,0,0,0,0,0"/>
                </v:shape>
                <v:shape id="Freeform 73" o:spid="_x0000_s1028" style="position:absolute;left:2981;top:5575;width:59;height:282;visibility:visible;mso-wrap-style:square;v-text-anchor:top" coordsize="59,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DzsUA&#10;AADcAAAADwAAAGRycy9kb3ducmV2LnhtbESPT4vCMBTE7wt+h/AEL4umKqxajSKioCwe/IPnR/Ns&#10;i81LaWKtfnojLOxxmJnfMLNFYwpRU+Vyywr6vQgEcWJ1zqmC82nTHYNwHlljYZkUPMnBYt76mmGs&#10;7YMPVB99KgKEXYwKMu/LWEqXZGTQ9WxJHLyrrQz6IKtU6gofAW4KOYiiH2kw57CQYUmrjJLb8W4U&#10;7DeX8hvr38nqvFu/DjZZX5avSKlOu1lOQXhq/H/4r73VCoajIXzOhCMg5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wPOxQAAANwAAAAPAAAAAAAAAAAAAAAAAJgCAABkcnMv&#10;ZG93bnJldi54bWxQSwUGAAAAAAQABAD1AAAAigMAAAAA&#10;" path="m4726,-4558r-4,-4l4700,-4600r-6,-20l4688,-4642r-4,-22l4682,-4688e" filled="f" strokeweight=".06783mm">
                  <v:path arrowok="t" o:connecttype="custom" o:connectlocs="4726,-4558;4722,-4562;4700,-4600;4694,-4620;4688,-4642;4684,-4664;4682,-4688" o:connectangles="0,0,0,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81792" behindDoc="1" locked="0" layoutInCell="0" allowOverlap="1">
                <wp:simplePos x="0" y="0"/>
                <wp:positionH relativeFrom="page">
                  <wp:posOffset>4292600</wp:posOffset>
                </wp:positionH>
                <wp:positionV relativeFrom="paragraph">
                  <wp:posOffset>467995</wp:posOffset>
                </wp:positionV>
                <wp:extent cx="19685" cy="177800"/>
                <wp:effectExtent l="6350" t="10795" r="12065" b="11430"/>
                <wp:wrapNone/>
                <wp:docPr id="370" name="Freeform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5" cy="177800"/>
                        </a:xfrm>
                        <a:custGeom>
                          <a:avLst/>
                          <a:gdLst>
                            <a:gd name="T0" fmla="*/ 0 w 31"/>
                            <a:gd name="T1" fmla="*/ 280 h 280"/>
                            <a:gd name="T2" fmla="*/ 2 w 31"/>
                            <a:gd name="T3" fmla="*/ 266 h 280"/>
                            <a:gd name="T4" fmla="*/ 15 w 31"/>
                            <a:gd name="T5" fmla="*/ 183 h 280"/>
                            <a:gd name="T6" fmla="*/ 24 w 31"/>
                            <a:gd name="T7" fmla="*/ 99 h 280"/>
                            <a:gd name="T8" fmla="*/ 30 w 31"/>
                            <a:gd name="T9" fmla="*/ 13 h 280"/>
                            <a:gd name="T10" fmla="*/ 30 w 31"/>
                            <a:gd name="T11" fmla="*/ 0 h 280"/>
                          </a:gdLst>
                          <a:ahLst/>
                          <a:cxnLst>
                            <a:cxn ang="0">
                              <a:pos x="T0" y="T1"/>
                            </a:cxn>
                            <a:cxn ang="0">
                              <a:pos x="T2" y="T3"/>
                            </a:cxn>
                            <a:cxn ang="0">
                              <a:pos x="T4" y="T5"/>
                            </a:cxn>
                            <a:cxn ang="0">
                              <a:pos x="T6" y="T7"/>
                            </a:cxn>
                            <a:cxn ang="0">
                              <a:pos x="T8" y="T9"/>
                            </a:cxn>
                            <a:cxn ang="0">
                              <a:pos x="T10" y="T11"/>
                            </a:cxn>
                          </a:cxnLst>
                          <a:rect l="0" t="0" r="r" b="b"/>
                          <a:pathLst>
                            <a:path w="31" h="280">
                              <a:moveTo>
                                <a:pt x="0" y="280"/>
                              </a:moveTo>
                              <a:lnTo>
                                <a:pt x="2" y="266"/>
                              </a:lnTo>
                              <a:lnTo>
                                <a:pt x="15" y="183"/>
                              </a:lnTo>
                              <a:lnTo>
                                <a:pt x="24" y="99"/>
                              </a:lnTo>
                              <a:lnTo>
                                <a:pt x="30" y="13"/>
                              </a:lnTo>
                              <a:lnTo>
                                <a:pt x="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70"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8pt,50.85pt,338.1pt,50.15pt,338.75pt,46pt,339.2pt,41.8pt,339.5pt,37.5pt,339.5pt,36.85pt" coordsize="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" o:allowincell="f" filled="f">
                <v:path arrowok="t" o:connecttype="custom" o:connectlocs="0,177800;1270,168910;9525,116205;15240,62865;19050,8255;19050,0" o:connectangles="0,0,0,0,0,0"/>
                <w10:wrap anchorx="page"/>
              </v:polyline>
            </w:pict>
          </mc:Fallback>
        </mc:AlternateContent>
      </w:r>
      <w:r>
        <w:rPr>
          <w:rFonts w:ascii="Cambria" w:hAnsi="Cambria" w:cs="Cambria"/>
          <w:noProof/>
          <w:szCs w:val="24"/>
        </w:rPr>
        <mc:AlternateContent>
          <mc:Choice Requires="wps">
            <w:drawing>
              <wp:anchor distT="0" distB="0" distL="114300" distR="114300" simplePos="0" relativeHeight="251682816" behindDoc="1" locked="0" layoutInCell="0" allowOverlap="1">
                <wp:simplePos x="0" y="0"/>
                <wp:positionH relativeFrom="page">
                  <wp:posOffset>2883535</wp:posOffset>
                </wp:positionH>
                <wp:positionV relativeFrom="paragraph">
                  <wp:posOffset>493395</wp:posOffset>
                </wp:positionV>
                <wp:extent cx="16510" cy="139700"/>
                <wp:effectExtent l="6985" t="7620" r="5080" b="5080"/>
                <wp:wrapNone/>
                <wp:docPr id="369" name="Freeform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 cy="139700"/>
                        </a:xfrm>
                        <a:custGeom>
                          <a:avLst/>
                          <a:gdLst>
                            <a:gd name="T0" fmla="*/ 0 w 26"/>
                            <a:gd name="T1" fmla="*/ 0 h 220"/>
                            <a:gd name="T2" fmla="*/ 3 w 26"/>
                            <a:gd name="T3" fmla="*/ 59 h 220"/>
                            <a:gd name="T4" fmla="*/ 13 w 26"/>
                            <a:gd name="T5" fmla="*/ 143 h 220"/>
                            <a:gd name="T6" fmla="*/ 25 w 26"/>
                            <a:gd name="T7" fmla="*/ 220 h 220"/>
                          </a:gdLst>
                          <a:ahLst/>
                          <a:cxnLst>
                            <a:cxn ang="0">
                              <a:pos x="T0" y="T1"/>
                            </a:cxn>
                            <a:cxn ang="0">
                              <a:pos x="T2" y="T3"/>
                            </a:cxn>
                            <a:cxn ang="0">
                              <a:pos x="T4" y="T5"/>
                            </a:cxn>
                            <a:cxn ang="0">
                              <a:pos x="T6" y="T7"/>
                            </a:cxn>
                          </a:cxnLst>
                          <a:rect l="0" t="0" r="r" b="b"/>
                          <a:pathLst>
                            <a:path w="26" h="220">
                              <a:moveTo>
                                <a:pt x="0" y="0"/>
                              </a:moveTo>
                              <a:lnTo>
                                <a:pt x="3" y="59"/>
                              </a:lnTo>
                              <a:lnTo>
                                <a:pt x="13" y="143"/>
                              </a:lnTo>
                              <a:lnTo>
                                <a:pt x="25" y="220"/>
                              </a:lnTo>
                            </a:path>
                          </a:pathLst>
                        </a:custGeom>
                        <a:noFill/>
                        <a:ln w="95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69"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27.05pt,38.85pt,227.2pt,41.8pt,227.7pt,46pt,228.3pt,49.85pt" coordsize="2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" o:allowincell="f" filled="f" strokeweight=".26456mm">
                <v:path arrowok="t" o:connecttype="custom" o:connectlocs="0,0;1905,37465;8255,90805;15875,139700" o:connectangles="0,0,0,0"/>
                <w10:wrap anchorx="page"/>
              </v:polyline>
            </w:pict>
          </mc:Fallback>
        </mc:AlternateContent>
      </w:r>
      <w:r w:rsidRPr="00C50DF4">
        <w:rPr>
          <w:rFonts w:ascii="Calibri" w:hAnsi="Calibri" w:cs="Calibri"/>
          <w:b/>
          <w:bCs/>
          <w:sz w:val="22"/>
        </w:rPr>
        <w:t>Level 2</w:t>
      </w:r>
      <w:r w:rsidRPr="00C50DF4">
        <w:rPr>
          <w:rFonts w:ascii="Calibri" w:hAnsi="Calibri" w:cs="Calibri"/>
          <w:b/>
          <w:bCs/>
          <w:spacing w:val="-6"/>
          <w:sz w:val="22"/>
        </w:rPr>
        <w:t xml:space="preserve"> </w:t>
      </w:r>
      <w:r w:rsidRPr="00C50DF4">
        <w:rPr>
          <w:rFonts w:ascii="Calibri" w:hAnsi="Calibri" w:cs="Calibri"/>
          <w:b/>
          <w:bCs/>
          <w:sz w:val="22"/>
        </w:rPr>
        <w:t xml:space="preserve">.............   </w:t>
      </w:r>
      <w:r w:rsidRPr="00C50DF4">
        <w:rPr>
          <w:rFonts w:ascii="Century" w:hAnsi="Century" w:cs="Century"/>
          <w:b/>
          <w:bCs/>
          <w:position w:val="-3"/>
          <w:szCs w:val="24"/>
        </w:rPr>
        <w:t>3</w:t>
      </w:r>
      <w:r w:rsidRPr="00C50DF4">
        <w:rPr>
          <w:rFonts w:ascii="Century" w:hAnsi="Century" w:cs="Century"/>
          <w:b/>
          <w:bCs/>
          <w:position w:val="-3"/>
          <w:szCs w:val="24"/>
        </w:rPr>
        <w:tab/>
        <w:t>4</w:t>
      </w:r>
      <w:r w:rsidRPr="00C50DF4">
        <w:rPr>
          <w:rFonts w:ascii="Century" w:hAnsi="Century" w:cs="Century"/>
          <w:b/>
          <w:bCs/>
          <w:position w:val="-3"/>
          <w:szCs w:val="24"/>
        </w:rPr>
        <w:tab/>
        <w:t>5</w:t>
      </w:r>
      <w:r w:rsidRPr="00C50DF4">
        <w:rPr>
          <w:rFonts w:ascii="Century" w:hAnsi="Century" w:cs="Century"/>
          <w:b/>
          <w:bCs/>
          <w:position w:val="-3"/>
          <w:szCs w:val="24"/>
        </w:rPr>
        <w:tab/>
        <w:t>7</w:t>
      </w:r>
    </w:p>
    <w:p w:rsidR="00C50DF4" w:rsidRPr="00C50DF4" w:rsidRDefault="00C50DF4" w:rsidP="00C50DF4">
      <w:pPr>
        <w:kinsoku w:val="0"/>
        <w:overflowPunct w:val="0"/>
        <w:autoSpaceDE w:val="0"/>
        <w:autoSpaceDN w:val="0"/>
        <w:adjustRightInd w:val="0"/>
        <w:spacing w:before="57" w:after="0" w:line="240" w:lineRule="auto"/>
        <w:ind w:left="835" w:right="581"/>
        <w:jc w:val="center"/>
        <w:rPr>
          <w:rFonts w:ascii="Calibri" w:hAnsi="Calibri" w:cs="Calibri"/>
          <w:b/>
          <w:bCs/>
          <w:sz w:val="22"/>
        </w:rPr>
      </w:pPr>
      <w:r w:rsidRPr="00C50DF4">
        <w:rPr>
          <w:rFonts w:cs="Times New Roman"/>
          <w:szCs w:val="24"/>
        </w:rPr>
        <w:br w:type="column"/>
      </w:r>
      <w:r w:rsidRPr="00C50DF4">
        <w:rPr>
          <w:rFonts w:ascii="Calibri" w:hAnsi="Calibri" w:cs="Calibri"/>
          <w:b/>
          <w:bCs/>
          <w:sz w:val="22"/>
        </w:rPr>
        <w:lastRenderedPageBreak/>
        <w:t>Root</w:t>
      </w: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2"/>
        </w:rPr>
      </w:pP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2"/>
        </w:rPr>
      </w:pP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2"/>
        </w:rPr>
      </w:pP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2"/>
        </w:rPr>
      </w:pP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2"/>
        </w:rPr>
      </w:pPr>
    </w:p>
    <w:p w:rsidR="00C50DF4" w:rsidRPr="00C50DF4" w:rsidRDefault="00C50DF4" w:rsidP="00C50DF4">
      <w:pPr>
        <w:kinsoku w:val="0"/>
        <w:overflowPunct w:val="0"/>
        <w:autoSpaceDE w:val="0"/>
        <w:autoSpaceDN w:val="0"/>
        <w:adjustRightInd w:val="0"/>
        <w:spacing w:before="3" w:after="0" w:line="240" w:lineRule="auto"/>
        <w:rPr>
          <w:rFonts w:ascii="Calibri" w:hAnsi="Calibri" w:cs="Calibri"/>
          <w:b/>
          <w:bCs/>
          <w:sz w:val="17"/>
          <w:szCs w:val="17"/>
        </w:rPr>
      </w:pPr>
    </w:p>
    <w:p w:rsidR="00C50DF4" w:rsidRPr="00C50DF4" w:rsidRDefault="00C50DF4" w:rsidP="00C50DF4">
      <w:pPr>
        <w:kinsoku w:val="0"/>
        <w:overflowPunct w:val="0"/>
        <w:autoSpaceDE w:val="0"/>
        <w:autoSpaceDN w:val="0"/>
        <w:adjustRightInd w:val="0"/>
        <w:spacing w:after="0" w:line="240" w:lineRule="auto"/>
        <w:ind w:left="924" w:right="581"/>
        <w:jc w:val="center"/>
        <w:rPr>
          <w:rFonts w:ascii="Calibri" w:hAnsi="Calibri" w:cs="Calibri"/>
          <w:b/>
          <w:bCs/>
          <w:sz w:val="22"/>
        </w:rPr>
      </w:pPr>
      <w:r w:rsidRPr="00C50DF4">
        <w:rPr>
          <w:rFonts w:ascii="Calibri" w:hAnsi="Calibri" w:cs="Calibri"/>
          <w:b/>
          <w:bCs/>
          <w:sz w:val="22"/>
        </w:rPr>
        <w:t>Internal Node</w:t>
      </w: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2"/>
        </w:rPr>
      </w:pPr>
    </w:p>
    <w:p w:rsidR="00C50DF4" w:rsidRPr="00C50DF4" w:rsidRDefault="00C50DF4" w:rsidP="00C50DF4">
      <w:pPr>
        <w:kinsoku w:val="0"/>
        <w:overflowPunct w:val="0"/>
        <w:autoSpaceDE w:val="0"/>
        <w:autoSpaceDN w:val="0"/>
        <w:adjustRightInd w:val="0"/>
        <w:spacing w:before="4" w:after="0" w:line="240" w:lineRule="auto"/>
        <w:rPr>
          <w:rFonts w:ascii="Calibri" w:hAnsi="Calibri" w:cs="Calibri"/>
          <w:b/>
          <w:bCs/>
          <w:sz w:val="26"/>
          <w:szCs w:val="26"/>
        </w:rPr>
      </w:pPr>
    </w:p>
    <w:p w:rsidR="00C50DF4" w:rsidRPr="00C50DF4" w:rsidRDefault="00C50DF4" w:rsidP="00C50DF4">
      <w:pPr>
        <w:kinsoku w:val="0"/>
        <w:overflowPunct w:val="0"/>
        <w:autoSpaceDE w:val="0"/>
        <w:autoSpaceDN w:val="0"/>
        <w:adjustRightInd w:val="0"/>
        <w:spacing w:after="0" w:line="240" w:lineRule="auto"/>
        <w:ind w:left="781" w:right="581"/>
        <w:jc w:val="center"/>
        <w:rPr>
          <w:rFonts w:ascii="Calibri" w:hAnsi="Calibri" w:cs="Calibri"/>
          <w:b/>
          <w:bCs/>
          <w:sz w:val="22"/>
        </w:rPr>
      </w:pPr>
      <w:r w:rsidRPr="00C50DF4">
        <w:rPr>
          <w:rFonts w:ascii="Calibri" w:hAnsi="Calibri" w:cs="Calibri"/>
          <w:b/>
          <w:bCs/>
          <w:sz w:val="22"/>
        </w:rPr>
        <w:t>Leaf</w:t>
      </w:r>
    </w:p>
    <w:p w:rsidR="00C50DF4" w:rsidRPr="00C50DF4" w:rsidRDefault="00C50DF4" w:rsidP="00C50DF4">
      <w:pPr>
        <w:kinsoku w:val="0"/>
        <w:overflowPunct w:val="0"/>
        <w:autoSpaceDE w:val="0"/>
        <w:autoSpaceDN w:val="0"/>
        <w:adjustRightInd w:val="0"/>
        <w:spacing w:after="0" w:line="240" w:lineRule="auto"/>
        <w:ind w:left="781" w:right="581"/>
        <w:jc w:val="center"/>
        <w:rPr>
          <w:rFonts w:ascii="Calibri" w:hAnsi="Calibri" w:cs="Calibri"/>
          <w:b/>
          <w:bCs/>
          <w:sz w:val="22"/>
        </w:rPr>
        <w:sectPr w:rsidR="00C50DF4" w:rsidRPr="00C50DF4">
          <w:type w:val="continuous"/>
          <w:pgSz w:w="11910" w:h="16840"/>
          <w:pgMar w:top="1340" w:right="1100" w:bottom="1240" w:left="1340" w:header="720" w:footer="720" w:gutter="0"/>
          <w:cols w:num="2" w:space="720" w:equalWidth="0">
            <w:col w:w="6619" w:space="40"/>
            <w:col w:w="2811"/>
          </w:cols>
          <w:noEndnote/>
        </w:sectPr>
      </w:pPr>
    </w:p>
    <w:p w:rsidR="00C50DF4" w:rsidRPr="00C50DF4" w:rsidRDefault="00C50DF4" w:rsidP="00C50DF4">
      <w:pPr>
        <w:kinsoku w:val="0"/>
        <w:overflowPunct w:val="0"/>
        <w:autoSpaceDE w:val="0"/>
        <w:autoSpaceDN w:val="0"/>
        <w:adjustRightInd w:val="0"/>
        <w:spacing w:after="0" w:line="240" w:lineRule="auto"/>
        <w:rPr>
          <w:rFonts w:ascii="Calibri" w:hAnsi="Calibri" w:cs="Calibri"/>
          <w:b/>
          <w:bCs/>
          <w:sz w:val="20"/>
          <w:szCs w:val="20"/>
        </w:rPr>
      </w:pPr>
    </w:p>
    <w:p w:rsidR="00C50DF4" w:rsidRPr="00C50DF4" w:rsidRDefault="00C50DF4" w:rsidP="00C50DF4">
      <w:pPr>
        <w:tabs>
          <w:tab w:val="right" w:pos="6991"/>
        </w:tabs>
        <w:kinsoku w:val="0"/>
        <w:overflowPunct w:val="0"/>
        <w:autoSpaceDE w:val="0"/>
        <w:autoSpaceDN w:val="0"/>
        <w:adjustRightInd w:val="0"/>
        <w:spacing w:before="258" w:after="0" w:line="240" w:lineRule="auto"/>
        <w:ind w:left="1943"/>
        <w:rPr>
          <w:rFonts w:ascii="Century" w:hAnsi="Century" w:cs="Century"/>
          <w:b/>
          <w:bCs/>
          <w:position w:val="-3"/>
          <w:szCs w:val="24"/>
        </w:rPr>
      </w:pPr>
      <w:r>
        <w:rPr>
          <w:rFonts w:ascii="Cambria" w:hAnsi="Cambria" w:cs="Cambria"/>
          <w:noProof/>
          <w:szCs w:val="24"/>
        </w:rPr>
        <mc:AlternateContent>
          <mc:Choice Requires="wps">
            <w:drawing>
              <wp:anchor distT="0" distB="0" distL="114300" distR="114300" simplePos="0" relativeHeight="251683840" behindDoc="1" locked="0" layoutInCell="0" allowOverlap="1">
                <wp:simplePos x="0" y="0"/>
                <wp:positionH relativeFrom="page">
                  <wp:posOffset>4886325</wp:posOffset>
                </wp:positionH>
                <wp:positionV relativeFrom="paragraph">
                  <wp:posOffset>177800</wp:posOffset>
                </wp:positionV>
                <wp:extent cx="34925" cy="177800"/>
                <wp:effectExtent l="9525" t="6350" r="12700" b="6350"/>
                <wp:wrapNone/>
                <wp:docPr id="368" name="Freeform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77800"/>
                        </a:xfrm>
                        <a:custGeom>
                          <a:avLst/>
                          <a:gdLst>
                            <a:gd name="T0" fmla="*/ 0 w 55"/>
                            <a:gd name="T1" fmla="*/ 0 h 280"/>
                            <a:gd name="T2" fmla="*/ 16 w 55"/>
                            <a:gd name="T3" fmla="*/ 19 h 280"/>
                            <a:gd name="T4" fmla="*/ 36 w 55"/>
                            <a:gd name="T5" fmla="*/ 57 h 280"/>
                            <a:gd name="T6" fmla="*/ 44 w 55"/>
                            <a:gd name="T7" fmla="*/ 79 h 280"/>
                            <a:gd name="T8" fmla="*/ 50 w 55"/>
                            <a:gd name="T9" fmla="*/ 101 h 280"/>
                            <a:gd name="T10" fmla="*/ 52 w 55"/>
                            <a:gd name="T11" fmla="*/ 123 h 280"/>
                            <a:gd name="T12" fmla="*/ 54 w 55"/>
                            <a:gd name="T13" fmla="*/ 145 h 280"/>
                            <a:gd name="T14" fmla="*/ 52 w 55"/>
                            <a:gd name="T15" fmla="*/ 169 h 280"/>
                            <a:gd name="T16" fmla="*/ 50 w 55"/>
                            <a:gd name="T17" fmla="*/ 191 h 280"/>
                            <a:gd name="T18" fmla="*/ 44 w 55"/>
                            <a:gd name="T19" fmla="*/ 213 h 280"/>
                            <a:gd name="T20" fmla="*/ 36 w 55"/>
                            <a:gd name="T21" fmla="*/ 235 h 280"/>
                            <a:gd name="T22" fmla="*/ 16 w 55"/>
                            <a:gd name="T23" fmla="*/ 273 h 280"/>
                            <a:gd name="T24" fmla="*/ 11 w 55"/>
                            <a:gd name="T25" fmla="*/ 279 h 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280">
                              <a:moveTo>
                                <a:pt x="0" y="0"/>
                              </a:moveTo>
                              <a:lnTo>
                                <a:pt x="16" y="19"/>
                              </a:lnTo>
                              <a:lnTo>
                                <a:pt x="36" y="57"/>
                              </a:lnTo>
                              <a:lnTo>
                                <a:pt x="44" y="79"/>
                              </a:lnTo>
                              <a:lnTo>
                                <a:pt x="50" y="101"/>
                              </a:lnTo>
                              <a:lnTo>
                                <a:pt x="52" y="123"/>
                              </a:lnTo>
                              <a:lnTo>
                                <a:pt x="54" y="145"/>
                              </a:lnTo>
                              <a:lnTo>
                                <a:pt x="52" y="169"/>
                              </a:lnTo>
                              <a:lnTo>
                                <a:pt x="50" y="191"/>
                              </a:lnTo>
                              <a:lnTo>
                                <a:pt x="44" y="213"/>
                              </a:lnTo>
                              <a:lnTo>
                                <a:pt x="36" y="235"/>
                              </a:lnTo>
                              <a:lnTo>
                                <a:pt x="16" y="273"/>
                              </a:lnTo>
                              <a:lnTo>
                                <a:pt x="11" y="279"/>
                              </a:lnTo>
                            </a:path>
                          </a:pathLst>
                        </a:custGeom>
                        <a:noFill/>
                        <a:ln w="24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6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4.75pt,14pt,385.55pt,14.95pt,386.55pt,16.85pt,386.95pt,17.95pt,387.25pt,19.05pt,387.35pt,20.15pt,387.45pt,21.25pt,387.35pt,22.45pt,387.25pt,23.55pt,386.95pt,24.65pt,386.55pt,25.75pt,385.55pt,27.65pt,385.3pt,27.95pt" coordsize="5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" o:allowincell="f" filled="f" strokeweight=".06814mm">
                <v:path arrowok="t" o:connecttype="custom" o:connectlocs="0,0;10160,12065;22860,36195;27940,50165;31750,64135;33020,78105;34290,92075;33020,107315;31750,121285;27940,135255;22860,149225;10160,173355;6985,177165" o:connectangles="0,0,0,0,0,0,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84864" behindDoc="0" locked="0" layoutInCell="0" allowOverlap="1">
                <wp:simplePos x="0" y="0"/>
                <wp:positionH relativeFrom="page">
                  <wp:posOffset>2127885</wp:posOffset>
                </wp:positionH>
                <wp:positionV relativeFrom="paragraph">
                  <wp:posOffset>3253105</wp:posOffset>
                </wp:positionV>
                <wp:extent cx="34925" cy="179070"/>
                <wp:effectExtent l="0" t="3081655" r="2980690" b="0"/>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179070"/>
                          <a:chOff x="3351" y="5123"/>
                          <a:chExt cx="55" cy="282"/>
                        </a:xfrm>
                      </wpg:grpSpPr>
                      <wps:wsp>
                        <wps:cNvPr id="366" name="Freeform 78"/>
                        <wps:cNvSpPr>
                          <a:spLocks/>
                        </wps:cNvSpPr>
                        <wps:spPr bwMode="auto">
                          <a:xfrm>
                            <a:off x="3351" y="5123"/>
                            <a:ext cx="55" cy="282"/>
                          </a:xfrm>
                          <a:custGeom>
                            <a:avLst/>
                            <a:gdLst>
                              <a:gd name="T0" fmla="*/ 4684 w 55"/>
                              <a:gd name="T1" fmla="*/ -4696 h 282"/>
                              <a:gd name="T2" fmla="*/ 4684 w 55"/>
                              <a:gd name="T3" fmla="*/ -4718 h 282"/>
                              <a:gd name="T4" fmla="*/ 4688 w 55"/>
                              <a:gd name="T5" fmla="*/ -4741 h 282"/>
                              <a:gd name="T6" fmla="*/ 4694 w 55"/>
                              <a:gd name="T7" fmla="*/ -4763 h 282"/>
                              <a:gd name="T8" fmla="*/ 4702 w 55"/>
                              <a:gd name="T9" fmla="*/ -4785 h 282"/>
                              <a:gd name="T10" fmla="*/ 4722 w 55"/>
                              <a:gd name="T11" fmla="*/ -4822 h 282"/>
                              <a:gd name="T12" fmla="*/ 4738 w 55"/>
                              <a:gd name="T13" fmla="*/ -4842 h 282"/>
                            </a:gdLst>
                            <a:ahLst/>
                            <a:cxnLst>
                              <a:cxn ang="0">
                                <a:pos x="T0" y="T1"/>
                              </a:cxn>
                              <a:cxn ang="0">
                                <a:pos x="T2" y="T3"/>
                              </a:cxn>
                              <a:cxn ang="0">
                                <a:pos x="T4" y="T5"/>
                              </a:cxn>
                              <a:cxn ang="0">
                                <a:pos x="T6" y="T7"/>
                              </a:cxn>
                              <a:cxn ang="0">
                                <a:pos x="T8" y="T9"/>
                              </a:cxn>
                              <a:cxn ang="0">
                                <a:pos x="T10" y="T11"/>
                              </a:cxn>
                              <a:cxn ang="0">
                                <a:pos x="T12" y="T13"/>
                              </a:cxn>
                            </a:cxnLst>
                            <a:rect l="0" t="0" r="r" b="b"/>
                            <a:pathLst>
                              <a:path w="55" h="282">
                                <a:moveTo>
                                  <a:pt x="4684" y="-4696"/>
                                </a:moveTo>
                                <a:lnTo>
                                  <a:pt x="4684" y="-4718"/>
                                </a:lnTo>
                                <a:lnTo>
                                  <a:pt x="4688" y="-4741"/>
                                </a:lnTo>
                                <a:lnTo>
                                  <a:pt x="4694" y="-4763"/>
                                </a:lnTo>
                                <a:lnTo>
                                  <a:pt x="4702" y="-4785"/>
                                </a:lnTo>
                                <a:lnTo>
                                  <a:pt x="4722" y="-4822"/>
                                </a:lnTo>
                                <a:lnTo>
                                  <a:pt x="4738" y="-4842"/>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79"/>
                        <wps:cNvSpPr>
                          <a:spLocks/>
                        </wps:cNvSpPr>
                        <wps:spPr bwMode="auto">
                          <a:xfrm>
                            <a:off x="3351" y="5123"/>
                            <a:ext cx="55" cy="282"/>
                          </a:xfrm>
                          <a:custGeom>
                            <a:avLst/>
                            <a:gdLst>
                              <a:gd name="T0" fmla="*/ 4727 w 55"/>
                              <a:gd name="T1" fmla="*/ -4562 h 282"/>
                              <a:gd name="T2" fmla="*/ 4722 w 55"/>
                              <a:gd name="T3" fmla="*/ -4568 h 282"/>
                              <a:gd name="T4" fmla="*/ 4702 w 55"/>
                              <a:gd name="T5" fmla="*/ -4606 h 282"/>
                              <a:gd name="T6" fmla="*/ 4694 w 55"/>
                              <a:gd name="T7" fmla="*/ -4628 h 282"/>
                              <a:gd name="T8" fmla="*/ 4688 w 55"/>
                              <a:gd name="T9" fmla="*/ -4650 h 282"/>
                              <a:gd name="T10" fmla="*/ 4684 w 55"/>
                              <a:gd name="T11" fmla="*/ -4672 h 282"/>
                              <a:gd name="T12" fmla="*/ 4684 w 55"/>
                              <a:gd name="T13" fmla="*/ -4696 h 282"/>
                            </a:gdLst>
                            <a:ahLst/>
                            <a:cxnLst>
                              <a:cxn ang="0">
                                <a:pos x="T0" y="T1"/>
                              </a:cxn>
                              <a:cxn ang="0">
                                <a:pos x="T2" y="T3"/>
                              </a:cxn>
                              <a:cxn ang="0">
                                <a:pos x="T4" y="T5"/>
                              </a:cxn>
                              <a:cxn ang="0">
                                <a:pos x="T6" y="T7"/>
                              </a:cxn>
                              <a:cxn ang="0">
                                <a:pos x="T8" y="T9"/>
                              </a:cxn>
                              <a:cxn ang="0">
                                <a:pos x="T10" y="T11"/>
                              </a:cxn>
                              <a:cxn ang="0">
                                <a:pos x="T12" y="T13"/>
                              </a:cxn>
                            </a:cxnLst>
                            <a:rect l="0" t="0" r="r" b="b"/>
                            <a:pathLst>
                              <a:path w="55" h="282">
                                <a:moveTo>
                                  <a:pt x="4727" y="-4562"/>
                                </a:moveTo>
                                <a:lnTo>
                                  <a:pt x="4722" y="-4568"/>
                                </a:lnTo>
                                <a:lnTo>
                                  <a:pt x="4702" y="-4606"/>
                                </a:lnTo>
                                <a:lnTo>
                                  <a:pt x="4694" y="-4628"/>
                                </a:lnTo>
                                <a:lnTo>
                                  <a:pt x="4688" y="-4650"/>
                                </a:lnTo>
                                <a:lnTo>
                                  <a:pt x="4684" y="-4672"/>
                                </a:lnTo>
                                <a:lnTo>
                                  <a:pt x="4684" y="-4696"/>
                                </a:lnTo>
                              </a:path>
                            </a:pathLst>
                          </a:custGeom>
                          <a:noFill/>
                          <a:ln w="24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026" style="position:absolute;margin-left:167.55pt;margin-top:256.15pt;width:2.75pt;height:14.1pt;z-index:251684864;mso-position-horizontal-relative:page" coordorigin="3351,5123" coordsize="5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" o:allowincell="f">
                <v:shape id="Freeform 78" o:spid="_x0000_s1027" style="position:absolute;left:3351;top:5123;width:55;height:282;visibility:visible;mso-wrap-style:square;v-text-anchor:top" coordsize="5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2CMMA&#10;AADcAAAADwAAAGRycy9kb3ducmV2LnhtbESP0WrCQBRE34X+w3ILvummFqJNXaVaBH0Rqv2AS/aa&#10;jWbvhuyaxL93BcHHYWbOMPNlbyvRUuNLxwo+xgkI4tzpkgsF/8fNaAbCB2SNlWNScCMPy8XbYI6Z&#10;dh3/UXsIhYgQ9hkqMCHUmZQ+N2TRj11NHL2TayyGKJtC6ga7CLeVnCRJKi2WHBcM1rQ2lF8OV6ug&#10;3rfTXu9WR5nvT37224XkbL6UGr73P98gAvXhFX62t1rBZ5r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z2CMMAAADcAAAADwAAAAAAAAAAAAAAAACYAgAAZHJzL2Rv&#10;d25yZXYueG1sUEsFBgAAAAAEAAQA9QAAAIgDAAAAAA==&#10;" path="m4684,-4696r,-22l4688,-4741r6,-22l4702,-4785r20,-37l4738,-4842e" filled="f" strokeweight=".06783mm">
                  <v:path arrowok="t" o:connecttype="custom" o:connectlocs="4684,-4696;4684,-4718;4688,-4741;4694,-4763;4702,-4785;4722,-4822;4738,-4842" o:connectangles="0,0,0,0,0,0,0"/>
                </v:shape>
                <v:shape id="Freeform 79" o:spid="_x0000_s1028" style="position:absolute;left:3351;top:5123;width:55;height:282;visibility:visible;mso-wrap-style:square;v-text-anchor:top" coordsize="55,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BTk8QA&#10;AADcAAAADwAAAGRycy9kb3ducmV2LnhtbESPwWrDMBBE74X+g9hCb42cFhzXiRKShkB7McTpByzW&#10;xnJirYyl2M7fV4VCj8PMvGFWm8m2YqDeN44VzGcJCOLK6YZrBd+nw0sGwgdkja1jUnAnD5v148MK&#10;c+1GPtJQhlpECPscFZgQulxKXxmy6GeuI47e2fUWQ5R9LXWPY4TbVr4mSSotNhwXDHb0Yai6ljer&#10;oCuGxaS/didZFWef7ceQXMy7Us9P03YJItAU/sN/7U+t4C1dwO+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U5PEAAAA3AAAAA8AAAAAAAAAAAAAAAAAmAIAAGRycy9k&#10;b3ducmV2LnhtbFBLBQYAAAAABAAEAPUAAACJAwAAAAA=&#10;" path="m4727,-4562r-5,-6l4702,-4606r-8,-22l4688,-4650r-4,-22l4684,-4696e" filled="f" strokeweight=".06783mm">
                  <v:path arrowok="t" o:connecttype="custom" o:connectlocs="4727,-4562;4722,-4568;4702,-4606;4694,-4628;4688,-4650;4684,-4672;4684,-4696" o:connectangles="0,0,0,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85888" behindDoc="1" locked="0" layoutInCell="0" allowOverlap="1">
                <wp:simplePos x="0" y="0"/>
                <wp:positionH relativeFrom="page">
                  <wp:posOffset>3806825</wp:posOffset>
                </wp:positionH>
                <wp:positionV relativeFrom="paragraph">
                  <wp:posOffset>198755</wp:posOffset>
                </wp:positionV>
                <wp:extent cx="215900" cy="152400"/>
                <wp:effectExtent l="0" t="0" r="0" b="1270"/>
                <wp:wrapNone/>
                <wp:docPr id="364"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spacing w:line="240" w:lineRule="atLeast"/>
                              <w:rPr>
                                <w:rFonts w:cs="Times New Roman"/>
                                <w:szCs w:val="24"/>
                              </w:rPr>
                            </w:pPr>
                            <w:r>
                              <w:rPr>
                                <w:rFonts w:cs="Times New Roman"/>
                                <w:noProof/>
                              </w:rPr>
                              <w:drawing>
                                <wp:inline distT="0" distB="0" distL="0" distR="0" wp14:anchorId="51F61C5B" wp14:editId="69AAB76E">
                                  <wp:extent cx="222250" cy="152400"/>
                                  <wp:effectExtent l="0" t="0" r="635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250" cy="152400"/>
                                          </a:xfrm>
                                          <a:prstGeom prst="rect">
                                            <a:avLst/>
                                          </a:prstGeom>
                                          <a:noFill/>
                                          <a:ln>
                                            <a:noFill/>
                                          </a:ln>
                                        </pic:spPr>
                                      </pic:pic>
                                    </a:graphicData>
                                  </a:graphic>
                                </wp:inline>
                              </w:drawing>
                            </w:r>
                          </w:p>
                          <w:p w:rsidR="00C50DF4" w:rsidRDefault="00C50DF4" w:rsidP="00C50DF4">
                            <w:pPr>
                              <w:widowControl w:val="0"/>
                              <w:rPr>
                                <w:rFonts w:cs="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4" o:spid="_x0000_s1034" style="position:absolute;left:0;text-align:left;margin-left:299.75pt;margin-top:15.65pt;width:17pt;height:1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" o:allowincell="f" filled="f" stroked="f">
                <v:textbox inset="0,0,0,0">
                  <w:txbxContent>
                    <w:p w:rsidR="00C50DF4" w:rsidRDefault="00C50DF4" w:rsidP="00C50DF4">
                      <w:pPr>
                        <w:spacing w:line="240" w:lineRule="atLeast"/>
                        <w:rPr>
                          <w:rFonts w:cs="Times New Roman"/>
                          <w:szCs w:val="24"/>
                        </w:rPr>
                      </w:pPr>
                      <w:r>
                        <w:rPr>
                          <w:rFonts w:cs="Times New Roman"/>
                          <w:noProof/>
                        </w:rPr>
                        <w:drawing>
                          <wp:inline distT="0" distB="0" distL="0" distR="0" wp14:anchorId="51F61C5B" wp14:editId="69AAB76E">
                            <wp:extent cx="222250" cy="152400"/>
                            <wp:effectExtent l="0" t="0" r="635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250" cy="152400"/>
                                    </a:xfrm>
                                    <a:prstGeom prst="rect">
                                      <a:avLst/>
                                    </a:prstGeom>
                                    <a:noFill/>
                                    <a:ln>
                                      <a:noFill/>
                                    </a:ln>
                                  </pic:spPr>
                                </pic:pic>
                              </a:graphicData>
                            </a:graphic>
                          </wp:inline>
                        </w:drawing>
                      </w:r>
                    </w:p>
                    <w:p w:rsidR="00C50DF4" w:rsidRDefault="00C50DF4" w:rsidP="00C50DF4">
                      <w:pPr>
                        <w:widowControl w:val="0"/>
                        <w:rPr>
                          <w:rFonts w:cs="Times New Roman"/>
                          <w:szCs w:val="24"/>
                        </w:rPr>
                      </w:pPr>
                    </w:p>
                  </w:txbxContent>
                </v:textbox>
                <w10:wrap anchorx="page"/>
              </v:rect>
            </w:pict>
          </mc:Fallback>
        </mc:AlternateContent>
      </w:r>
      <w:r>
        <w:rPr>
          <w:rFonts w:ascii="Cambria" w:hAnsi="Cambria" w:cs="Cambria"/>
          <w:noProof/>
          <w:szCs w:val="24"/>
        </w:rPr>
        <mc:AlternateContent>
          <mc:Choice Requires="wps">
            <w:drawing>
              <wp:anchor distT="0" distB="0" distL="114300" distR="114300" simplePos="0" relativeHeight="251686912" behindDoc="1" locked="0" layoutInCell="0" allowOverlap="1">
                <wp:simplePos x="0" y="0"/>
                <wp:positionH relativeFrom="page">
                  <wp:posOffset>4283710</wp:posOffset>
                </wp:positionH>
                <wp:positionV relativeFrom="paragraph">
                  <wp:posOffset>203200</wp:posOffset>
                </wp:positionV>
                <wp:extent cx="73025" cy="139700"/>
                <wp:effectExtent l="6985" t="3175" r="5715" b="0"/>
                <wp:wrapNone/>
                <wp:docPr id="362" name="Freeform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25" cy="139700"/>
                        </a:xfrm>
                        <a:custGeom>
                          <a:avLst/>
                          <a:gdLst>
                            <a:gd name="T0" fmla="*/ 21 w 115"/>
                            <a:gd name="T1" fmla="*/ 0 h 220"/>
                            <a:gd name="T2" fmla="*/ 0 w 115"/>
                            <a:gd name="T3" fmla="*/ 0 h 220"/>
                            <a:gd name="T4" fmla="*/ 93 w 115"/>
                            <a:gd name="T5" fmla="*/ 220 h 220"/>
                            <a:gd name="T6" fmla="*/ 114 w 115"/>
                            <a:gd name="T7" fmla="*/ 220 h 220"/>
                            <a:gd name="T8" fmla="*/ 21 w 115"/>
                            <a:gd name="T9" fmla="*/ 0 h 220"/>
                          </a:gdLst>
                          <a:ahLst/>
                          <a:cxnLst>
                            <a:cxn ang="0">
                              <a:pos x="T0" y="T1"/>
                            </a:cxn>
                            <a:cxn ang="0">
                              <a:pos x="T2" y="T3"/>
                            </a:cxn>
                            <a:cxn ang="0">
                              <a:pos x="T4" y="T5"/>
                            </a:cxn>
                            <a:cxn ang="0">
                              <a:pos x="T6" y="T7"/>
                            </a:cxn>
                            <a:cxn ang="0">
                              <a:pos x="T8" y="T9"/>
                            </a:cxn>
                          </a:cxnLst>
                          <a:rect l="0" t="0" r="r" b="b"/>
                          <a:pathLst>
                            <a:path w="115" h="220">
                              <a:moveTo>
                                <a:pt x="21" y="0"/>
                              </a:moveTo>
                              <a:lnTo>
                                <a:pt x="0" y="0"/>
                              </a:lnTo>
                              <a:lnTo>
                                <a:pt x="93" y="220"/>
                              </a:lnTo>
                              <a:lnTo>
                                <a:pt x="114" y="220"/>
                              </a:lnTo>
                              <a:lnTo>
                                <a:pt x="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2" o:spid="_x0000_s1026" style="position:absolute;margin-left:337.3pt;margin-top:16pt;width:5.75pt;height:11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" o:allowincell="f" path="m21,l,,93,220r21,l21,xe" fillcolor="black" stroked="f">
                <v:path arrowok="t" o:connecttype="custom" o:connectlocs="13335,0;0,0;59055,139700;72390,139700;13335,0" o:connectangles="0,0,0,0,0"/>
                <w10:wrap anchorx="page"/>
              </v:shape>
            </w:pict>
          </mc:Fallback>
        </mc:AlternateContent>
      </w:r>
      <w:r w:rsidRPr="00C50DF4">
        <w:rPr>
          <w:rFonts w:ascii="Calibri" w:hAnsi="Calibri" w:cs="Calibri"/>
          <w:b/>
          <w:bCs/>
          <w:sz w:val="22"/>
        </w:rPr>
        <w:t>Level 3</w:t>
      </w:r>
      <w:r w:rsidRPr="00C50DF4">
        <w:rPr>
          <w:rFonts w:ascii="Calibri" w:hAnsi="Calibri" w:cs="Calibri"/>
          <w:b/>
          <w:bCs/>
          <w:spacing w:val="-8"/>
          <w:sz w:val="22"/>
        </w:rPr>
        <w:t xml:space="preserve"> </w:t>
      </w:r>
      <w:r w:rsidRPr="00C50DF4">
        <w:rPr>
          <w:rFonts w:ascii="Calibri" w:hAnsi="Calibri" w:cs="Calibri"/>
          <w:b/>
          <w:bCs/>
          <w:sz w:val="22"/>
        </w:rPr>
        <w:t>........................................................</w:t>
      </w:r>
      <w:r w:rsidRPr="00C50DF4">
        <w:rPr>
          <w:rFonts w:ascii="Calibri" w:hAnsi="Calibri" w:cs="Calibri"/>
          <w:b/>
          <w:bCs/>
          <w:spacing w:val="36"/>
          <w:sz w:val="22"/>
        </w:rPr>
        <w:t xml:space="preserve"> </w:t>
      </w:r>
      <w:r w:rsidRPr="00C50DF4">
        <w:rPr>
          <w:rFonts w:ascii="Century" w:hAnsi="Century" w:cs="Century"/>
          <w:b/>
          <w:bCs/>
          <w:position w:val="-3"/>
          <w:szCs w:val="24"/>
        </w:rPr>
        <w:t>8</w:t>
      </w:r>
      <w:r w:rsidRPr="00C50DF4">
        <w:rPr>
          <w:rFonts w:ascii="Century" w:hAnsi="Century" w:cs="Century"/>
          <w:b/>
          <w:bCs/>
          <w:position w:val="-3"/>
          <w:szCs w:val="24"/>
        </w:rPr>
        <w:tab/>
        <w:t>9</w:t>
      </w:r>
    </w:p>
    <w:p w:rsidR="00C50DF4" w:rsidRPr="00C50DF4" w:rsidRDefault="00C50DF4" w:rsidP="00C50DF4">
      <w:pPr>
        <w:tabs>
          <w:tab w:val="right" w:pos="6991"/>
        </w:tabs>
        <w:kinsoku w:val="0"/>
        <w:overflowPunct w:val="0"/>
        <w:autoSpaceDE w:val="0"/>
        <w:autoSpaceDN w:val="0"/>
        <w:adjustRightInd w:val="0"/>
        <w:spacing w:before="258" w:after="0" w:line="240" w:lineRule="auto"/>
        <w:ind w:left="1943"/>
        <w:rPr>
          <w:rFonts w:ascii="Century" w:hAnsi="Century" w:cs="Century"/>
          <w:b/>
          <w:bCs/>
          <w:position w:val="-3"/>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before="434" w:after="0" w:line="240" w:lineRule="auto"/>
        <w:ind w:left="2373"/>
        <w:rPr>
          <w:rFonts w:ascii="Calibri" w:hAnsi="Calibri" w:cs="Calibri"/>
          <w:b/>
          <w:bCs/>
          <w:sz w:val="22"/>
        </w:rPr>
      </w:pPr>
      <w:r w:rsidRPr="00C50DF4">
        <w:rPr>
          <w:rFonts w:ascii="Calibri" w:hAnsi="Calibri" w:cs="Calibri"/>
          <w:b/>
          <w:bCs/>
          <w:sz w:val="22"/>
        </w:rPr>
        <w:lastRenderedPageBreak/>
        <w:t>Parent of 3, 4, and 5</w:t>
      </w:r>
    </w:p>
    <w:p w:rsidR="00C50DF4" w:rsidRPr="00C50DF4" w:rsidRDefault="00C50DF4" w:rsidP="00C50DF4">
      <w:pPr>
        <w:kinsoku w:val="0"/>
        <w:overflowPunct w:val="0"/>
        <w:autoSpaceDE w:val="0"/>
        <w:autoSpaceDN w:val="0"/>
        <w:adjustRightInd w:val="0"/>
        <w:spacing w:before="159" w:after="0" w:line="450" w:lineRule="atLeast"/>
        <w:ind w:left="553" w:right="3077" w:firstLine="708"/>
        <w:rPr>
          <w:rFonts w:ascii="Calibri" w:hAnsi="Calibri" w:cs="Calibri"/>
          <w:b/>
          <w:bCs/>
          <w:sz w:val="22"/>
        </w:rPr>
      </w:pPr>
      <w:r w:rsidRPr="00C50DF4">
        <w:rPr>
          <w:rFonts w:cs="Times New Roman"/>
          <w:szCs w:val="24"/>
        </w:rPr>
        <w:br w:type="column"/>
      </w:r>
      <w:r w:rsidRPr="00C50DF4">
        <w:rPr>
          <w:rFonts w:ascii="Calibri" w:hAnsi="Calibri" w:cs="Calibri"/>
          <w:b/>
          <w:bCs/>
          <w:sz w:val="22"/>
        </w:rPr>
        <w:lastRenderedPageBreak/>
        <w:t>Child of 2 Sub Tree</w:t>
      </w:r>
    </w:p>
    <w:p w:rsidR="00C50DF4" w:rsidRPr="00C50DF4" w:rsidRDefault="00C50DF4" w:rsidP="00C50DF4">
      <w:pPr>
        <w:kinsoku w:val="0"/>
        <w:overflowPunct w:val="0"/>
        <w:autoSpaceDE w:val="0"/>
        <w:autoSpaceDN w:val="0"/>
        <w:adjustRightInd w:val="0"/>
        <w:spacing w:before="159" w:after="0" w:line="450" w:lineRule="atLeast"/>
        <w:ind w:left="553" w:right="3077" w:firstLine="708"/>
        <w:rPr>
          <w:rFonts w:ascii="Calibri" w:hAnsi="Calibri" w:cs="Calibri"/>
          <w:b/>
          <w:bCs/>
          <w:sz w:val="22"/>
        </w:rPr>
        <w:sectPr w:rsidR="00C50DF4" w:rsidRPr="00C50DF4">
          <w:type w:val="continuous"/>
          <w:pgSz w:w="11910" w:h="16840"/>
          <w:pgMar w:top="1340" w:right="1100" w:bottom="1240" w:left="1340" w:header="720" w:footer="720" w:gutter="0"/>
          <w:cols w:num="2" w:space="720" w:equalWidth="0">
            <w:col w:w="4212" w:space="40"/>
            <w:col w:w="5218"/>
          </w:cols>
          <w:noEndnote/>
        </w:sectPr>
      </w:pPr>
    </w:p>
    <w:p w:rsidR="00C50DF4" w:rsidRPr="00C50DF4" w:rsidRDefault="00C50DF4" w:rsidP="00C50DF4">
      <w:pPr>
        <w:kinsoku w:val="0"/>
        <w:overflowPunct w:val="0"/>
        <w:autoSpaceDE w:val="0"/>
        <w:autoSpaceDN w:val="0"/>
        <w:adjustRightInd w:val="0"/>
        <w:spacing w:before="41" w:after="0" w:line="240" w:lineRule="auto"/>
        <w:ind w:left="3108"/>
        <w:rPr>
          <w:rFonts w:ascii="Cambria" w:hAnsi="Cambria" w:cs="Cambria"/>
          <w:szCs w:val="24"/>
        </w:rPr>
      </w:pPr>
      <w:r w:rsidRPr="00C50DF4">
        <w:rPr>
          <w:rFonts w:ascii="Cambria" w:hAnsi="Cambria" w:cs="Cambria"/>
          <w:b/>
          <w:bCs/>
          <w:szCs w:val="24"/>
        </w:rPr>
        <w:lastRenderedPageBreak/>
        <w:t>Gambar 12.2</w:t>
      </w:r>
      <w:r w:rsidRPr="00C50DF4">
        <w:rPr>
          <w:rFonts w:ascii="Cambria" w:hAnsi="Cambria" w:cs="Cambria"/>
          <w:szCs w:val="24"/>
        </w:rPr>
        <w:t>. Terminologi Pohon (tree)</w:t>
      </w:r>
    </w:p>
    <w:p w:rsidR="00C50DF4" w:rsidRPr="00C50DF4" w:rsidRDefault="00C50DF4" w:rsidP="00C50DF4">
      <w:pPr>
        <w:kinsoku w:val="0"/>
        <w:overflowPunct w:val="0"/>
        <w:autoSpaceDE w:val="0"/>
        <w:autoSpaceDN w:val="0"/>
        <w:adjustRightInd w:val="0"/>
        <w:spacing w:before="41" w:after="0" w:line="240" w:lineRule="auto"/>
        <w:ind w:left="3108"/>
        <w:rPr>
          <w:rFonts w:ascii="Cambria" w:hAnsi="Cambria" w:cs="Cambria"/>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before="188" w:after="0" w:line="240" w:lineRule="auto"/>
        <w:ind w:left="533"/>
        <w:jc w:val="center"/>
        <w:rPr>
          <w:rFonts w:ascii="Century" w:hAnsi="Century" w:cs="Century"/>
          <w:w w:val="99"/>
          <w:szCs w:val="24"/>
        </w:rPr>
      </w:pPr>
      <w:r w:rsidRPr="00C50DF4">
        <w:rPr>
          <w:rFonts w:ascii="Century" w:hAnsi="Century" w:cs="Century"/>
          <w:w w:val="99"/>
          <w:szCs w:val="24"/>
        </w:rPr>
        <w:lastRenderedPageBreak/>
        <w:t>A</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3"/>
          <w:szCs w:val="23"/>
        </w:rPr>
      </w:pPr>
    </w:p>
    <w:p w:rsidR="00C50DF4" w:rsidRPr="00C50DF4" w:rsidRDefault="00C50DF4" w:rsidP="00C50DF4">
      <w:pPr>
        <w:tabs>
          <w:tab w:val="left" w:pos="3366"/>
        </w:tabs>
        <w:kinsoku w:val="0"/>
        <w:overflowPunct w:val="0"/>
        <w:autoSpaceDE w:val="0"/>
        <w:autoSpaceDN w:val="0"/>
        <w:adjustRightInd w:val="0"/>
        <w:spacing w:before="100" w:after="0" w:line="240" w:lineRule="auto"/>
        <w:ind w:left="1"/>
        <w:jc w:val="center"/>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687936" behindDoc="1" locked="0" layoutInCell="0" allowOverlap="1">
                <wp:simplePos x="0" y="0"/>
                <wp:positionH relativeFrom="page">
                  <wp:posOffset>2868295</wp:posOffset>
                </wp:positionH>
                <wp:positionV relativeFrom="paragraph">
                  <wp:posOffset>59055</wp:posOffset>
                </wp:positionV>
                <wp:extent cx="572135" cy="227330"/>
                <wp:effectExtent l="10795" t="1905" r="7620" b="889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35" cy="227330"/>
                          <a:chOff x="4517" y="93"/>
                          <a:chExt cx="901" cy="358"/>
                        </a:xfrm>
                      </wpg:grpSpPr>
                      <wps:wsp>
                        <wps:cNvPr id="360" name="Freeform 83"/>
                        <wps:cNvSpPr>
                          <a:spLocks/>
                        </wps:cNvSpPr>
                        <wps:spPr bwMode="auto">
                          <a:xfrm>
                            <a:off x="4520" y="373"/>
                            <a:ext cx="331" cy="76"/>
                          </a:xfrm>
                          <a:custGeom>
                            <a:avLst/>
                            <a:gdLst>
                              <a:gd name="T0" fmla="*/ 0 w 331"/>
                              <a:gd name="T1" fmla="*/ 75 h 76"/>
                              <a:gd name="T2" fmla="*/ 31 w 331"/>
                              <a:gd name="T3" fmla="*/ 43 h 76"/>
                              <a:gd name="T4" fmla="*/ 93 w 331"/>
                              <a:gd name="T5" fmla="*/ 11 h 76"/>
                              <a:gd name="T6" fmla="*/ 165 w 331"/>
                              <a:gd name="T7" fmla="*/ 0 h 76"/>
                              <a:gd name="T8" fmla="*/ 237 w 331"/>
                              <a:gd name="T9" fmla="*/ 11 h 76"/>
                              <a:gd name="T10" fmla="*/ 299 w 331"/>
                              <a:gd name="T11" fmla="*/ 43 h 76"/>
                              <a:gd name="T12" fmla="*/ 330 w 331"/>
                              <a:gd name="T13" fmla="*/ 75 h 76"/>
                            </a:gdLst>
                            <a:ahLst/>
                            <a:cxnLst>
                              <a:cxn ang="0">
                                <a:pos x="T0" y="T1"/>
                              </a:cxn>
                              <a:cxn ang="0">
                                <a:pos x="T2" y="T3"/>
                              </a:cxn>
                              <a:cxn ang="0">
                                <a:pos x="T4" y="T5"/>
                              </a:cxn>
                              <a:cxn ang="0">
                                <a:pos x="T6" y="T7"/>
                              </a:cxn>
                              <a:cxn ang="0">
                                <a:pos x="T8" y="T9"/>
                              </a:cxn>
                              <a:cxn ang="0">
                                <a:pos x="T10" y="T11"/>
                              </a:cxn>
                              <a:cxn ang="0">
                                <a:pos x="T12" y="T13"/>
                              </a:cxn>
                            </a:cxnLst>
                            <a:rect l="0" t="0" r="r" b="b"/>
                            <a:pathLst>
                              <a:path w="331" h="76">
                                <a:moveTo>
                                  <a:pt x="0" y="75"/>
                                </a:moveTo>
                                <a:lnTo>
                                  <a:pt x="31" y="43"/>
                                </a:lnTo>
                                <a:lnTo>
                                  <a:pt x="93" y="11"/>
                                </a:lnTo>
                                <a:lnTo>
                                  <a:pt x="165" y="0"/>
                                </a:lnTo>
                                <a:lnTo>
                                  <a:pt x="237" y="11"/>
                                </a:lnTo>
                                <a:lnTo>
                                  <a:pt x="299" y="43"/>
                                </a:lnTo>
                                <a:lnTo>
                                  <a:pt x="330" y="75"/>
                                </a:lnTo>
                              </a:path>
                            </a:pathLst>
                          </a:custGeom>
                          <a:noFill/>
                          <a:ln w="30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Freeform 84"/>
                        <wps:cNvSpPr>
                          <a:spLocks/>
                        </wps:cNvSpPr>
                        <wps:spPr bwMode="auto">
                          <a:xfrm>
                            <a:off x="4849" y="108"/>
                            <a:ext cx="554" cy="299"/>
                          </a:xfrm>
                          <a:custGeom>
                            <a:avLst/>
                            <a:gdLst>
                              <a:gd name="T0" fmla="*/ 553 w 554"/>
                              <a:gd name="T1" fmla="*/ 0 h 299"/>
                              <a:gd name="T2" fmla="*/ 0 w 554"/>
                              <a:gd name="T3" fmla="*/ 298 h 299"/>
                            </a:gdLst>
                            <a:ahLst/>
                            <a:cxnLst>
                              <a:cxn ang="0">
                                <a:pos x="T0" y="T1"/>
                              </a:cxn>
                              <a:cxn ang="0">
                                <a:pos x="T2" y="T3"/>
                              </a:cxn>
                            </a:cxnLst>
                            <a:rect l="0" t="0" r="r" b="b"/>
                            <a:pathLst>
                              <a:path w="554" h="299">
                                <a:moveTo>
                                  <a:pt x="553" y="0"/>
                                </a:moveTo>
                                <a:lnTo>
                                  <a:pt x="0" y="298"/>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026" style="position:absolute;margin-left:225.85pt;margin-top:4.65pt;width:45.05pt;height:17.9pt;z-index:-251628544;mso-position-horizontal-relative:page" coordorigin="4517,93" coordsize="9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" o:allowincell="f">
                <v:shape id="Freeform 83" o:spid="_x0000_s1027" style="position:absolute;left:4520;top:373;width:331;height:76;visibility:visible;mso-wrap-style:square;v-text-anchor:top" coordsize="3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7VGb8A&#10;AADcAAAADwAAAGRycy9kb3ducmV2LnhtbERPTYvCMBC9L/gfwgje1lQLRatRRHHR21r1PjRjW20m&#10;Jclq999vDsIeH+97ue5NK57kfGNZwWScgCAurW64UnA57z9nIHxA1thaJgW/5GG9GnwsMdf2xSd6&#10;FqESMYR9jgrqELpcSl/WZNCPbUccuZt1BkOErpLa4SuGm1ZOkySTBhuODTV2tK2pfBQ/RsHX9Ht+&#10;vJt776q0CbvsnLrrnpUaDfvNAkSgPvyL3+6DVpBmcX48E4+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3tUZvwAAANwAAAAPAAAAAAAAAAAAAAAAAJgCAABkcnMvZG93bnJl&#10;di54bWxQSwUGAAAAAAQABAD1AAAAhAMAAAAA&#10;" path="m,75l31,43,93,11,165,r72,11l299,43r31,32e" filled="f" strokeweight=".08481mm">
                  <v:path arrowok="t" o:connecttype="custom" o:connectlocs="0,75;31,43;93,11;165,0;237,11;299,43;330,75" o:connectangles="0,0,0,0,0,0,0"/>
                </v:shape>
                <v:shape id="Freeform 84" o:spid="_x0000_s1028" style="position:absolute;left:4849;top:108;width:554;height:299;visibility:visible;mso-wrap-style:square;v-text-anchor:top" coordsize="554,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fXcQA&#10;AADcAAAADwAAAGRycy9kb3ducmV2LnhtbESP3YrCMBSE7wXfIRzBO03rLv50jeJfQcQbdR/g0Bzb&#10;YnNSmqytb79ZWPBymJlvmOW6M5V4UuNKywricQSCOLO65FzB9y0dzUE4j6yxskwKXuRgver3lpho&#10;2/KFnlefiwBhl6CCwvs6kdJlBRl0Y1sTB+9uG4M+yCaXusE2wE0lJ1E0lQZLDgsF1rQrKHtcf4yC&#10;lONDG812+/3mfPqc19tFevALpYaDbvMFwlPn3+H/9lEr+JjG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H13EAAAA3AAAAA8AAAAAAAAAAAAAAAAAmAIAAGRycy9k&#10;b3ducmV2LnhtbFBLBQYAAAAABAAEAPUAAACJAwAAAAA=&#10;" path="m553,l,298e" filled="f" strokeweight="1.5pt">
                  <v:path arrowok="t" o:connecttype="custom" o:connectlocs="553,0;0,298" o:connectangles="0,0"/>
                </v:shape>
                <w10:wrap anchorx="page"/>
              </v:group>
            </w:pict>
          </mc:Fallback>
        </mc:AlternateContent>
      </w:r>
      <w:r>
        <w:rPr>
          <w:rFonts w:ascii="Cambria" w:hAnsi="Cambria" w:cs="Cambria"/>
          <w:noProof/>
          <w:szCs w:val="24"/>
        </w:rPr>
        <mc:AlternateContent>
          <mc:Choice Requires="wpg">
            <w:drawing>
              <wp:anchor distT="0" distB="0" distL="114300" distR="114300" simplePos="0" relativeHeight="251688960" behindDoc="1" locked="0" layoutInCell="0" allowOverlap="1">
                <wp:simplePos x="0" y="0"/>
                <wp:positionH relativeFrom="page">
                  <wp:posOffset>4309110</wp:posOffset>
                </wp:positionH>
                <wp:positionV relativeFrom="paragraph">
                  <wp:posOffset>59055</wp:posOffset>
                </wp:positionV>
                <wp:extent cx="571500" cy="227330"/>
                <wp:effectExtent l="3810" t="1905" r="5715" b="8890"/>
                <wp:wrapNone/>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227330"/>
                          <a:chOff x="6786" y="93"/>
                          <a:chExt cx="900" cy="358"/>
                        </a:xfrm>
                      </wpg:grpSpPr>
                      <wps:wsp>
                        <wps:cNvPr id="357" name="Freeform 86"/>
                        <wps:cNvSpPr>
                          <a:spLocks/>
                        </wps:cNvSpPr>
                        <wps:spPr bwMode="auto">
                          <a:xfrm>
                            <a:off x="7353" y="373"/>
                            <a:ext cx="331" cy="76"/>
                          </a:xfrm>
                          <a:custGeom>
                            <a:avLst/>
                            <a:gdLst>
                              <a:gd name="T0" fmla="*/ 0 w 331"/>
                              <a:gd name="T1" fmla="*/ 75 h 76"/>
                              <a:gd name="T2" fmla="*/ 31 w 331"/>
                              <a:gd name="T3" fmla="*/ 43 h 76"/>
                              <a:gd name="T4" fmla="*/ 93 w 331"/>
                              <a:gd name="T5" fmla="*/ 11 h 76"/>
                              <a:gd name="T6" fmla="*/ 165 w 331"/>
                              <a:gd name="T7" fmla="*/ 0 h 76"/>
                              <a:gd name="T8" fmla="*/ 237 w 331"/>
                              <a:gd name="T9" fmla="*/ 11 h 76"/>
                              <a:gd name="T10" fmla="*/ 299 w 331"/>
                              <a:gd name="T11" fmla="*/ 43 h 76"/>
                              <a:gd name="T12" fmla="*/ 330 w 331"/>
                              <a:gd name="T13" fmla="*/ 75 h 76"/>
                            </a:gdLst>
                            <a:ahLst/>
                            <a:cxnLst>
                              <a:cxn ang="0">
                                <a:pos x="T0" y="T1"/>
                              </a:cxn>
                              <a:cxn ang="0">
                                <a:pos x="T2" y="T3"/>
                              </a:cxn>
                              <a:cxn ang="0">
                                <a:pos x="T4" y="T5"/>
                              </a:cxn>
                              <a:cxn ang="0">
                                <a:pos x="T6" y="T7"/>
                              </a:cxn>
                              <a:cxn ang="0">
                                <a:pos x="T8" y="T9"/>
                              </a:cxn>
                              <a:cxn ang="0">
                                <a:pos x="T10" y="T11"/>
                              </a:cxn>
                              <a:cxn ang="0">
                                <a:pos x="T12" y="T13"/>
                              </a:cxn>
                            </a:cxnLst>
                            <a:rect l="0" t="0" r="r" b="b"/>
                            <a:pathLst>
                              <a:path w="331" h="76">
                                <a:moveTo>
                                  <a:pt x="0" y="75"/>
                                </a:moveTo>
                                <a:lnTo>
                                  <a:pt x="31" y="43"/>
                                </a:lnTo>
                                <a:lnTo>
                                  <a:pt x="93" y="11"/>
                                </a:lnTo>
                                <a:lnTo>
                                  <a:pt x="165" y="0"/>
                                </a:lnTo>
                                <a:lnTo>
                                  <a:pt x="237" y="11"/>
                                </a:lnTo>
                                <a:lnTo>
                                  <a:pt x="299" y="43"/>
                                </a:lnTo>
                                <a:lnTo>
                                  <a:pt x="330" y="75"/>
                                </a:lnTo>
                              </a:path>
                            </a:pathLst>
                          </a:custGeom>
                          <a:noFill/>
                          <a:ln w="30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87"/>
                        <wps:cNvSpPr>
                          <a:spLocks/>
                        </wps:cNvSpPr>
                        <wps:spPr bwMode="auto">
                          <a:xfrm>
                            <a:off x="6801" y="108"/>
                            <a:ext cx="562" cy="299"/>
                          </a:xfrm>
                          <a:custGeom>
                            <a:avLst/>
                            <a:gdLst>
                              <a:gd name="T0" fmla="*/ 0 w 562"/>
                              <a:gd name="T1" fmla="*/ 0 h 299"/>
                              <a:gd name="T2" fmla="*/ 561 w 562"/>
                              <a:gd name="T3" fmla="*/ 298 h 299"/>
                            </a:gdLst>
                            <a:ahLst/>
                            <a:cxnLst>
                              <a:cxn ang="0">
                                <a:pos x="T0" y="T1"/>
                              </a:cxn>
                              <a:cxn ang="0">
                                <a:pos x="T2" y="T3"/>
                              </a:cxn>
                            </a:cxnLst>
                            <a:rect l="0" t="0" r="r" b="b"/>
                            <a:pathLst>
                              <a:path w="562" h="299">
                                <a:moveTo>
                                  <a:pt x="0" y="0"/>
                                </a:moveTo>
                                <a:lnTo>
                                  <a:pt x="561" y="298"/>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6" o:spid="_x0000_s1026" style="position:absolute;margin-left:339.3pt;margin-top:4.65pt;width:45pt;height:17.9pt;z-index:-251627520;mso-position-horizontal-relative:page" coordorigin="6786,93" coordsize="90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" o:allowincell="f">
                <v:shape id="Freeform 86" o:spid="_x0000_s1027" style="position:absolute;left:7353;top:373;width:331;height:76;visibility:visible;mso-wrap-style:square;v-text-anchor:top" coordsize="33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H0MQA&#10;AADcAAAADwAAAGRycy9kb3ducmV2LnhtbESPS2/CMBCE75X6H6ytxK04JeIVYlBVRNXeIMB9FS95&#10;NF5Htgvh39eVKvU4mplvNPlmMJ24kvONZQUv4wQEcWl1w5WC03H3vADhA7LGzjIpuJOHzfrxIcdM&#10;2xsf6FqESkQI+wwV1CH0mZS+rMmgH9ueOHoX6wyGKF0ltcNbhJtOTpJkJg02HBdq7OmtpvKr+DYK&#10;3if75Wdr2sFVaRO2s2PqzjtWavQ0vK5ABBrCf/iv/aEVpNM5/J6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bh9DEAAAA3AAAAA8AAAAAAAAAAAAAAAAAmAIAAGRycy9k&#10;b3ducmV2LnhtbFBLBQYAAAAABAAEAPUAAACJAwAAAAA=&#10;" path="m,75l31,43,93,11,165,r72,11l299,43r31,32e" filled="f" strokeweight=".08481mm">
                  <v:path arrowok="t" o:connecttype="custom" o:connectlocs="0,75;31,43;93,11;165,0;237,11;299,43;330,75" o:connectangles="0,0,0,0,0,0,0"/>
                </v:shape>
                <v:shape id="Freeform 87" o:spid="_x0000_s1028" style="position:absolute;left:6801;top:108;width:562;height:299;visibility:visible;mso-wrap-style:square;v-text-anchor:top" coordsize="562,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PvcEA&#10;AADcAAAADwAAAGRycy9kb3ducmV2LnhtbERPy4rCMBTdD/gP4QruxlSLg1ajqCDqLAbGx/7SXNtq&#10;c1ObWOvfm8XALA/nPVu0phQN1a6wrGDQj0AQp1YXnCk4HTefYxDOI2ssLZOCFzlYzDsfM0y0ffIv&#10;NQefiRDCLkEFufdVIqVLczLo+rYiDtzF1gZ9gHUmdY3PEG5KOYyiL2mw4NCQY0XrnNLb4WEUYDza&#10;n+NtuaL9bXw1zTf+VJO7Ur1uu5yC8NT6f/Gfe6cVxKOwNpwJR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TD73BAAAA3AAAAA8AAAAAAAAAAAAAAAAAmAIAAGRycy9kb3du&#10;cmV2LnhtbFBLBQYAAAAABAAEAPUAAACGAwAAAAA=&#10;" path="m,l561,298e" filled="f" strokeweight="1.5pt">
                  <v:path arrowok="t" o:connecttype="custom" o:connectlocs="0,0;561,298" o:connectangles="0,0"/>
                </v:shape>
                <w10:wrap anchorx="page"/>
              </v:group>
            </w:pict>
          </mc:Fallback>
        </mc:AlternateContent>
      </w:r>
      <w:r w:rsidRPr="00C50DF4">
        <w:rPr>
          <w:rFonts w:ascii="Century" w:hAnsi="Century" w:cs="Century"/>
          <w:position w:val="-6"/>
          <w:szCs w:val="24"/>
        </w:rPr>
        <w:t>B</w:t>
      </w:r>
      <w:r w:rsidRPr="00C50DF4">
        <w:rPr>
          <w:rFonts w:ascii="Century" w:hAnsi="Century" w:cs="Century"/>
          <w:position w:val="-6"/>
          <w:szCs w:val="24"/>
        </w:rPr>
        <w:tab/>
      </w:r>
      <w:r w:rsidRPr="00C50DF4">
        <w:rPr>
          <w:rFonts w:ascii="Century" w:hAnsi="Century" w:cs="Century"/>
          <w:szCs w:val="24"/>
        </w:rPr>
        <w:t>C</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15"/>
          <w:szCs w:val="15"/>
        </w:rPr>
      </w:pPr>
    </w:p>
    <w:p w:rsidR="00C50DF4" w:rsidRPr="00C50DF4" w:rsidRDefault="00C50DF4" w:rsidP="00C50DF4">
      <w:pPr>
        <w:tabs>
          <w:tab w:val="left" w:pos="2405"/>
          <w:tab w:val="left" w:pos="3726"/>
          <w:tab w:val="left" w:pos="4733"/>
          <w:tab w:val="left" w:pos="5746"/>
        </w:tabs>
        <w:kinsoku w:val="0"/>
        <w:overflowPunct w:val="0"/>
        <w:autoSpaceDE w:val="0"/>
        <w:autoSpaceDN w:val="0"/>
        <w:adjustRightInd w:val="0"/>
        <w:spacing w:before="96" w:after="0" w:line="240" w:lineRule="auto"/>
        <w:ind w:left="461"/>
        <w:jc w:val="center"/>
        <w:rPr>
          <w:rFonts w:ascii="Century" w:hAnsi="Century" w:cs="Century"/>
          <w:position w:val="1"/>
          <w:szCs w:val="24"/>
        </w:rPr>
      </w:pPr>
      <w:r>
        <w:rPr>
          <w:rFonts w:ascii="Cambria" w:hAnsi="Cambria" w:cs="Cambria"/>
          <w:noProof/>
          <w:szCs w:val="24"/>
        </w:rPr>
        <mc:AlternateContent>
          <mc:Choice Requires="wpg">
            <w:drawing>
              <wp:anchor distT="0" distB="0" distL="114300" distR="114300" simplePos="0" relativeHeight="251689984" behindDoc="0" locked="0" layoutInCell="0" allowOverlap="1">
                <wp:simplePos x="0" y="0"/>
                <wp:positionH relativeFrom="page">
                  <wp:posOffset>288925</wp:posOffset>
                </wp:positionH>
                <wp:positionV relativeFrom="paragraph">
                  <wp:posOffset>7415530</wp:posOffset>
                </wp:positionV>
                <wp:extent cx="40640" cy="190500"/>
                <wp:effectExtent l="0" t="7358380" r="2156460" b="0"/>
                <wp:wrapNone/>
                <wp:docPr id="353"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90500"/>
                          <a:chOff x="455" y="11678"/>
                          <a:chExt cx="64" cy="300"/>
                        </a:xfrm>
                      </wpg:grpSpPr>
                      <wps:wsp>
                        <wps:cNvPr id="354" name="Freeform 89"/>
                        <wps:cNvSpPr>
                          <a:spLocks/>
                        </wps:cNvSpPr>
                        <wps:spPr bwMode="auto">
                          <a:xfrm>
                            <a:off x="455" y="11678"/>
                            <a:ext cx="64" cy="300"/>
                          </a:xfrm>
                          <a:custGeom>
                            <a:avLst/>
                            <a:gdLst>
                              <a:gd name="T0" fmla="*/ 3379 w 64"/>
                              <a:gd name="T1" fmla="*/ -11412 h 300"/>
                              <a:gd name="T2" fmla="*/ 3391 w 64"/>
                              <a:gd name="T3" fmla="*/ -11484 h 300"/>
                              <a:gd name="T4" fmla="*/ 3423 w 64"/>
                              <a:gd name="T5" fmla="*/ -11547 h 300"/>
                              <a:gd name="T6" fmla="*/ 3443 w 64"/>
                              <a:gd name="T7" fmla="*/ -11567 h 300"/>
                            </a:gdLst>
                            <a:ahLst/>
                            <a:cxnLst>
                              <a:cxn ang="0">
                                <a:pos x="T0" y="T1"/>
                              </a:cxn>
                              <a:cxn ang="0">
                                <a:pos x="T2" y="T3"/>
                              </a:cxn>
                              <a:cxn ang="0">
                                <a:pos x="T4" y="T5"/>
                              </a:cxn>
                              <a:cxn ang="0">
                                <a:pos x="T6" y="T7"/>
                              </a:cxn>
                            </a:cxnLst>
                            <a:rect l="0" t="0" r="r" b="b"/>
                            <a:pathLst>
                              <a:path w="64" h="300">
                                <a:moveTo>
                                  <a:pt x="3379" y="-11412"/>
                                </a:moveTo>
                                <a:lnTo>
                                  <a:pt x="3391" y="-11484"/>
                                </a:lnTo>
                                <a:lnTo>
                                  <a:pt x="3423" y="-11547"/>
                                </a:lnTo>
                                <a:lnTo>
                                  <a:pt x="3443" y="-11567"/>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Freeform 90"/>
                        <wps:cNvSpPr>
                          <a:spLocks/>
                        </wps:cNvSpPr>
                        <wps:spPr bwMode="auto">
                          <a:xfrm>
                            <a:off x="455" y="11678"/>
                            <a:ext cx="64" cy="300"/>
                          </a:xfrm>
                          <a:custGeom>
                            <a:avLst/>
                            <a:gdLst>
                              <a:gd name="T0" fmla="*/ 3435 w 64"/>
                              <a:gd name="T1" fmla="*/ -11267 h 300"/>
                              <a:gd name="T2" fmla="*/ 3423 w 64"/>
                              <a:gd name="T3" fmla="*/ -11278 h 300"/>
                              <a:gd name="T4" fmla="*/ 3391 w 64"/>
                              <a:gd name="T5" fmla="*/ -11341 h 300"/>
                              <a:gd name="T6" fmla="*/ 3379 w 64"/>
                              <a:gd name="T7" fmla="*/ -11412 h 300"/>
                            </a:gdLst>
                            <a:ahLst/>
                            <a:cxnLst>
                              <a:cxn ang="0">
                                <a:pos x="T0" y="T1"/>
                              </a:cxn>
                              <a:cxn ang="0">
                                <a:pos x="T2" y="T3"/>
                              </a:cxn>
                              <a:cxn ang="0">
                                <a:pos x="T4" y="T5"/>
                              </a:cxn>
                              <a:cxn ang="0">
                                <a:pos x="T6" y="T7"/>
                              </a:cxn>
                            </a:cxnLst>
                            <a:rect l="0" t="0" r="r" b="b"/>
                            <a:pathLst>
                              <a:path w="64" h="300">
                                <a:moveTo>
                                  <a:pt x="3435" y="-11267"/>
                                </a:moveTo>
                                <a:lnTo>
                                  <a:pt x="3423" y="-11278"/>
                                </a:lnTo>
                                <a:lnTo>
                                  <a:pt x="3391" y="-11341"/>
                                </a:lnTo>
                                <a:lnTo>
                                  <a:pt x="3379" y="-11412"/>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 o:spid="_x0000_s1026" style="position:absolute;margin-left:22.75pt;margin-top:583.9pt;width:3.2pt;height:15pt;z-index:251689984;mso-position-horizontal-relative:page" coordorigin="455,11678"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" o:allowincell="f">
                <v:shape id="Freeform 89" o:spid="_x0000_s1027" style="position:absolute;left:455;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q1MQA&#10;AADcAAAADwAAAGRycy9kb3ducmV2LnhtbESPQWsCMRSE70L/Q3iFXkSzta2U1ShFafHiweilt+fm&#10;dbN087ImqW7/vREKPQ4z8w0zX/auFWcKsfGs4HFcgCCuvGm4VnDYv49eQcSEbLD1TAp+KcJycTeY&#10;Y2n8hXd01qkWGcKxRAU2pa6UMlaWHMax74iz9+WDw5RlqKUJeMlw18pJUUylw4bzgsWOVpaqb/3j&#10;FGy2+mTt0OoQPo+7WuP2g9ZGqYf7/m0GIlGf/sN/7Y1R8PTyDLcz+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KtTEAAAA3AAAAA8AAAAAAAAAAAAAAAAAmAIAAGRycy9k&#10;b3ducmV2LnhtbFBLBQYAAAAABAAEAPUAAACJAwAAAAA=&#10;" path="m3379,-11412r12,-72l3423,-11547r20,-20e" filled="f" strokeweight=".08472mm">
                  <v:path arrowok="t" o:connecttype="custom" o:connectlocs="3379,-11412;3391,-11484;3423,-11547;3443,-11567" o:connectangles="0,0,0,0"/>
                </v:shape>
                <v:shape id="Freeform 90" o:spid="_x0000_s1028" style="position:absolute;left:455;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PT8QA&#10;AADcAAAADwAAAGRycy9kb3ducmV2LnhtbESPQWsCMRSE7wX/Q3hCL0WzbVFkNYq0WLx4MPXi7bl5&#10;bhY3L9sk6vbfN4VCj8PMfMMsVr1rxY1CbDwreB4XIIgrbxquFRw+N6MZiJiQDbaeScE3RVgtBw8L&#10;LI2/855uOtUiQziWqMCm1JVSxsqSwzj2HXH2zj44TFmGWpqA9wx3rXwpiql02HBesNjRm6Xqoq9O&#10;wXanv6x9sjqE42lfa9x90LtR6nHYr+cgEvXpP/zX3hoFr5MJ/J7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j0/EAAAA3AAAAA8AAAAAAAAAAAAAAAAAmAIAAGRycy9k&#10;b3ducmV2LnhtbFBLBQYAAAAABAAEAPUAAACJAwAAAAA=&#10;" path="m3435,-11267r-12,-11l3391,-11341r-12,-71e" filled="f" strokeweight=".08472mm">
                  <v:path arrowok="t" o:connecttype="custom" o:connectlocs="3435,-11267;3423,-11278;3391,-11341;3379,-11412"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91008" behindDoc="1" locked="0" layoutInCell="0" allowOverlap="1">
                <wp:simplePos x="0" y="0"/>
                <wp:positionH relativeFrom="page">
                  <wp:posOffset>2682875</wp:posOffset>
                </wp:positionH>
                <wp:positionV relativeFrom="paragraph">
                  <wp:posOffset>70485</wp:posOffset>
                </wp:positionV>
                <wp:extent cx="40640" cy="190500"/>
                <wp:effectExtent l="6350" t="13335" r="10160" b="5715"/>
                <wp:wrapNone/>
                <wp:docPr id="352" name="Freeform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190500"/>
                        </a:xfrm>
                        <a:custGeom>
                          <a:avLst/>
                          <a:gdLst>
                            <a:gd name="T0" fmla="*/ 0 w 64"/>
                            <a:gd name="T1" fmla="*/ 0 h 300"/>
                            <a:gd name="T2" fmla="*/ 19 w 64"/>
                            <a:gd name="T3" fmla="*/ 19 h 300"/>
                            <a:gd name="T4" fmla="*/ 52 w 64"/>
                            <a:gd name="T5" fmla="*/ 82 h 300"/>
                            <a:gd name="T6" fmla="*/ 63 w 64"/>
                            <a:gd name="T7" fmla="*/ 154 h 300"/>
                            <a:gd name="T8" fmla="*/ 52 w 64"/>
                            <a:gd name="T9" fmla="*/ 225 h 300"/>
                            <a:gd name="T10" fmla="*/ 19 w 64"/>
                            <a:gd name="T11" fmla="*/ 288 h 300"/>
                            <a:gd name="T12" fmla="*/ 8 w 64"/>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4" h="300">
                              <a:moveTo>
                                <a:pt x="0" y="0"/>
                              </a:moveTo>
                              <a:lnTo>
                                <a:pt x="19" y="19"/>
                              </a:lnTo>
                              <a:lnTo>
                                <a:pt x="52" y="82"/>
                              </a:lnTo>
                              <a:lnTo>
                                <a:pt x="63" y="154"/>
                              </a:lnTo>
                              <a:lnTo>
                                <a:pt x="52" y="225"/>
                              </a:lnTo>
                              <a:lnTo>
                                <a:pt x="19" y="288"/>
                              </a:lnTo>
                              <a:lnTo>
                                <a:pt x="8" y="299"/>
                              </a:lnTo>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52"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1.25pt,5.55pt,212.2pt,6.5pt,213.85pt,9.65pt,214.4pt,13.25pt,213.85pt,16.8pt,212.2pt,19.95pt,211.65pt,20.5pt"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" o:allowincell="f" filled="f" strokeweight=".08461mm">
                <v:path arrowok="t" o:connecttype="custom" o:connectlocs="0,0;12065,12065;33020,52070;40005,97790;33020,142875;12065,182880;508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92032" behindDoc="0" locked="0" layoutInCell="0" allowOverlap="1">
                <wp:simplePos x="0" y="0"/>
                <wp:positionH relativeFrom="page">
                  <wp:posOffset>1009015</wp:posOffset>
                </wp:positionH>
                <wp:positionV relativeFrom="paragraph">
                  <wp:posOffset>7415530</wp:posOffset>
                </wp:positionV>
                <wp:extent cx="40640" cy="190500"/>
                <wp:effectExtent l="0" t="7358380" r="2150745"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90500"/>
                          <a:chOff x="1589" y="11678"/>
                          <a:chExt cx="64" cy="300"/>
                        </a:xfrm>
                      </wpg:grpSpPr>
                      <wps:wsp>
                        <wps:cNvPr id="350" name="Freeform 93"/>
                        <wps:cNvSpPr>
                          <a:spLocks/>
                        </wps:cNvSpPr>
                        <wps:spPr bwMode="auto">
                          <a:xfrm>
                            <a:off x="1589" y="11678"/>
                            <a:ext cx="64" cy="300"/>
                          </a:xfrm>
                          <a:custGeom>
                            <a:avLst/>
                            <a:gdLst>
                              <a:gd name="T0" fmla="*/ 3379 w 64"/>
                              <a:gd name="T1" fmla="*/ -11412 h 300"/>
                              <a:gd name="T2" fmla="*/ 3390 w 64"/>
                              <a:gd name="T3" fmla="*/ -11484 h 300"/>
                              <a:gd name="T4" fmla="*/ 3423 w 64"/>
                              <a:gd name="T5" fmla="*/ -11547 h 300"/>
                              <a:gd name="T6" fmla="*/ 3443 w 64"/>
                              <a:gd name="T7" fmla="*/ -11567 h 300"/>
                            </a:gdLst>
                            <a:ahLst/>
                            <a:cxnLst>
                              <a:cxn ang="0">
                                <a:pos x="T0" y="T1"/>
                              </a:cxn>
                              <a:cxn ang="0">
                                <a:pos x="T2" y="T3"/>
                              </a:cxn>
                              <a:cxn ang="0">
                                <a:pos x="T4" y="T5"/>
                              </a:cxn>
                              <a:cxn ang="0">
                                <a:pos x="T6" y="T7"/>
                              </a:cxn>
                            </a:cxnLst>
                            <a:rect l="0" t="0" r="r" b="b"/>
                            <a:pathLst>
                              <a:path w="64" h="300">
                                <a:moveTo>
                                  <a:pt x="3379" y="-11412"/>
                                </a:moveTo>
                                <a:lnTo>
                                  <a:pt x="3390" y="-11484"/>
                                </a:lnTo>
                                <a:lnTo>
                                  <a:pt x="3423" y="-11547"/>
                                </a:lnTo>
                                <a:lnTo>
                                  <a:pt x="3443" y="-11567"/>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94"/>
                        <wps:cNvSpPr>
                          <a:spLocks/>
                        </wps:cNvSpPr>
                        <wps:spPr bwMode="auto">
                          <a:xfrm>
                            <a:off x="1589" y="11678"/>
                            <a:ext cx="64" cy="300"/>
                          </a:xfrm>
                          <a:custGeom>
                            <a:avLst/>
                            <a:gdLst>
                              <a:gd name="T0" fmla="*/ 3434 w 64"/>
                              <a:gd name="T1" fmla="*/ -11267 h 300"/>
                              <a:gd name="T2" fmla="*/ 3423 w 64"/>
                              <a:gd name="T3" fmla="*/ -11278 h 300"/>
                              <a:gd name="T4" fmla="*/ 3390 w 64"/>
                              <a:gd name="T5" fmla="*/ -11341 h 300"/>
                              <a:gd name="T6" fmla="*/ 3379 w 64"/>
                              <a:gd name="T7" fmla="*/ -11412 h 300"/>
                            </a:gdLst>
                            <a:ahLst/>
                            <a:cxnLst>
                              <a:cxn ang="0">
                                <a:pos x="T0" y="T1"/>
                              </a:cxn>
                              <a:cxn ang="0">
                                <a:pos x="T2" y="T3"/>
                              </a:cxn>
                              <a:cxn ang="0">
                                <a:pos x="T4" y="T5"/>
                              </a:cxn>
                              <a:cxn ang="0">
                                <a:pos x="T6" y="T7"/>
                              </a:cxn>
                            </a:cxnLst>
                            <a:rect l="0" t="0" r="r" b="b"/>
                            <a:pathLst>
                              <a:path w="64" h="300">
                                <a:moveTo>
                                  <a:pt x="3434" y="-11267"/>
                                </a:moveTo>
                                <a:lnTo>
                                  <a:pt x="3423" y="-11278"/>
                                </a:lnTo>
                                <a:lnTo>
                                  <a:pt x="3390" y="-11341"/>
                                </a:lnTo>
                                <a:lnTo>
                                  <a:pt x="3379" y="-11412"/>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9" o:spid="_x0000_s1026" style="position:absolute;margin-left:79.45pt;margin-top:583.9pt;width:3.2pt;height:15pt;z-index:251692032;mso-position-horizontal-relative:page" coordorigin="1589,11678"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" o:allowincell="f">
                <v:shape id="Freeform 93" o:spid="_x0000_s1027" style="position:absolute;left:1589;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s18EA&#10;AADcAAAADwAAAGRycy9kb3ducmV2LnhtbERPPW/CMBDdkfofrKvUBRGnICqUYlBVRMXCgNul2zU+&#10;4oj4nNoGwr+vh0qMT+97uR5cJy4UYutZwXNRgiCuvWm5UfD1uZ0sQMSEbLDzTApuFGG9ehgtsTL+&#10;yge66NSIHMKxQgU2pb6SMtaWHMbC98SZO/rgMGUYGmkCXnO46+S0LF+kw5Zzg8We3i3VJ312CnZ7&#10;/Wvt2OoQvn8Ojcb9B22MUk+Pw9sriERDuov/3TujYDbP8/OZf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LNfBAAAA3AAAAA8AAAAAAAAAAAAAAAAAmAIAAGRycy9kb3du&#10;cmV2LnhtbFBLBQYAAAAABAAEAPUAAACGAwAAAAA=&#10;" path="m3379,-11412r11,-72l3423,-11547r20,-20e" filled="f" strokeweight=".08472mm">
                  <v:path arrowok="t" o:connecttype="custom" o:connectlocs="3379,-11412;3390,-11484;3423,-11547;3443,-11567" o:connectangles="0,0,0,0"/>
                </v:shape>
                <v:shape id="Freeform 94" o:spid="_x0000_s1028" style="position:absolute;left:1589;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JTMQA&#10;AADcAAAADwAAAGRycy9kb3ducmV2LnhtbESPQWsCMRSE7wX/Q3hCL0WzWiqyGkVaLF48mHrx9tw8&#10;N4ubl22S6vbfN4VCj8PMfMMs171rxY1CbDwrmIwLEMSVNw3XCo4f29EcREzIBlvPpOCbIqxXg4cl&#10;lsbf+UA3nWqRIRxLVGBT6kopY2XJYRz7jjh7Fx8cpixDLU3Ae4a7Vk6LYiYdNpwXLHb0aqm66i+n&#10;YLfXn9Y+WR3C6XyoNe7f6c0o9TjsNwsQifr0H/5r74yC55cJ/J7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aiUzEAAAA3AAAAA8AAAAAAAAAAAAAAAAAmAIAAGRycy9k&#10;b3ducmV2LnhtbFBLBQYAAAAABAAEAPUAAACJAwAAAAA=&#10;" path="m3434,-11267r-11,-11l3390,-11341r-11,-71e" filled="f" strokeweight=".08472mm">
                  <v:path arrowok="t" o:connecttype="custom" o:connectlocs="3434,-11267;3423,-11278;3390,-11341;3379,-11412"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93056" behindDoc="1" locked="0" layoutInCell="0" allowOverlap="1">
                <wp:simplePos x="0" y="0"/>
                <wp:positionH relativeFrom="page">
                  <wp:posOffset>3402330</wp:posOffset>
                </wp:positionH>
                <wp:positionV relativeFrom="paragraph">
                  <wp:posOffset>70485</wp:posOffset>
                </wp:positionV>
                <wp:extent cx="40640" cy="190500"/>
                <wp:effectExtent l="11430" t="13335" r="14605" b="5715"/>
                <wp:wrapNone/>
                <wp:docPr id="348" name="Freeform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190500"/>
                        </a:xfrm>
                        <a:custGeom>
                          <a:avLst/>
                          <a:gdLst>
                            <a:gd name="T0" fmla="*/ 0 w 64"/>
                            <a:gd name="T1" fmla="*/ 0 h 300"/>
                            <a:gd name="T2" fmla="*/ 19 w 64"/>
                            <a:gd name="T3" fmla="*/ 19 h 300"/>
                            <a:gd name="T4" fmla="*/ 52 w 64"/>
                            <a:gd name="T5" fmla="*/ 82 h 300"/>
                            <a:gd name="T6" fmla="*/ 63 w 64"/>
                            <a:gd name="T7" fmla="*/ 154 h 300"/>
                            <a:gd name="T8" fmla="*/ 52 w 64"/>
                            <a:gd name="T9" fmla="*/ 225 h 300"/>
                            <a:gd name="T10" fmla="*/ 19 w 64"/>
                            <a:gd name="T11" fmla="*/ 288 h 300"/>
                            <a:gd name="T12" fmla="*/ 8 w 64"/>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4" h="300">
                              <a:moveTo>
                                <a:pt x="0" y="0"/>
                              </a:moveTo>
                              <a:lnTo>
                                <a:pt x="19" y="19"/>
                              </a:lnTo>
                              <a:lnTo>
                                <a:pt x="52" y="82"/>
                              </a:lnTo>
                              <a:lnTo>
                                <a:pt x="63" y="154"/>
                              </a:lnTo>
                              <a:lnTo>
                                <a:pt x="52" y="225"/>
                              </a:lnTo>
                              <a:lnTo>
                                <a:pt x="19" y="288"/>
                              </a:lnTo>
                              <a:lnTo>
                                <a:pt x="8" y="299"/>
                              </a:lnTo>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48"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67.9pt,5.55pt,268.85pt,6.5pt,270.5pt,9.65pt,271.05pt,13.25pt,270.5pt,16.8pt,268.85pt,19.95pt,268.3pt,20.5pt"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" o:allowincell="f" filled="f" strokeweight=".08461mm">
                <v:path arrowok="t" o:connecttype="custom" o:connectlocs="0,0;12065,12065;33020,52070;40005,97790;33020,142875;12065,182880;508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94080" behindDoc="0" locked="0" layoutInCell="0" allowOverlap="1">
                <wp:simplePos x="0" y="0"/>
                <wp:positionH relativeFrom="page">
                  <wp:posOffset>2484755</wp:posOffset>
                </wp:positionH>
                <wp:positionV relativeFrom="paragraph">
                  <wp:posOffset>7415530</wp:posOffset>
                </wp:positionV>
                <wp:extent cx="40640" cy="190500"/>
                <wp:effectExtent l="0" t="7358380" r="2151380" b="0"/>
                <wp:wrapNone/>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90500"/>
                          <a:chOff x="3913" y="11678"/>
                          <a:chExt cx="64" cy="300"/>
                        </a:xfrm>
                      </wpg:grpSpPr>
                      <wps:wsp>
                        <wps:cNvPr id="346" name="Freeform 97"/>
                        <wps:cNvSpPr>
                          <a:spLocks/>
                        </wps:cNvSpPr>
                        <wps:spPr bwMode="auto">
                          <a:xfrm>
                            <a:off x="3913" y="11678"/>
                            <a:ext cx="64" cy="300"/>
                          </a:xfrm>
                          <a:custGeom>
                            <a:avLst/>
                            <a:gdLst>
                              <a:gd name="T0" fmla="*/ 3378 w 64"/>
                              <a:gd name="T1" fmla="*/ -11412 h 300"/>
                              <a:gd name="T2" fmla="*/ 3389 w 64"/>
                              <a:gd name="T3" fmla="*/ -11484 h 300"/>
                              <a:gd name="T4" fmla="*/ 3422 w 64"/>
                              <a:gd name="T5" fmla="*/ -11547 h 300"/>
                              <a:gd name="T6" fmla="*/ 3441 w 64"/>
                              <a:gd name="T7" fmla="*/ -11567 h 300"/>
                            </a:gdLst>
                            <a:ahLst/>
                            <a:cxnLst>
                              <a:cxn ang="0">
                                <a:pos x="T0" y="T1"/>
                              </a:cxn>
                              <a:cxn ang="0">
                                <a:pos x="T2" y="T3"/>
                              </a:cxn>
                              <a:cxn ang="0">
                                <a:pos x="T4" y="T5"/>
                              </a:cxn>
                              <a:cxn ang="0">
                                <a:pos x="T6" y="T7"/>
                              </a:cxn>
                            </a:cxnLst>
                            <a:rect l="0" t="0" r="r" b="b"/>
                            <a:pathLst>
                              <a:path w="64" h="300">
                                <a:moveTo>
                                  <a:pt x="3378" y="-11412"/>
                                </a:moveTo>
                                <a:lnTo>
                                  <a:pt x="3389" y="-11484"/>
                                </a:lnTo>
                                <a:lnTo>
                                  <a:pt x="3422" y="-11547"/>
                                </a:lnTo>
                                <a:lnTo>
                                  <a:pt x="3441" y="-11567"/>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98"/>
                        <wps:cNvSpPr>
                          <a:spLocks/>
                        </wps:cNvSpPr>
                        <wps:spPr bwMode="auto">
                          <a:xfrm>
                            <a:off x="3913" y="11678"/>
                            <a:ext cx="64" cy="300"/>
                          </a:xfrm>
                          <a:custGeom>
                            <a:avLst/>
                            <a:gdLst>
                              <a:gd name="T0" fmla="*/ 3433 w 64"/>
                              <a:gd name="T1" fmla="*/ -11267 h 300"/>
                              <a:gd name="T2" fmla="*/ 3422 w 64"/>
                              <a:gd name="T3" fmla="*/ -11278 h 300"/>
                              <a:gd name="T4" fmla="*/ 3389 w 64"/>
                              <a:gd name="T5" fmla="*/ -11341 h 300"/>
                              <a:gd name="T6" fmla="*/ 3378 w 64"/>
                              <a:gd name="T7" fmla="*/ -11412 h 300"/>
                            </a:gdLst>
                            <a:ahLst/>
                            <a:cxnLst>
                              <a:cxn ang="0">
                                <a:pos x="T0" y="T1"/>
                              </a:cxn>
                              <a:cxn ang="0">
                                <a:pos x="T2" y="T3"/>
                              </a:cxn>
                              <a:cxn ang="0">
                                <a:pos x="T4" y="T5"/>
                              </a:cxn>
                              <a:cxn ang="0">
                                <a:pos x="T6" y="T7"/>
                              </a:cxn>
                            </a:cxnLst>
                            <a:rect l="0" t="0" r="r" b="b"/>
                            <a:pathLst>
                              <a:path w="64" h="300">
                                <a:moveTo>
                                  <a:pt x="3433" y="-11267"/>
                                </a:moveTo>
                                <a:lnTo>
                                  <a:pt x="3422" y="-11278"/>
                                </a:lnTo>
                                <a:lnTo>
                                  <a:pt x="3389" y="-11341"/>
                                </a:lnTo>
                                <a:lnTo>
                                  <a:pt x="3378" y="-11412"/>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5" o:spid="_x0000_s1026" style="position:absolute;margin-left:195.65pt;margin-top:583.9pt;width:3.2pt;height:15pt;z-index:251694080;mso-position-horizontal-relative:page" coordorigin="3913,11678"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" o:allowincell="f">
                <v:shape id="Freeform 97" o:spid="_x0000_s1027" style="position:absolute;left:3913;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H5cQA&#10;AADcAAAADwAAAGRycy9kb3ducmV2LnhtbESPQWsCMRSE74L/ITyhF9Fsq4hsjVJaWrx4MHrx9rp5&#10;3SzdvGyTVNd/3xQEj8PMfMOsNr1rxZlCbDwreJwWIIgrbxquFRwP75MliJiQDbaeScGVImzWw8EK&#10;S+MvvKezTrXIEI4lKrApdaWUsbLkME59R5y9Lx8cpixDLU3AS4a7Vj4VxUI6bDgvWOzo1VL1rX+d&#10;gu1O/1g7tjqE0+e+1rj7oDej1MOof3kGkahP9/CtvTUKZvMF/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qh+XEAAAA3AAAAA8AAAAAAAAAAAAAAAAAmAIAAGRycy9k&#10;b3ducmV2LnhtbFBLBQYAAAAABAAEAPUAAACJAwAAAAA=&#10;" path="m3378,-11412r11,-72l3422,-11547r19,-20e" filled="f" strokeweight=".08472mm">
                  <v:path arrowok="t" o:connecttype="custom" o:connectlocs="3378,-11412;3389,-11484;3422,-11547;3441,-11567" o:connectangles="0,0,0,0"/>
                </v:shape>
                <v:shape id="Freeform 98" o:spid="_x0000_s1028" style="position:absolute;left:3913;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ifsQA&#10;AADcAAAADwAAAGRycy9kb3ducmV2LnhtbESPQWsCMRSE70L/Q3iFXkSztaWW1ShFafHiweilt+fm&#10;dbN087ImqW7/vREKPQ4z8w0zX/auFWcKsfGs4HFcgCCuvGm4VnDYv49eQcSEbLD1TAp+KcJycTeY&#10;Y2n8hXd01qkWGcKxRAU2pa6UMlaWHMax74iz9+WDw5RlqKUJeMlw18pJUbxIhw3nBYsdrSxV3/rH&#10;Kdhs9cnaodUhfB53tcbtB62NUg/3/dsMRKI+/Yf/2huj4Ol5Crcz+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In7EAAAA3AAAAA8AAAAAAAAAAAAAAAAAmAIAAGRycy9k&#10;b3ducmV2LnhtbFBLBQYAAAAABAAEAPUAAACJAwAAAAA=&#10;" path="m3433,-11267r-11,-11l3389,-11341r-11,-71e" filled="f" strokeweight=".08472mm">
                  <v:path arrowok="t" o:connecttype="custom" o:connectlocs="3433,-11267;3422,-11278;3389,-11341;3378,-11412"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95104" behindDoc="1" locked="0" layoutInCell="0" allowOverlap="1">
                <wp:simplePos x="0" y="0"/>
                <wp:positionH relativeFrom="page">
                  <wp:posOffset>4878070</wp:posOffset>
                </wp:positionH>
                <wp:positionV relativeFrom="paragraph">
                  <wp:posOffset>70485</wp:posOffset>
                </wp:positionV>
                <wp:extent cx="40640" cy="190500"/>
                <wp:effectExtent l="10795" t="13335" r="15240" b="5715"/>
                <wp:wrapNone/>
                <wp:docPr id="344" name="Freeform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190500"/>
                        </a:xfrm>
                        <a:custGeom>
                          <a:avLst/>
                          <a:gdLst>
                            <a:gd name="T0" fmla="*/ 0 w 64"/>
                            <a:gd name="T1" fmla="*/ 0 h 300"/>
                            <a:gd name="T2" fmla="*/ 19 w 64"/>
                            <a:gd name="T3" fmla="*/ 19 h 300"/>
                            <a:gd name="T4" fmla="*/ 52 w 64"/>
                            <a:gd name="T5" fmla="*/ 82 h 300"/>
                            <a:gd name="T6" fmla="*/ 63 w 64"/>
                            <a:gd name="T7" fmla="*/ 154 h 300"/>
                            <a:gd name="T8" fmla="*/ 52 w 64"/>
                            <a:gd name="T9" fmla="*/ 225 h 300"/>
                            <a:gd name="T10" fmla="*/ 19 w 64"/>
                            <a:gd name="T11" fmla="*/ 288 h 300"/>
                            <a:gd name="T12" fmla="*/ 8 w 64"/>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4" h="300">
                              <a:moveTo>
                                <a:pt x="0" y="0"/>
                              </a:moveTo>
                              <a:lnTo>
                                <a:pt x="19" y="19"/>
                              </a:lnTo>
                              <a:lnTo>
                                <a:pt x="52" y="82"/>
                              </a:lnTo>
                              <a:lnTo>
                                <a:pt x="63" y="154"/>
                              </a:lnTo>
                              <a:lnTo>
                                <a:pt x="52" y="225"/>
                              </a:lnTo>
                              <a:lnTo>
                                <a:pt x="19" y="288"/>
                              </a:lnTo>
                              <a:lnTo>
                                <a:pt x="8" y="299"/>
                              </a:lnTo>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44"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4.1pt,5.55pt,385.05pt,6.5pt,386.7pt,9.65pt,387.25pt,13.25pt,386.7pt,16.8pt,385.05pt,19.95pt,384.5pt,20.5pt"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" o:allowincell="f" filled="f" strokeweight=".08461mm">
                <v:path arrowok="t" o:connecttype="custom" o:connectlocs="0,0;12065,12065;33020,52070;40005,97790;33020,142875;12065,182880;508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96128" behindDoc="0" locked="0" layoutInCell="0" allowOverlap="1">
                <wp:simplePos x="0" y="0"/>
                <wp:positionH relativeFrom="page">
                  <wp:posOffset>1837055</wp:posOffset>
                </wp:positionH>
                <wp:positionV relativeFrom="paragraph">
                  <wp:posOffset>7415530</wp:posOffset>
                </wp:positionV>
                <wp:extent cx="40640" cy="190500"/>
                <wp:effectExtent l="0" t="7358380" r="2151380" b="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90500"/>
                          <a:chOff x="2893" y="11678"/>
                          <a:chExt cx="64" cy="300"/>
                        </a:xfrm>
                      </wpg:grpSpPr>
                      <wps:wsp>
                        <wps:cNvPr id="342" name="Freeform 101"/>
                        <wps:cNvSpPr>
                          <a:spLocks/>
                        </wps:cNvSpPr>
                        <wps:spPr bwMode="auto">
                          <a:xfrm>
                            <a:off x="2893" y="11678"/>
                            <a:ext cx="64" cy="300"/>
                          </a:xfrm>
                          <a:custGeom>
                            <a:avLst/>
                            <a:gdLst>
                              <a:gd name="T0" fmla="*/ 3378 w 64"/>
                              <a:gd name="T1" fmla="*/ -11412 h 300"/>
                              <a:gd name="T2" fmla="*/ 3390 w 64"/>
                              <a:gd name="T3" fmla="*/ -11484 h 300"/>
                              <a:gd name="T4" fmla="*/ 3422 w 64"/>
                              <a:gd name="T5" fmla="*/ -11547 h 300"/>
                              <a:gd name="T6" fmla="*/ 3442 w 64"/>
                              <a:gd name="T7" fmla="*/ -11567 h 300"/>
                            </a:gdLst>
                            <a:ahLst/>
                            <a:cxnLst>
                              <a:cxn ang="0">
                                <a:pos x="T0" y="T1"/>
                              </a:cxn>
                              <a:cxn ang="0">
                                <a:pos x="T2" y="T3"/>
                              </a:cxn>
                              <a:cxn ang="0">
                                <a:pos x="T4" y="T5"/>
                              </a:cxn>
                              <a:cxn ang="0">
                                <a:pos x="T6" y="T7"/>
                              </a:cxn>
                            </a:cxnLst>
                            <a:rect l="0" t="0" r="r" b="b"/>
                            <a:pathLst>
                              <a:path w="64" h="300">
                                <a:moveTo>
                                  <a:pt x="3378" y="-11412"/>
                                </a:moveTo>
                                <a:lnTo>
                                  <a:pt x="3390" y="-11484"/>
                                </a:lnTo>
                                <a:lnTo>
                                  <a:pt x="3422" y="-11547"/>
                                </a:lnTo>
                                <a:lnTo>
                                  <a:pt x="3442" y="-11567"/>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102"/>
                        <wps:cNvSpPr>
                          <a:spLocks/>
                        </wps:cNvSpPr>
                        <wps:spPr bwMode="auto">
                          <a:xfrm>
                            <a:off x="2893" y="11678"/>
                            <a:ext cx="64" cy="300"/>
                          </a:xfrm>
                          <a:custGeom>
                            <a:avLst/>
                            <a:gdLst>
                              <a:gd name="T0" fmla="*/ 3434 w 64"/>
                              <a:gd name="T1" fmla="*/ -11267 h 300"/>
                              <a:gd name="T2" fmla="*/ 3422 w 64"/>
                              <a:gd name="T3" fmla="*/ -11278 h 300"/>
                              <a:gd name="T4" fmla="*/ 3390 w 64"/>
                              <a:gd name="T5" fmla="*/ -11341 h 300"/>
                              <a:gd name="T6" fmla="*/ 3378 w 64"/>
                              <a:gd name="T7" fmla="*/ -11412 h 300"/>
                            </a:gdLst>
                            <a:ahLst/>
                            <a:cxnLst>
                              <a:cxn ang="0">
                                <a:pos x="T0" y="T1"/>
                              </a:cxn>
                              <a:cxn ang="0">
                                <a:pos x="T2" y="T3"/>
                              </a:cxn>
                              <a:cxn ang="0">
                                <a:pos x="T4" y="T5"/>
                              </a:cxn>
                              <a:cxn ang="0">
                                <a:pos x="T6" y="T7"/>
                              </a:cxn>
                            </a:cxnLst>
                            <a:rect l="0" t="0" r="r" b="b"/>
                            <a:pathLst>
                              <a:path w="64" h="300">
                                <a:moveTo>
                                  <a:pt x="3434" y="-11267"/>
                                </a:moveTo>
                                <a:lnTo>
                                  <a:pt x="3422" y="-11278"/>
                                </a:lnTo>
                                <a:lnTo>
                                  <a:pt x="3390" y="-11341"/>
                                </a:lnTo>
                                <a:lnTo>
                                  <a:pt x="3378" y="-11412"/>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1" o:spid="_x0000_s1026" style="position:absolute;margin-left:144.65pt;margin-top:583.9pt;width:3.2pt;height:15pt;z-index:251696128;mso-position-horizontal-relative:page" coordorigin="2893,11678"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" o:allowincell="f">
                <v:shape id="Freeform 101" o:spid="_x0000_s1027" style="position:absolute;left:2893;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B5sQA&#10;AADcAAAADwAAAGRycy9kb3ducmV2LnhtbESPQWsCMRSE7wX/Q3iFXopma4vIahRpafHiwejF23Pz&#10;3CzdvGyTVLf/3ggFj8PMfMPMl71rxZlCbDwreBkVIIgrbxquFex3n8MpiJiQDbaeScEfRVguBg9z&#10;LI2/8JbOOtUiQziWqMCm1JVSxsqSwzjyHXH2Tj44TFmGWpqAlwx3rRwXxUQ6bDgvWOzo3VL1rX+d&#10;gvVG/1j7bHUIh+O21rj5og+j1NNjv5qBSNSne/i/vTYKXt/GcDuTj4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RgebEAAAA3AAAAA8AAAAAAAAAAAAAAAAAmAIAAGRycy9k&#10;b3ducmV2LnhtbFBLBQYAAAAABAAEAPUAAACJAwAAAAA=&#10;" path="m3378,-11412r12,-72l3422,-11547r20,-20e" filled="f" strokeweight=".08472mm">
                  <v:path arrowok="t" o:connecttype="custom" o:connectlocs="3378,-11412;3390,-11484;3422,-11547;3442,-11567" o:connectangles="0,0,0,0"/>
                </v:shape>
                <v:shape id="Freeform 102" o:spid="_x0000_s1028" style="position:absolute;left:2893;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0kfcQA&#10;AADcAAAADwAAAGRycy9kb3ducmV2LnhtbESPQWsCMRSE7wX/Q3hCL0WzrUVkNYq0WLx4MPXi7bl5&#10;bhY3L9sk6vbfN4VCj8PMfMMsVr1rxY1CbDwreB4XIIgrbxquFRw+N6MZiJiQDbaeScE3RVgtBw8L&#10;LI2/855uOtUiQziWqMCm1JVSxsqSwzj2HXH2zj44TFmGWpqA9wx3rXwpiql02HBesNjRm6Xqoq9O&#10;wXanv6x9sjqE42lfa9x90LtR6nHYr+cgEvXpP/zX3hoFk9cJ/J7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JH3EAAAA3AAAAA8AAAAAAAAAAAAAAAAAmAIAAGRycy9k&#10;b3ducmV2LnhtbFBLBQYAAAAABAAEAPUAAACJAwAAAAA=&#10;" path="m3434,-11267r-12,-11l3390,-11341r-12,-71e" filled="f" strokeweight=".08472mm">
                  <v:path arrowok="t" o:connecttype="custom" o:connectlocs="3434,-11267;3422,-11278;3390,-11341;3378,-11412"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97152" behindDoc="1" locked="0" layoutInCell="0" allowOverlap="1">
                <wp:simplePos x="0" y="0"/>
                <wp:positionH relativeFrom="page">
                  <wp:posOffset>4230370</wp:posOffset>
                </wp:positionH>
                <wp:positionV relativeFrom="paragraph">
                  <wp:posOffset>70485</wp:posOffset>
                </wp:positionV>
                <wp:extent cx="40640" cy="190500"/>
                <wp:effectExtent l="10795" t="13335" r="15240" b="5715"/>
                <wp:wrapNone/>
                <wp:docPr id="340" name="Freeform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190500"/>
                        </a:xfrm>
                        <a:custGeom>
                          <a:avLst/>
                          <a:gdLst>
                            <a:gd name="T0" fmla="*/ 0 w 64"/>
                            <a:gd name="T1" fmla="*/ 0 h 300"/>
                            <a:gd name="T2" fmla="*/ 19 w 64"/>
                            <a:gd name="T3" fmla="*/ 19 h 300"/>
                            <a:gd name="T4" fmla="*/ 52 w 64"/>
                            <a:gd name="T5" fmla="*/ 82 h 300"/>
                            <a:gd name="T6" fmla="*/ 63 w 64"/>
                            <a:gd name="T7" fmla="*/ 154 h 300"/>
                            <a:gd name="T8" fmla="*/ 52 w 64"/>
                            <a:gd name="T9" fmla="*/ 225 h 300"/>
                            <a:gd name="T10" fmla="*/ 19 w 64"/>
                            <a:gd name="T11" fmla="*/ 288 h 300"/>
                            <a:gd name="T12" fmla="*/ 8 w 64"/>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4" h="300">
                              <a:moveTo>
                                <a:pt x="0" y="0"/>
                              </a:moveTo>
                              <a:lnTo>
                                <a:pt x="19" y="19"/>
                              </a:lnTo>
                              <a:lnTo>
                                <a:pt x="52" y="82"/>
                              </a:lnTo>
                              <a:lnTo>
                                <a:pt x="63" y="154"/>
                              </a:lnTo>
                              <a:lnTo>
                                <a:pt x="52" y="225"/>
                              </a:lnTo>
                              <a:lnTo>
                                <a:pt x="19" y="288"/>
                              </a:lnTo>
                              <a:lnTo>
                                <a:pt x="8" y="299"/>
                              </a:lnTo>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3.1pt,5.55pt,334.05pt,6.5pt,335.7pt,9.65pt,336.25pt,13.25pt,335.7pt,16.8pt,334.05pt,19.95pt,333.5pt,20.5pt"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" o:allowincell="f" filled="f" strokeweight=".08461mm">
                <v:path arrowok="t" o:connecttype="custom" o:connectlocs="0,0;12065,12065;33020,52070;40005,97790;33020,142875;12065,182880;508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698176" behindDoc="0" locked="0" layoutInCell="0" allowOverlap="1">
                <wp:simplePos x="0" y="0"/>
                <wp:positionH relativeFrom="page">
                  <wp:posOffset>3133090</wp:posOffset>
                </wp:positionH>
                <wp:positionV relativeFrom="paragraph">
                  <wp:posOffset>7415530</wp:posOffset>
                </wp:positionV>
                <wp:extent cx="40640" cy="190500"/>
                <wp:effectExtent l="0" t="7358380" r="2150745"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90500"/>
                          <a:chOff x="4934" y="11678"/>
                          <a:chExt cx="64" cy="300"/>
                        </a:xfrm>
                      </wpg:grpSpPr>
                      <wps:wsp>
                        <wps:cNvPr id="338" name="Freeform 105"/>
                        <wps:cNvSpPr>
                          <a:spLocks/>
                        </wps:cNvSpPr>
                        <wps:spPr bwMode="auto">
                          <a:xfrm>
                            <a:off x="4934" y="11678"/>
                            <a:ext cx="64" cy="300"/>
                          </a:xfrm>
                          <a:custGeom>
                            <a:avLst/>
                            <a:gdLst>
                              <a:gd name="T0" fmla="*/ 3377 w 64"/>
                              <a:gd name="T1" fmla="*/ -11412 h 300"/>
                              <a:gd name="T2" fmla="*/ 3389 w 64"/>
                              <a:gd name="T3" fmla="*/ -11484 h 300"/>
                              <a:gd name="T4" fmla="*/ 3421 w 64"/>
                              <a:gd name="T5" fmla="*/ -11547 h 300"/>
                              <a:gd name="T6" fmla="*/ 3441 w 64"/>
                              <a:gd name="T7" fmla="*/ -11567 h 300"/>
                            </a:gdLst>
                            <a:ahLst/>
                            <a:cxnLst>
                              <a:cxn ang="0">
                                <a:pos x="T0" y="T1"/>
                              </a:cxn>
                              <a:cxn ang="0">
                                <a:pos x="T2" y="T3"/>
                              </a:cxn>
                              <a:cxn ang="0">
                                <a:pos x="T4" y="T5"/>
                              </a:cxn>
                              <a:cxn ang="0">
                                <a:pos x="T6" y="T7"/>
                              </a:cxn>
                            </a:cxnLst>
                            <a:rect l="0" t="0" r="r" b="b"/>
                            <a:pathLst>
                              <a:path w="64" h="300">
                                <a:moveTo>
                                  <a:pt x="3377" y="-11412"/>
                                </a:moveTo>
                                <a:lnTo>
                                  <a:pt x="3389" y="-11484"/>
                                </a:lnTo>
                                <a:lnTo>
                                  <a:pt x="3421" y="-11547"/>
                                </a:lnTo>
                                <a:lnTo>
                                  <a:pt x="3441" y="-11567"/>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106"/>
                        <wps:cNvSpPr>
                          <a:spLocks/>
                        </wps:cNvSpPr>
                        <wps:spPr bwMode="auto">
                          <a:xfrm>
                            <a:off x="4934" y="11678"/>
                            <a:ext cx="64" cy="300"/>
                          </a:xfrm>
                          <a:custGeom>
                            <a:avLst/>
                            <a:gdLst>
                              <a:gd name="T0" fmla="*/ 3433 w 64"/>
                              <a:gd name="T1" fmla="*/ -11267 h 300"/>
                              <a:gd name="T2" fmla="*/ 3421 w 64"/>
                              <a:gd name="T3" fmla="*/ -11278 h 300"/>
                              <a:gd name="T4" fmla="*/ 3389 w 64"/>
                              <a:gd name="T5" fmla="*/ -11341 h 300"/>
                              <a:gd name="T6" fmla="*/ 3377 w 64"/>
                              <a:gd name="T7" fmla="*/ -11412 h 300"/>
                            </a:gdLst>
                            <a:ahLst/>
                            <a:cxnLst>
                              <a:cxn ang="0">
                                <a:pos x="T0" y="T1"/>
                              </a:cxn>
                              <a:cxn ang="0">
                                <a:pos x="T2" y="T3"/>
                              </a:cxn>
                              <a:cxn ang="0">
                                <a:pos x="T4" y="T5"/>
                              </a:cxn>
                              <a:cxn ang="0">
                                <a:pos x="T6" y="T7"/>
                              </a:cxn>
                            </a:cxnLst>
                            <a:rect l="0" t="0" r="r" b="b"/>
                            <a:pathLst>
                              <a:path w="64" h="300">
                                <a:moveTo>
                                  <a:pt x="3433" y="-11267"/>
                                </a:moveTo>
                                <a:lnTo>
                                  <a:pt x="3421" y="-11278"/>
                                </a:lnTo>
                                <a:lnTo>
                                  <a:pt x="3389" y="-11341"/>
                                </a:lnTo>
                                <a:lnTo>
                                  <a:pt x="3377" y="-11412"/>
                                </a:lnTo>
                              </a:path>
                            </a:pathLst>
                          </a:custGeom>
                          <a:noFill/>
                          <a:ln w="3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7" o:spid="_x0000_s1026" style="position:absolute;margin-left:246.7pt;margin-top:583.9pt;width:3.2pt;height:15pt;z-index:251698176;mso-position-horizontal-relative:page" coordorigin="4934,11678"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" o:allowincell="f">
                <v:shape id="Freeform 105" o:spid="_x0000_s1027" style="position:absolute;left:4934;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ccEA&#10;AADcAAAADwAAAGRycy9kb3ducmV2LnhtbERPz2vCMBS+D/wfwhN2GZpuwpBqWsSx4cWD2S7ens2z&#10;KTYvNcm0+++Xw2DHj+/3uh5dL24UYudZwfO8AEHceNNxq+Dr8322BBETssHeMyn4oQh1NXlYY2n8&#10;nQ9006kVOYRjiQpsSkMpZWwsOYxzPxBn7uyDw5RhaKUJeM/hrpcvRfEqHXacGywOtLXUXPS3U7Db&#10;66u1T1aHcDwdWo37D3ozSj1Ox80KRKIx/Yv/3DujYLHIa/OZfARk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xXHBAAAA3AAAAA8AAAAAAAAAAAAAAAAAmAIAAGRycy9kb3du&#10;cmV2LnhtbFBLBQYAAAAABAAEAPUAAACGAwAAAAA=&#10;" path="m3377,-11412r12,-72l3421,-11547r20,-20e" filled="f" strokeweight=".08472mm">
                  <v:path arrowok="t" o:connecttype="custom" o:connectlocs="3377,-11412;3389,-11484;3421,-11547;3441,-11567" o:connectangles="0,0,0,0"/>
                </v:shape>
                <v:shape id="Freeform 106" o:spid="_x0000_s1028" style="position:absolute;left:4934;top:11678;width:64;height:300;visibility:visible;mso-wrap-style:square;v-text-anchor:top" coordsize="6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g6sQA&#10;AADcAAAADwAAAGRycy9kb3ducmV2LnhtbESPQWsCMRSE7wX/Q3hCL0WzrVB0NYq0WLx4MPXi7bl5&#10;bhY3L9sk6vbfN4VCj8PMfMMsVr1rxY1CbDwreB4XIIgrbxquFRw+N6MpiJiQDbaeScE3RVgtBw8L&#10;LI2/855uOtUiQziWqMCm1JVSxsqSwzj2HXH2zj44TFmGWpqA9wx3rXwpilfpsOG8YLGjN0vVRV+d&#10;gu1Of1n7ZHUIx9O+1rj7oHej1OOwX89BJOrTf/ivvTUKJpMZ/J7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YOrEAAAA3AAAAA8AAAAAAAAAAAAAAAAAmAIAAGRycy9k&#10;b3ducmV2LnhtbFBLBQYAAAAABAAEAPUAAACJAwAAAAA=&#10;" path="m3433,-11267r-12,-11l3389,-11341r-12,-71e" filled="f" strokeweight=".08472mm">
                  <v:path arrowok="t" o:connecttype="custom" o:connectlocs="3433,-11267;3421,-11278;3389,-11341;3377,-11412"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699200" behindDoc="1" locked="0" layoutInCell="0" allowOverlap="1">
                <wp:simplePos x="0" y="0"/>
                <wp:positionH relativeFrom="page">
                  <wp:posOffset>5525770</wp:posOffset>
                </wp:positionH>
                <wp:positionV relativeFrom="paragraph">
                  <wp:posOffset>70485</wp:posOffset>
                </wp:positionV>
                <wp:extent cx="40640" cy="190500"/>
                <wp:effectExtent l="10795" t="13335" r="15240" b="5715"/>
                <wp:wrapNone/>
                <wp:docPr id="336" name="Freeform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190500"/>
                        </a:xfrm>
                        <a:custGeom>
                          <a:avLst/>
                          <a:gdLst>
                            <a:gd name="T0" fmla="*/ 0 w 64"/>
                            <a:gd name="T1" fmla="*/ 0 h 300"/>
                            <a:gd name="T2" fmla="*/ 19 w 64"/>
                            <a:gd name="T3" fmla="*/ 19 h 300"/>
                            <a:gd name="T4" fmla="*/ 51 w 64"/>
                            <a:gd name="T5" fmla="*/ 82 h 300"/>
                            <a:gd name="T6" fmla="*/ 63 w 64"/>
                            <a:gd name="T7" fmla="*/ 154 h 300"/>
                            <a:gd name="T8" fmla="*/ 51 w 64"/>
                            <a:gd name="T9" fmla="*/ 225 h 300"/>
                            <a:gd name="T10" fmla="*/ 19 w 64"/>
                            <a:gd name="T11" fmla="*/ 288 h 300"/>
                            <a:gd name="T12" fmla="*/ 8 w 64"/>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4" h="300">
                              <a:moveTo>
                                <a:pt x="0" y="0"/>
                              </a:moveTo>
                              <a:lnTo>
                                <a:pt x="19" y="19"/>
                              </a:lnTo>
                              <a:lnTo>
                                <a:pt x="51" y="82"/>
                              </a:lnTo>
                              <a:lnTo>
                                <a:pt x="63" y="154"/>
                              </a:lnTo>
                              <a:lnTo>
                                <a:pt x="51" y="225"/>
                              </a:lnTo>
                              <a:lnTo>
                                <a:pt x="19" y="288"/>
                              </a:lnTo>
                              <a:lnTo>
                                <a:pt x="8" y="299"/>
                              </a:lnTo>
                            </a:path>
                          </a:pathLst>
                        </a:custGeom>
                        <a:noFill/>
                        <a:ln w="3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36"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35.1pt,5.55pt,436.05pt,6.5pt,437.65pt,9.65pt,438.25pt,13.25pt,437.65pt,16.8pt,436.05pt,19.95pt,435.5pt,20.5pt" coordsize="6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" o:allowincell="f" filled="f" strokeweight=".08461mm">
                <v:path arrowok="t" o:connecttype="custom" o:connectlocs="0,0;12065,12065;32385,52070;40005,97790;32385,142875;12065,182880;5080,189865" o:connectangles="0,0,0,0,0,0,0"/>
                <w10:wrap anchorx="page"/>
              </v:polyline>
            </w:pict>
          </mc:Fallback>
        </mc:AlternateContent>
      </w:r>
      <w:r w:rsidRPr="00C50DF4">
        <w:rPr>
          <w:rFonts w:ascii="Century" w:hAnsi="Century" w:cs="Century"/>
          <w:szCs w:val="24"/>
        </w:rPr>
        <w:t>D</w:t>
      </w:r>
      <w:r w:rsidRPr="00C50DF4">
        <w:rPr>
          <w:rFonts w:ascii="Century" w:hAnsi="Century" w:cs="Century"/>
          <w:szCs w:val="24"/>
        </w:rPr>
        <w:tab/>
      </w:r>
      <w:r w:rsidRPr="00C50DF4">
        <w:rPr>
          <w:rFonts w:ascii="Century" w:hAnsi="Century" w:cs="Century"/>
          <w:position w:val="1"/>
          <w:szCs w:val="24"/>
        </w:rPr>
        <w:t>E</w:t>
      </w:r>
      <w:r w:rsidRPr="00C50DF4">
        <w:rPr>
          <w:rFonts w:ascii="Century" w:hAnsi="Century" w:cs="Century"/>
          <w:position w:val="1"/>
          <w:szCs w:val="24"/>
        </w:rPr>
        <w:tab/>
      </w:r>
      <w:r w:rsidRPr="00C50DF4">
        <w:rPr>
          <w:rFonts w:ascii="Century" w:hAnsi="Century" w:cs="Century"/>
          <w:szCs w:val="24"/>
        </w:rPr>
        <w:t>F</w:t>
      </w:r>
      <w:r w:rsidRPr="00C50DF4">
        <w:rPr>
          <w:rFonts w:ascii="Century" w:hAnsi="Century" w:cs="Century"/>
          <w:szCs w:val="24"/>
        </w:rPr>
        <w:tab/>
        <w:t>G</w:t>
      </w:r>
      <w:r w:rsidRPr="00C50DF4">
        <w:rPr>
          <w:rFonts w:ascii="Century" w:hAnsi="Century" w:cs="Century"/>
          <w:szCs w:val="24"/>
        </w:rPr>
        <w:tab/>
      </w:r>
      <w:r w:rsidRPr="00C50DF4">
        <w:rPr>
          <w:rFonts w:ascii="Century" w:hAnsi="Century" w:cs="Century"/>
          <w:position w:val="1"/>
          <w:szCs w:val="24"/>
        </w:rPr>
        <w:t>H</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1"/>
          <w:szCs w:val="21"/>
        </w:rPr>
      </w:pPr>
    </w:p>
    <w:p w:rsidR="00C50DF4" w:rsidRPr="00C50DF4" w:rsidRDefault="00C50DF4" w:rsidP="00C50DF4">
      <w:pPr>
        <w:kinsoku w:val="0"/>
        <w:overflowPunct w:val="0"/>
        <w:autoSpaceDE w:val="0"/>
        <w:autoSpaceDN w:val="0"/>
        <w:adjustRightInd w:val="0"/>
        <w:spacing w:after="0" w:line="240" w:lineRule="auto"/>
        <w:ind w:right="1810"/>
        <w:jc w:val="right"/>
        <w:rPr>
          <w:rFonts w:ascii="Century" w:hAnsi="Century" w:cs="Century"/>
          <w:w w:val="99"/>
          <w:szCs w:val="24"/>
        </w:rPr>
      </w:pPr>
      <w:r w:rsidRPr="00C50DF4">
        <w:rPr>
          <w:rFonts w:ascii="Century" w:hAnsi="Century" w:cs="Century"/>
          <w:w w:val="99"/>
          <w:szCs w:val="24"/>
        </w:rPr>
        <w:t>I</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before="1" w:after="0" w:line="240" w:lineRule="auto"/>
        <w:ind w:left="3288"/>
        <w:rPr>
          <w:rFonts w:ascii="Cambria" w:hAnsi="Cambria" w:cs="Cambria"/>
          <w:szCs w:val="24"/>
        </w:rPr>
      </w:pPr>
      <w:r w:rsidRPr="00C50DF4">
        <w:rPr>
          <w:rFonts w:ascii="Cambria" w:hAnsi="Cambria" w:cs="Cambria"/>
          <w:b/>
          <w:bCs/>
          <w:szCs w:val="24"/>
        </w:rPr>
        <w:t>Gambar 12.3</w:t>
      </w:r>
      <w:r w:rsidRPr="00C50DF4">
        <w:rPr>
          <w:rFonts w:ascii="Cambria" w:hAnsi="Cambria" w:cs="Cambria"/>
          <w:szCs w:val="24"/>
        </w:rPr>
        <w:t>. Ilustrasi Pohon</w:t>
      </w:r>
      <w:r w:rsidRPr="00C50DF4">
        <w:rPr>
          <w:rFonts w:ascii="Cambria" w:hAnsi="Cambria" w:cs="Cambria"/>
          <w:spacing w:val="-19"/>
          <w:szCs w:val="24"/>
        </w:rPr>
        <w:t xml:space="preserve"> </w:t>
      </w:r>
      <w:r w:rsidRPr="00C50DF4">
        <w:rPr>
          <w:rFonts w:ascii="Cambria" w:hAnsi="Cambria" w:cs="Cambria"/>
          <w:szCs w:val="24"/>
        </w:rPr>
        <w:t>(Tree)</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6" w:after="0" w:line="240" w:lineRule="auto"/>
        <w:rPr>
          <w:rFonts w:ascii="Cambria" w:hAnsi="Cambria" w:cs="Cambria"/>
          <w:sz w:val="19"/>
          <w:szCs w:val="19"/>
        </w:rPr>
      </w:pPr>
    </w:p>
    <w:p w:rsidR="00C50DF4" w:rsidRPr="00C50DF4" w:rsidRDefault="00C50DF4" w:rsidP="00C50DF4">
      <w:pPr>
        <w:kinsoku w:val="0"/>
        <w:overflowPunct w:val="0"/>
        <w:autoSpaceDE w:val="0"/>
        <w:autoSpaceDN w:val="0"/>
        <w:adjustRightInd w:val="0"/>
        <w:spacing w:before="100" w:after="0" w:line="240" w:lineRule="auto"/>
        <w:ind w:left="1377"/>
        <w:rPr>
          <w:rFonts w:ascii="Cambria" w:hAnsi="Cambria" w:cs="Cambria"/>
          <w:szCs w:val="24"/>
        </w:rPr>
      </w:pPr>
      <w:r w:rsidRPr="00C50DF4">
        <w:rPr>
          <w:rFonts w:ascii="Cambria" w:hAnsi="Cambria" w:cs="Cambria"/>
          <w:szCs w:val="24"/>
        </w:rPr>
        <w:t>Terminologi dalam pohon(tree) adalah sebagai berikut</w:t>
      </w:r>
      <w:r w:rsidRPr="00C50DF4">
        <w:rPr>
          <w:rFonts w:ascii="Cambria" w:hAnsi="Cambria" w:cs="Cambria"/>
          <w:spacing w:val="-22"/>
          <w:szCs w:val="24"/>
        </w:rPr>
        <w:t xml:space="preserve"> </w:t>
      </w:r>
      <w:r w:rsidRPr="00C50DF4">
        <w:rPr>
          <w:rFonts w:ascii="Cambria" w:hAnsi="Cambria" w:cs="Cambria"/>
          <w:szCs w:val="24"/>
        </w:rPr>
        <w:t>:</w:t>
      </w:r>
    </w:p>
    <w:p w:rsidR="00C50DF4" w:rsidRPr="00C50DF4" w:rsidRDefault="00C50DF4" w:rsidP="00C50DF4">
      <w:pPr>
        <w:numPr>
          <w:ilvl w:val="0"/>
          <w:numId w:val="10"/>
        </w:numPr>
        <w:tabs>
          <w:tab w:val="left" w:pos="1234"/>
        </w:tabs>
        <w:kinsoku w:val="0"/>
        <w:overflowPunct w:val="0"/>
        <w:autoSpaceDE w:val="0"/>
        <w:autoSpaceDN w:val="0"/>
        <w:adjustRightInd w:val="0"/>
        <w:spacing w:before="141" w:after="0" w:line="240" w:lineRule="auto"/>
        <w:ind w:hanging="426"/>
        <w:rPr>
          <w:rFonts w:ascii="Cambria" w:hAnsi="Cambria" w:cs="Cambria"/>
          <w:szCs w:val="24"/>
        </w:rPr>
      </w:pPr>
      <w:r w:rsidRPr="00C50DF4">
        <w:rPr>
          <w:rFonts w:ascii="Cambria" w:hAnsi="Cambria" w:cs="Cambria"/>
          <w:szCs w:val="24"/>
        </w:rPr>
        <w:t>Node</w:t>
      </w:r>
    </w:p>
    <w:p w:rsidR="00C50DF4" w:rsidRPr="00C50DF4" w:rsidRDefault="00C50DF4" w:rsidP="00C50DF4">
      <w:pPr>
        <w:kinsoku w:val="0"/>
        <w:overflowPunct w:val="0"/>
        <w:autoSpaceDE w:val="0"/>
        <w:autoSpaceDN w:val="0"/>
        <w:adjustRightInd w:val="0"/>
        <w:spacing w:before="141" w:after="0" w:line="240" w:lineRule="auto"/>
        <w:ind w:left="1233"/>
        <w:rPr>
          <w:rFonts w:ascii="Cambria" w:hAnsi="Cambria" w:cs="Cambria"/>
          <w:szCs w:val="24"/>
        </w:rPr>
      </w:pPr>
      <w:r w:rsidRPr="00C50DF4">
        <w:rPr>
          <w:rFonts w:ascii="Cambria" w:hAnsi="Cambria" w:cs="Cambria"/>
          <w:szCs w:val="24"/>
        </w:rPr>
        <w:t>Sebuah elemen dalam sebuah pohon (tree), berisi sebuah informasi.</w:t>
      </w:r>
    </w:p>
    <w:p w:rsidR="00C50DF4" w:rsidRPr="00C50DF4" w:rsidRDefault="00C50DF4" w:rsidP="00C50DF4">
      <w:pPr>
        <w:numPr>
          <w:ilvl w:val="0"/>
          <w:numId w:val="10"/>
        </w:numPr>
        <w:tabs>
          <w:tab w:val="left" w:pos="1234"/>
        </w:tabs>
        <w:kinsoku w:val="0"/>
        <w:overflowPunct w:val="0"/>
        <w:autoSpaceDE w:val="0"/>
        <w:autoSpaceDN w:val="0"/>
        <w:adjustRightInd w:val="0"/>
        <w:spacing w:before="139" w:after="0" w:line="240" w:lineRule="auto"/>
        <w:ind w:hanging="426"/>
        <w:rPr>
          <w:rFonts w:ascii="Cambria" w:hAnsi="Cambria" w:cs="Cambria"/>
          <w:szCs w:val="24"/>
        </w:rPr>
      </w:pPr>
      <w:r w:rsidRPr="00C50DF4">
        <w:rPr>
          <w:rFonts w:ascii="Cambria" w:hAnsi="Cambria" w:cs="Cambria"/>
          <w:szCs w:val="24"/>
        </w:rPr>
        <w:t>Parent</w:t>
      </w:r>
    </w:p>
    <w:p w:rsidR="00C50DF4" w:rsidRPr="00C50DF4" w:rsidRDefault="00C50DF4" w:rsidP="00C50DF4">
      <w:pPr>
        <w:kinsoku w:val="0"/>
        <w:overflowPunct w:val="0"/>
        <w:autoSpaceDE w:val="0"/>
        <w:autoSpaceDN w:val="0"/>
        <w:adjustRightInd w:val="0"/>
        <w:spacing w:before="141" w:after="0" w:line="360" w:lineRule="auto"/>
        <w:ind w:left="1233" w:right="345"/>
        <w:rPr>
          <w:rFonts w:ascii="Cambria" w:hAnsi="Cambria" w:cs="Cambria"/>
          <w:szCs w:val="24"/>
        </w:rPr>
      </w:pPr>
      <w:r w:rsidRPr="00C50DF4">
        <w:rPr>
          <w:rFonts w:ascii="Cambria" w:hAnsi="Cambria" w:cs="Cambria"/>
          <w:szCs w:val="24"/>
        </w:rPr>
        <w:t>Node yang berada di atas node lain secara langsung, B adalah parent dari D dan E</w:t>
      </w:r>
    </w:p>
    <w:p w:rsidR="00C50DF4" w:rsidRPr="00C50DF4" w:rsidRDefault="00C50DF4" w:rsidP="00C50DF4">
      <w:pPr>
        <w:numPr>
          <w:ilvl w:val="0"/>
          <w:numId w:val="10"/>
        </w:numPr>
        <w:tabs>
          <w:tab w:val="left" w:pos="1234"/>
        </w:tabs>
        <w:kinsoku w:val="0"/>
        <w:overflowPunct w:val="0"/>
        <w:autoSpaceDE w:val="0"/>
        <w:autoSpaceDN w:val="0"/>
        <w:adjustRightInd w:val="0"/>
        <w:spacing w:before="1" w:after="0" w:line="240" w:lineRule="auto"/>
        <w:ind w:hanging="426"/>
        <w:rPr>
          <w:rFonts w:ascii="Cambria" w:hAnsi="Cambria" w:cs="Cambria"/>
          <w:szCs w:val="24"/>
        </w:rPr>
      </w:pPr>
      <w:r w:rsidRPr="00C50DF4">
        <w:rPr>
          <w:rFonts w:ascii="Cambria" w:hAnsi="Cambria" w:cs="Cambria"/>
          <w:szCs w:val="24"/>
        </w:rPr>
        <w:t>Child</w:t>
      </w:r>
    </w:p>
    <w:p w:rsidR="00C50DF4" w:rsidRPr="00C50DF4" w:rsidRDefault="00C50DF4" w:rsidP="00C50DF4">
      <w:pPr>
        <w:kinsoku w:val="0"/>
        <w:overflowPunct w:val="0"/>
        <w:autoSpaceDE w:val="0"/>
        <w:autoSpaceDN w:val="0"/>
        <w:adjustRightInd w:val="0"/>
        <w:spacing w:before="141" w:after="0" w:line="240" w:lineRule="auto"/>
        <w:ind w:left="1233"/>
        <w:rPr>
          <w:rFonts w:ascii="Cambria" w:hAnsi="Cambria" w:cs="Cambria"/>
          <w:szCs w:val="24"/>
        </w:rPr>
      </w:pPr>
      <w:r w:rsidRPr="00C50DF4">
        <w:rPr>
          <w:rFonts w:ascii="Cambria" w:hAnsi="Cambria" w:cs="Cambria"/>
          <w:szCs w:val="24"/>
        </w:rPr>
        <w:t>Cabang langsung dari sebuah node, D dan E merupakan children dari B.</w:t>
      </w:r>
    </w:p>
    <w:p w:rsidR="00C50DF4" w:rsidRPr="00C50DF4" w:rsidRDefault="00C50DF4" w:rsidP="00C50DF4">
      <w:pPr>
        <w:numPr>
          <w:ilvl w:val="0"/>
          <w:numId w:val="10"/>
        </w:numPr>
        <w:tabs>
          <w:tab w:val="left" w:pos="1234"/>
        </w:tabs>
        <w:kinsoku w:val="0"/>
        <w:overflowPunct w:val="0"/>
        <w:autoSpaceDE w:val="0"/>
        <w:autoSpaceDN w:val="0"/>
        <w:adjustRightInd w:val="0"/>
        <w:spacing w:before="141" w:after="0" w:line="240" w:lineRule="auto"/>
        <w:ind w:hanging="426"/>
        <w:rPr>
          <w:rFonts w:ascii="Cambria" w:hAnsi="Cambria" w:cs="Cambria"/>
          <w:szCs w:val="24"/>
        </w:rPr>
      </w:pPr>
      <w:r w:rsidRPr="00C50DF4">
        <w:rPr>
          <w:rFonts w:ascii="Cambria" w:hAnsi="Cambria" w:cs="Cambria"/>
          <w:szCs w:val="24"/>
        </w:rPr>
        <w:t>Root</w:t>
      </w:r>
    </w:p>
    <w:p w:rsidR="00C50DF4" w:rsidRPr="00C50DF4" w:rsidRDefault="00C50DF4" w:rsidP="00C50DF4">
      <w:pPr>
        <w:kinsoku w:val="0"/>
        <w:overflowPunct w:val="0"/>
        <w:autoSpaceDE w:val="0"/>
        <w:autoSpaceDN w:val="0"/>
        <w:adjustRightInd w:val="0"/>
        <w:spacing w:before="141" w:after="0" w:line="240" w:lineRule="auto"/>
        <w:ind w:left="1233"/>
        <w:jc w:val="both"/>
        <w:rPr>
          <w:rFonts w:ascii="Cambria" w:hAnsi="Cambria" w:cs="Cambria"/>
          <w:szCs w:val="24"/>
        </w:rPr>
      </w:pPr>
      <w:r w:rsidRPr="00C50DF4">
        <w:rPr>
          <w:rFonts w:ascii="Cambria" w:hAnsi="Cambria" w:cs="Cambria"/>
          <w:szCs w:val="24"/>
        </w:rPr>
        <w:t>Node teratas yang tidak punya parent.</w:t>
      </w:r>
    </w:p>
    <w:p w:rsidR="00C50DF4" w:rsidRPr="00C50DF4" w:rsidRDefault="00C50DF4" w:rsidP="00C50DF4">
      <w:pPr>
        <w:numPr>
          <w:ilvl w:val="0"/>
          <w:numId w:val="10"/>
        </w:numPr>
        <w:tabs>
          <w:tab w:val="left" w:pos="1234"/>
        </w:tabs>
        <w:kinsoku w:val="0"/>
        <w:overflowPunct w:val="0"/>
        <w:autoSpaceDE w:val="0"/>
        <w:autoSpaceDN w:val="0"/>
        <w:adjustRightInd w:val="0"/>
        <w:spacing w:before="138" w:after="0" w:line="240" w:lineRule="auto"/>
        <w:ind w:hanging="426"/>
        <w:jc w:val="both"/>
        <w:rPr>
          <w:rFonts w:ascii="Cambria" w:hAnsi="Cambria" w:cs="Cambria"/>
          <w:szCs w:val="24"/>
        </w:rPr>
      </w:pPr>
      <w:r w:rsidRPr="00C50DF4">
        <w:rPr>
          <w:rFonts w:ascii="Cambria" w:hAnsi="Cambria" w:cs="Cambria"/>
          <w:szCs w:val="24"/>
        </w:rPr>
        <w:t>Sibling</w:t>
      </w:r>
    </w:p>
    <w:p w:rsidR="00C50DF4" w:rsidRPr="00C50DF4" w:rsidRDefault="00C50DF4" w:rsidP="00C50DF4">
      <w:pPr>
        <w:kinsoku w:val="0"/>
        <w:overflowPunct w:val="0"/>
        <w:autoSpaceDE w:val="0"/>
        <w:autoSpaceDN w:val="0"/>
        <w:adjustRightInd w:val="0"/>
        <w:spacing w:before="141" w:after="0" w:line="360" w:lineRule="auto"/>
        <w:ind w:left="1233" w:right="344"/>
        <w:jc w:val="both"/>
        <w:rPr>
          <w:rFonts w:ascii="Cambria" w:hAnsi="Cambria" w:cs="Cambria"/>
          <w:szCs w:val="24"/>
        </w:rPr>
      </w:pPr>
      <w:r w:rsidRPr="00C50DF4">
        <w:rPr>
          <w:rFonts w:ascii="Cambria" w:hAnsi="Cambria" w:cs="Cambria"/>
          <w:szCs w:val="24"/>
        </w:rPr>
        <w:t>Sebuah node lain yang memiliki paren yang sama, sibling dari B adalah C karena memiliki paren yang sama yaitu A.</w:t>
      </w:r>
    </w:p>
    <w:p w:rsidR="00C50DF4" w:rsidRPr="00C50DF4" w:rsidRDefault="00C50DF4" w:rsidP="00C50DF4">
      <w:pPr>
        <w:numPr>
          <w:ilvl w:val="0"/>
          <w:numId w:val="10"/>
        </w:numPr>
        <w:tabs>
          <w:tab w:val="left" w:pos="1234"/>
        </w:tabs>
        <w:kinsoku w:val="0"/>
        <w:overflowPunct w:val="0"/>
        <w:autoSpaceDE w:val="0"/>
        <w:autoSpaceDN w:val="0"/>
        <w:adjustRightInd w:val="0"/>
        <w:spacing w:before="2" w:after="0" w:line="240" w:lineRule="auto"/>
        <w:ind w:hanging="426"/>
        <w:jc w:val="both"/>
        <w:rPr>
          <w:rFonts w:ascii="Cambria" w:hAnsi="Cambria" w:cs="Cambria"/>
          <w:szCs w:val="24"/>
        </w:rPr>
      </w:pPr>
      <w:r w:rsidRPr="00C50DF4">
        <w:rPr>
          <w:rFonts w:ascii="Cambria" w:hAnsi="Cambria" w:cs="Cambria"/>
          <w:szCs w:val="24"/>
        </w:rPr>
        <w:t>Leaf</w:t>
      </w:r>
    </w:p>
    <w:p w:rsidR="00C50DF4" w:rsidRPr="00C50DF4" w:rsidRDefault="00C50DF4" w:rsidP="00C50DF4">
      <w:pPr>
        <w:kinsoku w:val="0"/>
        <w:overflowPunct w:val="0"/>
        <w:autoSpaceDE w:val="0"/>
        <w:autoSpaceDN w:val="0"/>
        <w:adjustRightInd w:val="0"/>
        <w:spacing w:before="141" w:after="0" w:line="360" w:lineRule="auto"/>
        <w:ind w:left="1233" w:right="342"/>
        <w:jc w:val="both"/>
        <w:rPr>
          <w:rFonts w:ascii="Cambria" w:hAnsi="Cambria" w:cs="Cambria"/>
          <w:i/>
          <w:iCs/>
          <w:szCs w:val="24"/>
        </w:rPr>
      </w:pPr>
      <w:r w:rsidRPr="00C50DF4">
        <w:rPr>
          <w:rFonts w:ascii="Cambria" w:hAnsi="Cambria" w:cs="Cambria"/>
          <w:szCs w:val="24"/>
        </w:rPr>
        <w:t xml:space="preserve">Sebuah node yang tidak memiliki children, D, E, F, G, dan I adalah leaf. Leaf bisa disebut dengan </w:t>
      </w:r>
      <w:r w:rsidRPr="00C50DF4">
        <w:rPr>
          <w:rFonts w:ascii="Cambria" w:hAnsi="Cambria" w:cs="Cambria"/>
          <w:i/>
          <w:iCs/>
          <w:szCs w:val="24"/>
        </w:rPr>
        <w:t xml:space="preserve">external node, </w:t>
      </w:r>
      <w:r w:rsidRPr="00C50DF4">
        <w:rPr>
          <w:rFonts w:ascii="Cambria" w:hAnsi="Cambria" w:cs="Cambria"/>
          <w:szCs w:val="24"/>
        </w:rPr>
        <w:t xml:space="preserve">sedangkan node lainnya disebut delgan </w:t>
      </w:r>
      <w:r w:rsidRPr="00C50DF4">
        <w:rPr>
          <w:rFonts w:ascii="Cambria" w:hAnsi="Cambria" w:cs="Cambria"/>
          <w:i/>
          <w:iCs/>
          <w:szCs w:val="24"/>
        </w:rPr>
        <w:t>internal node</w:t>
      </w:r>
      <w:r w:rsidRPr="00C50DF4">
        <w:rPr>
          <w:rFonts w:ascii="Cambria" w:hAnsi="Cambria" w:cs="Cambria"/>
          <w:szCs w:val="24"/>
        </w:rPr>
        <w:t xml:space="preserve">, B, A, C, dan H adalah </w:t>
      </w:r>
      <w:r w:rsidRPr="00C50DF4">
        <w:rPr>
          <w:rFonts w:ascii="Cambria" w:hAnsi="Cambria" w:cs="Cambria"/>
          <w:i/>
          <w:iCs/>
          <w:szCs w:val="24"/>
        </w:rPr>
        <w:t>Internal node.</w:t>
      </w:r>
    </w:p>
    <w:p w:rsidR="00C50DF4" w:rsidRPr="00C50DF4" w:rsidRDefault="00C50DF4" w:rsidP="00C50DF4">
      <w:pPr>
        <w:numPr>
          <w:ilvl w:val="0"/>
          <w:numId w:val="10"/>
        </w:numPr>
        <w:tabs>
          <w:tab w:val="left" w:pos="1234"/>
        </w:tabs>
        <w:kinsoku w:val="0"/>
        <w:overflowPunct w:val="0"/>
        <w:autoSpaceDE w:val="0"/>
        <w:autoSpaceDN w:val="0"/>
        <w:adjustRightInd w:val="0"/>
        <w:spacing w:after="0" w:line="280" w:lineRule="exact"/>
        <w:ind w:hanging="426"/>
        <w:jc w:val="both"/>
        <w:rPr>
          <w:rFonts w:ascii="Cambria" w:hAnsi="Cambria" w:cs="Cambria"/>
          <w:szCs w:val="24"/>
        </w:rPr>
      </w:pPr>
      <w:r w:rsidRPr="00C50DF4">
        <w:rPr>
          <w:rFonts w:ascii="Cambria" w:hAnsi="Cambria" w:cs="Cambria"/>
          <w:szCs w:val="24"/>
        </w:rPr>
        <w:t>Level</w:t>
      </w:r>
    </w:p>
    <w:p w:rsidR="00C50DF4" w:rsidRPr="00C50DF4" w:rsidRDefault="00C50DF4" w:rsidP="00C50DF4">
      <w:pPr>
        <w:kinsoku w:val="0"/>
        <w:overflowPunct w:val="0"/>
        <w:autoSpaceDE w:val="0"/>
        <w:autoSpaceDN w:val="0"/>
        <w:adjustRightInd w:val="0"/>
        <w:spacing w:before="141" w:after="0" w:line="360" w:lineRule="auto"/>
        <w:ind w:left="1233" w:right="338"/>
        <w:jc w:val="both"/>
        <w:rPr>
          <w:rFonts w:ascii="Cambria" w:hAnsi="Cambria" w:cs="Cambria"/>
          <w:szCs w:val="24"/>
        </w:rPr>
      </w:pPr>
      <w:r w:rsidRPr="00C50DF4">
        <w:rPr>
          <w:rFonts w:ascii="Cambria" w:hAnsi="Cambria" w:cs="Cambria"/>
          <w:szCs w:val="24"/>
        </w:rPr>
        <w:t>Semua node yang memiliki jara yang sama dari root. A → Level 0, B, dan C → Level 1, D, E, F, G, dan H → Level 2, dan I → Level 3.</w:t>
      </w:r>
    </w:p>
    <w:p w:rsidR="00C50DF4" w:rsidRPr="00C50DF4" w:rsidRDefault="00C50DF4" w:rsidP="00C50DF4">
      <w:pPr>
        <w:numPr>
          <w:ilvl w:val="0"/>
          <w:numId w:val="10"/>
        </w:numPr>
        <w:tabs>
          <w:tab w:val="left" w:pos="1234"/>
        </w:tabs>
        <w:kinsoku w:val="0"/>
        <w:overflowPunct w:val="0"/>
        <w:autoSpaceDE w:val="0"/>
        <w:autoSpaceDN w:val="0"/>
        <w:adjustRightInd w:val="0"/>
        <w:spacing w:after="0" w:line="240" w:lineRule="auto"/>
        <w:ind w:hanging="426"/>
        <w:jc w:val="both"/>
        <w:rPr>
          <w:rFonts w:ascii="Cambria" w:hAnsi="Cambria" w:cs="Cambria"/>
          <w:szCs w:val="24"/>
        </w:rPr>
      </w:pPr>
      <w:r w:rsidRPr="00C50DF4">
        <w:rPr>
          <w:rFonts w:ascii="Cambria" w:hAnsi="Cambria" w:cs="Cambria"/>
          <w:szCs w:val="24"/>
        </w:rPr>
        <w:t>Depth</w:t>
      </w:r>
    </w:p>
    <w:p w:rsidR="00C50DF4" w:rsidRPr="00C50DF4" w:rsidRDefault="00C50DF4" w:rsidP="00C50DF4">
      <w:pPr>
        <w:kinsoku w:val="0"/>
        <w:overflowPunct w:val="0"/>
        <w:autoSpaceDE w:val="0"/>
        <w:autoSpaceDN w:val="0"/>
        <w:adjustRightInd w:val="0"/>
        <w:spacing w:before="141" w:after="0" w:line="240" w:lineRule="auto"/>
        <w:ind w:left="1233"/>
        <w:jc w:val="both"/>
        <w:rPr>
          <w:rFonts w:ascii="Cambria" w:hAnsi="Cambria" w:cs="Cambria"/>
          <w:szCs w:val="24"/>
        </w:rPr>
      </w:pPr>
      <w:r w:rsidRPr="00C50DF4">
        <w:rPr>
          <w:rFonts w:ascii="Cambria" w:hAnsi="Cambria" w:cs="Cambria"/>
          <w:szCs w:val="24"/>
        </w:rPr>
        <w:t>Jumlah level yang ada dalam tree.</w:t>
      </w:r>
    </w:p>
    <w:p w:rsidR="00C50DF4" w:rsidRPr="00C50DF4" w:rsidRDefault="00C50DF4" w:rsidP="00C50DF4">
      <w:pPr>
        <w:kinsoku w:val="0"/>
        <w:overflowPunct w:val="0"/>
        <w:autoSpaceDE w:val="0"/>
        <w:autoSpaceDN w:val="0"/>
        <w:adjustRightInd w:val="0"/>
        <w:spacing w:before="141" w:after="0" w:line="240" w:lineRule="auto"/>
        <w:ind w:left="1233"/>
        <w:jc w:val="both"/>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numPr>
          <w:ilvl w:val="0"/>
          <w:numId w:val="10"/>
        </w:numPr>
        <w:tabs>
          <w:tab w:val="left" w:pos="1234"/>
        </w:tabs>
        <w:kinsoku w:val="0"/>
        <w:overflowPunct w:val="0"/>
        <w:autoSpaceDE w:val="0"/>
        <w:autoSpaceDN w:val="0"/>
        <w:adjustRightInd w:val="0"/>
        <w:spacing w:before="90" w:after="0" w:line="240" w:lineRule="auto"/>
        <w:ind w:hanging="426"/>
        <w:rPr>
          <w:rFonts w:ascii="Cambria" w:hAnsi="Cambria" w:cs="Cambria"/>
          <w:szCs w:val="24"/>
        </w:rPr>
      </w:pPr>
      <w:r w:rsidRPr="00C50DF4">
        <w:rPr>
          <w:rFonts w:ascii="Cambria" w:hAnsi="Cambria" w:cs="Cambria"/>
          <w:szCs w:val="24"/>
        </w:rPr>
        <w:lastRenderedPageBreak/>
        <w:t>Complete</w:t>
      </w:r>
    </w:p>
    <w:p w:rsidR="00C50DF4" w:rsidRPr="00C50DF4" w:rsidRDefault="00C50DF4" w:rsidP="00C50DF4">
      <w:pPr>
        <w:kinsoku w:val="0"/>
        <w:overflowPunct w:val="0"/>
        <w:autoSpaceDE w:val="0"/>
        <w:autoSpaceDN w:val="0"/>
        <w:adjustRightInd w:val="0"/>
        <w:spacing w:before="141" w:after="0" w:line="240" w:lineRule="auto"/>
        <w:ind w:left="1233"/>
        <w:rPr>
          <w:rFonts w:ascii="Cambria" w:hAnsi="Cambria" w:cs="Cambria"/>
          <w:szCs w:val="24"/>
        </w:rPr>
      </w:pPr>
      <w:r w:rsidRPr="00C50DF4">
        <w:rPr>
          <w:rFonts w:ascii="Cambria" w:hAnsi="Cambria" w:cs="Cambria"/>
          <w:szCs w:val="24"/>
        </w:rPr>
        <w:t>Semua parent memiliki children yang penuh.</w:t>
      </w:r>
    </w:p>
    <w:p w:rsidR="00C50DF4" w:rsidRPr="00C50DF4" w:rsidRDefault="00C50DF4" w:rsidP="00C50DF4">
      <w:pPr>
        <w:numPr>
          <w:ilvl w:val="0"/>
          <w:numId w:val="10"/>
        </w:numPr>
        <w:tabs>
          <w:tab w:val="left" w:pos="1234"/>
        </w:tabs>
        <w:kinsoku w:val="0"/>
        <w:overflowPunct w:val="0"/>
        <w:autoSpaceDE w:val="0"/>
        <w:autoSpaceDN w:val="0"/>
        <w:adjustRightInd w:val="0"/>
        <w:spacing w:before="141" w:after="0" w:line="240" w:lineRule="auto"/>
        <w:ind w:hanging="426"/>
        <w:rPr>
          <w:rFonts w:ascii="Cambria" w:hAnsi="Cambria" w:cs="Cambria"/>
          <w:szCs w:val="24"/>
        </w:rPr>
      </w:pPr>
      <w:r w:rsidRPr="00C50DF4">
        <w:rPr>
          <w:rFonts w:ascii="Cambria" w:hAnsi="Cambria" w:cs="Cambria"/>
          <w:szCs w:val="24"/>
        </w:rPr>
        <w:t>Balanced</w:t>
      </w:r>
    </w:p>
    <w:p w:rsidR="00C50DF4" w:rsidRPr="00C50DF4" w:rsidRDefault="00C50DF4" w:rsidP="00C50DF4">
      <w:pPr>
        <w:kinsoku w:val="0"/>
        <w:overflowPunct w:val="0"/>
        <w:autoSpaceDE w:val="0"/>
        <w:autoSpaceDN w:val="0"/>
        <w:adjustRightInd w:val="0"/>
        <w:spacing w:before="141" w:after="0" w:line="240" w:lineRule="auto"/>
        <w:ind w:left="1233"/>
        <w:rPr>
          <w:rFonts w:ascii="Cambria" w:hAnsi="Cambria" w:cs="Cambria"/>
          <w:szCs w:val="24"/>
        </w:rPr>
      </w:pPr>
      <w:r w:rsidRPr="00C50DF4">
        <w:rPr>
          <w:rFonts w:ascii="Cambria" w:hAnsi="Cambria" w:cs="Cambria"/>
          <w:szCs w:val="24"/>
        </w:rPr>
        <w:t>Semua subtree memilliki dipth yang sama.</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tabs>
          <w:tab w:val="left" w:pos="1233"/>
        </w:tabs>
        <w:kinsoku w:val="0"/>
        <w:overflowPunct w:val="0"/>
        <w:autoSpaceDE w:val="0"/>
        <w:autoSpaceDN w:val="0"/>
        <w:adjustRightInd w:val="0"/>
        <w:spacing w:before="233" w:after="0" w:line="240" w:lineRule="auto"/>
        <w:ind w:left="808"/>
        <w:outlineLvl w:val="0"/>
        <w:rPr>
          <w:rFonts w:ascii="Cambria" w:hAnsi="Cambria" w:cs="Cambria"/>
          <w:b/>
          <w:bCs/>
          <w:szCs w:val="24"/>
        </w:rPr>
      </w:pPr>
      <w:r w:rsidRPr="00C50DF4">
        <w:rPr>
          <w:rFonts w:ascii="Cambria" w:hAnsi="Cambria" w:cs="Cambria"/>
          <w:b/>
          <w:bCs/>
          <w:szCs w:val="24"/>
        </w:rPr>
        <w:t>2.</w:t>
      </w:r>
      <w:r w:rsidRPr="00C50DF4">
        <w:rPr>
          <w:rFonts w:ascii="Cambria" w:hAnsi="Cambria" w:cs="Cambria"/>
          <w:b/>
          <w:bCs/>
          <w:szCs w:val="24"/>
        </w:rPr>
        <w:tab/>
        <w:t>Tree</w:t>
      </w:r>
      <w:r w:rsidRPr="00C50DF4">
        <w:rPr>
          <w:rFonts w:ascii="Cambria" w:hAnsi="Cambria" w:cs="Cambria"/>
          <w:b/>
          <w:bCs/>
          <w:spacing w:val="-2"/>
          <w:szCs w:val="24"/>
        </w:rPr>
        <w:t xml:space="preserve"> </w:t>
      </w:r>
      <w:r w:rsidRPr="00C50DF4">
        <w:rPr>
          <w:rFonts w:ascii="Cambria" w:hAnsi="Cambria" w:cs="Cambria"/>
          <w:b/>
          <w:bCs/>
          <w:szCs w:val="24"/>
        </w:rPr>
        <w:t>Facts</w:t>
      </w:r>
    </w:p>
    <w:p w:rsidR="00C50DF4" w:rsidRPr="00C50DF4" w:rsidRDefault="00C50DF4" w:rsidP="00C50DF4">
      <w:pPr>
        <w:numPr>
          <w:ilvl w:val="0"/>
          <w:numId w:val="9"/>
        </w:numPr>
        <w:tabs>
          <w:tab w:val="left" w:pos="1234"/>
        </w:tabs>
        <w:kinsoku w:val="0"/>
        <w:overflowPunct w:val="0"/>
        <w:autoSpaceDE w:val="0"/>
        <w:autoSpaceDN w:val="0"/>
        <w:adjustRightInd w:val="0"/>
        <w:spacing w:before="141" w:after="0" w:line="240" w:lineRule="auto"/>
        <w:ind w:hanging="724"/>
        <w:jc w:val="both"/>
        <w:rPr>
          <w:rFonts w:ascii="Cambria" w:hAnsi="Cambria" w:cs="Cambria"/>
          <w:szCs w:val="24"/>
        </w:rPr>
      </w:pPr>
      <w:r w:rsidRPr="00C50DF4">
        <w:rPr>
          <w:rFonts w:ascii="Cambria" w:hAnsi="Cambria" w:cs="Cambria"/>
          <w:szCs w:val="24"/>
        </w:rPr>
        <w:t>Setiap node, kecuali root, memiliki tepat hanya satu</w:t>
      </w:r>
      <w:r w:rsidRPr="00C50DF4">
        <w:rPr>
          <w:rFonts w:ascii="Cambria" w:hAnsi="Cambria" w:cs="Cambria"/>
          <w:spacing w:val="-5"/>
          <w:szCs w:val="24"/>
        </w:rPr>
        <w:t xml:space="preserve"> </w:t>
      </w:r>
      <w:r w:rsidRPr="00C50DF4">
        <w:rPr>
          <w:rFonts w:ascii="Cambria" w:hAnsi="Cambria" w:cs="Cambria"/>
          <w:szCs w:val="24"/>
        </w:rPr>
        <w:t>parent.</w:t>
      </w:r>
    </w:p>
    <w:p w:rsidR="00C50DF4" w:rsidRPr="00C50DF4" w:rsidRDefault="00C50DF4" w:rsidP="00C50DF4">
      <w:pPr>
        <w:numPr>
          <w:ilvl w:val="0"/>
          <w:numId w:val="9"/>
        </w:numPr>
        <w:tabs>
          <w:tab w:val="left" w:pos="1234"/>
        </w:tabs>
        <w:kinsoku w:val="0"/>
        <w:overflowPunct w:val="0"/>
        <w:autoSpaceDE w:val="0"/>
        <w:autoSpaceDN w:val="0"/>
        <w:adjustRightInd w:val="0"/>
        <w:spacing w:before="141" w:after="0" w:line="360" w:lineRule="auto"/>
        <w:ind w:right="345" w:hanging="790"/>
        <w:jc w:val="both"/>
        <w:rPr>
          <w:rFonts w:ascii="Cambria" w:hAnsi="Cambria" w:cs="Cambria"/>
          <w:szCs w:val="24"/>
        </w:rPr>
      </w:pPr>
      <w:r w:rsidRPr="00C50DF4">
        <w:rPr>
          <w:rFonts w:ascii="Cambria" w:hAnsi="Cambria" w:cs="Cambria"/>
          <w:szCs w:val="24"/>
        </w:rPr>
        <w:t>Sekali sebuah link dari sebuah parent ke sebuah child diikuti, tidaklah mungkin untuk kembali ke parentnya dengan mengikuti link yang lain (tidak ada siklus dalam sebuah</w:t>
      </w:r>
      <w:r w:rsidRPr="00C50DF4">
        <w:rPr>
          <w:rFonts w:ascii="Cambria" w:hAnsi="Cambria" w:cs="Cambria"/>
          <w:spacing w:val="-4"/>
          <w:szCs w:val="24"/>
        </w:rPr>
        <w:t xml:space="preserve"> </w:t>
      </w:r>
      <w:r w:rsidRPr="00C50DF4">
        <w:rPr>
          <w:rFonts w:ascii="Cambria" w:hAnsi="Cambria" w:cs="Cambria"/>
          <w:szCs w:val="24"/>
        </w:rPr>
        <w:t>tree).</w:t>
      </w:r>
    </w:p>
    <w:p w:rsidR="00C50DF4" w:rsidRPr="00C50DF4" w:rsidRDefault="00C50DF4" w:rsidP="00C50DF4">
      <w:pPr>
        <w:numPr>
          <w:ilvl w:val="0"/>
          <w:numId w:val="9"/>
        </w:numPr>
        <w:tabs>
          <w:tab w:val="left" w:pos="1234"/>
        </w:tabs>
        <w:kinsoku w:val="0"/>
        <w:overflowPunct w:val="0"/>
        <w:autoSpaceDE w:val="0"/>
        <w:autoSpaceDN w:val="0"/>
        <w:adjustRightInd w:val="0"/>
        <w:spacing w:before="2" w:after="0" w:line="357" w:lineRule="auto"/>
        <w:ind w:right="341" w:hanging="857"/>
        <w:jc w:val="both"/>
        <w:rPr>
          <w:rFonts w:ascii="Cambria" w:hAnsi="Cambria" w:cs="Cambria"/>
          <w:szCs w:val="24"/>
        </w:rPr>
      </w:pPr>
      <w:r w:rsidRPr="00C50DF4">
        <w:rPr>
          <w:rFonts w:ascii="Cambria" w:hAnsi="Cambria" w:cs="Cambria"/>
          <w:szCs w:val="24"/>
        </w:rPr>
        <w:t>Kumpulan child-child dari sebuah node, mereka sendiri juga merupakan sebuah tree → disebut sebagai</w:t>
      </w:r>
      <w:r w:rsidRPr="00C50DF4">
        <w:rPr>
          <w:rFonts w:ascii="Cambria" w:hAnsi="Cambria" w:cs="Cambria"/>
          <w:spacing w:val="-3"/>
          <w:szCs w:val="24"/>
        </w:rPr>
        <w:t xml:space="preserve"> </w:t>
      </w:r>
      <w:r w:rsidRPr="00C50DF4">
        <w:rPr>
          <w:rFonts w:ascii="Cambria" w:hAnsi="Cambria" w:cs="Cambria"/>
          <w:szCs w:val="24"/>
        </w:rPr>
        <w:t>sebutree.</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before="2" w:after="0" w:line="240" w:lineRule="auto"/>
        <w:rPr>
          <w:rFonts w:ascii="Cambria" w:hAnsi="Cambria" w:cs="Cambria"/>
          <w:sz w:val="23"/>
          <w:szCs w:val="23"/>
        </w:rPr>
      </w:pPr>
    </w:p>
    <w:p w:rsidR="00C50DF4" w:rsidRPr="00C50DF4" w:rsidRDefault="00C50DF4" w:rsidP="00C50DF4">
      <w:pPr>
        <w:kinsoku w:val="0"/>
        <w:overflowPunct w:val="0"/>
        <w:autoSpaceDE w:val="0"/>
        <w:autoSpaceDN w:val="0"/>
        <w:adjustRightInd w:val="0"/>
        <w:spacing w:after="0" w:line="240" w:lineRule="auto"/>
        <w:ind w:left="3792"/>
        <w:rPr>
          <w:rFonts w:ascii="Cambria" w:hAnsi="Cambria" w:cs="Cambria"/>
          <w:szCs w:val="24"/>
        </w:rPr>
      </w:pPr>
      <w:r w:rsidRPr="00C50DF4">
        <w:rPr>
          <w:rFonts w:ascii="Cambria" w:hAnsi="Cambria" w:cs="Cambria"/>
          <w:b/>
          <w:bCs/>
          <w:szCs w:val="24"/>
        </w:rPr>
        <w:t>Gambar 12.4</w:t>
      </w:r>
      <w:r w:rsidRPr="00C50DF4">
        <w:rPr>
          <w:rFonts w:ascii="Cambria" w:hAnsi="Cambria" w:cs="Cambria"/>
          <w:szCs w:val="24"/>
        </w:rPr>
        <w:t>. Pohon biner</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before="233" w:after="0" w:line="360" w:lineRule="auto"/>
        <w:ind w:left="808" w:right="339" w:firstLine="568"/>
        <w:jc w:val="both"/>
        <w:rPr>
          <w:rFonts w:ascii="Cambria" w:hAnsi="Cambria" w:cs="Cambria"/>
          <w:szCs w:val="24"/>
        </w:rPr>
      </w:pPr>
      <w:r w:rsidRPr="00C50DF4">
        <w:rPr>
          <w:rFonts w:ascii="Cambria" w:hAnsi="Cambria" w:cs="Cambria"/>
          <w:szCs w:val="24"/>
        </w:rPr>
        <w:t>Pohon biner (</w:t>
      </w:r>
      <w:r w:rsidRPr="00C50DF4">
        <w:rPr>
          <w:rFonts w:ascii="Cambria" w:hAnsi="Cambria" w:cs="Cambria"/>
          <w:i/>
          <w:iCs/>
          <w:szCs w:val="24"/>
        </w:rPr>
        <w:t>binary tree</w:t>
      </w:r>
      <w:r w:rsidRPr="00C50DF4">
        <w:rPr>
          <w:rFonts w:ascii="Cambria" w:hAnsi="Cambria" w:cs="Cambria"/>
          <w:szCs w:val="24"/>
        </w:rPr>
        <w:t>) adalah sebuah pengorganisasian secara hirarki dari beberapa buah node; masing-masing node tidak mempunyai child lebih dari</w:t>
      </w:r>
    </w:p>
    <w:p w:rsidR="00C50DF4" w:rsidRPr="00C50DF4" w:rsidRDefault="00C50DF4" w:rsidP="00C50DF4">
      <w:pPr>
        <w:numPr>
          <w:ilvl w:val="0"/>
          <w:numId w:val="8"/>
        </w:numPr>
        <w:tabs>
          <w:tab w:val="left" w:pos="1044"/>
        </w:tabs>
        <w:kinsoku w:val="0"/>
        <w:overflowPunct w:val="0"/>
        <w:autoSpaceDE w:val="0"/>
        <w:autoSpaceDN w:val="0"/>
        <w:adjustRightInd w:val="0"/>
        <w:spacing w:before="1" w:after="0" w:line="240" w:lineRule="auto"/>
        <w:ind w:hanging="236"/>
        <w:jc w:val="both"/>
        <w:rPr>
          <w:rFonts w:ascii="Cambria" w:hAnsi="Cambria" w:cs="Cambria"/>
          <w:color w:val="000000"/>
          <w:szCs w:val="24"/>
        </w:rPr>
      </w:pPr>
      <w:r w:rsidRPr="00C50DF4">
        <w:rPr>
          <w:rFonts w:ascii="Cambria" w:hAnsi="Cambria" w:cs="Cambria"/>
          <w:szCs w:val="24"/>
        </w:rPr>
        <w:t>Contoh sebuah pohon biner ditunjukkan pada gambar</w:t>
      </w:r>
      <w:r w:rsidRPr="00C50DF4">
        <w:rPr>
          <w:rFonts w:ascii="Cambria" w:hAnsi="Cambria" w:cs="Cambria"/>
          <w:spacing w:val="-7"/>
          <w:szCs w:val="24"/>
        </w:rPr>
        <w:t xml:space="preserve"> </w:t>
      </w:r>
      <w:r w:rsidRPr="00C50DF4">
        <w:rPr>
          <w:rFonts w:ascii="Cambria" w:hAnsi="Cambria" w:cs="Cambria"/>
          <w:szCs w:val="24"/>
        </w:rPr>
        <w:t>diatas.</w:t>
      </w:r>
    </w:p>
    <w:p w:rsidR="00C50DF4" w:rsidRPr="00C50DF4" w:rsidRDefault="00C50DF4" w:rsidP="00C50DF4">
      <w:pPr>
        <w:kinsoku w:val="0"/>
        <w:overflowPunct w:val="0"/>
        <w:autoSpaceDE w:val="0"/>
        <w:autoSpaceDN w:val="0"/>
        <w:adjustRightInd w:val="0"/>
        <w:spacing w:before="141" w:after="0" w:line="360" w:lineRule="auto"/>
        <w:ind w:left="808" w:right="338" w:firstLine="568"/>
        <w:jc w:val="both"/>
        <w:rPr>
          <w:rFonts w:ascii="Cambria" w:hAnsi="Cambria" w:cs="Cambria"/>
          <w:szCs w:val="24"/>
        </w:rPr>
      </w:pPr>
      <w:r w:rsidRPr="00C50DF4">
        <w:rPr>
          <w:rFonts w:ascii="Cambria" w:hAnsi="Cambria" w:cs="Cambria"/>
          <w:szCs w:val="24"/>
        </w:rPr>
        <w:t>Implementasi binary tree bisa dikatakan menggunakan struktur data linked list, masing-masing node terdiri atas tiga bagian yaitu sebuah data/info dan dua buah pointer yang dinamakan pointer kiri dan pointer kanan.</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1" w:after="0" w:line="240" w:lineRule="auto"/>
        <w:rPr>
          <w:rFonts w:ascii="Cambria" w:hAnsi="Cambria" w:cs="Cambria"/>
          <w:sz w:val="16"/>
          <w:szCs w:val="16"/>
        </w:rPr>
      </w:pPr>
    </w:p>
    <w:tbl>
      <w:tblPr>
        <w:tblW w:w="0" w:type="auto"/>
        <w:tblInd w:w="1901" w:type="dxa"/>
        <w:tblLayout w:type="fixed"/>
        <w:tblCellMar>
          <w:left w:w="0" w:type="dxa"/>
          <w:right w:w="0" w:type="dxa"/>
        </w:tblCellMar>
        <w:tblLook w:val="0000" w:firstRow="0" w:lastRow="0" w:firstColumn="0" w:lastColumn="0" w:noHBand="0" w:noVBand="0"/>
      </w:tblPr>
      <w:tblGrid>
        <w:gridCol w:w="1813"/>
        <w:gridCol w:w="1813"/>
        <w:gridCol w:w="1813"/>
      </w:tblGrid>
      <w:tr w:rsidR="00C50DF4" w:rsidRPr="00C50DF4">
        <w:tblPrEx>
          <w:tblCellMar>
            <w:top w:w="0" w:type="dxa"/>
            <w:left w:w="0" w:type="dxa"/>
            <w:bottom w:w="0" w:type="dxa"/>
            <w:right w:w="0" w:type="dxa"/>
          </w:tblCellMar>
        </w:tblPrEx>
        <w:trPr>
          <w:trHeight w:val="525"/>
        </w:trPr>
        <w:tc>
          <w:tcPr>
            <w:tcW w:w="1813" w:type="dxa"/>
            <w:tcBorders>
              <w:top w:val="single" w:sz="4" w:space="0" w:color="000000"/>
              <w:left w:val="single" w:sz="4" w:space="0" w:color="000000"/>
              <w:bottom w:val="single" w:sz="4" w:space="0" w:color="000000"/>
              <w:right w:val="single" w:sz="4" w:space="0" w:color="000000"/>
            </w:tcBorders>
          </w:tcPr>
          <w:p w:rsidR="00C50DF4" w:rsidRPr="00C50DF4" w:rsidRDefault="00C50DF4" w:rsidP="00C50DF4">
            <w:pPr>
              <w:kinsoku w:val="0"/>
              <w:overflowPunct w:val="0"/>
              <w:autoSpaceDE w:val="0"/>
              <w:autoSpaceDN w:val="0"/>
              <w:adjustRightInd w:val="0"/>
              <w:spacing w:before="98" w:after="0" w:line="240" w:lineRule="auto"/>
              <w:ind w:left="669" w:right="667"/>
              <w:jc w:val="center"/>
              <w:rPr>
                <w:rFonts w:ascii="Cambria" w:hAnsi="Cambria" w:cs="Cambria"/>
                <w:b/>
                <w:bCs/>
                <w:szCs w:val="24"/>
              </w:rPr>
            </w:pPr>
            <w:r w:rsidRPr="00C50DF4">
              <w:rPr>
                <w:rFonts w:ascii="Cambria" w:hAnsi="Cambria" w:cs="Cambria"/>
                <w:b/>
                <w:bCs/>
                <w:szCs w:val="24"/>
              </w:rPr>
              <w:t>Kiri</w:t>
            </w:r>
          </w:p>
        </w:tc>
        <w:tc>
          <w:tcPr>
            <w:tcW w:w="1813" w:type="dxa"/>
            <w:tcBorders>
              <w:top w:val="single" w:sz="4" w:space="0" w:color="000000"/>
              <w:left w:val="single" w:sz="4" w:space="0" w:color="000000"/>
              <w:bottom w:val="single" w:sz="4" w:space="0" w:color="000000"/>
              <w:right w:val="single" w:sz="4" w:space="0" w:color="000000"/>
            </w:tcBorders>
          </w:tcPr>
          <w:p w:rsidR="00C50DF4" w:rsidRPr="00C50DF4" w:rsidRDefault="00C50DF4" w:rsidP="00C50DF4">
            <w:pPr>
              <w:kinsoku w:val="0"/>
              <w:overflowPunct w:val="0"/>
              <w:autoSpaceDE w:val="0"/>
              <w:autoSpaceDN w:val="0"/>
              <w:adjustRightInd w:val="0"/>
              <w:spacing w:before="98" w:after="0" w:line="240" w:lineRule="auto"/>
              <w:ind w:left="366"/>
              <w:rPr>
                <w:rFonts w:ascii="Cambria" w:hAnsi="Cambria" w:cs="Cambria"/>
                <w:b/>
                <w:bCs/>
                <w:szCs w:val="24"/>
              </w:rPr>
            </w:pPr>
            <w:r w:rsidRPr="00C50DF4">
              <w:rPr>
                <w:rFonts w:ascii="Cambria" w:hAnsi="Cambria" w:cs="Cambria"/>
                <w:b/>
                <w:bCs/>
                <w:szCs w:val="24"/>
              </w:rPr>
              <w:t>Data/info</w:t>
            </w:r>
          </w:p>
        </w:tc>
        <w:tc>
          <w:tcPr>
            <w:tcW w:w="1813" w:type="dxa"/>
            <w:tcBorders>
              <w:top w:val="single" w:sz="4" w:space="0" w:color="000000"/>
              <w:left w:val="single" w:sz="4" w:space="0" w:color="000000"/>
              <w:bottom w:val="single" w:sz="4" w:space="0" w:color="000000"/>
              <w:right w:val="single" w:sz="4" w:space="0" w:color="000000"/>
            </w:tcBorders>
          </w:tcPr>
          <w:p w:rsidR="00C50DF4" w:rsidRPr="00C50DF4" w:rsidRDefault="00C50DF4" w:rsidP="00C50DF4">
            <w:pPr>
              <w:kinsoku w:val="0"/>
              <w:overflowPunct w:val="0"/>
              <w:autoSpaceDE w:val="0"/>
              <w:autoSpaceDN w:val="0"/>
              <w:adjustRightInd w:val="0"/>
              <w:spacing w:before="2" w:after="0" w:line="240" w:lineRule="auto"/>
              <w:ind w:left="548"/>
              <w:rPr>
                <w:rFonts w:ascii="Cambria" w:hAnsi="Cambria" w:cs="Cambria"/>
                <w:b/>
                <w:bCs/>
                <w:szCs w:val="24"/>
              </w:rPr>
            </w:pPr>
            <w:r w:rsidRPr="00C50DF4">
              <w:rPr>
                <w:rFonts w:ascii="Cambria" w:hAnsi="Cambria" w:cs="Cambria"/>
                <w:b/>
                <w:bCs/>
                <w:szCs w:val="24"/>
              </w:rPr>
              <w:t>Kanan</w:t>
            </w:r>
          </w:p>
        </w:tc>
      </w:tr>
    </w:tbl>
    <w:p w:rsidR="00C50DF4" w:rsidRPr="00C50DF4" w:rsidRDefault="00C50DF4" w:rsidP="00C50DF4">
      <w:pPr>
        <w:autoSpaceDE w:val="0"/>
        <w:autoSpaceDN w:val="0"/>
        <w:adjustRightInd w:val="0"/>
        <w:spacing w:after="0" w:line="240" w:lineRule="auto"/>
        <w:rPr>
          <w:rFonts w:ascii="Cambria" w:hAnsi="Cambria" w:cs="Cambria"/>
          <w:sz w:val="16"/>
          <w:szCs w:val="16"/>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3"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100" w:after="0" w:line="240" w:lineRule="auto"/>
        <w:ind w:left="1017" w:right="125"/>
        <w:jc w:val="center"/>
        <w:rPr>
          <w:rFonts w:ascii="Cambria" w:hAnsi="Cambria" w:cs="Cambria"/>
          <w:szCs w:val="24"/>
        </w:rPr>
      </w:pPr>
      <w:r w:rsidRPr="00C50DF4">
        <w:rPr>
          <w:rFonts w:ascii="Cambria" w:hAnsi="Cambria" w:cs="Cambria"/>
          <w:b/>
          <w:bCs/>
          <w:szCs w:val="24"/>
        </w:rPr>
        <w:t>Gambar 12.5</w:t>
      </w:r>
      <w:r w:rsidRPr="00C50DF4">
        <w:rPr>
          <w:rFonts w:ascii="Cambria" w:hAnsi="Cambria" w:cs="Cambria"/>
          <w:szCs w:val="24"/>
        </w:rPr>
        <w:t>. Implementasi pohon biner</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kinsoku w:val="0"/>
        <w:overflowPunct w:val="0"/>
        <w:autoSpaceDE w:val="0"/>
        <w:autoSpaceDN w:val="0"/>
        <w:adjustRightInd w:val="0"/>
        <w:spacing w:before="233" w:after="0" w:line="360" w:lineRule="auto"/>
        <w:ind w:left="808" w:right="345" w:firstLine="568"/>
        <w:rPr>
          <w:rFonts w:ascii="Cambria" w:hAnsi="Cambria" w:cs="Cambria"/>
          <w:szCs w:val="24"/>
        </w:rPr>
      </w:pPr>
      <w:r w:rsidRPr="00C50DF4">
        <w:rPr>
          <w:rFonts w:ascii="Cambria" w:hAnsi="Cambria" w:cs="Cambria"/>
          <w:szCs w:val="24"/>
        </w:rPr>
        <w:t>Manfaat dari pohon biner yaitu data dengan sendirinya terurutkan. hal ini akan ditunjukkan belakangan.</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36"/>
          <w:szCs w:val="36"/>
        </w:rPr>
      </w:pPr>
    </w:p>
    <w:p w:rsidR="00C50DF4" w:rsidRPr="00C50DF4" w:rsidRDefault="00C50DF4" w:rsidP="00C50DF4">
      <w:pPr>
        <w:numPr>
          <w:ilvl w:val="0"/>
          <w:numId w:val="8"/>
        </w:numPr>
        <w:tabs>
          <w:tab w:val="left" w:pos="1234"/>
        </w:tabs>
        <w:kinsoku w:val="0"/>
        <w:overflowPunct w:val="0"/>
        <w:autoSpaceDE w:val="0"/>
        <w:autoSpaceDN w:val="0"/>
        <w:adjustRightInd w:val="0"/>
        <w:spacing w:before="1" w:after="0" w:line="240" w:lineRule="auto"/>
        <w:ind w:left="1233" w:hanging="426"/>
        <w:outlineLvl w:val="0"/>
        <w:rPr>
          <w:rFonts w:ascii="Cambria" w:hAnsi="Cambria" w:cs="Cambria"/>
          <w:b/>
          <w:bCs/>
          <w:color w:val="000000"/>
          <w:szCs w:val="24"/>
        </w:rPr>
      </w:pPr>
      <w:r w:rsidRPr="00C50DF4">
        <w:rPr>
          <w:rFonts w:ascii="Cambria" w:hAnsi="Cambria" w:cs="Cambria"/>
          <w:b/>
          <w:bCs/>
          <w:szCs w:val="24"/>
        </w:rPr>
        <w:t>Balance</w:t>
      </w: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28"/>
          <w:szCs w:val="28"/>
        </w:rPr>
      </w:pPr>
    </w:p>
    <w:p w:rsidR="00C50DF4" w:rsidRPr="00C50DF4" w:rsidRDefault="00C50DF4" w:rsidP="00C50DF4">
      <w:pPr>
        <w:kinsoku w:val="0"/>
        <w:overflowPunct w:val="0"/>
        <w:autoSpaceDE w:val="0"/>
        <w:autoSpaceDN w:val="0"/>
        <w:adjustRightInd w:val="0"/>
        <w:spacing w:before="178" w:after="0" w:line="240" w:lineRule="auto"/>
        <w:ind w:left="887"/>
        <w:jc w:val="center"/>
        <w:rPr>
          <w:rFonts w:ascii="Cambria" w:hAnsi="Cambria" w:cs="Cambria"/>
          <w:szCs w:val="24"/>
        </w:rPr>
      </w:pPr>
      <w:r w:rsidRPr="00C50DF4">
        <w:rPr>
          <w:rFonts w:ascii="Cambria" w:hAnsi="Cambria" w:cs="Cambria"/>
          <w:b/>
          <w:bCs/>
          <w:szCs w:val="24"/>
        </w:rPr>
        <w:t>Gambar 12.6</w:t>
      </w:r>
      <w:r w:rsidRPr="00C50DF4">
        <w:rPr>
          <w:rFonts w:ascii="Cambria" w:hAnsi="Cambria" w:cs="Cambria"/>
          <w:szCs w:val="24"/>
        </w:rPr>
        <w:t>. Balanced binary tree dan Unbalanced binary tree</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numPr>
          <w:ilvl w:val="1"/>
          <w:numId w:val="8"/>
        </w:numPr>
        <w:tabs>
          <w:tab w:val="left" w:pos="1529"/>
        </w:tabs>
        <w:kinsoku w:val="0"/>
        <w:overflowPunct w:val="0"/>
        <w:autoSpaceDE w:val="0"/>
        <w:autoSpaceDN w:val="0"/>
        <w:adjustRightInd w:val="0"/>
        <w:spacing w:before="237" w:after="0" w:line="352" w:lineRule="auto"/>
        <w:ind w:right="337"/>
        <w:jc w:val="both"/>
        <w:rPr>
          <w:rFonts w:ascii="Cambria" w:hAnsi="Cambria" w:cs="Cambria"/>
          <w:szCs w:val="24"/>
        </w:rPr>
      </w:pPr>
      <w:r w:rsidRPr="00C50DF4">
        <w:rPr>
          <w:rFonts w:ascii="Cambria" w:hAnsi="Cambria" w:cs="Cambria"/>
          <w:szCs w:val="24"/>
        </w:rPr>
        <w:t xml:space="preserve">Sebuah binary tree dikatakan sebagai </w:t>
      </w:r>
      <w:r w:rsidRPr="00C50DF4">
        <w:rPr>
          <w:rFonts w:ascii="Cambria" w:hAnsi="Cambria" w:cs="Cambria"/>
          <w:i/>
          <w:iCs/>
          <w:szCs w:val="24"/>
        </w:rPr>
        <w:t xml:space="preserve">Balanced binary </w:t>
      </w:r>
      <w:r w:rsidRPr="00C50DF4">
        <w:rPr>
          <w:rFonts w:ascii="Cambria" w:hAnsi="Cambria" w:cs="Cambria"/>
          <w:szCs w:val="24"/>
        </w:rPr>
        <w:t>jika setiap level diatas level paling rendah terisi</w:t>
      </w:r>
      <w:r w:rsidRPr="00C50DF4">
        <w:rPr>
          <w:rFonts w:ascii="Cambria" w:hAnsi="Cambria" w:cs="Cambria"/>
          <w:spacing w:val="-4"/>
          <w:szCs w:val="24"/>
        </w:rPr>
        <w:t xml:space="preserve"> </w:t>
      </w:r>
      <w:r w:rsidRPr="00C50DF4">
        <w:rPr>
          <w:rFonts w:ascii="Cambria" w:hAnsi="Cambria" w:cs="Cambria"/>
          <w:szCs w:val="24"/>
        </w:rPr>
        <w:t>penuh.</w:t>
      </w:r>
    </w:p>
    <w:p w:rsidR="00C50DF4" w:rsidRPr="00C50DF4" w:rsidRDefault="00C50DF4" w:rsidP="00C50DF4">
      <w:pPr>
        <w:numPr>
          <w:ilvl w:val="1"/>
          <w:numId w:val="8"/>
        </w:numPr>
        <w:tabs>
          <w:tab w:val="left" w:pos="1529"/>
        </w:tabs>
        <w:kinsoku w:val="0"/>
        <w:overflowPunct w:val="0"/>
        <w:autoSpaceDE w:val="0"/>
        <w:autoSpaceDN w:val="0"/>
        <w:adjustRightInd w:val="0"/>
        <w:spacing w:before="10" w:after="0" w:line="357" w:lineRule="auto"/>
        <w:ind w:right="339"/>
        <w:jc w:val="both"/>
        <w:rPr>
          <w:rFonts w:ascii="Cambria" w:hAnsi="Cambria" w:cs="Cambria"/>
          <w:szCs w:val="24"/>
        </w:rPr>
      </w:pPr>
      <w:r w:rsidRPr="00C50DF4">
        <w:rPr>
          <w:rFonts w:ascii="Cambria" w:hAnsi="Cambria" w:cs="Cambria"/>
          <w:szCs w:val="24"/>
        </w:rPr>
        <w:t xml:space="preserve">Sedangkan dikatakan </w:t>
      </w:r>
      <w:r w:rsidRPr="00C50DF4">
        <w:rPr>
          <w:rFonts w:ascii="Cambria" w:hAnsi="Cambria" w:cs="Cambria"/>
          <w:i/>
          <w:iCs/>
          <w:szCs w:val="24"/>
        </w:rPr>
        <w:t xml:space="preserve">Unbalanced binary </w:t>
      </w:r>
      <w:r w:rsidRPr="00C50DF4">
        <w:rPr>
          <w:rFonts w:ascii="Cambria" w:hAnsi="Cambria" w:cs="Cambria"/>
          <w:szCs w:val="24"/>
        </w:rPr>
        <w:t>jika tidak memenuhi keadaan diatas, dan kebanyakan aplikasi menginginkan suatu tree yang seimbang (balanced)</w:t>
      </w:r>
    </w:p>
    <w:p w:rsidR="00C50DF4" w:rsidRPr="00C50DF4" w:rsidRDefault="00C50DF4" w:rsidP="00C50DF4">
      <w:pPr>
        <w:numPr>
          <w:ilvl w:val="1"/>
          <w:numId w:val="8"/>
        </w:numPr>
        <w:tabs>
          <w:tab w:val="left" w:pos="1529"/>
        </w:tabs>
        <w:kinsoku w:val="0"/>
        <w:overflowPunct w:val="0"/>
        <w:autoSpaceDE w:val="0"/>
        <w:autoSpaceDN w:val="0"/>
        <w:adjustRightInd w:val="0"/>
        <w:spacing w:before="10" w:after="0" w:line="357" w:lineRule="auto"/>
        <w:ind w:right="339"/>
        <w:jc w:val="both"/>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numPr>
          <w:ilvl w:val="0"/>
          <w:numId w:val="8"/>
        </w:numPr>
        <w:tabs>
          <w:tab w:val="left" w:pos="1234"/>
        </w:tabs>
        <w:kinsoku w:val="0"/>
        <w:overflowPunct w:val="0"/>
        <w:autoSpaceDE w:val="0"/>
        <w:autoSpaceDN w:val="0"/>
        <w:adjustRightInd w:val="0"/>
        <w:spacing w:before="90" w:after="0" w:line="240" w:lineRule="auto"/>
        <w:ind w:left="1233" w:hanging="426"/>
        <w:outlineLvl w:val="0"/>
        <w:rPr>
          <w:rFonts w:ascii="Cambria" w:hAnsi="Cambria" w:cs="Cambria"/>
          <w:b/>
          <w:bCs/>
          <w:color w:val="000000"/>
          <w:szCs w:val="24"/>
        </w:rPr>
      </w:pPr>
      <w:r w:rsidRPr="00C50DF4">
        <w:rPr>
          <w:rFonts w:ascii="Cambria" w:hAnsi="Cambria" w:cs="Cambria"/>
          <w:b/>
          <w:bCs/>
          <w:szCs w:val="24"/>
        </w:rPr>
        <w:lastRenderedPageBreak/>
        <w:t>Full Binary</w:t>
      </w:r>
      <w:r w:rsidRPr="00C50DF4">
        <w:rPr>
          <w:rFonts w:ascii="Cambria" w:hAnsi="Cambria" w:cs="Cambria"/>
          <w:b/>
          <w:bCs/>
          <w:spacing w:val="-3"/>
          <w:szCs w:val="24"/>
        </w:rPr>
        <w:t xml:space="preserve"> </w:t>
      </w:r>
      <w:r w:rsidRPr="00C50DF4">
        <w:rPr>
          <w:rFonts w:ascii="Cambria" w:hAnsi="Cambria" w:cs="Cambria"/>
          <w:b/>
          <w:bCs/>
          <w:szCs w:val="24"/>
        </w:rPr>
        <w:t>tree</w:t>
      </w:r>
    </w:p>
    <w:p w:rsidR="00C50DF4" w:rsidRPr="00C50DF4" w:rsidRDefault="00C50DF4" w:rsidP="00C50DF4">
      <w:pPr>
        <w:kinsoku w:val="0"/>
        <w:overflowPunct w:val="0"/>
        <w:autoSpaceDE w:val="0"/>
        <w:autoSpaceDN w:val="0"/>
        <w:adjustRightInd w:val="0"/>
        <w:spacing w:before="141" w:after="0" w:line="360" w:lineRule="auto"/>
        <w:ind w:left="808" w:right="345" w:firstLine="568"/>
        <w:rPr>
          <w:rFonts w:ascii="Cambria" w:hAnsi="Cambria" w:cs="Cambria"/>
          <w:szCs w:val="24"/>
        </w:rPr>
      </w:pPr>
      <w:r w:rsidRPr="00C50DF4">
        <w:rPr>
          <w:rFonts w:ascii="Cambria" w:hAnsi="Cambria" w:cs="Cambria"/>
          <w:szCs w:val="24"/>
        </w:rPr>
        <w:t>Semua node (kecuali daun) pasti memiliki 2 anak dan setiap subttree memiliki panjang jalur (path) yang sama.</w:t>
      </w:r>
    </w:p>
    <w:p w:rsidR="00C50DF4" w:rsidRPr="00C50DF4" w:rsidRDefault="00C50DF4" w:rsidP="00C50DF4">
      <w:pPr>
        <w:kinsoku w:val="0"/>
        <w:overflowPunct w:val="0"/>
        <w:autoSpaceDE w:val="0"/>
        <w:autoSpaceDN w:val="0"/>
        <w:adjustRightInd w:val="0"/>
        <w:spacing w:before="100" w:after="0" w:line="240" w:lineRule="auto"/>
        <w:ind w:left="967"/>
        <w:jc w:val="center"/>
        <w:rPr>
          <w:rFonts w:ascii="Century" w:hAnsi="Century" w:cs="Century"/>
          <w:w w:val="103"/>
          <w:sz w:val="23"/>
          <w:szCs w:val="23"/>
        </w:rPr>
      </w:pPr>
      <w:r w:rsidRPr="00C50DF4">
        <w:rPr>
          <w:rFonts w:ascii="Century" w:hAnsi="Century" w:cs="Century"/>
          <w:w w:val="103"/>
          <w:sz w:val="23"/>
          <w:szCs w:val="23"/>
        </w:rPr>
        <w:t>A</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18"/>
          <w:szCs w:val="18"/>
        </w:rPr>
      </w:pPr>
    </w:p>
    <w:p w:rsidR="00C50DF4" w:rsidRPr="00C50DF4" w:rsidRDefault="00C50DF4" w:rsidP="00C50DF4">
      <w:pPr>
        <w:tabs>
          <w:tab w:val="left" w:pos="6542"/>
        </w:tabs>
        <w:kinsoku w:val="0"/>
        <w:overflowPunct w:val="0"/>
        <w:autoSpaceDE w:val="0"/>
        <w:autoSpaceDN w:val="0"/>
        <w:adjustRightInd w:val="0"/>
        <w:spacing w:before="107" w:after="0" w:line="240" w:lineRule="auto"/>
        <w:ind w:left="3718"/>
        <w:rPr>
          <w:rFonts w:ascii="Century" w:hAnsi="Century" w:cs="Century"/>
          <w:w w:val="105"/>
          <w:sz w:val="23"/>
          <w:szCs w:val="23"/>
        </w:rPr>
      </w:pPr>
      <w:r>
        <w:rPr>
          <w:rFonts w:ascii="Cambria" w:hAnsi="Cambria" w:cs="Cambria"/>
          <w:noProof/>
          <w:szCs w:val="24"/>
        </w:rPr>
        <mc:AlternateContent>
          <mc:Choice Requires="wps">
            <w:drawing>
              <wp:anchor distT="0" distB="0" distL="114300" distR="114300" simplePos="0" relativeHeight="251700224" behindDoc="1" locked="0" layoutInCell="0" allowOverlap="1">
                <wp:simplePos x="0" y="0"/>
                <wp:positionH relativeFrom="page">
                  <wp:posOffset>3363595</wp:posOffset>
                </wp:positionH>
                <wp:positionV relativeFrom="paragraph">
                  <wp:posOffset>63500</wp:posOffset>
                </wp:positionV>
                <wp:extent cx="46990" cy="190500"/>
                <wp:effectExtent l="10795" t="6350" r="18415" b="12700"/>
                <wp:wrapNone/>
                <wp:docPr id="335" name="Freeform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190500"/>
                        </a:xfrm>
                        <a:custGeom>
                          <a:avLst/>
                          <a:gdLst>
                            <a:gd name="T0" fmla="*/ 0 w 74"/>
                            <a:gd name="T1" fmla="*/ 0 h 300"/>
                            <a:gd name="T2" fmla="*/ 29 w 74"/>
                            <a:gd name="T3" fmla="*/ 29 h 300"/>
                            <a:gd name="T4" fmla="*/ 62 w 74"/>
                            <a:gd name="T5" fmla="*/ 91 h 300"/>
                            <a:gd name="T6" fmla="*/ 73 w 74"/>
                            <a:gd name="T7" fmla="*/ 162 h 300"/>
                            <a:gd name="T8" fmla="*/ 62 w 74"/>
                            <a:gd name="T9" fmla="*/ 233 h 300"/>
                            <a:gd name="T10" fmla="*/ 29 w 74"/>
                            <a:gd name="T11" fmla="*/ 294 h 300"/>
                            <a:gd name="T12" fmla="*/ 24 w 74"/>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4" h="300">
                              <a:moveTo>
                                <a:pt x="0" y="0"/>
                              </a:moveTo>
                              <a:lnTo>
                                <a:pt x="29" y="29"/>
                              </a:lnTo>
                              <a:lnTo>
                                <a:pt x="62" y="91"/>
                              </a:lnTo>
                              <a:lnTo>
                                <a:pt x="73" y="162"/>
                              </a:lnTo>
                              <a:lnTo>
                                <a:pt x="62" y="233"/>
                              </a:lnTo>
                              <a:lnTo>
                                <a:pt x="29" y="294"/>
                              </a:lnTo>
                              <a:lnTo>
                                <a:pt x="24" y="300"/>
                              </a:lnTo>
                            </a:path>
                          </a:pathLst>
                        </a:custGeom>
                        <a:noFill/>
                        <a:ln w="3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35"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64.85pt,5pt,266.3pt,6.45pt,267.95pt,9.55pt,268.5pt,13.1pt,267.95pt,16.65pt,266.3pt,19.7pt,266.05pt,20pt" coordsize="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" o:allowincell="f" filled="f" strokeweight=".08428mm">
                <v:path arrowok="t" o:connecttype="custom" o:connectlocs="0,0;18415,18415;39370,57785;46355,102870;39370,147955;18415,186690;15240,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01248" behindDoc="0" locked="0" layoutInCell="0" allowOverlap="1">
                <wp:simplePos x="0" y="0"/>
                <wp:positionH relativeFrom="page">
                  <wp:posOffset>2357120</wp:posOffset>
                </wp:positionH>
                <wp:positionV relativeFrom="paragraph">
                  <wp:posOffset>7594600</wp:posOffset>
                </wp:positionV>
                <wp:extent cx="46990" cy="193040"/>
                <wp:effectExtent l="0" t="7537450" r="256794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93040"/>
                          <a:chOff x="3712" y="11960"/>
                          <a:chExt cx="74" cy="304"/>
                        </a:xfrm>
                      </wpg:grpSpPr>
                      <wps:wsp>
                        <wps:cNvPr id="333" name="Freeform 110"/>
                        <wps:cNvSpPr>
                          <a:spLocks/>
                        </wps:cNvSpPr>
                        <wps:spPr bwMode="auto">
                          <a:xfrm>
                            <a:off x="3712" y="11960"/>
                            <a:ext cx="74" cy="304"/>
                          </a:xfrm>
                          <a:custGeom>
                            <a:avLst/>
                            <a:gdLst>
                              <a:gd name="T0" fmla="*/ 4030 w 74"/>
                              <a:gd name="T1" fmla="*/ -11697 h 304"/>
                              <a:gd name="T2" fmla="*/ 4041 w 74"/>
                              <a:gd name="T3" fmla="*/ -11768 h 304"/>
                              <a:gd name="T4" fmla="*/ 4073 w 74"/>
                              <a:gd name="T5" fmla="*/ -11829 h 304"/>
                              <a:gd name="T6" fmla="*/ 4103 w 74"/>
                              <a:gd name="T7" fmla="*/ -11859 h 304"/>
                            </a:gdLst>
                            <a:ahLst/>
                            <a:cxnLst>
                              <a:cxn ang="0">
                                <a:pos x="T0" y="T1"/>
                              </a:cxn>
                              <a:cxn ang="0">
                                <a:pos x="T2" y="T3"/>
                              </a:cxn>
                              <a:cxn ang="0">
                                <a:pos x="T4" y="T5"/>
                              </a:cxn>
                              <a:cxn ang="0">
                                <a:pos x="T6" y="T7"/>
                              </a:cxn>
                            </a:cxnLst>
                            <a:rect l="0" t="0" r="r" b="b"/>
                            <a:pathLst>
                              <a:path w="74" h="304">
                                <a:moveTo>
                                  <a:pt x="4030" y="-11697"/>
                                </a:moveTo>
                                <a:lnTo>
                                  <a:pt x="4041" y="-11768"/>
                                </a:lnTo>
                                <a:lnTo>
                                  <a:pt x="4073" y="-11829"/>
                                </a:lnTo>
                                <a:lnTo>
                                  <a:pt x="4103" y="-11859"/>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111"/>
                        <wps:cNvSpPr>
                          <a:spLocks/>
                        </wps:cNvSpPr>
                        <wps:spPr bwMode="auto">
                          <a:xfrm>
                            <a:off x="3712" y="11960"/>
                            <a:ext cx="74" cy="304"/>
                          </a:xfrm>
                          <a:custGeom>
                            <a:avLst/>
                            <a:gdLst>
                              <a:gd name="T0" fmla="*/ 4079 w 74"/>
                              <a:gd name="T1" fmla="*/ -11559 h 304"/>
                              <a:gd name="T2" fmla="*/ 4073 w 74"/>
                              <a:gd name="T3" fmla="*/ -11564 h 304"/>
                              <a:gd name="T4" fmla="*/ 4041 w 74"/>
                              <a:gd name="T5" fmla="*/ -11626 h 304"/>
                              <a:gd name="T6" fmla="*/ 4030 w 74"/>
                              <a:gd name="T7" fmla="*/ -11697 h 304"/>
                            </a:gdLst>
                            <a:ahLst/>
                            <a:cxnLst>
                              <a:cxn ang="0">
                                <a:pos x="T0" y="T1"/>
                              </a:cxn>
                              <a:cxn ang="0">
                                <a:pos x="T2" y="T3"/>
                              </a:cxn>
                              <a:cxn ang="0">
                                <a:pos x="T4" y="T5"/>
                              </a:cxn>
                              <a:cxn ang="0">
                                <a:pos x="T6" y="T7"/>
                              </a:cxn>
                            </a:cxnLst>
                            <a:rect l="0" t="0" r="r" b="b"/>
                            <a:pathLst>
                              <a:path w="74" h="304">
                                <a:moveTo>
                                  <a:pt x="4079" y="-11559"/>
                                </a:moveTo>
                                <a:lnTo>
                                  <a:pt x="4073" y="-11564"/>
                                </a:lnTo>
                                <a:lnTo>
                                  <a:pt x="4041" y="-11626"/>
                                </a:lnTo>
                                <a:lnTo>
                                  <a:pt x="4030" y="-1169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2" o:spid="_x0000_s1026" style="position:absolute;margin-left:185.6pt;margin-top:598pt;width:3.7pt;height:15.2pt;z-index:251701248;mso-position-horizontal-relative:page" coordorigin="3712,11960" coordsize="7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" o:allowincell="f">
                <v:shape id="Freeform 110" o:spid="_x0000_s1027" style="position:absolute;left:3712;top:11960;width:74;height:304;visibility:visible;mso-wrap-style:square;v-text-anchor:top" coordsize="74,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LlsUA&#10;AADcAAAADwAAAGRycy9kb3ducmV2LnhtbESPX2vCMBTF3wf7DuEKvs1UO8aoRpHCRByDtfrg46W5&#10;ttXmpiRR67dfBoM9Hs6fH2exGkwnbuR8a1nBdJKAIK6sbrlWcNh/vLyD8AFZY2eZFDzIw2r5/LTA&#10;TNs7F3QrQy3iCPsMFTQh9JmUvmrIoJ/Ynjh6J+sMhihdLbXDexw3nZwlyZs02HIkNNhT3lB1Ka8m&#10;QvKv7/NuI3ez/Oge+/K1+Fz3hVLj0bCegwg0hP/wX3urFaRpC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9MuWxQAAANwAAAAPAAAAAAAAAAAAAAAAAJgCAABkcnMv&#10;ZG93bnJldi54bWxQSwUGAAAAAAQABAD1AAAAigMAAAAA&#10;" path="m4030,-11697r11,-71l4073,-11829r30,-30e" filled="f" strokeweight=".08403mm">
                  <v:path arrowok="t" o:connecttype="custom" o:connectlocs="4030,-11697;4041,-11768;4073,-11829;4103,-11859" o:connectangles="0,0,0,0"/>
                </v:shape>
                <v:shape id="Freeform 111" o:spid="_x0000_s1028" style="position:absolute;left:3712;top:11960;width:74;height:304;visibility:visible;mso-wrap-style:square;v-text-anchor:top" coordsize="74,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1T4sQA&#10;AADcAAAADwAAAGRycy9kb3ducmV2LnhtbESPX2vCMBTF3wW/Q7jC3jSdioxqFCkowzGwdQ8+Xppr&#10;W9fclCTT+u2XwcDHw/nz46w2vWnFjZxvLCt4nSQgiEurG64UfJ124zcQPiBrbC2Tggd52KyHgxWm&#10;2t45p1sRKhFH2KeooA6hS6X0ZU0G/cR2xNG7WGcwROkqqR3e47hp5TRJFtJgw5FQY0dZTeV38WMi&#10;JPs8Xg97eZhmZ/c4FfP8Y9vlSr2M+u0SRKA+PMP/7XetYDabw9+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dU+LEAAAA3AAAAA8AAAAAAAAAAAAAAAAAmAIAAGRycy9k&#10;b3ducmV2LnhtbFBLBQYAAAAABAAEAPUAAACJAwAAAAA=&#10;" path="m4079,-11559r-6,-5l4041,-11626r-11,-71e" filled="f" strokeweight=".08403mm">
                  <v:path arrowok="t" o:connecttype="custom" o:connectlocs="4079,-11559;4073,-11564;4041,-11626;4030,-11697" o:connectangles="0,0,0,0"/>
                </v:shape>
                <w10:wrap anchorx="page"/>
              </v:group>
            </w:pict>
          </mc:Fallback>
        </mc:AlternateContent>
      </w:r>
      <w:r w:rsidRPr="00C50DF4">
        <w:rPr>
          <w:rFonts w:ascii="Century" w:hAnsi="Century" w:cs="Century"/>
          <w:w w:val="105"/>
          <w:sz w:val="23"/>
          <w:szCs w:val="23"/>
        </w:rPr>
        <w:t>B</w:t>
      </w:r>
      <w:r w:rsidRPr="00C50DF4">
        <w:rPr>
          <w:rFonts w:ascii="Century" w:hAnsi="Century" w:cs="Century"/>
          <w:w w:val="105"/>
          <w:sz w:val="23"/>
          <w:szCs w:val="23"/>
        </w:rPr>
        <w:tab/>
        <w:t>C</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22"/>
        </w:rPr>
      </w:pPr>
    </w:p>
    <w:p w:rsidR="00C50DF4" w:rsidRPr="00C50DF4" w:rsidRDefault="00C50DF4" w:rsidP="00C50DF4">
      <w:pPr>
        <w:tabs>
          <w:tab w:val="left" w:pos="4565"/>
          <w:tab w:val="left" w:pos="5701"/>
          <w:tab w:val="left" w:pos="7438"/>
        </w:tabs>
        <w:kinsoku w:val="0"/>
        <w:overflowPunct w:val="0"/>
        <w:autoSpaceDE w:val="0"/>
        <w:autoSpaceDN w:val="0"/>
        <w:adjustRightInd w:val="0"/>
        <w:spacing w:before="107" w:after="0" w:line="240" w:lineRule="auto"/>
        <w:ind w:left="2865"/>
        <w:rPr>
          <w:rFonts w:ascii="Century" w:hAnsi="Century" w:cs="Century"/>
          <w:w w:val="105"/>
          <w:sz w:val="23"/>
          <w:szCs w:val="23"/>
        </w:rPr>
      </w:pPr>
      <w:r>
        <w:rPr>
          <w:rFonts w:ascii="Cambria" w:hAnsi="Cambria" w:cs="Cambria"/>
          <w:noProof/>
          <w:szCs w:val="24"/>
        </w:rPr>
        <mc:AlternateContent>
          <mc:Choice Requires="wps">
            <w:drawing>
              <wp:anchor distT="0" distB="0" distL="114300" distR="114300" simplePos="0" relativeHeight="251702272" behindDoc="1" locked="0" layoutInCell="0" allowOverlap="1">
                <wp:simplePos x="0" y="0"/>
                <wp:positionH relativeFrom="page">
                  <wp:posOffset>2827655</wp:posOffset>
                </wp:positionH>
                <wp:positionV relativeFrom="paragraph">
                  <wp:posOffset>65405</wp:posOffset>
                </wp:positionV>
                <wp:extent cx="45085" cy="190500"/>
                <wp:effectExtent l="8255" t="8255" r="13335" b="10795"/>
                <wp:wrapNone/>
                <wp:docPr id="331" name="Freeform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90500"/>
                        </a:xfrm>
                        <a:custGeom>
                          <a:avLst/>
                          <a:gdLst>
                            <a:gd name="T0" fmla="*/ 0 w 71"/>
                            <a:gd name="T1" fmla="*/ 0 h 300"/>
                            <a:gd name="T2" fmla="*/ 27 w 71"/>
                            <a:gd name="T3" fmla="*/ 27 h 300"/>
                            <a:gd name="T4" fmla="*/ 59 w 71"/>
                            <a:gd name="T5" fmla="*/ 88 h 300"/>
                            <a:gd name="T6" fmla="*/ 70 w 71"/>
                            <a:gd name="T7" fmla="*/ 159 h 300"/>
                            <a:gd name="T8" fmla="*/ 59 w 71"/>
                            <a:gd name="T9" fmla="*/ 230 h 300"/>
                            <a:gd name="T10" fmla="*/ 27 w 71"/>
                            <a:gd name="T11" fmla="*/ 292 h 300"/>
                            <a:gd name="T12" fmla="*/ 19 w 71"/>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1" h="300">
                              <a:moveTo>
                                <a:pt x="0" y="0"/>
                              </a:moveTo>
                              <a:lnTo>
                                <a:pt x="27" y="27"/>
                              </a:lnTo>
                              <a:lnTo>
                                <a:pt x="59" y="88"/>
                              </a:lnTo>
                              <a:lnTo>
                                <a:pt x="70" y="159"/>
                              </a:lnTo>
                              <a:lnTo>
                                <a:pt x="59" y="230"/>
                              </a:lnTo>
                              <a:lnTo>
                                <a:pt x="27" y="292"/>
                              </a:lnTo>
                              <a:lnTo>
                                <a:pt x="19" y="300"/>
                              </a:lnTo>
                            </a:path>
                          </a:pathLst>
                        </a:custGeom>
                        <a:noFill/>
                        <a:ln w="3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31"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22.65pt,5.15pt,224pt,6.5pt,225.6pt,9.55pt,226.15pt,13.1pt,225.6pt,16.65pt,224pt,19.75pt,223.6pt,20.15pt" coordsize="7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" o:allowincell="f" filled="f" strokeweight=".08428mm">
                <v:path arrowok="t" o:connecttype="custom" o:connectlocs="0,0;17145,17145;37465,55880;44450,100965;37465,146050;17145,185420;1206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03296" behindDoc="0" locked="0" layoutInCell="0" allowOverlap="1">
                <wp:simplePos x="0" y="0"/>
                <wp:positionH relativeFrom="page">
                  <wp:posOffset>1097280</wp:posOffset>
                </wp:positionH>
                <wp:positionV relativeFrom="paragraph">
                  <wp:posOffset>7602220</wp:posOffset>
                </wp:positionV>
                <wp:extent cx="45720" cy="193040"/>
                <wp:effectExtent l="0" t="7545070" r="2571750" b="0"/>
                <wp:wrapNone/>
                <wp:docPr id="328" name="Group 3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93040"/>
                          <a:chOff x="1728" y="11972"/>
                          <a:chExt cx="72" cy="304"/>
                        </a:xfrm>
                      </wpg:grpSpPr>
                      <wps:wsp>
                        <wps:cNvPr id="329" name="Freeform 114"/>
                        <wps:cNvSpPr>
                          <a:spLocks/>
                        </wps:cNvSpPr>
                        <wps:spPr bwMode="auto">
                          <a:xfrm>
                            <a:off x="1728" y="11972"/>
                            <a:ext cx="72" cy="304"/>
                          </a:xfrm>
                          <a:custGeom>
                            <a:avLst/>
                            <a:gdLst>
                              <a:gd name="T0" fmla="*/ 4038 w 72"/>
                              <a:gd name="T1" fmla="*/ -11710 h 304"/>
                              <a:gd name="T2" fmla="*/ 4049 w 72"/>
                              <a:gd name="T3" fmla="*/ -11780 h 304"/>
                              <a:gd name="T4" fmla="*/ 4081 w 72"/>
                              <a:gd name="T5" fmla="*/ -11842 h 304"/>
                              <a:gd name="T6" fmla="*/ 4109 w 72"/>
                              <a:gd name="T7" fmla="*/ -11869 h 304"/>
                            </a:gdLst>
                            <a:ahLst/>
                            <a:cxnLst>
                              <a:cxn ang="0">
                                <a:pos x="T0" y="T1"/>
                              </a:cxn>
                              <a:cxn ang="0">
                                <a:pos x="T2" y="T3"/>
                              </a:cxn>
                              <a:cxn ang="0">
                                <a:pos x="T4" y="T5"/>
                              </a:cxn>
                              <a:cxn ang="0">
                                <a:pos x="T6" y="T7"/>
                              </a:cxn>
                            </a:cxnLst>
                            <a:rect l="0" t="0" r="r" b="b"/>
                            <a:pathLst>
                              <a:path w="72" h="304">
                                <a:moveTo>
                                  <a:pt x="4038" y="-11710"/>
                                </a:moveTo>
                                <a:lnTo>
                                  <a:pt x="4049" y="-11780"/>
                                </a:lnTo>
                                <a:lnTo>
                                  <a:pt x="4081" y="-11842"/>
                                </a:lnTo>
                                <a:lnTo>
                                  <a:pt x="4109" y="-11869"/>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115"/>
                        <wps:cNvSpPr>
                          <a:spLocks/>
                        </wps:cNvSpPr>
                        <wps:spPr bwMode="auto">
                          <a:xfrm>
                            <a:off x="1728" y="11972"/>
                            <a:ext cx="72" cy="304"/>
                          </a:xfrm>
                          <a:custGeom>
                            <a:avLst/>
                            <a:gdLst>
                              <a:gd name="T0" fmla="*/ 4089 w 72"/>
                              <a:gd name="T1" fmla="*/ -11569 h 304"/>
                              <a:gd name="T2" fmla="*/ 4081 w 72"/>
                              <a:gd name="T3" fmla="*/ -11577 h 304"/>
                              <a:gd name="T4" fmla="*/ 4049 w 72"/>
                              <a:gd name="T5" fmla="*/ -11639 h 304"/>
                              <a:gd name="T6" fmla="*/ 4038 w 72"/>
                              <a:gd name="T7" fmla="*/ -11710 h 304"/>
                            </a:gdLst>
                            <a:ahLst/>
                            <a:cxnLst>
                              <a:cxn ang="0">
                                <a:pos x="T0" y="T1"/>
                              </a:cxn>
                              <a:cxn ang="0">
                                <a:pos x="T2" y="T3"/>
                              </a:cxn>
                              <a:cxn ang="0">
                                <a:pos x="T4" y="T5"/>
                              </a:cxn>
                              <a:cxn ang="0">
                                <a:pos x="T6" y="T7"/>
                              </a:cxn>
                            </a:cxnLst>
                            <a:rect l="0" t="0" r="r" b="b"/>
                            <a:pathLst>
                              <a:path w="72" h="304">
                                <a:moveTo>
                                  <a:pt x="4089" y="-11569"/>
                                </a:moveTo>
                                <a:lnTo>
                                  <a:pt x="4081" y="-11577"/>
                                </a:lnTo>
                                <a:lnTo>
                                  <a:pt x="4049" y="-11639"/>
                                </a:lnTo>
                                <a:lnTo>
                                  <a:pt x="4038" y="-11710"/>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8" o:spid="_x0000_s1026" style="position:absolute;margin-left:86.4pt;margin-top:598.6pt;width:3.6pt;height:15.2pt;z-index:251703296;mso-position-horizontal-relative:page" coordorigin="1728,11972" coordsize="7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" o:allowincell="f">
                <v:shape id="Freeform 114" o:spid="_x0000_s1027" style="position:absolute;left:1728;top:11972;width:72;height:304;visibility:visible;mso-wrap-style:square;v-text-anchor:top" coordsize="7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TPMUA&#10;AADcAAAADwAAAGRycy9kb3ducmV2LnhtbESPT0sDMRTE7wW/Q3iCtzbZ1j/tumkpgiB4ciueXzev&#10;u6ubl5jEdvvtjSD0OMzMb5hqM9pBHCnE3rGGYqZAEDfO9NxqeN89T5cgYkI2ODgmDWeKsFlfTSos&#10;jTvxGx3r1IoM4Viihi4lX0oZm44sxpnzxNk7uGAxZRlaaQKeMtwOcq7UvbTYc17o0NNTR81X/WM1&#10;7Lfx/Hoovu/qT//Qho+l8rcLpfXN9bh9BJFoTJfwf/vFaFjMV/B3Jh8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BM8xQAAANwAAAAPAAAAAAAAAAAAAAAAAJgCAABkcnMv&#10;ZG93bnJldi54bWxQSwUGAAAAAAQABAD1AAAAigMAAAAA&#10;" path="m4038,-11710r11,-70l4081,-11842r28,-27e" filled="f" strokeweight=".08403mm">
                  <v:path arrowok="t" o:connecttype="custom" o:connectlocs="4038,-11710;4049,-11780;4081,-11842;4109,-11869" o:connectangles="0,0,0,0"/>
                </v:shape>
                <v:shape id="Freeform 115" o:spid="_x0000_s1028" style="position:absolute;left:1728;top:11972;width:72;height:304;visibility:visible;mso-wrap-style:square;v-text-anchor:top" coordsize="7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sfMEA&#10;AADcAAAADwAAAGRycy9kb3ducmV2LnhtbERPTWsCMRC9F/ofwhR6q4ndtspqFBEKhZ5ci+dxM+6u&#10;biZpEnX9981B6PHxvufLwfbiQiF2jjWMRwoEce1Mx42Gn+3nyxRETMgGe8ek4UYRlovHhzmWxl15&#10;Q5cqNSKHcCxRQ5uSL6WMdUsW48h54swdXLCYMgyNNAGvOdz28lWpD2mx49zQoqd1S/WpOlsN+1W8&#10;fR/Gv+/V0U+asJsq/1YorZ+fhtUMRKIh/Yvv7i+joSjy/HwmHw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HLHzBAAAA3AAAAA8AAAAAAAAAAAAAAAAAmAIAAGRycy9kb3du&#10;cmV2LnhtbFBLBQYAAAAABAAEAPUAAACGAwAAAAA=&#10;" path="m4089,-11569r-8,-8l4049,-11639r-11,-71e" filled="f" strokeweight=".08403mm">
                  <v:path arrowok="t" o:connecttype="custom" o:connectlocs="4089,-11569;4081,-11577;4049,-11639;4038,-11710"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04320" behindDoc="1" locked="0" layoutInCell="0" allowOverlap="1">
                <wp:simplePos x="0" y="0"/>
                <wp:positionH relativeFrom="page">
                  <wp:posOffset>3903345</wp:posOffset>
                </wp:positionH>
                <wp:positionV relativeFrom="paragraph">
                  <wp:posOffset>65405</wp:posOffset>
                </wp:positionV>
                <wp:extent cx="45085" cy="190500"/>
                <wp:effectExtent l="7620" t="8255" r="13970" b="10795"/>
                <wp:wrapNone/>
                <wp:docPr id="327" name="Freeform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90500"/>
                        </a:xfrm>
                        <a:custGeom>
                          <a:avLst/>
                          <a:gdLst>
                            <a:gd name="T0" fmla="*/ 0 w 71"/>
                            <a:gd name="T1" fmla="*/ 0 h 300"/>
                            <a:gd name="T2" fmla="*/ 27 w 71"/>
                            <a:gd name="T3" fmla="*/ 27 h 300"/>
                            <a:gd name="T4" fmla="*/ 59 w 71"/>
                            <a:gd name="T5" fmla="*/ 88 h 300"/>
                            <a:gd name="T6" fmla="*/ 70 w 71"/>
                            <a:gd name="T7" fmla="*/ 159 h 300"/>
                            <a:gd name="T8" fmla="*/ 59 w 71"/>
                            <a:gd name="T9" fmla="*/ 230 h 300"/>
                            <a:gd name="T10" fmla="*/ 27 w 71"/>
                            <a:gd name="T11" fmla="*/ 292 h 300"/>
                            <a:gd name="T12" fmla="*/ 19 w 71"/>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1" h="300">
                              <a:moveTo>
                                <a:pt x="0" y="0"/>
                              </a:moveTo>
                              <a:lnTo>
                                <a:pt x="27" y="27"/>
                              </a:lnTo>
                              <a:lnTo>
                                <a:pt x="59" y="88"/>
                              </a:lnTo>
                              <a:lnTo>
                                <a:pt x="70" y="159"/>
                              </a:lnTo>
                              <a:lnTo>
                                <a:pt x="59" y="230"/>
                              </a:lnTo>
                              <a:lnTo>
                                <a:pt x="27" y="292"/>
                              </a:lnTo>
                              <a:lnTo>
                                <a:pt x="19" y="300"/>
                              </a:lnTo>
                            </a:path>
                          </a:pathLst>
                        </a:custGeom>
                        <a:noFill/>
                        <a:ln w="3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27"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7.35pt,5.15pt,308.7pt,6.5pt,310.3pt,9.55pt,310.85pt,13.1pt,310.3pt,16.65pt,308.7pt,19.75pt,308.3pt,20.15pt" coordsize="7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" o:allowincell="f" filled="f" strokeweight=".08428mm">
                <v:path arrowok="t" o:connecttype="custom" o:connectlocs="0,0;17145,17145;37465,55880;44450,100965;37465,146050;17145,185420;1206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05344" behindDoc="0" locked="0" layoutInCell="0" allowOverlap="1">
                <wp:simplePos x="0" y="0"/>
                <wp:positionH relativeFrom="page">
                  <wp:posOffset>1817370</wp:posOffset>
                </wp:positionH>
                <wp:positionV relativeFrom="paragraph">
                  <wp:posOffset>7602220</wp:posOffset>
                </wp:positionV>
                <wp:extent cx="45720" cy="193040"/>
                <wp:effectExtent l="0" t="7545070" r="2566035" b="0"/>
                <wp:wrapNone/>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93040"/>
                          <a:chOff x="2862" y="11972"/>
                          <a:chExt cx="72" cy="304"/>
                        </a:xfrm>
                      </wpg:grpSpPr>
                      <wps:wsp>
                        <wps:cNvPr id="325" name="Freeform 118"/>
                        <wps:cNvSpPr>
                          <a:spLocks/>
                        </wps:cNvSpPr>
                        <wps:spPr bwMode="auto">
                          <a:xfrm>
                            <a:off x="2862" y="11972"/>
                            <a:ext cx="72" cy="304"/>
                          </a:xfrm>
                          <a:custGeom>
                            <a:avLst/>
                            <a:gdLst>
                              <a:gd name="T0" fmla="*/ 4033 w 72"/>
                              <a:gd name="T1" fmla="*/ -11710 h 304"/>
                              <a:gd name="T2" fmla="*/ 4045 w 72"/>
                              <a:gd name="T3" fmla="*/ -11780 h 304"/>
                              <a:gd name="T4" fmla="*/ 4077 w 72"/>
                              <a:gd name="T5" fmla="*/ -11842 h 304"/>
                              <a:gd name="T6" fmla="*/ 4104 w 72"/>
                              <a:gd name="T7" fmla="*/ -11869 h 304"/>
                            </a:gdLst>
                            <a:ahLst/>
                            <a:cxnLst>
                              <a:cxn ang="0">
                                <a:pos x="T0" y="T1"/>
                              </a:cxn>
                              <a:cxn ang="0">
                                <a:pos x="T2" y="T3"/>
                              </a:cxn>
                              <a:cxn ang="0">
                                <a:pos x="T4" y="T5"/>
                              </a:cxn>
                              <a:cxn ang="0">
                                <a:pos x="T6" y="T7"/>
                              </a:cxn>
                            </a:cxnLst>
                            <a:rect l="0" t="0" r="r" b="b"/>
                            <a:pathLst>
                              <a:path w="72" h="304">
                                <a:moveTo>
                                  <a:pt x="4033" y="-11710"/>
                                </a:moveTo>
                                <a:lnTo>
                                  <a:pt x="4045" y="-11780"/>
                                </a:lnTo>
                                <a:lnTo>
                                  <a:pt x="4077" y="-11842"/>
                                </a:lnTo>
                                <a:lnTo>
                                  <a:pt x="4104" y="-11869"/>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119"/>
                        <wps:cNvSpPr>
                          <a:spLocks/>
                        </wps:cNvSpPr>
                        <wps:spPr bwMode="auto">
                          <a:xfrm>
                            <a:off x="2862" y="11972"/>
                            <a:ext cx="72" cy="304"/>
                          </a:xfrm>
                          <a:custGeom>
                            <a:avLst/>
                            <a:gdLst>
                              <a:gd name="T0" fmla="*/ 4085 w 72"/>
                              <a:gd name="T1" fmla="*/ -11569 h 304"/>
                              <a:gd name="T2" fmla="*/ 4077 w 72"/>
                              <a:gd name="T3" fmla="*/ -11577 h 304"/>
                              <a:gd name="T4" fmla="*/ 4045 w 72"/>
                              <a:gd name="T5" fmla="*/ -11639 h 304"/>
                              <a:gd name="T6" fmla="*/ 4033 w 72"/>
                              <a:gd name="T7" fmla="*/ -11710 h 304"/>
                            </a:gdLst>
                            <a:ahLst/>
                            <a:cxnLst>
                              <a:cxn ang="0">
                                <a:pos x="T0" y="T1"/>
                              </a:cxn>
                              <a:cxn ang="0">
                                <a:pos x="T2" y="T3"/>
                              </a:cxn>
                              <a:cxn ang="0">
                                <a:pos x="T4" y="T5"/>
                              </a:cxn>
                              <a:cxn ang="0">
                                <a:pos x="T6" y="T7"/>
                              </a:cxn>
                            </a:cxnLst>
                            <a:rect l="0" t="0" r="r" b="b"/>
                            <a:pathLst>
                              <a:path w="72" h="304">
                                <a:moveTo>
                                  <a:pt x="4085" y="-11569"/>
                                </a:moveTo>
                                <a:lnTo>
                                  <a:pt x="4077" y="-11577"/>
                                </a:lnTo>
                                <a:lnTo>
                                  <a:pt x="4045" y="-11639"/>
                                </a:lnTo>
                                <a:lnTo>
                                  <a:pt x="4033" y="-11710"/>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4" o:spid="_x0000_s1026" style="position:absolute;margin-left:143.1pt;margin-top:598.6pt;width:3.6pt;height:15.2pt;z-index:251705344;mso-position-horizontal-relative:page" coordorigin="2862,11972" coordsize="7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" o:allowincell="f">
                <v:shape id="Freeform 118" o:spid="_x0000_s1027" style="position:absolute;left:2862;top:11972;width:72;height:304;visibility:visible;mso-wrap-style:square;v-text-anchor:top" coordsize="7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ZOcQA&#10;AADcAAAADwAAAGRycy9kb3ducmV2LnhtbESPQWsCMRSE7wX/Q3hCbzVRayurUaRQEDx1lZ5fN8/d&#10;1c1LTFJd/31TKPQ4zMw3zHLd205cKcTWsYbxSIEgrpxpudZw2L8/zUHEhGywc0wa7hRhvRo8LLEw&#10;7sYfdC1TLTKEY4EampR8IWWsGrIYR84TZ+/ogsWUZailCXjLcNvJiVIv0mLLeaFBT28NVefy22r4&#10;2sT77ji+zMqTf63D51z556nS+nHYbxYgEvXpP/zX3hoN08kM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GTnEAAAA3AAAAA8AAAAAAAAAAAAAAAAAmAIAAGRycy9k&#10;b3ducmV2LnhtbFBLBQYAAAAABAAEAPUAAACJAwAAAAA=&#10;" path="m4033,-11710r12,-70l4077,-11842r27,-27e" filled="f" strokeweight=".08403mm">
                  <v:path arrowok="t" o:connecttype="custom" o:connectlocs="4033,-11710;4045,-11780;4077,-11842;4104,-11869" o:connectangles="0,0,0,0"/>
                </v:shape>
                <v:shape id="Freeform 119" o:spid="_x0000_s1028" style="position:absolute;left:2862;top:11972;width:72;height:304;visibility:visible;mso-wrap-style:square;v-text-anchor:top" coordsize="7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HTsQA&#10;AADcAAAADwAAAGRycy9kb3ducmV2LnhtbESPT2sCMRTE74V+h/AKvdXEP7WyGkUKhYInV+n5uXnu&#10;brt5SZNU129vBKHHYWZ+wyxWve3EiUJsHWsYDhQI4sqZlmsN+93HywxETMgGO8ek4UIRVsvHhwUW&#10;xp15S6cy1SJDOBaooUnJF1LGqiGLceA8cfaOLlhMWYZamoDnDLedHCk1lRZbzgsNenpvqPop/6yG&#10;wzpeNsfh72v57d/q8DVTfjJWWj8/9es5iER9+g/f259Gw3g0hduZf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h07EAAAA3AAAAA8AAAAAAAAAAAAAAAAAmAIAAGRycy9k&#10;b3ducmV2LnhtbFBLBQYAAAAABAAEAPUAAACJAwAAAAA=&#10;" path="m4085,-11569r-8,-8l4045,-11639r-12,-71e" filled="f" strokeweight=".08403mm">
                  <v:path arrowok="t" o:connecttype="custom" o:connectlocs="4085,-11569;4077,-11577;4045,-11639;4033,-11710"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06368" behindDoc="1" locked="0" layoutInCell="0" allowOverlap="1">
                <wp:simplePos x="0" y="0"/>
                <wp:positionH relativeFrom="page">
                  <wp:posOffset>4620260</wp:posOffset>
                </wp:positionH>
                <wp:positionV relativeFrom="paragraph">
                  <wp:posOffset>65405</wp:posOffset>
                </wp:positionV>
                <wp:extent cx="45085" cy="190500"/>
                <wp:effectExtent l="10160" t="8255" r="11430" b="10795"/>
                <wp:wrapNone/>
                <wp:docPr id="323" name="Freeform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90500"/>
                        </a:xfrm>
                        <a:custGeom>
                          <a:avLst/>
                          <a:gdLst>
                            <a:gd name="T0" fmla="*/ 0 w 71"/>
                            <a:gd name="T1" fmla="*/ 0 h 300"/>
                            <a:gd name="T2" fmla="*/ 27 w 71"/>
                            <a:gd name="T3" fmla="*/ 27 h 300"/>
                            <a:gd name="T4" fmla="*/ 59 w 71"/>
                            <a:gd name="T5" fmla="*/ 88 h 300"/>
                            <a:gd name="T6" fmla="*/ 70 w 71"/>
                            <a:gd name="T7" fmla="*/ 159 h 300"/>
                            <a:gd name="T8" fmla="*/ 59 w 71"/>
                            <a:gd name="T9" fmla="*/ 230 h 300"/>
                            <a:gd name="T10" fmla="*/ 27 w 71"/>
                            <a:gd name="T11" fmla="*/ 292 h 300"/>
                            <a:gd name="T12" fmla="*/ 19 w 71"/>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1" h="300">
                              <a:moveTo>
                                <a:pt x="0" y="0"/>
                              </a:moveTo>
                              <a:lnTo>
                                <a:pt x="27" y="27"/>
                              </a:lnTo>
                              <a:lnTo>
                                <a:pt x="59" y="88"/>
                              </a:lnTo>
                              <a:lnTo>
                                <a:pt x="70" y="159"/>
                              </a:lnTo>
                              <a:lnTo>
                                <a:pt x="59" y="230"/>
                              </a:lnTo>
                              <a:lnTo>
                                <a:pt x="27" y="292"/>
                              </a:lnTo>
                              <a:lnTo>
                                <a:pt x="19" y="300"/>
                              </a:lnTo>
                            </a:path>
                          </a:pathLst>
                        </a:custGeom>
                        <a:noFill/>
                        <a:ln w="30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23"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3.8pt,5.15pt,365.15pt,6.5pt,366.75pt,9.55pt,367.3pt,13.1pt,366.75pt,16.65pt,365.15pt,19.75pt,364.75pt,20.15pt" coordsize="7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" o:allowincell="f" filled="f" strokeweight=".08428mm">
                <v:path arrowok="t" o:connecttype="custom" o:connectlocs="0,0;17145,17145;37465,55880;44450,100965;37465,146050;17145,185420;1206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07392" behindDoc="0" locked="0" layoutInCell="0" allowOverlap="1">
                <wp:simplePos x="0" y="0"/>
                <wp:positionH relativeFrom="page">
                  <wp:posOffset>2933065</wp:posOffset>
                </wp:positionH>
                <wp:positionV relativeFrom="paragraph">
                  <wp:posOffset>7602220</wp:posOffset>
                </wp:positionV>
                <wp:extent cx="45720" cy="193040"/>
                <wp:effectExtent l="0" t="7545070" r="2564765" b="0"/>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93040"/>
                          <a:chOff x="4619" y="11972"/>
                          <a:chExt cx="72" cy="304"/>
                        </a:xfrm>
                      </wpg:grpSpPr>
                      <wps:wsp>
                        <wps:cNvPr id="321" name="Freeform 122"/>
                        <wps:cNvSpPr>
                          <a:spLocks/>
                        </wps:cNvSpPr>
                        <wps:spPr bwMode="auto">
                          <a:xfrm>
                            <a:off x="4619" y="11972"/>
                            <a:ext cx="72" cy="304"/>
                          </a:xfrm>
                          <a:custGeom>
                            <a:avLst/>
                            <a:gdLst>
                              <a:gd name="T0" fmla="*/ 4026 w 72"/>
                              <a:gd name="T1" fmla="*/ -11709 h 304"/>
                              <a:gd name="T2" fmla="*/ 4038 w 72"/>
                              <a:gd name="T3" fmla="*/ -11780 h 304"/>
                              <a:gd name="T4" fmla="*/ 4070 w 72"/>
                              <a:gd name="T5" fmla="*/ -11842 h 304"/>
                              <a:gd name="T6" fmla="*/ 4097 w 72"/>
                              <a:gd name="T7" fmla="*/ -11869 h 304"/>
                            </a:gdLst>
                            <a:ahLst/>
                            <a:cxnLst>
                              <a:cxn ang="0">
                                <a:pos x="T0" y="T1"/>
                              </a:cxn>
                              <a:cxn ang="0">
                                <a:pos x="T2" y="T3"/>
                              </a:cxn>
                              <a:cxn ang="0">
                                <a:pos x="T4" y="T5"/>
                              </a:cxn>
                              <a:cxn ang="0">
                                <a:pos x="T6" y="T7"/>
                              </a:cxn>
                            </a:cxnLst>
                            <a:rect l="0" t="0" r="r" b="b"/>
                            <a:pathLst>
                              <a:path w="72" h="304">
                                <a:moveTo>
                                  <a:pt x="4026" y="-11709"/>
                                </a:moveTo>
                                <a:lnTo>
                                  <a:pt x="4038" y="-11780"/>
                                </a:lnTo>
                                <a:lnTo>
                                  <a:pt x="4070" y="-11842"/>
                                </a:lnTo>
                                <a:lnTo>
                                  <a:pt x="4097" y="-11869"/>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123"/>
                        <wps:cNvSpPr>
                          <a:spLocks/>
                        </wps:cNvSpPr>
                        <wps:spPr bwMode="auto">
                          <a:xfrm>
                            <a:off x="4619" y="11972"/>
                            <a:ext cx="72" cy="304"/>
                          </a:xfrm>
                          <a:custGeom>
                            <a:avLst/>
                            <a:gdLst>
                              <a:gd name="T0" fmla="*/ 4078 w 72"/>
                              <a:gd name="T1" fmla="*/ -11569 h 304"/>
                              <a:gd name="T2" fmla="*/ 4070 w 72"/>
                              <a:gd name="T3" fmla="*/ -11577 h 304"/>
                              <a:gd name="T4" fmla="*/ 4038 w 72"/>
                              <a:gd name="T5" fmla="*/ -11639 h 304"/>
                              <a:gd name="T6" fmla="*/ 4026 w 72"/>
                              <a:gd name="T7" fmla="*/ -11709 h 304"/>
                            </a:gdLst>
                            <a:ahLst/>
                            <a:cxnLst>
                              <a:cxn ang="0">
                                <a:pos x="T0" y="T1"/>
                              </a:cxn>
                              <a:cxn ang="0">
                                <a:pos x="T2" y="T3"/>
                              </a:cxn>
                              <a:cxn ang="0">
                                <a:pos x="T4" y="T5"/>
                              </a:cxn>
                              <a:cxn ang="0">
                                <a:pos x="T6" y="T7"/>
                              </a:cxn>
                            </a:cxnLst>
                            <a:rect l="0" t="0" r="r" b="b"/>
                            <a:pathLst>
                              <a:path w="72" h="304">
                                <a:moveTo>
                                  <a:pt x="4078" y="-11569"/>
                                </a:moveTo>
                                <a:lnTo>
                                  <a:pt x="4070" y="-11577"/>
                                </a:lnTo>
                                <a:lnTo>
                                  <a:pt x="4038" y="-11639"/>
                                </a:lnTo>
                                <a:lnTo>
                                  <a:pt x="4026" y="-11709"/>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0" o:spid="_x0000_s1026" style="position:absolute;margin-left:230.95pt;margin-top:598.6pt;width:3.6pt;height:15.2pt;z-index:251707392;mso-position-horizontal-relative:page" coordorigin="4619,11972" coordsize="7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" o:allowincell="f">
                <v:shape id="Freeform 122" o:spid="_x0000_s1027" style="position:absolute;left:4619;top:11972;width:72;height:304;visibility:visible;mso-wrap-style:square;v-text-anchor:top" coordsize="7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fOsUA&#10;AADcAAAADwAAAGRycy9kb3ducmV2LnhtbESPzWrDMBCE74G+g9hCbrXkpD/BjRJCIRDoqU7peWtt&#10;bLfWSpWUxHn7qlDIcZiZb5jlerSDOFGIvWMNZaFAEDfO9NxqeN9v7xYgYkI2ODgmDReKsF7dTJZY&#10;GXfmNzrVqRUZwrFCDV1KvpIyNh1ZjIXzxNk7uGAxZRlaaQKeM9wOcqbUo7TYc17o0NNLR813fbQa&#10;Pjfx8noofx7qL//Uho+F8vdzpfX0dtw8g0g0pmv4v70zGuazEv7O5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0h86xQAAANwAAAAPAAAAAAAAAAAAAAAAAJgCAABkcnMv&#10;ZG93bnJldi54bWxQSwUGAAAAAAQABAD1AAAAigMAAAAA&#10;" path="m4026,-11709r12,-71l4070,-11842r27,-27e" filled="f" strokeweight=".08403mm">
                  <v:path arrowok="t" o:connecttype="custom" o:connectlocs="4026,-11709;4038,-11780;4070,-11842;4097,-11869" o:connectangles="0,0,0,0"/>
                </v:shape>
                <v:shape id="Freeform 123" o:spid="_x0000_s1028" style="position:absolute;left:4619;top:11972;width:72;height:304;visibility:visible;mso-wrap-style:square;v-text-anchor:top" coordsize="7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BTcUA&#10;AADcAAAADwAAAGRycy9kb3ducmV2LnhtbESPzWrDMBCE74W+g9hCb41kpz/BsRJCoVDoqU7peWNt&#10;bCfWSpXUxHn7qlDocZiZb5h6PdlRnCjEwbGGYqZAELfODNxp+Ni+3C1AxIRscHRMGi4UYb26vqqx&#10;Mu7M73RqUicyhGOFGvqUfCVlbHuyGGfOE2dv74LFlGXopAl4znA7ylKpR2lx4LzQo6fnntpj8201&#10;7Dbx8rYvvh6ag3/qwudC+fu50vr2ZtosQSSa0n/4r/1qNMzLEn7P5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IFNxQAAANwAAAAPAAAAAAAAAAAAAAAAAJgCAABkcnMv&#10;ZG93bnJldi54bWxQSwUGAAAAAAQABAD1AAAAigMAAAAA&#10;" path="m4078,-11569r-8,-8l4038,-11639r-12,-70e" filled="f" strokeweight=".08403mm">
                  <v:path arrowok="t" o:connecttype="custom" o:connectlocs="4078,-11569;4070,-11577;4038,-11639;4026,-11709" o:connectangles="0,0,0,0"/>
                </v:shape>
                <w10:wrap anchorx="page"/>
              </v:group>
            </w:pict>
          </mc:Fallback>
        </mc:AlternateContent>
      </w:r>
      <w:r w:rsidRPr="00C50DF4">
        <w:rPr>
          <w:rFonts w:ascii="Century" w:hAnsi="Century" w:cs="Century"/>
          <w:w w:val="105"/>
          <w:sz w:val="23"/>
          <w:szCs w:val="23"/>
        </w:rPr>
        <w:t>D</w:t>
      </w:r>
      <w:r w:rsidRPr="00C50DF4">
        <w:rPr>
          <w:rFonts w:ascii="Century" w:hAnsi="Century" w:cs="Century"/>
          <w:w w:val="105"/>
          <w:sz w:val="23"/>
          <w:szCs w:val="23"/>
        </w:rPr>
        <w:tab/>
        <w:t>E</w:t>
      </w:r>
      <w:r w:rsidRPr="00C50DF4">
        <w:rPr>
          <w:rFonts w:ascii="Century" w:hAnsi="Century" w:cs="Century"/>
          <w:w w:val="105"/>
          <w:sz w:val="23"/>
          <w:szCs w:val="23"/>
        </w:rPr>
        <w:tab/>
        <w:t>F</w:t>
      </w:r>
      <w:r w:rsidRPr="00C50DF4">
        <w:rPr>
          <w:rFonts w:ascii="Century" w:hAnsi="Century" w:cs="Century"/>
          <w:w w:val="105"/>
          <w:sz w:val="23"/>
          <w:szCs w:val="23"/>
        </w:rPr>
        <w:tab/>
        <w:t>G</w:t>
      </w: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after="0" w:line="240" w:lineRule="auto"/>
        <w:ind w:left="3199"/>
        <w:rPr>
          <w:rFonts w:ascii="Cambria" w:hAnsi="Cambria" w:cs="Cambria"/>
          <w:szCs w:val="24"/>
        </w:rPr>
      </w:pPr>
      <w:r w:rsidRPr="00C50DF4">
        <w:rPr>
          <w:rFonts w:ascii="Cambria" w:hAnsi="Cambria" w:cs="Cambria"/>
          <w:b/>
          <w:bCs/>
          <w:szCs w:val="24"/>
        </w:rPr>
        <w:t>Gambar 12.7</w:t>
      </w:r>
      <w:r w:rsidRPr="00C50DF4">
        <w:rPr>
          <w:rFonts w:ascii="Cambria" w:hAnsi="Cambria" w:cs="Cambria"/>
          <w:szCs w:val="24"/>
        </w:rPr>
        <w:t>. Contoh Full Binary Tree</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numPr>
          <w:ilvl w:val="0"/>
          <w:numId w:val="8"/>
        </w:numPr>
        <w:tabs>
          <w:tab w:val="left" w:pos="1234"/>
        </w:tabs>
        <w:kinsoku w:val="0"/>
        <w:overflowPunct w:val="0"/>
        <w:autoSpaceDE w:val="0"/>
        <w:autoSpaceDN w:val="0"/>
        <w:adjustRightInd w:val="0"/>
        <w:spacing w:before="233" w:after="0" w:line="240" w:lineRule="auto"/>
        <w:ind w:left="1233" w:hanging="426"/>
        <w:outlineLvl w:val="0"/>
        <w:rPr>
          <w:rFonts w:ascii="Cambria" w:hAnsi="Cambria" w:cs="Cambria"/>
          <w:b/>
          <w:bCs/>
          <w:color w:val="000000"/>
          <w:szCs w:val="24"/>
        </w:rPr>
      </w:pPr>
      <w:r w:rsidRPr="00C50DF4">
        <w:rPr>
          <w:rFonts w:ascii="Cambria" w:hAnsi="Cambria" w:cs="Cambria"/>
          <w:b/>
          <w:bCs/>
          <w:szCs w:val="24"/>
        </w:rPr>
        <w:t>Complete Binary</w:t>
      </w:r>
      <w:r w:rsidRPr="00C50DF4">
        <w:rPr>
          <w:rFonts w:ascii="Cambria" w:hAnsi="Cambria" w:cs="Cambria"/>
          <w:b/>
          <w:bCs/>
          <w:spacing w:val="-2"/>
          <w:szCs w:val="24"/>
        </w:rPr>
        <w:t xml:space="preserve"> </w:t>
      </w:r>
      <w:r w:rsidRPr="00C50DF4">
        <w:rPr>
          <w:rFonts w:ascii="Cambria" w:hAnsi="Cambria" w:cs="Cambria"/>
          <w:b/>
          <w:bCs/>
          <w:szCs w:val="24"/>
        </w:rPr>
        <w:t>Tree</w:t>
      </w:r>
    </w:p>
    <w:p w:rsidR="00C50DF4" w:rsidRPr="00C50DF4" w:rsidRDefault="00C50DF4" w:rsidP="00C50DF4">
      <w:pPr>
        <w:kinsoku w:val="0"/>
        <w:overflowPunct w:val="0"/>
        <w:autoSpaceDE w:val="0"/>
        <w:autoSpaceDN w:val="0"/>
        <w:adjustRightInd w:val="0"/>
        <w:spacing w:before="141" w:after="0" w:line="360" w:lineRule="auto"/>
        <w:ind w:left="808" w:firstLine="568"/>
        <w:rPr>
          <w:rFonts w:ascii="Cambria" w:hAnsi="Cambria" w:cs="Cambria"/>
          <w:szCs w:val="24"/>
        </w:rPr>
      </w:pPr>
      <w:r w:rsidRPr="00C50DF4">
        <w:rPr>
          <w:rFonts w:ascii="Cambria" w:hAnsi="Cambria" w:cs="Cambria"/>
          <w:szCs w:val="24"/>
        </w:rPr>
        <w:t>Mirip dengan full binary tree, tapi tipa subtree boleh memiliki panjang path yang berbeda, tipa node (kecuali daun) memiliki 2 anak.</w:t>
      </w:r>
    </w:p>
    <w:p w:rsidR="00C50DF4" w:rsidRPr="00C50DF4" w:rsidRDefault="00C50DF4" w:rsidP="00C50DF4">
      <w:pPr>
        <w:kinsoku w:val="0"/>
        <w:overflowPunct w:val="0"/>
        <w:autoSpaceDE w:val="0"/>
        <w:autoSpaceDN w:val="0"/>
        <w:adjustRightInd w:val="0"/>
        <w:spacing w:before="99" w:after="0" w:line="240" w:lineRule="auto"/>
        <w:ind w:left="1873"/>
        <w:jc w:val="center"/>
        <w:rPr>
          <w:rFonts w:ascii="Century" w:hAnsi="Century" w:cs="Century"/>
          <w:w w:val="104"/>
          <w:sz w:val="23"/>
          <w:szCs w:val="23"/>
        </w:rPr>
      </w:pPr>
      <w:r w:rsidRPr="00C50DF4">
        <w:rPr>
          <w:rFonts w:ascii="Century" w:hAnsi="Century" w:cs="Century"/>
          <w:w w:val="104"/>
          <w:sz w:val="23"/>
          <w:szCs w:val="23"/>
        </w:rPr>
        <w:t>A</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18"/>
          <w:szCs w:val="18"/>
        </w:rPr>
      </w:pPr>
    </w:p>
    <w:p w:rsidR="00C50DF4" w:rsidRPr="00C50DF4" w:rsidRDefault="00C50DF4" w:rsidP="00C50DF4">
      <w:pPr>
        <w:tabs>
          <w:tab w:val="left" w:pos="6998"/>
        </w:tabs>
        <w:kinsoku w:val="0"/>
        <w:overflowPunct w:val="0"/>
        <w:autoSpaceDE w:val="0"/>
        <w:autoSpaceDN w:val="0"/>
        <w:adjustRightInd w:val="0"/>
        <w:spacing w:before="108" w:after="0" w:line="240" w:lineRule="auto"/>
        <w:ind w:left="4167"/>
        <w:rPr>
          <w:rFonts w:ascii="Century" w:hAnsi="Century" w:cs="Century"/>
          <w:w w:val="105"/>
          <w:sz w:val="23"/>
          <w:szCs w:val="23"/>
        </w:rPr>
      </w:pPr>
      <w:r>
        <w:rPr>
          <w:rFonts w:ascii="Cambria" w:hAnsi="Cambria" w:cs="Cambria"/>
          <w:noProof/>
          <w:szCs w:val="24"/>
        </w:rPr>
        <mc:AlternateContent>
          <mc:Choice Requires="wps">
            <w:drawing>
              <wp:anchor distT="0" distB="0" distL="114300" distR="114300" simplePos="0" relativeHeight="251708416" behindDoc="1" locked="0" layoutInCell="0" allowOverlap="1">
                <wp:simplePos x="0" y="0"/>
                <wp:positionH relativeFrom="page">
                  <wp:posOffset>3657600</wp:posOffset>
                </wp:positionH>
                <wp:positionV relativeFrom="paragraph">
                  <wp:posOffset>72390</wp:posOffset>
                </wp:positionV>
                <wp:extent cx="38735" cy="177800"/>
                <wp:effectExtent l="9525" t="5715" r="18415" b="6985"/>
                <wp:wrapNone/>
                <wp:docPr id="319" name="Freeform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177800"/>
                        </a:xfrm>
                        <a:custGeom>
                          <a:avLst/>
                          <a:gdLst>
                            <a:gd name="T0" fmla="*/ 0 w 61"/>
                            <a:gd name="T1" fmla="*/ 0 h 280"/>
                            <a:gd name="T2" fmla="*/ 16 w 61"/>
                            <a:gd name="T3" fmla="*/ 16 h 280"/>
                            <a:gd name="T4" fmla="*/ 49 w 61"/>
                            <a:gd name="T5" fmla="*/ 78 h 280"/>
                            <a:gd name="T6" fmla="*/ 60 w 61"/>
                            <a:gd name="T7" fmla="*/ 149 h 280"/>
                            <a:gd name="T8" fmla="*/ 49 w 61"/>
                            <a:gd name="T9" fmla="*/ 220 h 280"/>
                            <a:gd name="T10" fmla="*/ 17 w 61"/>
                            <a:gd name="T11" fmla="*/ 280 h 280"/>
                          </a:gdLst>
                          <a:ahLst/>
                          <a:cxnLst>
                            <a:cxn ang="0">
                              <a:pos x="T0" y="T1"/>
                            </a:cxn>
                            <a:cxn ang="0">
                              <a:pos x="T2" y="T3"/>
                            </a:cxn>
                            <a:cxn ang="0">
                              <a:pos x="T4" y="T5"/>
                            </a:cxn>
                            <a:cxn ang="0">
                              <a:pos x="T6" y="T7"/>
                            </a:cxn>
                            <a:cxn ang="0">
                              <a:pos x="T8" y="T9"/>
                            </a:cxn>
                            <a:cxn ang="0">
                              <a:pos x="T10" y="T11"/>
                            </a:cxn>
                          </a:cxnLst>
                          <a:rect l="0" t="0" r="r" b="b"/>
                          <a:pathLst>
                            <a:path w="61" h="280">
                              <a:moveTo>
                                <a:pt x="0" y="0"/>
                              </a:moveTo>
                              <a:lnTo>
                                <a:pt x="16" y="16"/>
                              </a:lnTo>
                              <a:lnTo>
                                <a:pt x="49" y="78"/>
                              </a:lnTo>
                              <a:lnTo>
                                <a:pt x="60" y="149"/>
                              </a:lnTo>
                              <a:lnTo>
                                <a:pt x="49" y="220"/>
                              </a:lnTo>
                              <a:lnTo>
                                <a:pt x="17" y="280"/>
                              </a:lnTo>
                            </a:path>
                          </a:pathLst>
                        </a:custGeom>
                        <a:noFill/>
                        <a:ln w="30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9"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in,5.7pt,288.8pt,6.5pt,290.45pt,9.6pt,291pt,13.15pt,290.45pt,16.7pt,288.85pt,19.7pt" coordsize="6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" o:allowincell="f" filled="f" strokeweight=".0845mm">
                <v:path arrowok="t" o:connecttype="custom" o:connectlocs="0,0;10160,10160;31115,49530;38100,94615;31115,139700;10795,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09440" behindDoc="0" locked="0" layoutInCell="0" allowOverlap="1">
                <wp:simplePos x="0" y="0"/>
                <wp:positionH relativeFrom="page">
                  <wp:posOffset>2357120</wp:posOffset>
                </wp:positionH>
                <wp:positionV relativeFrom="paragraph">
                  <wp:posOffset>4741545</wp:posOffset>
                </wp:positionV>
                <wp:extent cx="38735" cy="180340"/>
                <wp:effectExtent l="0" t="4674870" r="2861945" b="0"/>
                <wp:wrapNone/>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 cy="180340"/>
                          <a:chOff x="3712" y="7467"/>
                          <a:chExt cx="61" cy="284"/>
                        </a:xfrm>
                      </wpg:grpSpPr>
                      <wps:wsp>
                        <wps:cNvPr id="317" name="Freeform 126"/>
                        <wps:cNvSpPr>
                          <a:spLocks/>
                        </wps:cNvSpPr>
                        <wps:spPr bwMode="auto">
                          <a:xfrm>
                            <a:off x="3712" y="7467"/>
                            <a:ext cx="61" cy="284"/>
                          </a:xfrm>
                          <a:custGeom>
                            <a:avLst/>
                            <a:gdLst>
                              <a:gd name="T0" fmla="*/ 4486 w 61"/>
                              <a:gd name="T1" fmla="*/ -7203 h 284"/>
                              <a:gd name="T2" fmla="*/ 4498 w 61"/>
                              <a:gd name="T3" fmla="*/ -7274 h 284"/>
                              <a:gd name="T4" fmla="*/ 4530 w 61"/>
                              <a:gd name="T5" fmla="*/ -7336 h 284"/>
                              <a:gd name="T6" fmla="*/ 4547 w 61"/>
                              <a:gd name="T7" fmla="*/ -7352 h 284"/>
                            </a:gdLst>
                            <a:ahLst/>
                            <a:cxnLst>
                              <a:cxn ang="0">
                                <a:pos x="T0" y="T1"/>
                              </a:cxn>
                              <a:cxn ang="0">
                                <a:pos x="T2" y="T3"/>
                              </a:cxn>
                              <a:cxn ang="0">
                                <a:pos x="T4" y="T5"/>
                              </a:cxn>
                              <a:cxn ang="0">
                                <a:pos x="T6" y="T7"/>
                              </a:cxn>
                            </a:cxnLst>
                            <a:rect l="0" t="0" r="r" b="b"/>
                            <a:pathLst>
                              <a:path w="61" h="284">
                                <a:moveTo>
                                  <a:pt x="4486" y="-7203"/>
                                </a:moveTo>
                                <a:lnTo>
                                  <a:pt x="4498" y="-7274"/>
                                </a:lnTo>
                                <a:lnTo>
                                  <a:pt x="4530" y="-7336"/>
                                </a:lnTo>
                                <a:lnTo>
                                  <a:pt x="4547" y="-7352"/>
                                </a:lnTo>
                              </a:path>
                            </a:pathLst>
                          </a:custGeom>
                          <a:noFill/>
                          <a:ln w="30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127"/>
                        <wps:cNvSpPr>
                          <a:spLocks/>
                        </wps:cNvSpPr>
                        <wps:spPr bwMode="auto">
                          <a:xfrm>
                            <a:off x="3712" y="7467"/>
                            <a:ext cx="61" cy="284"/>
                          </a:xfrm>
                          <a:custGeom>
                            <a:avLst/>
                            <a:gdLst>
                              <a:gd name="T0" fmla="*/ 4529 w 61"/>
                              <a:gd name="T1" fmla="*/ -7072 h 284"/>
                              <a:gd name="T2" fmla="*/ 4498 w 61"/>
                              <a:gd name="T3" fmla="*/ -7132 h 284"/>
                              <a:gd name="T4" fmla="*/ 4486 w 61"/>
                              <a:gd name="T5" fmla="*/ -7203 h 284"/>
                            </a:gdLst>
                            <a:ahLst/>
                            <a:cxnLst>
                              <a:cxn ang="0">
                                <a:pos x="T0" y="T1"/>
                              </a:cxn>
                              <a:cxn ang="0">
                                <a:pos x="T2" y="T3"/>
                              </a:cxn>
                              <a:cxn ang="0">
                                <a:pos x="T4" y="T5"/>
                              </a:cxn>
                            </a:cxnLst>
                            <a:rect l="0" t="0" r="r" b="b"/>
                            <a:pathLst>
                              <a:path w="61" h="284">
                                <a:moveTo>
                                  <a:pt x="4529" y="-7072"/>
                                </a:moveTo>
                                <a:lnTo>
                                  <a:pt x="4498" y="-7132"/>
                                </a:lnTo>
                                <a:lnTo>
                                  <a:pt x="4486" y="-7203"/>
                                </a:lnTo>
                              </a:path>
                            </a:pathLst>
                          </a:custGeom>
                          <a:noFill/>
                          <a:ln w="30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6" o:spid="_x0000_s1026" style="position:absolute;margin-left:185.6pt;margin-top:373.35pt;width:3.05pt;height:14.2pt;z-index:251709440;mso-position-horizontal-relative:page" coordorigin="3712,7467" coordsize="6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" o:allowincell="f">
                <v:shape id="Freeform 126" o:spid="_x0000_s1027" style="position:absolute;left:3712;top:7467;width:61;height:284;visibility:visible;mso-wrap-style:square;v-text-anchor:top" coordsize="61,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1ScYA&#10;AADcAAAADwAAAGRycy9kb3ducmV2LnhtbESPT2vCQBTE7wW/w/KEXkQ31n81uooIQqF4MCnt9Zl9&#10;JsHs25DdaNpP3y0IPQ4z8xtmve1MJW7UuNKygvEoAkGcWV1yruAjPQxfQTiPrLGyTAq+ycF203ta&#10;Y6ztnU90S3wuAoRdjAoK7+tYSpcVZNCNbE0cvIttDPogm1zqBu8Bbir5EkVzabDksFBgTfuCsmvS&#10;GgXJ18/yLN/TAc2O09R8Ltr9oCWlnvvdbgXCU+f/w4/2m1YwGS/g70w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a1ScYAAADcAAAADwAAAAAAAAAAAAAAAACYAgAAZHJz&#10;L2Rvd25yZXYueG1sUEsFBgAAAAAEAAQA9QAAAIsDAAAAAA==&#10;" path="m4486,-7203r12,-71l4530,-7336r17,-16e" filled="f" strokeweight=".08414mm">
                  <v:path arrowok="t" o:connecttype="custom" o:connectlocs="4486,-7203;4498,-7274;4530,-7336;4547,-7352" o:connectangles="0,0,0,0"/>
                </v:shape>
                <v:shape id="Freeform 127" o:spid="_x0000_s1028" style="position:absolute;left:3712;top:7467;width:61;height:284;visibility:visible;mso-wrap-style:square;v-text-anchor:top" coordsize="61,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hO8MA&#10;AADcAAAADwAAAGRycy9kb3ducmV2LnhtbERPTWvCQBC9C/6HZYReRDe2VtvoKkUoCOKhieh1mp0m&#10;wexsyG409de7B8Hj430v152pxIUaV1pWMBlHIIgzq0vOFRzS79EHCOeRNVaWScE/OViv+r0lxtpe&#10;+Ycuic9FCGEXo4LC+zqW0mUFGXRjWxMH7s82Bn2ATS51g9cQbir5GkUzabDk0FBgTZuCsnPSGgXJ&#10;6fb5K3fpkN7309Qc5+1m2JJSL4PuawHCU+ef4od7qxW8TcLacCYc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khO8MAAADcAAAADwAAAAAAAAAAAAAAAACYAgAAZHJzL2Rv&#10;d25yZXYueG1sUEsFBgAAAAAEAAQA9QAAAIgDAAAAAA==&#10;" path="m4529,-7072r-31,-60l4486,-7203e" filled="f" strokeweight=".08414mm">
                  <v:path arrowok="t" o:connecttype="custom" o:connectlocs="4529,-7072;4498,-7132;4486,-7203" o:connectangles="0,0,0"/>
                </v:shape>
                <w10:wrap anchorx="page"/>
              </v:group>
            </w:pict>
          </mc:Fallback>
        </mc:AlternateContent>
      </w:r>
      <w:r w:rsidRPr="00C50DF4">
        <w:rPr>
          <w:rFonts w:ascii="Century" w:hAnsi="Century" w:cs="Century"/>
          <w:w w:val="105"/>
          <w:sz w:val="23"/>
          <w:szCs w:val="23"/>
        </w:rPr>
        <w:t>B</w:t>
      </w:r>
      <w:r w:rsidRPr="00C50DF4">
        <w:rPr>
          <w:rFonts w:ascii="Century" w:hAnsi="Century" w:cs="Century"/>
          <w:w w:val="105"/>
          <w:sz w:val="23"/>
          <w:szCs w:val="23"/>
        </w:rPr>
        <w:tab/>
        <w:t>C</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2"/>
        </w:rPr>
      </w:pPr>
    </w:p>
    <w:p w:rsidR="00C50DF4" w:rsidRPr="00C50DF4" w:rsidRDefault="00C50DF4" w:rsidP="00C50DF4">
      <w:pPr>
        <w:tabs>
          <w:tab w:val="left" w:pos="1705"/>
        </w:tabs>
        <w:kinsoku w:val="0"/>
        <w:overflowPunct w:val="0"/>
        <w:autoSpaceDE w:val="0"/>
        <w:autoSpaceDN w:val="0"/>
        <w:adjustRightInd w:val="0"/>
        <w:spacing w:before="107" w:after="0" w:line="240" w:lineRule="auto"/>
        <w:ind w:right="962"/>
        <w:jc w:val="center"/>
        <w:rPr>
          <w:rFonts w:ascii="Century" w:hAnsi="Century" w:cs="Century"/>
          <w:w w:val="105"/>
          <w:sz w:val="23"/>
          <w:szCs w:val="23"/>
        </w:rPr>
      </w:pPr>
      <w:r>
        <w:rPr>
          <w:rFonts w:ascii="Cambria" w:hAnsi="Cambria" w:cs="Cambria"/>
          <w:noProof/>
          <w:szCs w:val="24"/>
        </w:rPr>
        <mc:AlternateContent>
          <mc:Choice Requires="wps">
            <w:drawing>
              <wp:anchor distT="0" distB="0" distL="114300" distR="114300" simplePos="0" relativeHeight="251710464" behindDoc="1" locked="0" layoutInCell="0" allowOverlap="1">
                <wp:simplePos x="0" y="0"/>
                <wp:positionH relativeFrom="page">
                  <wp:posOffset>3119755</wp:posOffset>
                </wp:positionH>
                <wp:positionV relativeFrom="paragraph">
                  <wp:posOffset>73660</wp:posOffset>
                </wp:positionV>
                <wp:extent cx="36830" cy="177800"/>
                <wp:effectExtent l="5080" t="6985" r="15240" b="5715"/>
                <wp:wrapNone/>
                <wp:docPr id="315" name="Freeform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177800"/>
                        </a:xfrm>
                        <a:custGeom>
                          <a:avLst/>
                          <a:gdLst>
                            <a:gd name="T0" fmla="*/ 0 w 58"/>
                            <a:gd name="T1" fmla="*/ 0 h 280"/>
                            <a:gd name="T2" fmla="*/ 14 w 58"/>
                            <a:gd name="T3" fmla="*/ 14 h 280"/>
                            <a:gd name="T4" fmla="*/ 46 w 58"/>
                            <a:gd name="T5" fmla="*/ 75 h 280"/>
                            <a:gd name="T6" fmla="*/ 57 w 58"/>
                            <a:gd name="T7" fmla="*/ 146 h 280"/>
                            <a:gd name="T8" fmla="*/ 46 w 58"/>
                            <a:gd name="T9" fmla="*/ 217 h 280"/>
                            <a:gd name="T10" fmla="*/ 14 w 58"/>
                            <a:gd name="T11" fmla="*/ 279 h 280"/>
                            <a:gd name="T12" fmla="*/ 13 w 58"/>
                            <a:gd name="T13" fmla="*/ 280 h 280"/>
                          </a:gdLst>
                          <a:ahLst/>
                          <a:cxnLst>
                            <a:cxn ang="0">
                              <a:pos x="T0" y="T1"/>
                            </a:cxn>
                            <a:cxn ang="0">
                              <a:pos x="T2" y="T3"/>
                            </a:cxn>
                            <a:cxn ang="0">
                              <a:pos x="T4" y="T5"/>
                            </a:cxn>
                            <a:cxn ang="0">
                              <a:pos x="T6" y="T7"/>
                            </a:cxn>
                            <a:cxn ang="0">
                              <a:pos x="T8" y="T9"/>
                            </a:cxn>
                            <a:cxn ang="0">
                              <a:pos x="T10" y="T11"/>
                            </a:cxn>
                            <a:cxn ang="0">
                              <a:pos x="T12" y="T13"/>
                            </a:cxn>
                          </a:cxnLst>
                          <a:rect l="0" t="0" r="r" b="b"/>
                          <a:pathLst>
                            <a:path w="58" h="280">
                              <a:moveTo>
                                <a:pt x="0" y="0"/>
                              </a:moveTo>
                              <a:lnTo>
                                <a:pt x="14" y="14"/>
                              </a:lnTo>
                              <a:lnTo>
                                <a:pt x="46" y="75"/>
                              </a:lnTo>
                              <a:lnTo>
                                <a:pt x="57" y="146"/>
                              </a:lnTo>
                              <a:lnTo>
                                <a:pt x="46" y="217"/>
                              </a:lnTo>
                              <a:lnTo>
                                <a:pt x="14" y="279"/>
                              </a:lnTo>
                              <a:lnTo>
                                <a:pt x="13" y="280"/>
                              </a:lnTo>
                            </a:path>
                          </a:pathLst>
                        </a:custGeom>
                        <a:noFill/>
                        <a:ln w="30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5" o:spid="_x0000_s1026" style="position:absolute;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45.65pt,5.8pt,246.35pt,6.5pt,247.95pt,9.55pt,248.5pt,13.1pt,247.95pt,16.65pt,246.35pt,19.75pt,246.3pt,19.8pt" coordsize="5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" o:allowincell="f" filled="f" strokeweight=".0845mm">
                <v:path arrowok="t" o:connecttype="custom" o:connectlocs="0,0;8890,8890;29210,47625;36195,92710;29210,137795;8890,177165;8255,1778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11488" behindDoc="0" locked="0" layoutInCell="0" allowOverlap="1">
                <wp:simplePos x="0" y="0"/>
                <wp:positionH relativeFrom="page">
                  <wp:posOffset>1097280</wp:posOffset>
                </wp:positionH>
                <wp:positionV relativeFrom="paragraph">
                  <wp:posOffset>4748530</wp:posOffset>
                </wp:positionV>
                <wp:extent cx="36830" cy="180340"/>
                <wp:effectExtent l="0" t="4681855" r="2856865" b="0"/>
                <wp:wrapNone/>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180340"/>
                          <a:chOff x="1728" y="7478"/>
                          <a:chExt cx="58" cy="284"/>
                        </a:xfrm>
                      </wpg:grpSpPr>
                      <wps:wsp>
                        <wps:cNvPr id="313" name="Freeform 130"/>
                        <wps:cNvSpPr>
                          <a:spLocks/>
                        </wps:cNvSpPr>
                        <wps:spPr bwMode="auto">
                          <a:xfrm>
                            <a:off x="1728" y="7478"/>
                            <a:ext cx="58" cy="284"/>
                          </a:xfrm>
                          <a:custGeom>
                            <a:avLst/>
                            <a:gdLst>
                              <a:gd name="T0" fmla="*/ 4489 w 58"/>
                              <a:gd name="T1" fmla="*/ -7216 h 284"/>
                              <a:gd name="T2" fmla="*/ 4500 w 58"/>
                              <a:gd name="T3" fmla="*/ -7287 h 284"/>
                              <a:gd name="T4" fmla="*/ 4532 w 58"/>
                              <a:gd name="T5" fmla="*/ -7348 h 284"/>
                              <a:gd name="T6" fmla="*/ 4546 w 58"/>
                              <a:gd name="T7" fmla="*/ -7362 h 284"/>
                            </a:gdLst>
                            <a:ahLst/>
                            <a:cxnLst>
                              <a:cxn ang="0">
                                <a:pos x="T0" y="T1"/>
                              </a:cxn>
                              <a:cxn ang="0">
                                <a:pos x="T2" y="T3"/>
                              </a:cxn>
                              <a:cxn ang="0">
                                <a:pos x="T4" y="T5"/>
                              </a:cxn>
                              <a:cxn ang="0">
                                <a:pos x="T6" y="T7"/>
                              </a:cxn>
                            </a:cxnLst>
                            <a:rect l="0" t="0" r="r" b="b"/>
                            <a:pathLst>
                              <a:path w="58" h="284">
                                <a:moveTo>
                                  <a:pt x="4489" y="-7216"/>
                                </a:moveTo>
                                <a:lnTo>
                                  <a:pt x="4500" y="-7287"/>
                                </a:lnTo>
                                <a:lnTo>
                                  <a:pt x="4532" y="-7348"/>
                                </a:lnTo>
                                <a:lnTo>
                                  <a:pt x="4546" y="-7362"/>
                                </a:lnTo>
                              </a:path>
                            </a:pathLst>
                          </a:custGeom>
                          <a:noFill/>
                          <a:ln w="30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131"/>
                        <wps:cNvSpPr>
                          <a:spLocks/>
                        </wps:cNvSpPr>
                        <wps:spPr bwMode="auto">
                          <a:xfrm>
                            <a:off x="1728" y="7478"/>
                            <a:ext cx="58" cy="284"/>
                          </a:xfrm>
                          <a:custGeom>
                            <a:avLst/>
                            <a:gdLst>
                              <a:gd name="T0" fmla="*/ 4533 w 58"/>
                              <a:gd name="T1" fmla="*/ -7082 h 284"/>
                              <a:gd name="T2" fmla="*/ 4532 w 58"/>
                              <a:gd name="T3" fmla="*/ -7083 h 284"/>
                              <a:gd name="T4" fmla="*/ 4500 w 58"/>
                              <a:gd name="T5" fmla="*/ -7145 h 284"/>
                              <a:gd name="T6" fmla="*/ 4489 w 58"/>
                              <a:gd name="T7" fmla="*/ -7216 h 284"/>
                            </a:gdLst>
                            <a:ahLst/>
                            <a:cxnLst>
                              <a:cxn ang="0">
                                <a:pos x="T0" y="T1"/>
                              </a:cxn>
                              <a:cxn ang="0">
                                <a:pos x="T2" y="T3"/>
                              </a:cxn>
                              <a:cxn ang="0">
                                <a:pos x="T4" y="T5"/>
                              </a:cxn>
                              <a:cxn ang="0">
                                <a:pos x="T6" y="T7"/>
                              </a:cxn>
                            </a:cxnLst>
                            <a:rect l="0" t="0" r="r" b="b"/>
                            <a:pathLst>
                              <a:path w="58" h="284">
                                <a:moveTo>
                                  <a:pt x="4533" y="-7082"/>
                                </a:moveTo>
                                <a:lnTo>
                                  <a:pt x="4532" y="-7083"/>
                                </a:lnTo>
                                <a:lnTo>
                                  <a:pt x="4500" y="-7145"/>
                                </a:lnTo>
                                <a:lnTo>
                                  <a:pt x="4489" y="-7216"/>
                                </a:lnTo>
                              </a:path>
                            </a:pathLst>
                          </a:custGeom>
                          <a:noFill/>
                          <a:ln w="30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2" o:spid="_x0000_s1026" style="position:absolute;margin-left:86.4pt;margin-top:373.9pt;width:2.9pt;height:14.2pt;z-index:251711488;mso-position-horizontal-relative:page" coordorigin="1728,7478" coordsize="5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" o:allowincell="f">
                <v:shape id="Freeform 130" o:spid="_x0000_s1027" style="position:absolute;left:1728;top:7478;width:58;height:284;visibility:visible;mso-wrap-style:square;v-text-anchor:top" coordsize="58,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q8UA&#10;AADcAAAADwAAAGRycy9kb3ducmV2LnhtbESPT4vCMBTE74LfITzBi2jqH2SpRtGFBQ8ralc8P5pn&#10;W21eapPV+u03C4LHYWZ+w8yXjSnFnWpXWFYwHEQgiFOrC84UHH+++h8gnEfWWFomBU9ysFy0W3OM&#10;tX3wge6Jz0SAsItRQe59FUvp0pwMuoGtiIN3trVBH2SdSV3jI8BNKUdRNJUGCw4LOVb0mVN6TX6N&#10;At+TyWW3/V6fsmaf3vbrTe8UTZTqdprVDISnxr/Dr/ZGKxgPx/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45yrxQAAANwAAAAPAAAAAAAAAAAAAAAAAJgCAABkcnMv&#10;ZG93bnJldi54bWxQSwUGAAAAAAQABAD1AAAAigMAAAAA&#10;" path="m4489,-7216r11,-71l4532,-7348r14,-14e" filled="f" strokeweight=".08414mm">
                  <v:path arrowok="t" o:connecttype="custom" o:connectlocs="4489,-7216;4500,-7287;4532,-7348;4546,-7362" o:connectangles="0,0,0,0"/>
                </v:shape>
                <v:shape id="Freeform 131" o:spid="_x0000_s1028" style="position:absolute;left:1728;top:7478;width:58;height:284;visibility:visible;mso-wrap-style:square;v-text-anchor:top" coordsize="58,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E38YA&#10;AADcAAAADwAAAGRycy9kb3ducmV2LnhtbESPQWvCQBSE74L/YXmCl1A30VBK6hpqoeChok2L50f2&#10;NUmbfZtmtxr/vSsIHoeZ+YZZ5oNpxZF611hWkMxiEMSl1Q1XCr4+3x6eQDiPrLG1TArO5CBfjUdL&#10;zLQ98QcdC1+JAGGXoYLa+y6T0pU1GXQz2xEH79v2Bn2QfSV1j6cAN62cx/GjNNhwWKixo9eayt/i&#10;3yjwkSx+dtv39aEa9uXffr2JDnGq1HQyvDyD8DT4e/jW3mgFiyS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oE38YAAADcAAAADwAAAAAAAAAAAAAAAACYAgAAZHJz&#10;L2Rvd25yZXYueG1sUEsFBgAAAAAEAAQA9QAAAIsDAAAAAA==&#10;" path="m4533,-7082r-1,-1l4500,-7145r-11,-71e" filled="f" strokeweight=".08414mm">
                  <v:path arrowok="t" o:connecttype="custom" o:connectlocs="4533,-7082;4532,-7083;4500,-7145;4489,-7216" o:connectangles="0,0,0,0"/>
                </v:shape>
                <w10:wrap anchorx="page"/>
              </v:group>
            </w:pict>
          </mc:Fallback>
        </mc:AlternateContent>
      </w:r>
      <w:r w:rsidRPr="00C50DF4">
        <w:rPr>
          <w:rFonts w:ascii="Century" w:hAnsi="Century" w:cs="Century"/>
          <w:w w:val="105"/>
          <w:sz w:val="23"/>
          <w:szCs w:val="23"/>
        </w:rPr>
        <w:t>D</w:t>
      </w:r>
      <w:r w:rsidRPr="00C50DF4">
        <w:rPr>
          <w:rFonts w:ascii="Century" w:hAnsi="Century" w:cs="Century"/>
          <w:w w:val="105"/>
          <w:sz w:val="23"/>
          <w:szCs w:val="23"/>
        </w:rPr>
        <w:tab/>
        <w:t>E</w:t>
      </w: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22"/>
        </w:rPr>
      </w:pPr>
    </w:p>
    <w:p w:rsidR="00C50DF4" w:rsidRPr="00C50DF4" w:rsidRDefault="00C50DF4" w:rsidP="00C50DF4">
      <w:pPr>
        <w:kinsoku w:val="0"/>
        <w:overflowPunct w:val="0"/>
        <w:autoSpaceDE w:val="0"/>
        <w:autoSpaceDN w:val="0"/>
        <w:adjustRightInd w:val="0"/>
        <w:spacing w:after="0" w:line="240" w:lineRule="auto"/>
        <w:ind w:left="2952"/>
        <w:rPr>
          <w:rFonts w:ascii="Cambria" w:hAnsi="Cambria" w:cs="Cambria"/>
          <w:szCs w:val="24"/>
        </w:rPr>
      </w:pPr>
      <w:r w:rsidRPr="00C50DF4">
        <w:rPr>
          <w:rFonts w:ascii="Cambria" w:hAnsi="Cambria" w:cs="Cambria"/>
          <w:b/>
          <w:bCs/>
          <w:szCs w:val="24"/>
        </w:rPr>
        <w:t>Gambar 12.8</w:t>
      </w:r>
      <w:r w:rsidRPr="00C50DF4">
        <w:rPr>
          <w:rFonts w:ascii="Cambria" w:hAnsi="Cambria" w:cs="Cambria"/>
          <w:szCs w:val="24"/>
        </w:rPr>
        <w:t>. Contoh Complete Binary Tree</w:t>
      </w:r>
    </w:p>
    <w:p w:rsidR="00C50DF4" w:rsidRPr="00C50DF4" w:rsidRDefault="00C50DF4" w:rsidP="00C50DF4">
      <w:pPr>
        <w:numPr>
          <w:ilvl w:val="0"/>
          <w:numId w:val="8"/>
        </w:numPr>
        <w:tabs>
          <w:tab w:val="left" w:pos="1234"/>
        </w:tabs>
        <w:kinsoku w:val="0"/>
        <w:overflowPunct w:val="0"/>
        <w:autoSpaceDE w:val="0"/>
        <w:autoSpaceDN w:val="0"/>
        <w:adjustRightInd w:val="0"/>
        <w:spacing w:before="141" w:after="0" w:line="240" w:lineRule="auto"/>
        <w:ind w:left="1233" w:hanging="426"/>
        <w:outlineLvl w:val="0"/>
        <w:rPr>
          <w:rFonts w:ascii="Cambria" w:hAnsi="Cambria" w:cs="Cambria"/>
          <w:b/>
          <w:bCs/>
          <w:color w:val="000000"/>
          <w:szCs w:val="24"/>
        </w:rPr>
      </w:pPr>
      <w:r w:rsidRPr="00C50DF4">
        <w:rPr>
          <w:rFonts w:ascii="Cambria" w:hAnsi="Cambria" w:cs="Cambria"/>
          <w:b/>
          <w:bCs/>
          <w:szCs w:val="24"/>
        </w:rPr>
        <w:t>Skewed Binary</w:t>
      </w:r>
      <w:r w:rsidRPr="00C50DF4">
        <w:rPr>
          <w:rFonts w:ascii="Cambria" w:hAnsi="Cambria" w:cs="Cambria"/>
          <w:b/>
          <w:bCs/>
          <w:spacing w:val="-2"/>
          <w:szCs w:val="24"/>
        </w:rPr>
        <w:t xml:space="preserve"> </w:t>
      </w:r>
      <w:r w:rsidRPr="00C50DF4">
        <w:rPr>
          <w:rFonts w:ascii="Cambria" w:hAnsi="Cambria" w:cs="Cambria"/>
          <w:b/>
          <w:bCs/>
          <w:szCs w:val="24"/>
        </w:rPr>
        <w:t>Tree</w:t>
      </w:r>
    </w:p>
    <w:p w:rsidR="00C50DF4" w:rsidRPr="00C50DF4" w:rsidRDefault="00C50DF4" w:rsidP="00C50DF4">
      <w:pPr>
        <w:kinsoku w:val="0"/>
        <w:overflowPunct w:val="0"/>
        <w:autoSpaceDE w:val="0"/>
        <w:autoSpaceDN w:val="0"/>
        <w:adjustRightInd w:val="0"/>
        <w:spacing w:before="141" w:after="0" w:line="240" w:lineRule="auto"/>
        <w:ind w:left="1377"/>
        <w:rPr>
          <w:rFonts w:ascii="Cambria" w:hAnsi="Cambria" w:cs="Cambria"/>
          <w:szCs w:val="24"/>
        </w:rPr>
      </w:pPr>
      <w:r w:rsidRPr="00C50DF4">
        <w:rPr>
          <w:rFonts w:ascii="Cambria" w:hAnsi="Cambria" w:cs="Cambria"/>
          <w:szCs w:val="24"/>
        </w:rPr>
        <w:t>Binary tree yang semua nodenya (kecuali daun) hanya memiliki satu anak.</w:t>
      </w:r>
    </w:p>
    <w:p w:rsidR="00C50DF4" w:rsidRPr="00C50DF4" w:rsidRDefault="00C50DF4" w:rsidP="00C50DF4">
      <w:pPr>
        <w:kinsoku w:val="0"/>
        <w:overflowPunct w:val="0"/>
        <w:autoSpaceDE w:val="0"/>
        <w:autoSpaceDN w:val="0"/>
        <w:adjustRightInd w:val="0"/>
        <w:spacing w:before="1" w:after="0" w:line="240" w:lineRule="auto"/>
        <w:rPr>
          <w:rFonts w:ascii="Cambria" w:hAnsi="Cambria" w:cs="Cambria"/>
          <w:sz w:val="11"/>
          <w:szCs w:val="11"/>
        </w:rPr>
      </w:pPr>
    </w:p>
    <w:p w:rsidR="00C50DF4" w:rsidRPr="00C50DF4" w:rsidRDefault="00C50DF4" w:rsidP="00C50DF4">
      <w:pPr>
        <w:tabs>
          <w:tab w:val="left" w:pos="7810"/>
        </w:tabs>
        <w:kinsoku w:val="0"/>
        <w:overflowPunct w:val="0"/>
        <w:autoSpaceDE w:val="0"/>
        <w:autoSpaceDN w:val="0"/>
        <w:adjustRightInd w:val="0"/>
        <w:spacing w:before="100" w:after="0" w:line="240" w:lineRule="auto"/>
        <w:ind w:left="2500"/>
        <w:rPr>
          <w:rFonts w:ascii="Century" w:hAnsi="Century" w:cs="Century"/>
          <w:position w:val="-7"/>
          <w:szCs w:val="24"/>
        </w:rPr>
      </w:pPr>
      <w:r w:rsidRPr="00C50DF4">
        <w:rPr>
          <w:rFonts w:ascii="Century" w:hAnsi="Century" w:cs="Century"/>
          <w:szCs w:val="24"/>
        </w:rPr>
        <w:t>A</w:t>
      </w:r>
      <w:r w:rsidRPr="00C50DF4">
        <w:rPr>
          <w:rFonts w:ascii="Century" w:hAnsi="Century" w:cs="Century"/>
          <w:szCs w:val="24"/>
        </w:rPr>
        <w:tab/>
      </w:r>
      <w:r w:rsidRPr="00C50DF4">
        <w:rPr>
          <w:rFonts w:ascii="Century" w:hAnsi="Century" w:cs="Century"/>
          <w:position w:val="-7"/>
          <w:szCs w:val="24"/>
        </w:rPr>
        <w:t>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tabs>
          <w:tab w:val="left" w:pos="6686"/>
        </w:tabs>
        <w:kinsoku w:val="0"/>
        <w:overflowPunct w:val="0"/>
        <w:autoSpaceDE w:val="0"/>
        <w:autoSpaceDN w:val="0"/>
        <w:adjustRightInd w:val="0"/>
        <w:spacing w:before="248" w:after="0" w:line="240" w:lineRule="auto"/>
        <w:ind w:left="3631"/>
        <w:rPr>
          <w:rFonts w:ascii="Century" w:hAnsi="Century" w:cs="Century"/>
          <w:position w:val="-7"/>
          <w:szCs w:val="24"/>
        </w:rPr>
      </w:pPr>
      <w:r w:rsidRPr="00C50DF4">
        <w:rPr>
          <w:rFonts w:ascii="Century" w:hAnsi="Century" w:cs="Century"/>
          <w:szCs w:val="24"/>
        </w:rPr>
        <w:t>B</w:t>
      </w:r>
      <w:r w:rsidRPr="00C50DF4">
        <w:rPr>
          <w:rFonts w:ascii="Century" w:hAnsi="Century" w:cs="Century"/>
          <w:szCs w:val="24"/>
        </w:rPr>
        <w:tab/>
      </w:r>
      <w:r w:rsidRPr="00C50DF4">
        <w:rPr>
          <w:rFonts w:ascii="Century" w:hAnsi="Century" w:cs="Century"/>
          <w:position w:val="-7"/>
          <w:szCs w:val="24"/>
        </w:rPr>
        <w:t>E</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6" w:after="0" w:line="240" w:lineRule="auto"/>
        <w:rPr>
          <w:rFonts w:ascii="Century" w:hAnsi="Century" w:cs="Century"/>
          <w:sz w:val="19"/>
          <w:szCs w:val="19"/>
        </w:rPr>
      </w:pPr>
    </w:p>
    <w:p w:rsidR="00C50DF4" w:rsidRPr="00C50DF4" w:rsidRDefault="00C50DF4" w:rsidP="00C50DF4">
      <w:pPr>
        <w:tabs>
          <w:tab w:val="left" w:pos="2438"/>
        </w:tabs>
        <w:kinsoku w:val="0"/>
        <w:overflowPunct w:val="0"/>
        <w:autoSpaceDE w:val="0"/>
        <w:autoSpaceDN w:val="0"/>
        <w:adjustRightInd w:val="0"/>
        <w:spacing w:before="104" w:after="0" w:line="240" w:lineRule="auto"/>
        <w:ind w:left="1017"/>
        <w:jc w:val="center"/>
        <w:rPr>
          <w:rFonts w:ascii="Century" w:hAnsi="Century" w:cs="Century"/>
          <w:szCs w:val="24"/>
        </w:rPr>
      </w:pPr>
      <w:r w:rsidRPr="00C50DF4">
        <w:rPr>
          <w:rFonts w:ascii="Century" w:hAnsi="Century" w:cs="Century"/>
          <w:position w:val="1"/>
          <w:szCs w:val="24"/>
        </w:rPr>
        <w:t>C</w:t>
      </w:r>
      <w:r w:rsidRPr="00C50DF4">
        <w:rPr>
          <w:rFonts w:ascii="Century" w:hAnsi="Century" w:cs="Century"/>
          <w:position w:val="1"/>
          <w:szCs w:val="24"/>
        </w:rPr>
        <w:tab/>
      </w:r>
      <w:r w:rsidRPr="00C50DF4">
        <w:rPr>
          <w:rFonts w:ascii="Century" w:hAnsi="Century" w:cs="Century"/>
          <w:szCs w:val="24"/>
        </w:rPr>
        <w:t>F</w:t>
      </w:r>
    </w:p>
    <w:p w:rsidR="00C50DF4" w:rsidRPr="00C50DF4" w:rsidRDefault="00C50DF4" w:rsidP="00C50DF4">
      <w:pPr>
        <w:kinsoku w:val="0"/>
        <w:overflowPunct w:val="0"/>
        <w:autoSpaceDE w:val="0"/>
        <w:autoSpaceDN w:val="0"/>
        <w:adjustRightInd w:val="0"/>
        <w:spacing w:before="4" w:after="0" w:line="240" w:lineRule="auto"/>
        <w:rPr>
          <w:rFonts w:ascii="Century" w:hAnsi="Century" w:cs="Century"/>
          <w:sz w:val="14"/>
          <w:szCs w:val="14"/>
        </w:rPr>
      </w:pPr>
    </w:p>
    <w:p w:rsidR="00C50DF4" w:rsidRPr="00C50DF4" w:rsidRDefault="00C50DF4" w:rsidP="00C50DF4">
      <w:pPr>
        <w:kinsoku w:val="0"/>
        <w:overflowPunct w:val="0"/>
        <w:autoSpaceDE w:val="0"/>
        <w:autoSpaceDN w:val="0"/>
        <w:adjustRightInd w:val="0"/>
        <w:spacing w:before="100" w:after="0" w:line="240" w:lineRule="auto"/>
        <w:ind w:left="3089"/>
        <w:rPr>
          <w:rFonts w:ascii="Cambria" w:hAnsi="Cambria" w:cs="Cambria"/>
          <w:szCs w:val="24"/>
        </w:rPr>
      </w:pPr>
      <w:r w:rsidRPr="00C50DF4">
        <w:rPr>
          <w:rFonts w:ascii="Cambria" w:hAnsi="Cambria" w:cs="Cambria"/>
          <w:b/>
          <w:bCs/>
          <w:szCs w:val="24"/>
        </w:rPr>
        <w:t>Gambar 12.9</w:t>
      </w:r>
      <w:r w:rsidRPr="00C50DF4">
        <w:rPr>
          <w:rFonts w:ascii="Cambria" w:hAnsi="Cambria" w:cs="Cambria"/>
          <w:szCs w:val="24"/>
        </w:rPr>
        <w:t>. Contoh Skewed Binay Tree</w:t>
      </w:r>
    </w:p>
    <w:p w:rsidR="00C50DF4" w:rsidRPr="00C50DF4" w:rsidRDefault="00C50DF4" w:rsidP="00C50DF4">
      <w:pPr>
        <w:kinsoku w:val="0"/>
        <w:overflowPunct w:val="0"/>
        <w:autoSpaceDE w:val="0"/>
        <w:autoSpaceDN w:val="0"/>
        <w:adjustRightInd w:val="0"/>
        <w:spacing w:before="100" w:after="0" w:line="240" w:lineRule="auto"/>
        <w:ind w:left="3089"/>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numPr>
          <w:ilvl w:val="0"/>
          <w:numId w:val="8"/>
        </w:numPr>
        <w:tabs>
          <w:tab w:val="left" w:pos="1234"/>
        </w:tabs>
        <w:kinsoku w:val="0"/>
        <w:overflowPunct w:val="0"/>
        <w:autoSpaceDE w:val="0"/>
        <w:autoSpaceDN w:val="0"/>
        <w:adjustRightInd w:val="0"/>
        <w:spacing w:before="90" w:after="0" w:line="240" w:lineRule="auto"/>
        <w:ind w:left="1233" w:hanging="426"/>
        <w:outlineLvl w:val="0"/>
        <w:rPr>
          <w:rFonts w:ascii="Cambria" w:hAnsi="Cambria" w:cs="Cambria"/>
          <w:b/>
          <w:bCs/>
          <w:color w:val="000000"/>
          <w:szCs w:val="24"/>
        </w:rPr>
      </w:pPr>
      <w:r w:rsidRPr="00C50DF4">
        <w:rPr>
          <w:rFonts w:ascii="Cambria" w:hAnsi="Cambria" w:cs="Cambria"/>
          <w:b/>
          <w:bCs/>
          <w:szCs w:val="24"/>
        </w:rPr>
        <w:lastRenderedPageBreak/>
        <w:t>Deklarasi Binary</w:t>
      </w:r>
      <w:r w:rsidRPr="00C50DF4">
        <w:rPr>
          <w:rFonts w:ascii="Cambria" w:hAnsi="Cambria" w:cs="Cambria"/>
          <w:b/>
          <w:bCs/>
          <w:spacing w:val="-3"/>
          <w:szCs w:val="24"/>
        </w:rPr>
        <w:t xml:space="preserve"> </w:t>
      </w:r>
      <w:r w:rsidRPr="00C50DF4">
        <w:rPr>
          <w:rFonts w:ascii="Cambria" w:hAnsi="Cambria" w:cs="Cambria"/>
          <w:b/>
          <w:bCs/>
          <w:szCs w:val="24"/>
        </w:rPr>
        <w:t>Tree</w:t>
      </w:r>
    </w:p>
    <w:p w:rsidR="00C50DF4" w:rsidRPr="00C50DF4" w:rsidRDefault="00C50DF4" w:rsidP="00C50DF4">
      <w:pPr>
        <w:numPr>
          <w:ilvl w:val="0"/>
          <w:numId w:val="7"/>
        </w:numPr>
        <w:tabs>
          <w:tab w:val="left" w:pos="1529"/>
        </w:tabs>
        <w:kinsoku w:val="0"/>
        <w:overflowPunct w:val="0"/>
        <w:autoSpaceDE w:val="0"/>
        <w:autoSpaceDN w:val="0"/>
        <w:adjustRightInd w:val="0"/>
        <w:spacing w:before="142" w:after="0" w:line="240" w:lineRule="auto"/>
        <w:ind w:hanging="361"/>
        <w:rPr>
          <w:rFonts w:ascii="Cambria" w:hAnsi="Cambria" w:cs="Cambria"/>
          <w:szCs w:val="24"/>
        </w:rPr>
      </w:pPr>
      <w:r w:rsidRPr="00C50DF4">
        <w:rPr>
          <w:rFonts w:ascii="Cambria" w:hAnsi="Cambria" w:cs="Cambria"/>
          <w:szCs w:val="24"/>
        </w:rPr>
        <w:t>node dalam sebuah binary tree disajikan sebagai berikut</w:t>
      </w:r>
      <w:r w:rsidRPr="00C50DF4">
        <w:rPr>
          <w:rFonts w:ascii="Cambria" w:hAnsi="Cambria" w:cs="Cambria"/>
          <w:spacing w:val="-9"/>
          <w:szCs w:val="24"/>
        </w:rPr>
        <w:t xml:space="preserve"> </w:t>
      </w:r>
      <w:r w:rsidRPr="00C50DF4">
        <w:rPr>
          <w:rFonts w:ascii="Cambria" w:hAnsi="Cambria" w:cs="Cambria"/>
          <w:szCs w:val="24"/>
        </w:rPr>
        <w:t>:</w:t>
      </w:r>
    </w:p>
    <w:p w:rsidR="00C50DF4" w:rsidRPr="00C50DF4" w:rsidRDefault="00C50DF4" w:rsidP="00C50DF4">
      <w:pPr>
        <w:kinsoku w:val="0"/>
        <w:overflowPunct w:val="0"/>
        <w:autoSpaceDE w:val="0"/>
        <w:autoSpaceDN w:val="0"/>
        <w:adjustRightInd w:val="0"/>
        <w:spacing w:before="2" w:after="0" w:line="240" w:lineRule="auto"/>
        <w:rPr>
          <w:rFonts w:ascii="Cambria" w:hAnsi="Cambria" w:cs="Cambria"/>
          <w:sz w:val="12"/>
          <w:szCs w:val="12"/>
        </w:rPr>
      </w:pPr>
    </w:p>
    <w:tbl>
      <w:tblPr>
        <w:tblW w:w="0" w:type="auto"/>
        <w:tblInd w:w="1901" w:type="dxa"/>
        <w:tblLayout w:type="fixed"/>
        <w:tblCellMar>
          <w:left w:w="0" w:type="dxa"/>
          <w:right w:w="0" w:type="dxa"/>
        </w:tblCellMar>
        <w:tblLook w:val="0000" w:firstRow="0" w:lastRow="0" w:firstColumn="0" w:lastColumn="0" w:noHBand="0" w:noVBand="0"/>
      </w:tblPr>
      <w:tblGrid>
        <w:gridCol w:w="1813"/>
        <w:gridCol w:w="1813"/>
        <w:gridCol w:w="1813"/>
      </w:tblGrid>
      <w:tr w:rsidR="00C50DF4" w:rsidRPr="00C50DF4">
        <w:tblPrEx>
          <w:tblCellMar>
            <w:top w:w="0" w:type="dxa"/>
            <w:left w:w="0" w:type="dxa"/>
            <w:bottom w:w="0" w:type="dxa"/>
            <w:right w:w="0" w:type="dxa"/>
          </w:tblCellMar>
        </w:tblPrEx>
        <w:trPr>
          <w:trHeight w:val="524"/>
        </w:trPr>
        <w:tc>
          <w:tcPr>
            <w:tcW w:w="1813" w:type="dxa"/>
            <w:tcBorders>
              <w:top w:val="single" w:sz="4" w:space="0" w:color="000000"/>
              <w:left w:val="single" w:sz="4" w:space="0" w:color="000000"/>
              <w:bottom w:val="single" w:sz="4" w:space="0" w:color="000000"/>
              <w:right w:val="single" w:sz="4" w:space="0" w:color="000000"/>
            </w:tcBorders>
          </w:tcPr>
          <w:p w:rsidR="00C50DF4" w:rsidRPr="00C50DF4" w:rsidRDefault="00C50DF4" w:rsidP="00C50DF4">
            <w:pPr>
              <w:kinsoku w:val="0"/>
              <w:overflowPunct w:val="0"/>
              <w:autoSpaceDE w:val="0"/>
              <w:autoSpaceDN w:val="0"/>
              <w:adjustRightInd w:val="0"/>
              <w:spacing w:before="97" w:after="0" w:line="240" w:lineRule="auto"/>
              <w:ind w:left="669" w:right="667"/>
              <w:jc w:val="center"/>
              <w:rPr>
                <w:rFonts w:ascii="Cambria" w:hAnsi="Cambria" w:cs="Cambria"/>
                <w:b/>
                <w:bCs/>
                <w:szCs w:val="24"/>
              </w:rPr>
            </w:pPr>
            <w:r w:rsidRPr="00C50DF4">
              <w:rPr>
                <w:rFonts w:ascii="Cambria" w:hAnsi="Cambria" w:cs="Cambria"/>
                <w:b/>
                <w:bCs/>
                <w:szCs w:val="24"/>
              </w:rPr>
              <w:t>Kiri</w:t>
            </w:r>
          </w:p>
        </w:tc>
        <w:tc>
          <w:tcPr>
            <w:tcW w:w="1813" w:type="dxa"/>
            <w:tcBorders>
              <w:top w:val="single" w:sz="4" w:space="0" w:color="000000"/>
              <w:left w:val="single" w:sz="4" w:space="0" w:color="000000"/>
              <w:bottom w:val="single" w:sz="4" w:space="0" w:color="000000"/>
              <w:right w:val="single" w:sz="4" w:space="0" w:color="000000"/>
            </w:tcBorders>
          </w:tcPr>
          <w:p w:rsidR="00C50DF4" w:rsidRPr="00C50DF4" w:rsidRDefault="00C50DF4" w:rsidP="00C50DF4">
            <w:pPr>
              <w:kinsoku w:val="0"/>
              <w:overflowPunct w:val="0"/>
              <w:autoSpaceDE w:val="0"/>
              <w:autoSpaceDN w:val="0"/>
              <w:adjustRightInd w:val="0"/>
              <w:spacing w:before="97" w:after="0" w:line="240" w:lineRule="auto"/>
              <w:ind w:left="366"/>
              <w:rPr>
                <w:rFonts w:ascii="Cambria" w:hAnsi="Cambria" w:cs="Cambria"/>
                <w:b/>
                <w:bCs/>
                <w:szCs w:val="24"/>
              </w:rPr>
            </w:pPr>
            <w:r w:rsidRPr="00C50DF4">
              <w:rPr>
                <w:rFonts w:ascii="Cambria" w:hAnsi="Cambria" w:cs="Cambria"/>
                <w:b/>
                <w:bCs/>
                <w:szCs w:val="24"/>
              </w:rPr>
              <w:t>Data/info</w:t>
            </w:r>
          </w:p>
        </w:tc>
        <w:tc>
          <w:tcPr>
            <w:tcW w:w="1813" w:type="dxa"/>
            <w:tcBorders>
              <w:top w:val="single" w:sz="4" w:space="0" w:color="000000"/>
              <w:left w:val="single" w:sz="4" w:space="0" w:color="000000"/>
              <w:bottom w:val="single" w:sz="4" w:space="0" w:color="000000"/>
              <w:right w:val="single" w:sz="4" w:space="0" w:color="000000"/>
            </w:tcBorders>
          </w:tcPr>
          <w:p w:rsidR="00C50DF4" w:rsidRPr="00C50DF4" w:rsidRDefault="00C50DF4" w:rsidP="00C50DF4">
            <w:pPr>
              <w:kinsoku w:val="0"/>
              <w:overflowPunct w:val="0"/>
              <w:autoSpaceDE w:val="0"/>
              <w:autoSpaceDN w:val="0"/>
              <w:adjustRightInd w:val="0"/>
              <w:spacing w:after="0" w:line="281" w:lineRule="exact"/>
              <w:ind w:left="548"/>
              <w:rPr>
                <w:rFonts w:ascii="Cambria" w:hAnsi="Cambria" w:cs="Cambria"/>
                <w:b/>
                <w:bCs/>
                <w:szCs w:val="24"/>
              </w:rPr>
            </w:pPr>
            <w:r w:rsidRPr="00C50DF4">
              <w:rPr>
                <w:rFonts w:ascii="Cambria" w:hAnsi="Cambria" w:cs="Cambria"/>
                <w:b/>
                <w:bCs/>
                <w:szCs w:val="24"/>
              </w:rPr>
              <w:t>Kanan</w:t>
            </w:r>
          </w:p>
        </w:tc>
      </w:tr>
    </w:tbl>
    <w:p w:rsidR="00C50DF4" w:rsidRPr="00C50DF4" w:rsidRDefault="00C50DF4" w:rsidP="00C50DF4">
      <w:pPr>
        <w:kinsoku w:val="0"/>
        <w:overflowPunct w:val="0"/>
        <w:autoSpaceDE w:val="0"/>
        <w:autoSpaceDN w:val="0"/>
        <w:adjustRightInd w:val="0"/>
        <w:spacing w:before="10" w:after="0" w:line="240" w:lineRule="auto"/>
        <w:rPr>
          <w:rFonts w:ascii="Cambria" w:hAnsi="Cambria" w:cs="Cambria"/>
          <w:sz w:val="35"/>
          <w:szCs w:val="35"/>
        </w:rPr>
      </w:pPr>
    </w:p>
    <w:p w:rsidR="00C50DF4" w:rsidRPr="00C50DF4" w:rsidRDefault="00C50DF4" w:rsidP="00C50DF4">
      <w:pPr>
        <w:numPr>
          <w:ilvl w:val="0"/>
          <w:numId w:val="7"/>
        </w:numPr>
        <w:tabs>
          <w:tab w:val="left" w:pos="1529"/>
        </w:tabs>
        <w:kinsoku w:val="0"/>
        <w:overflowPunct w:val="0"/>
        <w:autoSpaceDE w:val="0"/>
        <w:autoSpaceDN w:val="0"/>
        <w:adjustRightInd w:val="0"/>
        <w:spacing w:after="0" w:line="240" w:lineRule="auto"/>
        <w:ind w:hanging="361"/>
        <w:rPr>
          <w:rFonts w:ascii="Cambria" w:hAnsi="Cambria" w:cs="Cambria"/>
          <w:szCs w:val="24"/>
        </w:rPr>
      </w:pPr>
      <w:r w:rsidRPr="00C50DF4">
        <w:rPr>
          <w:rFonts w:ascii="Cambria" w:hAnsi="Cambria" w:cs="Cambria"/>
          <w:szCs w:val="24"/>
        </w:rPr>
        <w:t>sehingga, deklarasi tree untuk sebuah node dalam tree</w:t>
      </w:r>
      <w:r w:rsidRPr="00C50DF4">
        <w:rPr>
          <w:rFonts w:ascii="Cambria" w:hAnsi="Cambria" w:cs="Cambria"/>
          <w:spacing w:val="-11"/>
          <w:szCs w:val="24"/>
        </w:rPr>
        <w:t xml:space="preserve"> </w:t>
      </w:r>
      <w:r w:rsidRPr="00C50DF4">
        <w:rPr>
          <w:rFonts w:ascii="Cambria" w:hAnsi="Cambria" w:cs="Cambria"/>
          <w:szCs w:val="24"/>
        </w:rPr>
        <w:t>adalah</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7" w:after="0" w:line="240" w:lineRule="auto"/>
        <w:rPr>
          <w:rFonts w:ascii="Cambria" w:hAnsi="Cambria" w:cs="Cambria"/>
          <w:sz w:val="18"/>
          <w:szCs w:val="18"/>
        </w:rPr>
      </w:pPr>
    </w:p>
    <w:p w:rsidR="00C50DF4" w:rsidRPr="00C50DF4" w:rsidRDefault="00C50DF4" w:rsidP="00C50DF4">
      <w:pPr>
        <w:kinsoku w:val="0"/>
        <w:overflowPunct w:val="0"/>
        <w:autoSpaceDE w:val="0"/>
        <w:autoSpaceDN w:val="0"/>
        <w:adjustRightInd w:val="0"/>
        <w:spacing w:before="100" w:after="0" w:line="240" w:lineRule="auto"/>
        <w:ind w:left="1528"/>
        <w:rPr>
          <w:rFonts w:ascii="Century" w:hAnsi="Century" w:cs="Century"/>
          <w:szCs w:val="24"/>
        </w:rPr>
      </w:pPr>
      <w:r w:rsidRPr="00C50DF4">
        <w:rPr>
          <w:rFonts w:ascii="Century" w:hAnsi="Century" w:cs="Century"/>
          <w:szCs w:val="24"/>
          <w:shd w:val="clear" w:color="auto" w:fill="D9D9D9"/>
        </w:rPr>
        <w:t>Type Tree = ^Simpul;</w:t>
      </w:r>
    </w:p>
    <w:p w:rsidR="00C50DF4" w:rsidRPr="00C50DF4" w:rsidRDefault="00C50DF4" w:rsidP="00C50DF4">
      <w:pPr>
        <w:kinsoku w:val="0"/>
        <w:overflowPunct w:val="0"/>
        <w:autoSpaceDE w:val="0"/>
        <w:autoSpaceDN w:val="0"/>
        <w:adjustRightInd w:val="0"/>
        <w:spacing w:before="2" w:after="0" w:line="240" w:lineRule="auto"/>
        <w:ind w:left="2368" w:right="5730" w:hanging="425"/>
        <w:rPr>
          <w:rFonts w:ascii="Century" w:hAnsi="Century" w:cs="Century"/>
          <w:szCs w:val="24"/>
        </w:rPr>
      </w:pPr>
      <w:r w:rsidRPr="00C50DF4">
        <w:rPr>
          <w:rFonts w:ascii="Century" w:hAnsi="Century" w:cs="Century"/>
          <w:szCs w:val="24"/>
          <w:shd w:val="clear" w:color="auto" w:fill="D9D9D9"/>
        </w:rPr>
        <w:t>Simpul = record</w:t>
      </w:r>
      <w:r w:rsidRPr="00C50DF4">
        <w:rPr>
          <w:rFonts w:ascii="Century" w:hAnsi="Century" w:cs="Century"/>
          <w:szCs w:val="24"/>
        </w:rPr>
        <w:t xml:space="preserve"> </w:t>
      </w:r>
      <w:r w:rsidRPr="00C50DF4">
        <w:rPr>
          <w:rFonts w:ascii="Century" w:hAnsi="Century" w:cs="Century"/>
          <w:szCs w:val="24"/>
          <w:shd w:val="clear" w:color="auto" w:fill="D9D9D9"/>
        </w:rPr>
        <w:t>info : char;</w:t>
      </w:r>
    </w:p>
    <w:p w:rsidR="00C50DF4" w:rsidRPr="00C50DF4" w:rsidRDefault="00C50DF4" w:rsidP="00C50DF4">
      <w:pPr>
        <w:kinsoku w:val="0"/>
        <w:overflowPunct w:val="0"/>
        <w:autoSpaceDE w:val="0"/>
        <w:autoSpaceDN w:val="0"/>
        <w:adjustRightInd w:val="0"/>
        <w:spacing w:after="0" w:line="240" w:lineRule="auto"/>
        <w:ind w:left="1920"/>
        <w:rPr>
          <w:rFonts w:ascii="Century" w:hAnsi="Century" w:cs="Century"/>
          <w:sz w:val="20"/>
          <w:szCs w:val="20"/>
        </w:rPr>
      </w:pPr>
      <w:r>
        <w:rPr>
          <w:rFonts w:ascii="Century" w:hAnsi="Century" w:cs="Century"/>
          <w:noProof/>
          <w:sz w:val="20"/>
          <w:szCs w:val="20"/>
        </w:rPr>
        <mc:AlternateContent>
          <mc:Choice Requires="wpg">
            <w:drawing>
              <wp:inline distT="0" distB="0" distL="0" distR="0">
                <wp:extent cx="3550920" cy="559435"/>
                <wp:effectExtent l="0" t="0" r="1905" b="2540"/>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0920" cy="559435"/>
                          <a:chOff x="0" y="0"/>
                          <a:chExt cx="5592" cy="881"/>
                        </a:xfrm>
                      </wpg:grpSpPr>
                      <wps:wsp>
                        <wps:cNvPr id="307" name="Freeform 133"/>
                        <wps:cNvSpPr>
                          <a:spLocks/>
                        </wps:cNvSpPr>
                        <wps:spPr bwMode="auto">
                          <a:xfrm>
                            <a:off x="0" y="53"/>
                            <a:ext cx="5580" cy="249"/>
                          </a:xfrm>
                          <a:custGeom>
                            <a:avLst/>
                            <a:gdLst>
                              <a:gd name="T0" fmla="*/ 5580 w 5580"/>
                              <a:gd name="T1" fmla="*/ 0 h 249"/>
                              <a:gd name="T2" fmla="*/ 0 w 5580"/>
                              <a:gd name="T3" fmla="*/ 0 h 249"/>
                              <a:gd name="T4" fmla="*/ 0 w 5580"/>
                              <a:gd name="T5" fmla="*/ 248 h 249"/>
                              <a:gd name="T6" fmla="*/ 5580 w 5580"/>
                              <a:gd name="T7" fmla="*/ 248 h 249"/>
                              <a:gd name="T8" fmla="*/ 5580 w 5580"/>
                              <a:gd name="T9" fmla="*/ 0 h 249"/>
                            </a:gdLst>
                            <a:ahLst/>
                            <a:cxnLst>
                              <a:cxn ang="0">
                                <a:pos x="T0" y="T1"/>
                              </a:cxn>
                              <a:cxn ang="0">
                                <a:pos x="T2" y="T3"/>
                              </a:cxn>
                              <a:cxn ang="0">
                                <a:pos x="T4" y="T5"/>
                              </a:cxn>
                              <a:cxn ang="0">
                                <a:pos x="T6" y="T7"/>
                              </a:cxn>
                              <a:cxn ang="0">
                                <a:pos x="T8" y="T9"/>
                              </a:cxn>
                            </a:cxnLst>
                            <a:rect l="0" t="0" r="r" b="b"/>
                            <a:pathLst>
                              <a:path w="5580" h="249">
                                <a:moveTo>
                                  <a:pt x="5580" y="0"/>
                                </a:moveTo>
                                <a:lnTo>
                                  <a:pt x="0" y="0"/>
                                </a:lnTo>
                                <a:lnTo>
                                  <a:pt x="0" y="248"/>
                                </a:lnTo>
                                <a:lnTo>
                                  <a:pt x="5580" y="248"/>
                                </a:lnTo>
                                <a:lnTo>
                                  <a:pt x="558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34"/>
                        <wps:cNvSpPr>
                          <a:spLocks/>
                        </wps:cNvSpPr>
                        <wps:spPr bwMode="auto">
                          <a:xfrm>
                            <a:off x="0" y="302"/>
                            <a:ext cx="5580" cy="291"/>
                          </a:xfrm>
                          <a:custGeom>
                            <a:avLst/>
                            <a:gdLst>
                              <a:gd name="T0" fmla="*/ 0 w 5580"/>
                              <a:gd name="T1" fmla="*/ 0 h 291"/>
                              <a:gd name="T2" fmla="*/ 0 w 5580"/>
                              <a:gd name="T3" fmla="*/ 290 h 291"/>
                              <a:gd name="T4" fmla="*/ 0 w 5580"/>
                              <a:gd name="T5" fmla="*/ 290 h 291"/>
                              <a:gd name="T6" fmla="*/ 5580 w 5580"/>
                              <a:gd name="T7" fmla="*/ 290 h 291"/>
                              <a:gd name="T8" fmla="*/ 5580 w 5580"/>
                              <a:gd name="T9" fmla="*/ 290 h 291"/>
                              <a:gd name="T10" fmla="*/ 5580 w 5580"/>
                              <a:gd name="T11" fmla="*/ 0 h 291"/>
                              <a:gd name="T12" fmla="*/ 5580 w 5580"/>
                              <a:gd name="T13" fmla="*/ 0 h 291"/>
                              <a:gd name="T14" fmla="*/ 0 w 5580"/>
                              <a:gd name="T15" fmla="*/ 0 h 29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580" h="291">
                                <a:moveTo>
                                  <a:pt x="0" y="0"/>
                                </a:moveTo>
                                <a:lnTo>
                                  <a:pt x="0" y="290"/>
                                </a:lnTo>
                                <a:lnTo>
                                  <a:pt x="0" y="290"/>
                                </a:lnTo>
                                <a:lnTo>
                                  <a:pt x="5580" y="290"/>
                                </a:lnTo>
                                <a:lnTo>
                                  <a:pt x="5580" y="290"/>
                                </a:lnTo>
                                <a:lnTo>
                                  <a:pt x="5580" y="0"/>
                                </a:lnTo>
                                <a:lnTo>
                                  <a:pt x="5580" y="0"/>
                                </a:lnTo>
                                <a:lnTo>
                                  <a:pt x="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35"/>
                        <wps:cNvSpPr>
                          <a:spLocks/>
                        </wps:cNvSpPr>
                        <wps:spPr bwMode="auto">
                          <a:xfrm>
                            <a:off x="0" y="592"/>
                            <a:ext cx="5580" cy="288"/>
                          </a:xfrm>
                          <a:custGeom>
                            <a:avLst/>
                            <a:gdLst>
                              <a:gd name="T0" fmla="*/ 0 w 5580"/>
                              <a:gd name="T1" fmla="*/ 0 h 288"/>
                              <a:gd name="T2" fmla="*/ 0 w 5580"/>
                              <a:gd name="T3" fmla="*/ 287 h 288"/>
                              <a:gd name="T4" fmla="*/ 0 w 5580"/>
                              <a:gd name="T5" fmla="*/ 287 h 288"/>
                              <a:gd name="T6" fmla="*/ 5580 w 5580"/>
                              <a:gd name="T7" fmla="*/ 287 h 288"/>
                              <a:gd name="T8" fmla="*/ 5580 w 5580"/>
                              <a:gd name="T9" fmla="*/ 287 h 288"/>
                              <a:gd name="T10" fmla="*/ 5580 w 5580"/>
                              <a:gd name="T11" fmla="*/ 0 h 288"/>
                              <a:gd name="T12" fmla="*/ 5580 w 5580"/>
                              <a:gd name="T13" fmla="*/ 0 h 288"/>
                              <a:gd name="T14" fmla="*/ 0 w 5580"/>
                              <a:gd name="T15" fmla="*/ 0 h 28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580" h="288">
                                <a:moveTo>
                                  <a:pt x="0" y="0"/>
                                </a:moveTo>
                                <a:lnTo>
                                  <a:pt x="0" y="287"/>
                                </a:lnTo>
                                <a:lnTo>
                                  <a:pt x="0" y="287"/>
                                </a:lnTo>
                                <a:lnTo>
                                  <a:pt x="5580" y="287"/>
                                </a:lnTo>
                                <a:lnTo>
                                  <a:pt x="5580" y="287"/>
                                </a:lnTo>
                                <a:lnTo>
                                  <a:pt x="5580" y="0"/>
                                </a:lnTo>
                                <a:lnTo>
                                  <a:pt x="5580" y="0"/>
                                </a:lnTo>
                                <a:lnTo>
                                  <a:pt x="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Text Box 136"/>
                        <wps:cNvSpPr txBox="1">
                          <a:spLocks noChangeArrowheads="1"/>
                        </wps:cNvSpPr>
                        <wps:spPr bwMode="auto">
                          <a:xfrm>
                            <a:off x="2501" y="0"/>
                            <a:ext cx="3091"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3" w:line="294" w:lineRule="exact"/>
                                <w:rPr>
                                  <w:rFonts w:ascii="Century" w:hAnsi="Century" w:cs="Century"/>
                                </w:rPr>
                              </w:pPr>
                              <w:r>
                                <w:rPr>
                                  <w:rFonts w:ascii="Century" w:hAnsi="Century" w:cs="Century"/>
                                </w:rPr>
                                <w:t>{</w:t>
                              </w:r>
                              <w:r>
                                <w:rPr>
                                  <w:rFonts w:ascii="Century" w:hAnsi="Century" w:cs="Century"/>
                                  <w:i/>
                                  <w:iCs/>
                                  <w:sz w:val="25"/>
                                  <w:szCs w:val="25"/>
                                </w:rPr>
                                <w:t>* ke cabang kiri *</w:t>
                              </w:r>
                              <w:r>
                                <w:rPr>
                                  <w:rFonts w:ascii="Century" w:hAnsi="Century" w:cs="Century"/>
                                </w:rPr>
                                <w:t>}</w:t>
                              </w:r>
                            </w:p>
                            <w:p w:rsidR="00C50DF4" w:rsidRDefault="00C50DF4" w:rsidP="00C50DF4">
                              <w:pPr>
                                <w:pStyle w:val="BodyText"/>
                                <w:kinsoku w:val="0"/>
                                <w:overflowPunct w:val="0"/>
                                <w:spacing w:line="294" w:lineRule="exact"/>
                                <w:rPr>
                                  <w:rFonts w:ascii="Century" w:hAnsi="Century" w:cs="Century"/>
                                </w:rPr>
                              </w:pPr>
                              <w:r>
                                <w:rPr>
                                  <w:rFonts w:ascii="Century" w:hAnsi="Century" w:cs="Century"/>
                                </w:rPr>
                                <w:t>{*</w:t>
                              </w:r>
                              <w:r>
                                <w:rPr>
                                  <w:rFonts w:ascii="Century" w:hAnsi="Century" w:cs="Century"/>
                                  <w:spacing w:val="-23"/>
                                </w:rPr>
                                <w:t xml:space="preserve"> </w:t>
                              </w:r>
                              <w:r>
                                <w:rPr>
                                  <w:rFonts w:ascii="Century" w:hAnsi="Century" w:cs="Century"/>
                                  <w:i/>
                                  <w:iCs/>
                                  <w:sz w:val="25"/>
                                  <w:szCs w:val="25"/>
                                </w:rPr>
                                <w:t>ke</w:t>
                              </w:r>
                              <w:r>
                                <w:rPr>
                                  <w:rFonts w:ascii="Century" w:hAnsi="Century" w:cs="Century"/>
                                  <w:i/>
                                  <w:iCs/>
                                  <w:spacing w:val="-25"/>
                                  <w:sz w:val="25"/>
                                  <w:szCs w:val="25"/>
                                </w:rPr>
                                <w:t xml:space="preserve"> </w:t>
                              </w:r>
                              <w:r>
                                <w:rPr>
                                  <w:rFonts w:ascii="Century" w:hAnsi="Century" w:cs="Century"/>
                                  <w:i/>
                                  <w:iCs/>
                                  <w:sz w:val="25"/>
                                  <w:szCs w:val="25"/>
                                </w:rPr>
                                <w:t>cabang</w:t>
                              </w:r>
                              <w:r>
                                <w:rPr>
                                  <w:rFonts w:ascii="Century" w:hAnsi="Century" w:cs="Century"/>
                                  <w:i/>
                                  <w:iCs/>
                                  <w:spacing w:val="-24"/>
                                  <w:sz w:val="25"/>
                                  <w:szCs w:val="25"/>
                                </w:rPr>
                                <w:t xml:space="preserve"> </w:t>
                              </w:r>
                              <w:r>
                                <w:rPr>
                                  <w:rFonts w:ascii="Century" w:hAnsi="Century" w:cs="Century"/>
                                  <w:i/>
                                  <w:iCs/>
                                  <w:sz w:val="25"/>
                                  <w:szCs w:val="25"/>
                                </w:rPr>
                                <w:t>kanan</w:t>
                              </w:r>
                              <w:r>
                                <w:rPr>
                                  <w:rFonts w:ascii="Century" w:hAnsi="Century" w:cs="Century"/>
                                </w:rPr>
                                <w:t>*}</w:t>
                              </w:r>
                            </w:p>
                          </w:txbxContent>
                        </wps:txbx>
                        <wps:bodyPr rot="0" vert="horz" wrap="square" lIns="0" tIns="0" rIns="0" bIns="0" anchor="t" anchorCtr="0" upright="1">
                          <a:noAutofit/>
                        </wps:bodyPr>
                      </wps:wsp>
                      <wps:wsp>
                        <wps:cNvPr id="311" name="Text Box 137"/>
                        <wps:cNvSpPr txBox="1">
                          <a:spLocks noChangeArrowheads="1"/>
                        </wps:cNvSpPr>
                        <wps:spPr bwMode="auto">
                          <a:xfrm>
                            <a:off x="24" y="13"/>
                            <a:ext cx="1789"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88" w:lineRule="exact"/>
                                <w:rPr>
                                  <w:rFonts w:ascii="Century" w:hAnsi="Century" w:cs="Century"/>
                                </w:rPr>
                              </w:pPr>
                              <w:r>
                                <w:rPr>
                                  <w:rFonts w:ascii="Century" w:hAnsi="Century" w:cs="Century"/>
                                </w:rPr>
                                <w:t>kiri,</w:t>
                              </w:r>
                            </w:p>
                            <w:p w:rsidR="00C50DF4" w:rsidRDefault="00C50DF4" w:rsidP="00C50DF4">
                              <w:pPr>
                                <w:pStyle w:val="BodyText"/>
                                <w:kinsoku w:val="0"/>
                                <w:overflowPunct w:val="0"/>
                                <w:ind w:right="2"/>
                                <w:rPr>
                                  <w:rFonts w:ascii="Century" w:hAnsi="Century" w:cs="Century"/>
                                </w:rPr>
                              </w:pPr>
                              <w:r>
                                <w:rPr>
                                  <w:rFonts w:ascii="Century" w:hAnsi="Century" w:cs="Century"/>
                                </w:rPr>
                                <w:t>kanan : tree end;</w:t>
                              </w:r>
                            </w:p>
                          </w:txbxContent>
                        </wps:txbx>
                        <wps:bodyPr rot="0" vert="horz" wrap="square" lIns="0" tIns="0" rIns="0" bIns="0" anchor="t" anchorCtr="0" upright="1">
                          <a:noAutofit/>
                        </wps:bodyPr>
                      </wps:wsp>
                    </wpg:wgp>
                  </a:graphicData>
                </a:graphic>
              </wp:inline>
            </w:drawing>
          </mc:Choice>
          <mc:Fallback>
            <w:pict>
              <v:group id="Group 306" o:spid="_x0000_s1035" style="width:279.6pt;height:44.05pt;mso-position-horizontal-relative:char;mso-position-vertical-relative:line" coordsize="559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">
                <v:shape id="Freeform 133" o:spid="_x0000_s1036" style="position:absolute;top:53;width:5580;height:249;visibility:visible;mso-wrap-style:square;v-text-anchor:top" coordsize="5580,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6p8McA&#10;AADcAAAADwAAAGRycy9kb3ducmV2LnhtbESPT2vCQBTE74LfYXmF3symlapNXaUIaQUR/Hfo8TX7&#10;TILZt3F3q+m37xYEj8PM/IaZzjvTiAs5X1tW8JSkIIgLq2suFRz2+WACwgdkjY1lUvBLHuazfm+K&#10;mbZX3tJlF0oRIewzVFCF0GZS+qIigz6xLXH0jtYZDFG6UmqH1wg3jXxO05E0WHNcqLClRUXFafdj&#10;FHy4F3Mc5qvP7rz5avJiPV6OXr+Venzo3t9ABOrCPXxrL7WCYTqG/zPx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uqfDHAAAA3AAAAA8AAAAAAAAAAAAAAAAAmAIAAGRy&#10;cy9kb3ducmV2LnhtbFBLBQYAAAAABAAEAPUAAACMAwAAAAA=&#10;" path="m5580,l,,,248r5580,l5580,xe" fillcolor="#d9d9d9" stroked="f">
                  <v:path arrowok="t" o:connecttype="custom" o:connectlocs="5580,0;0,0;0,248;5580,248;5580,0" o:connectangles="0,0,0,0,0"/>
                </v:shape>
                <v:shape id="Freeform 134" o:spid="_x0000_s1037" style="position:absolute;top:302;width:5580;height:291;visibility:visible;mso-wrap-style:square;v-text-anchor:top" coordsize="5580,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xTsMA&#10;AADcAAAADwAAAGRycy9kb3ducmV2LnhtbERPz2vCMBS+C/sfwht4EU2nItIZRYQNRTxYlV0fzVvb&#10;rXkpSaz1vzcHwePH93ux6kwtWnK+sqzgY5SAIM6trrhQcD59DecgfEDWWFsmBXfysFq+9RaYanvj&#10;I7VZKEQMYZ+igjKEJpXS5yUZ9CPbEEfu1zqDIUJXSO3wFsNNLcdJMpMGK44NJTa0KSn/z65GwXpw&#10;/tu5w/67m2Xtz+Zy2g6qy1Sp/nu3/gQRqAsv8dO91QomSVwb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NxTsMAAADcAAAADwAAAAAAAAAAAAAAAACYAgAAZHJzL2Rv&#10;d25yZXYueG1sUEsFBgAAAAAEAAQA9QAAAIgDAAAAAA==&#10;" path="m,l,290r,l5580,290r,l5580,r,l,xe" fillcolor="#d9d9d9" stroked="f">
                  <v:path arrowok="t" o:connecttype="custom" o:connectlocs="0,0;0,290;0,290;5580,290;5580,290;5580,0;5580,0;0,0" o:connectangles="0,0,0,0,0,0,0,0"/>
                </v:shape>
                <v:shape id="Freeform 135" o:spid="_x0000_s1038" style="position:absolute;top:592;width:5580;height:288;visibility:visible;mso-wrap-style:square;v-text-anchor:top" coordsize="5580,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Gc8YA&#10;AADcAAAADwAAAGRycy9kb3ducmV2LnhtbESPQUvDQBSE74L/YXmCF2k3KpYmdltEETzooWnB6zP7&#10;mg3Jvo3ZZxP99a4g9DjMzDfMajP5Th1piE1gA9fzDBRxFWzDtYH97nm2BBUF2WIXmAx8U4TN+vxs&#10;hYUNI2/pWEqtEoRjgQacSF9oHStHHuM89MTJO4TBoyQ51NoOOCa47/RNli20x4bTgsOeHh1Vbfnl&#10;Dbzl7cfdj39tnz5Heb86NK6U3BlzeTE93IMSmuQU/m+/WAO3WQ5/Z9IR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rGc8YAAADcAAAADwAAAAAAAAAAAAAAAACYAgAAZHJz&#10;L2Rvd25yZXYueG1sUEsFBgAAAAAEAAQA9QAAAIsDAAAAAA==&#10;" path="m,l,287r,l5580,287r,l5580,r,l,xe" fillcolor="#d9d9d9" stroked="f">
                  <v:path arrowok="t" o:connecttype="custom" o:connectlocs="0,0;0,287;0,287;5580,287;5580,287;5580,0;5580,0;0,0" o:connectangles="0,0,0,0,0,0,0,0"/>
                </v:shape>
                <v:shape id="Text Box 136" o:spid="_x0000_s1039" type="#_x0000_t202" style="position:absolute;left:2501;width:3091;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p08MA&#10;AADcAAAADwAAAGRycy9kb3ducmV2LnhtbERPz2vCMBS+D/wfwhN2m2k3kK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Op08MAAADcAAAADwAAAAAAAAAAAAAAAACYAgAAZHJzL2Rv&#10;d25yZXYueG1sUEsFBgAAAAAEAAQA9QAAAIgDAAAAAA==&#10;" filled="f" stroked="f">
                  <v:textbox inset="0,0,0,0">
                    <w:txbxContent>
                      <w:p w:rsidR="00C50DF4" w:rsidRDefault="00C50DF4" w:rsidP="00C50DF4">
                        <w:pPr>
                          <w:pStyle w:val="BodyText"/>
                          <w:kinsoku w:val="0"/>
                          <w:overflowPunct w:val="0"/>
                          <w:spacing w:before="3" w:line="294" w:lineRule="exact"/>
                          <w:rPr>
                            <w:rFonts w:ascii="Century" w:hAnsi="Century" w:cs="Century"/>
                          </w:rPr>
                        </w:pPr>
                        <w:r>
                          <w:rPr>
                            <w:rFonts w:ascii="Century" w:hAnsi="Century" w:cs="Century"/>
                          </w:rPr>
                          <w:t>{</w:t>
                        </w:r>
                        <w:r>
                          <w:rPr>
                            <w:rFonts w:ascii="Century" w:hAnsi="Century" w:cs="Century"/>
                            <w:i/>
                            <w:iCs/>
                            <w:sz w:val="25"/>
                            <w:szCs w:val="25"/>
                          </w:rPr>
                          <w:t>* ke cabang kiri *</w:t>
                        </w:r>
                        <w:r>
                          <w:rPr>
                            <w:rFonts w:ascii="Century" w:hAnsi="Century" w:cs="Century"/>
                          </w:rPr>
                          <w:t>}</w:t>
                        </w:r>
                      </w:p>
                      <w:p w:rsidR="00C50DF4" w:rsidRDefault="00C50DF4" w:rsidP="00C50DF4">
                        <w:pPr>
                          <w:pStyle w:val="BodyText"/>
                          <w:kinsoku w:val="0"/>
                          <w:overflowPunct w:val="0"/>
                          <w:spacing w:line="294" w:lineRule="exact"/>
                          <w:rPr>
                            <w:rFonts w:ascii="Century" w:hAnsi="Century" w:cs="Century"/>
                          </w:rPr>
                        </w:pPr>
                        <w:r>
                          <w:rPr>
                            <w:rFonts w:ascii="Century" w:hAnsi="Century" w:cs="Century"/>
                          </w:rPr>
                          <w:t>{*</w:t>
                        </w:r>
                        <w:r>
                          <w:rPr>
                            <w:rFonts w:ascii="Century" w:hAnsi="Century" w:cs="Century"/>
                            <w:spacing w:val="-23"/>
                          </w:rPr>
                          <w:t xml:space="preserve"> </w:t>
                        </w:r>
                        <w:r>
                          <w:rPr>
                            <w:rFonts w:ascii="Century" w:hAnsi="Century" w:cs="Century"/>
                            <w:i/>
                            <w:iCs/>
                            <w:sz w:val="25"/>
                            <w:szCs w:val="25"/>
                          </w:rPr>
                          <w:t>ke</w:t>
                        </w:r>
                        <w:r>
                          <w:rPr>
                            <w:rFonts w:ascii="Century" w:hAnsi="Century" w:cs="Century"/>
                            <w:i/>
                            <w:iCs/>
                            <w:spacing w:val="-25"/>
                            <w:sz w:val="25"/>
                            <w:szCs w:val="25"/>
                          </w:rPr>
                          <w:t xml:space="preserve"> </w:t>
                        </w:r>
                        <w:r>
                          <w:rPr>
                            <w:rFonts w:ascii="Century" w:hAnsi="Century" w:cs="Century"/>
                            <w:i/>
                            <w:iCs/>
                            <w:sz w:val="25"/>
                            <w:szCs w:val="25"/>
                          </w:rPr>
                          <w:t>cabang</w:t>
                        </w:r>
                        <w:r>
                          <w:rPr>
                            <w:rFonts w:ascii="Century" w:hAnsi="Century" w:cs="Century"/>
                            <w:i/>
                            <w:iCs/>
                            <w:spacing w:val="-24"/>
                            <w:sz w:val="25"/>
                            <w:szCs w:val="25"/>
                          </w:rPr>
                          <w:t xml:space="preserve"> </w:t>
                        </w:r>
                        <w:r>
                          <w:rPr>
                            <w:rFonts w:ascii="Century" w:hAnsi="Century" w:cs="Century"/>
                            <w:i/>
                            <w:iCs/>
                            <w:sz w:val="25"/>
                            <w:szCs w:val="25"/>
                          </w:rPr>
                          <w:t>kanan</w:t>
                        </w:r>
                        <w:r>
                          <w:rPr>
                            <w:rFonts w:ascii="Century" w:hAnsi="Century" w:cs="Century"/>
                          </w:rPr>
                          <w:t>*}</w:t>
                        </w:r>
                      </w:p>
                    </w:txbxContent>
                  </v:textbox>
                </v:shape>
                <v:shape id="Text Box 137" o:spid="_x0000_s1040" type="#_x0000_t202" style="position:absolute;left:24;top:13;width:1789;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C50DF4" w:rsidRDefault="00C50DF4" w:rsidP="00C50DF4">
                        <w:pPr>
                          <w:pStyle w:val="BodyText"/>
                          <w:kinsoku w:val="0"/>
                          <w:overflowPunct w:val="0"/>
                          <w:spacing w:line="288" w:lineRule="exact"/>
                          <w:rPr>
                            <w:rFonts w:ascii="Century" w:hAnsi="Century" w:cs="Century"/>
                          </w:rPr>
                        </w:pPr>
                        <w:r>
                          <w:rPr>
                            <w:rFonts w:ascii="Century" w:hAnsi="Century" w:cs="Century"/>
                          </w:rPr>
                          <w:t>kiri,</w:t>
                        </w:r>
                      </w:p>
                      <w:p w:rsidR="00C50DF4" w:rsidRDefault="00C50DF4" w:rsidP="00C50DF4">
                        <w:pPr>
                          <w:pStyle w:val="BodyText"/>
                          <w:kinsoku w:val="0"/>
                          <w:overflowPunct w:val="0"/>
                          <w:ind w:right="2"/>
                          <w:rPr>
                            <w:rFonts w:ascii="Century" w:hAnsi="Century" w:cs="Century"/>
                          </w:rPr>
                        </w:pPr>
                        <w:r>
                          <w:rPr>
                            <w:rFonts w:ascii="Century" w:hAnsi="Century" w:cs="Century"/>
                          </w:rPr>
                          <w:t>kanan : tree end;</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before="3" w:after="0" w:line="240" w:lineRule="auto"/>
        <w:rPr>
          <w:rFonts w:ascii="Century" w:hAnsi="Century" w:cs="Century"/>
          <w:sz w:val="22"/>
        </w:rPr>
      </w:pPr>
    </w:p>
    <w:p w:rsidR="00C50DF4" w:rsidRPr="00C50DF4" w:rsidRDefault="00C50DF4" w:rsidP="00C50DF4">
      <w:pPr>
        <w:numPr>
          <w:ilvl w:val="0"/>
          <w:numId w:val="8"/>
        </w:numPr>
        <w:tabs>
          <w:tab w:val="left" w:pos="1234"/>
        </w:tabs>
        <w:kinsoku w:val="0"/>
        <w:overflowPunct w:val="0"/>
        <w:autoSpaceDE w:val="0"/>
        <w:autoSpaceDN w:val="0"/>
        <w:adjustRightInd w:val="0"/>
        <w:spacing w:before="101" w:after="0" w:line="240" w:lineRule="auto"/>
        <w:ind w:left="1233" w:hanging="426"/>
        <w:jc w:val="both"/>
        <w:outlineLvl w:val="0"/>
        <w:rPr>
          <w:rFonts w:ascii="Cambria" w:hAnsi="Cambria" w:cs="Cambria"/>
          <w:b/>
          <w:bCs/>
          <w:color w:val="000000"/>
          <w:szCs w:val="24"/>
        </w:rPr>
      </w:pPr>
      <w:r w:rsidRPr="00C50DF4">
        <w:rPr>
          <w:rFonts w:ascii="Cambria" w:hAnsi="Cambria" w:cs="Cambria"/>
          <w:b/>
          <w:bCs/>
          <w:szCs w:val="24"/>
        </w:rPr>
        <w:t>Pembentukan Binary</w:t>
      </w:r>
      <w:r w:rsidRPr="00C50DF4">
        <w:rPr>
          <w:rFonts w:ascii="Cambria" w:hAnsi="Cambria" w:cs="Cambria"/>
          <w:b/>
          <w:bCs/>
          <w:spacing w:val="-1"/>
          <w:szCs w:val="24"/>
        </w:rPr>
        <w:t xml:space="preserve"> </w:t>
      </w:r>
      <w:r w:rsidRPr="00C50DF4">
        <w:rPr>
          <w:rFonts w:ascii="Cambria" w:hAnsi="Cambria" w:cs="Cambria"/>
          <w:b/>
          <w:bCs/>
          <w:szCs w:val="24"/>
        </w:rPr>
        <w:t>Tree</w:t>
      </w:r>
    </w:p>
    <w:p w:rsidR="00C50DF4" w:rsidRPr="00C50DF4" w:rsidRDefault="00C50DF4" w:rsidP="00C50DF4">
      <w:pPr>
        <w:numPr>
          <w:ilvl w:val="0"/>
          <w:numId w:val="6"/>
        </w:numPr>
        <w:tabs>
          <w:tab w:val="left" w:pos="1529"/>
        </w:tabs>
        <w:kinsoku w:val="0"/>
        <w:overflowPunct w:val="0"/>
        <w:autoSpaceDE w:val="0"/>
        <w:autoSpaceDN w:val="0"/>
        <w:adjustRightInd w:val="0"/>
        <w:spacing w:before="142" w:after="0" w:line="240" w:lineRule="auto"/>
        <w:ind w:hanging="361"/>
        <w:jc w:val="both"/>
        <w:rPr>
          <w:rFonts w:ascii="Cambria" w:hAnsi="Cambria" w:cs="Cambria"/>
          <w:szCs w:val="24"/>
        </w:rPr>
      </w:pPr>
      <w:r w:rsidRPr="00C50DF4">
        <w:rPr>
          <w:rFonts w:ascii="Cambria" w:hAnsi="Cambria" w:cs="Cambria"/>
          <w:szCs w:val="24"/>
        </w:rPr>
        <w:t>Dapat dilakukan dengan dua cara : rekursif dan non</w:t>
      </w:r>
      <w:r w:rsidRPr="00C50DF4">
        <w:rPr>
          <w:rFonts w:ascii="Cambria" w:hAnsi="Cambria" w:cs="Cambria"/>
          <w:spacing w:val="-8"/>
          <w:szCs w:val="24"/>
        </w:rPr>
        <w:t xml:space="preserve"> </w:t>
      </w:r>
      <w:r w:rsidRPr="00C50DF4">
        <w:rPr>
          <w:rFonts w:ascii="Cambria" w:hAnsi="Cambria" w:cs="Cambria"/>
          <w:szCs w:val="24"/>
        </w:rPr>
        <w:t>rekursif.</w:t>
      </w:r>
    </w:p>
    <w:p w:rsidR="00C50DF4" w:rsidRPr="00C50DF4" w:rsidRDefault="00C50DF4" w:rsidP="00C50DF4">
      <w:pPr>
        <w:numPr>
          <w:ilvl w:val="0"/>
          <w:numId w:val="6"/>
        </w:numPr>
        <w:tabs>
          <w:tab w:val="left" w:pos="1529"/>
        </w:tabs>
        <w:kinsoku w:val="0"/>
        <w:overflowPunct w:val="0"/>
        <w:autoSpaceDE w:val="0"/>
        <w:autoSpaceDN w:val="0"/>
        <w:adjustRightInd w:val="0"/>
        <w:spacing w:before="140" w:after="0" w:line="355" w:lineRule="auto"/>
        <w:ind w:right="338"/>
        <w:jc w:val="both"/>
        <w:rPr>
          <w:rFonts w:ascii="Cambria" w:hAnsi="Cambria" w:cs="Cambria"/>
          <w:szCs w:val="24"/>
        </w:rPr>
      </w:pPr>
      <w:r w:rsidRPr="00C50DF4">
        <w:rPr>
          <w:rFonts w:ascii="Cambria" w:hAnsi="Cambria" w:cs="Cambria"/>
          <w:szCs w:val="24"/>
        </w:rPr>
        <w:t>Perlu memperhatikan kapan suatu node akan dipasang sebagai node kiri dan kapan sebagai node</w:t>
      </w:r>
      <w:r w:rsidRPr="00C50DF4">
        <w:rPr>
          <w:rFonts w:ascii="Cambria" w:hAnsi="Cambria" w:cs="Cambria"/>
          <w:spacing w:val="-4"/>
          <w:szCs w:val="24"/>
        </w:rPr>
        <w:t xml:space="preserve"> </w:t>
      </w:r>
      <w:r w:rsidRPr="00C50DF4">
        <w:rPr>
          <w:rFonts w:ascii="Cambria" w:hAnsi="Cambria" w:cs="Cambria"/>
          <w:szCs w:val="24"/>
        </w:rPr>
        <w:t>kanan.</w:t>
      </w:r>
    </w:p>
    <w:p w:rsidR="00C50DF4" w:rsidRPr="00C50DF4" w:rsidRDefault="00C50DF4" w:rsidP="00C50DF4">
      <w:pPr>
        <w:numPr>
          <w:ilvl w:val="0"/>
          <w:numId w:val="6"/>
        </w:numPr>
        <w:tabs>
          <w:tab w:val="left" w:pos="1529"/>
        </w:tabs>
        <w:kinsoku w:val="0"/>
        <w:overflowPunct w:val="0"/>
        <w:autoSpaceDE w:val="0"/>
        <w:autoSpaceDN w:val="0"/>
        <w:adjustRightInd w:val="0"/>
        <w:spacing w:before="7" w:after="0" w:line="357" w:lineRule="auto"/>
        <w:ind w:right="343"/>
        <w:jc w:val="both"/>
        <w:rPr>
          <w:rFonts w:ascii="Cambria" w:hAnsi="Cambria" w:cs="Cambria"/>
          <w:szCs w:val="24"/>
        </w:rPr>
      </w:pPr>
      <w:r w:rsidRPr="00C50DF4">
        <w:rPr>
          <w:rFonts w:ascii="Cambria" w:hAnsi="Cambria" w:cs="Cambria"/>
          <w:szCs w:val="24"/>
        </w:rPr>
        <w:t>Misalnya ditentukan, node yang berisi info yang nilainya "lebih besar" dari parentnya akan ditempatkan di sebelah kanan dan yang "lebih kecil" akan ditempatkan disebelah</w:t>
      </w:r>
      <w:r w:rsidRPr="00C50DF4">
        <w:rPr>
          <w:rFonts w:ascii="Cambria" w:hAnsi="Cambria" w:cs="Cambria"/>
          <w:spacing w:val="-2"/>
          <w:szCs w:val="24"/>
        </w:rPr>
        <w:t xml:space="preserve"> </w:t>
      </w:r>
      <w:r w:rsidRPr="00C50DF4">
        <w:rPr>
          <w:rFonts w:ascii="Cambria" w:hAnsi="Cambria" w:cs="Cambria"/>
          <w:szCs w:val="24"/>
        </w:rPr>
        <w:t>kiri.</w:t>
      </w:r>
    </w:p>
    <w:p w:rsidR="00C50DF4" w:rsidRPr="00C50DF4" w:rsidRDefault="00C50DF4" w:rsidP="00C50DF4">
      <w:pPr>
        <w:kinsoku w:val="0"/>
        <w:overflowPunct w:val="0"/>
        <w:autoSpaceDE w:val="0"/>
        <w:autoSpaceDN w:val="0"/>
        <w:adjustRightInd w:val="0"/>
        <w:spacing w:before="1" w:after="0" w:line="240" w:lineRule="auto"/>
        <w:rPr>
          <w:rFonts w:ascii="Cambria" w:hAnsi="Cambria" w:cs="Cambria"/>
          <w:sz w:val="36"/>
          <w:szCs w:val="36"/>
        </w:rPr>
      </w:pPr>
    </w:p>
    <w:p w:rsidR="00C50DF4" w:rsidRPr="00C50DF4" w:rsidRDefault="00C50DF4" w:rsidP="00C50DF4">
      <w:pPr>
        <w:numPr>
          <w:ilvl w:val="0"/>
          <w:numId w:val="8"/>
        </w:numPr>
        <w:tabs>
          <w:tab w:val="left" w:pos="1234"/>
        </w:tabs>
        <w:kinsoku w:val="0"/>
        <w:overflowPunct w:val="0"/>
        <w:autoSpaceDE w:val="0"/>
        <w:autoSpaceDN w:val="0"/>
        <w:adjustRightInd w:val="0"/>
        <w:spacing w:after="0" w:line="240" w:lineRule="auto"/>
        <w:ind w:left="1233" w:hanging="426"/>
        <w:outlineLvl w:val="0"/>
        <w:rPr>
          <w:rFonts w:ascii="Cambria" w:hAnsi="Cambria" w:cs="Cambria"/>
          <w:b/>
          <w:bCs/>
          <w:color w:val="000000"/>
          <w:szCs w:val="24"/>
        </w:rPr>
      </w:pPr>
      <w:r w:rsidRPr="00C50DF4">
        <w:rPr>
          <w:rFonts w:ascii="Cambria" w:hAnsi="Cambria" w:cs="Cambria"/>
          <w:b/>
          <w:bCs/>
          <w:szCs w:val="24"/>
        </w:rPr>
        <w:t>Langkah-langkah pembentukan binary</w:t>
      </w:r>
      <w:r w:rsidRPr="00C50DF4">
        <w:rPr>
          <w:rFonts w:ascii="Cambria" w:hAnsi="Cambria" w:cs="Cambria"/>
          <w:b/>
          <w:bCs/>
          <w:spacing w:val="-3"/>
          <w:szCs w:val="24"/>
        </w:rPr>
        <w:t xml:space="preserve"> </w:t>
      </w:r>
      <w:r w:rsidRPr="00C50DF4">
        <w:rPr>
          <w:rFonts w:ascii="Cambria" w:hAnsi="Cambria" w:cs="Cambria"/>
          <w:b/>
          <w:bCs/>
          <w:szCs w:val="24"/>
        </w:rPr>
        <w:t>tree</w:t>
      </w:r>
    </w:p>
    <w:p w:rsidR="00C50DF4" w:rsidRPr="00C50DF4" w:rsidRDefault="00C50DF4" w:rsidP="00C50DF4">
      <w:pPr>
        <w:numPr>
          <w:ilvl w:val="0"/>
          <w:numId w:val="5"/>
        </w:numPr>
        <w:tabs>
          <w:tab w:val="left" w:pos="1529"/>
        </w:tabs>
        <w:kinsoku w:val="0"/>
        <w:overflowPunct w:val="0"/>
        <w:autoSpaceDE w:val="0"/>
        <w:autoSpaceDN w:val="0"/>
        <w:adjustRightInd w:val="0"/>
        <w:spacing w:before="139" w:after="0" w:line="240" w:lineRule="auto"/>
        <w:ind w:hanging="361"/>
        <w:rPr>
          <w:rFonts w:ascii="Cambria" w:hAnsi="Cambria" w:cs="Cambria"/>
          <w:szCs w:val="24"/>
        </w:rPr>
      </w:pPr>
      <w:r w:rsidRPr="00C50DF4">
        <w:rPr>
          <w:rFonts w:ascii="Cambria" w:hAnsi="Cambria" w:cs="Cambria"/>
          <w:szCs w:val="24"/>
        </w:rPr>
        <w:t>Siapkan node</w:t>
      </w:r>
      <w:r w:rsidRPr="00C50DF4">
        <w:rPr>
          <w:rFonts w:ascii="Cambria" w:hAnsi="Cambria" w:cs="Cambria"/>
          <w:spacing w:val="-1"/>
          <w:szCs w:val="24"/>
        </w:rPr>
        <w:t xml:space="preserve"> </w:t>
      </w:r>
      <w:r w:rsidRPr="00C50DF4">
        <w:rPr>
          <w:rFonts w:ascii="Cambria" w:hAnsi="Cambria" w:cs="Cambria"/>
          <w:szCs w:val="24"/>
        </w:rPr>
        <w:t>baru</w:t>
      </w:r>
    </w:p>
    <w:p w:rsidR="00C50DF4" w:rsidRPr="00C50DF4" w:rsidRDefault="00C50DF4" w:rsidP="00C50DF4">
      <w:pPr>
        <w:numPr>
          <w:ilvl w:val="1"/>
          <w:numId w:val="5"/>
        </w:numPr>
        <w:tabs>
          <w:tab w:val="left" w:pos="1944"/>
        </w:tabs>
        <w:kinsoku w:val="0"/>
        <w:overflowPunct w:val="0"/>
        <w:autoSpaceDE w:val="0"/>
        <w:autoSpaceDN w:val="0"/>
        <w:adjustRightInd w:val="0"/>
        <w:spacing w:before="142" w:after="0" w:line="240" w:lineRule="auto"/>
        <w:ind w:hanging="426"/>
        <w:rPr>
          <w:rFonts w:ascii="Cambria" w:hAnsi="Cambria" w:cs="Cambria"/>
          <w:szCs w:val="24"/>
        </w:rPr>
      </w:pPr>
      <w:r w:rsidRPr="00C50DF4">
        <w:rPr>
          <w:rFonts w:ascii="Cambria" w:hAnsi="Cambria" w:cs="Cambria"/>
          <w:szCs w:val="24"/>
        </w:rPr>
        <w:t>Alokasikan</w:t>
      </w:r>
      <w:r w:rsidRPr="00C50DF4">
        <w:rPr>
          <w:rFonts w:ascii="Cambria" w:hAnsi="Cambria" w:cs="Cambria"/>
          <w:spacing w:val="-1"/>
          <w:szCs w:val="24"/>
        </w:rPr>
        <w:t xml:space="preserve"> </w:t>
      </w:r>
      <w:r w:rsidRPr="00C50DF4">
        <w:rPr>
          <w:rFonts w:ascii="Cambria" w:hAnsi="Cambria" w:cs="Cambria"/>
          <w:szCs w:val="24"/>
        </w:rPr>
        <w:t>memory-nya</w:t>
      </w:r>
    </w:p>
    <w:p w:rsidR="00C50DF4" w:rsidRPr="00C50DF4" w:rsidRDefault="00C50DF4" w:rsidP="00C50DF4">
      <w:pPr>
        <w:numPr>
          <w:ilvl w:val="1"/>
          <w:numId w:val="5"/>
        </w:numPr>
        <w:tabs>
          <w:tab w:val="left" w:pos="1944"/>
        </w:tabs>
        <w:kinsoku w:val="0"/>
        <w:overflowPunct w:val="0"/>
        <w:autoSpaceDE w:val="0"/>
        <w:autoSpaceDN w:val="0"/>
        <w:adjustRightInd w:val="0"/>
        <w:spacing w:before="142" w:after="0" w:line="240" w:lineRule="auto"/>
        <w:ind w:hanging="426"/>
        <w:rPr>
          <w:rFonts w:ascii="Cambria" w:hAnsi="Cambria" w:cs="Cambria"/>
          <w:szCs w:val="24"/>
        </w:rPr>
      </w:pPr>
      <w:r w:rsidRPr="00C50DF4">
        <w:rPr>
          <w:rFonts w:ascii="Cambria" w:hAnsi="Cambria" w:cs="Cambria"/>
          <w:szCs w:val="24"/>
        </w:rPr>
        <w:t>masukkan</w:t>
      </w:r>
      <w:r w:rsidRPr="00C50DF4">
        <w:rPr>
          <w:rFonts w:ascii="Cambria" w:hAnsi="Cambria" w:cs="Cambria"/>
          <w:spacing w:val="-1"/>
          <w:szCs w:val="24"/>
        </w:rPr>
        <w:t xml:space="preserve"> </w:t>
      </w:r>
      <w:r w:rsidRPr="00C50DF4">
        <w:rPr>
          <w:rFonts w:ascii="Cambria" w:hAnsi="Cambria" w:cs="Cambria"/>
          <w:szCs w:val="24"/>
        </w:rPr>
        <w:t>info-nya</w:t>
      </w:r>
    </w:p>
    <w:p w:rsidR="00C50DF4" w:rsidRPr="00C50DF4" w:rsidRDefault="00C50DF4" w:rsidP="00C50DF4">
      <w:pPr>
        <w:numPr>
          <w:ilvl w:val="1"/>
          <w:numId w:val="5"/>
        </w:numPr>
        <w:tabs>
          <w:tab w:val="left" w:pos="1944"/>
        </w:tabs>
        <w:kinsoku w:val="0"/>
        <w:overflowPunct w:val="0"/>
        <w:autoSpaceDE w:val="0"/>
        <w:autoSpaceDN w:val="0"/>
        <w:adjustRightInd w:val="0"/>
        <w:spacing w:before="140" w:after="0" w:line="240" w:lineRule="auto"/>
        <w:ind w:hanging="426"/>
        <w:rPr>
          <w:rFonts w:ascii="Cambria" w:hAnsi="Cambria" w:cs="Cambria"/>
          <w:szCs w:val="24"/>
        </w:rPr>
      </w:pPr>
      <w:r w:rsidRPr="00C50DF4">
        <w:rPr>
          <w:rFonts w:ascii="Cambria" w:hAnsi="Cambria" w:cs="Cambria"/>
          <w:szCs w:val="24"/>
        </w:rPr>
        <w:t>Set pointer kiri dan kanan =</w:t>
      </w:r>
      <w:r w:rsidRPr="00C50DF4">
        <w:rPr>
          <w:rFonts w:ascii="Cambria" w:hAnsi="Cambria" w:cs="Cambria"/>
          <w:spacing w:val="-4"/>
          <w:szCs w:val="24"/>
        </w:rPr>
        <w:t xml:space="preserve"> </w:t>
      </w:r>
      <w:r w:rsidRPr="00C50DF4">
        <w:rPr>
          <w:rFonts w:ascii="Cambria" w:hAnsi="Cambria" w:cs="Cambria"/>
          <w:szCs w:val="24"/>
        </w:rPr>
        <w:t>null</w:t>
      </w:r>
    </w:p>
    <w:p w:rsidR="00C50DF4" w:rsidRPr="00C50DF4" w:rsidRDefault="00C50DF4" w:rsidP="00C50DF4">
      <w:pPr>
        <w:numPr>
          <w:ilvl w:val="0"/>
          <w:numId w:val="5"/>
        </w:numPr>
        <w:tabs>
          <w:tab w:val="left" w:pos="1529"/>
        </w:tabs>
        <w:kinsoku w:val="0"/>
        <w:overflowPunct w:val="0"/>
        <w:autoSpaceDE w:val="0"/>
        <w:autoSpaceDN w:val="0"/>
        <w:adjustRightInd w:val="0"/>
        <w:spacing w:before="139" w:after="0" w:line="240" w:lineRule="auto"/>
        <w:ind w:hanging="361"/>
        <w:rPr>
          <w:rFonts w:ascii="Cambria" w:hAnsi="Cambria" w:cs="Cambria"/>
          <w:szCs w:val="24"/>
        </w:rPr>
      </w:pPr>
      <w:r w:rsidRPr="00C50DF4">
        <w:rPr>
          <w:rFonts w:ascii="Cambria" w:hAnsi="Cambria" w:cs="Cambria"/>
          <w:szCs w:val="24"/>
        </w:rPr>
        <w:t>sisipkan pada posisi yang</w:t>
      </w:r>
      <w:r w:rsidRPr="00C50DF4">
        <w:rPr>
          <w:rFonts w:ascii="Cambria" w:hAnsi="Cambria" w:cs="Cambria"/>
          <w:spacing w:val="-3"/>
          <w:szCs w:val="24"/>
        </w:rPr>
        <w:t xml:space="preserve"> </w:t>
      </w:r>
      <w:r w:rsidRPr="00C50DF4">
        <w:rPr>
          <w:rFonts w:ascii="Cambria" w:hAnsi="Cambria" w:cs="Cambria"/>
          <w:szCs w:val="24"/>
        </w:rPr>
        <w:t>tepat</w:t>
      </w:r>
    </w:p>
    <w:p w:rsidR="00C50DF4" w:rsidRPr="00C50DF4" w:rsidRDefault="00C50DF4" w:rsidP="00C50DF4">
      <w:pPr>
        <w:numPr>
          <w:ilvl w:val="1"/>
          <w:numId w:val="5"/>
        </w:numPr>
        <w:tabs>
          <w:tab w:val="left" w:pos="1944"/>
        </w:tabs>
        <w:kinsoku w:val="0"/>
        <w:overflowPunct w:val="0"/>
        <w:autoSpaceDE w:val="0"/>
        <w:autoSpaceDN w:val="0"/>
        <w:adjustRightInd w:val="0"/>
        <w:spacing w:before="142" w:after="0" w:line="357" w:lineRule="auto"/>
        <w:ind w:right="340"/>
        <w:jc w:val="both"/>
        <w:rPr>
          <w:rFonts w:ascii="Cambria" w:hAnsi="Cambria" w:cs="Cambria"/>
          <w:szCs w:val="24"/>
        </w:rPr>
      </w:pPr>
      <w:r w:rsidRPr="00C50DF4">
        <w:rPr>
          <w:rFonts w:ascii="Cambria" w:hAnsi="Cambria" w:cs="Cambria"/>
          <w:b/>
          <w:bCs/>
          <w:szCs w:val="24"/>
        </w:rPr>
        <w:t xml:space="preserve">Penelurusan → </w:t>
      </w:r>
      <w:r w:rsidRPr="00C50DF4">
        <w:rPr>
          <w:rFonts w:ascii="Cambria" w:hAnsi="Cambria" w:cs="Cambria"/>
          <w:szCs w:val="24"/>
        </w:rPr>
        <w:t>untuk menentukan posisi yang tepat, info yang nilainya lebih besar dari parent akan ditelusuri di sebelah kanan, dan yang lebih kecil dari parent akan ditelusuri di sebelah</w:t>
      </w:r>
      <w:r w:rsidRPr="00C50DF4">
        <w:rPr>
          <w:rFonts w:ascii="Cambria" w:hAnsi="Cambria" w:cs="Cambria"/>
          <w:spacing w:val="-10"/>
          <w:szCs w:val="24"/>
        </w:rPr>
        <w:t xml:space="preserve"> </w:t>
      </w:r>
      <w:r w:rsidRPr="00C50DF4">
        <w:rPr>
          <w:rFonts w:ascii="Cambria" w:hAnsi="Cambria" w:cs="Cambria"/>
          <w:szCs w:val="24"/>
        </w:rPr>
        <w:t>kiri.</w:t>
      </w:r>
    </w:p>
    <w:p w:rsidR="00C50DF4" w:rsidRPr="00C50DF4" w:rsidRDefault="00C50DF4" w:rsidP="00C50DF4">
      <w:pPr>
        <w:numPr>
          <w:ilvl w:val="1"/>
          <w:numId w:val="5"/>
        </w:numPr>
        <w:tabs>
          <w:tab w:val="left" w:pos="1944"/>
        </w:tabs>
        <w:kinsoku w:val="0"/>
        <w:overflowPunct w:val="0"/>
        <w:autoSpaceDE w:val="0"/>
        <w:autoSpaceDN w:val="0"/>
        <w:adjustRightInd w:val="0"/>
        <w:spacing w:before="3" w:after="0" w:line="357" w:lineRule="auto"/>
        <w:ind w:right="339"/>
        <w:jc w:val="both"/>
        <w:rPr>
          <w:rFonts w:ascii="Cambria" w:hAnsi="Cambria" w:cs="Cambria"/>
          <w:szCs w:val="24"/>
        </w:rPr>
      </w:pPr>
      <w:r w:rsidRPr="00C50DF4">
        <w:rPr>
          <w:rFonts w:ascii="Cambria" w:hAnsi="Cambria" w:cs="Cambria"/>
          <w:b/>
          <w:bCs/>
          <w:szCs w:val="24"/>
        </w:rPr>
        <w:t xml:space="preserve">Penempatan → </w:t>
      </w:r>
      <w:r w:rsidRPr="00C50DF4">
        <w:rPr>
          <w:rFonts w:ascii="Cambria" w:hAnsi="Cambria" w:cs="Cambria"/>
          <w:szCs w:val="24"/>
        </w:rPr>
        <w:t>info yang nilainya lebih besar dari parent akan ditempatkan disebelah kanan, yang lebih kecil ditempatkan disebelah kiri.</w:t>
      </w:r>
    </w:p>
    <w:p w:rsidR="00C50DF4" w:rsidRPr="00C50DF4" w:rsidRDefault="00C50DF4" w:rsidP="00C50DF4">
      <w:pPr>
        <w:numPr>
          <w:ilvl w:val="1"/>
          <w:numId w:val="5"/>
        </w:numPr>
        <w:tabs>
          <w:tab w:val="left" w:pos="1944"/>
        </w:tabs>
        <w:kinsoku w:val="0"/>
        <w:overflowPunct w:val="0"/>
        <w:autoSpaceDE w:val="0"/>
        <w:autoSpaceDN w:val="0"/>
        <w:adjustRightInd w:val="0"/>
        <w:spacing w:before="3" w:after="0" w:line="357" w:lineRule="auto"/>
        <w:ind w:right="339"/>
        <w:jc w:val="both"/>
        <w:rPr>
          <w:rFonts w:ascii="Cambria" w:hAnsi="Cambria" w:cs="Cambria"/>
          <w:szCs w:val="24"/>
        </w:rPr>
        <w:sectPr w:rsidR="00C50DF4" w:rsidRPr="00C50DF4">
          <w:headerReference w:type="default" r:id="rId17"/>
          <w:footerReference w:type="default" r:id="rId18"/>
          <w:pgSz w:w="11910" w:h="16840"/>
          <w:pgMar w:top="1340" w:right="1100" w:bottom="1240" w:left="1340" w:header="756" w:footer="1058" w:gutter="0"/>
          <w:cols w:space="720"/>
          <w:noEndnote/>
        </w:sectPr>
      </w:pPr>
    </w:p>
    <w:p w:rsidR="00C50DF4" w:rsidRPr="00C50DF4" w:rsidRDefault="00C50DF4" w:rsidP="00C50DF4">
      <w:pPr>
        <w:numPr>
          <w:ilvl w:val="0"/>
          <w:numId w:val="8"/>
        </w:numPr>
        <w:tabs>
          <w:tab w:val="left" w:pos="1234"/>
        </w:tabs>
        <w:kinsoku w:val="0"/>
        <w:overflowPunct w:val="0"/>
        <w:autoSpaceDE w:val="0"/>
        <w:autoSpaceDN w:val="0"/>
        <w:adjustRightInd w:val="0"/>
        <w:spacing w:before="90" w:after="0" w:line="240" w:lineRule="auto"/>
        <w:ind w:left="1233" w:hanging="426"/>
        <w:jc w:val="both"/>
        <w:outlineLvl w:val="0"/>
        <w:rPr>
          <w:rFonts w:ascii="Cambria" w:hAnsi="Cambria" w:cs="Cambria"/>
          <w:b/>
          <w:bCs/>
          <w:color w:val="000000"/>
          <w:szCs w:val="24"/>
        </w:rPr>
      </w:pPr>
      <w:r w:rsidRPr="00C50DF4">
        <w:rPr>
          <w:rFonts w:ascii="Cambria" w:hAnsi="Cambria" w:cs="Cambria"/>
          <w:b/>
          <w:bCs/>
          <w:szCs w:val="24"/>
        </w:rPr>
        <w:lastRenderedPageBreak/>
        <w:t>Algoritma Pembentukan Binary</w:t>
      </w:r>
      <w:r w:rsidRPr="00C50DF4">
        <w:rPr>
          <w:rFonts w:ascii="Cambria" w:hAnsi="Cambria" w:cs="Cambria"/>
          <w:b/>
          <w:bCs/>
          <w:spacing w:val="-3"/>
          <w:szCs w:val="24"/>
        </w:rPr>
        <w:t xml:space="preserve"> </w:t>
      </w:r>
      <w:r w:rsidRPr="00C50DF4">
        <w:rPr>
          <w:rFonts w:ascii="Cambria" w:hAnsi="Cambria" w:cs="Cambria"/>
          <w:b/>
          <w:bCs/>
          <w:szCs w:val="24"/>
        </w:rPr>
        <w:t>tree</w:t>
      </w:r>
    </w:p>
    <w:p w:rsidR="00C50DF4" w:rsidRPr="00C50DF4" w:rsidRDefault="00C50DF4" w:rsidP="00C50DF4">
      <w:pPr>
        <w:numPr>
          <w:ilvl w:val="0"/>
          <w:numId w:val="4"/>
        </w:numPr>
        <w:tabs>
          <w:tab w:val="left" w:pos="1529"/>
        </w:tabs>
        <w:kinsoku w:val="0"/>
        <w:overflowPunct w:val="0"/>
        <w:autoSpaceDE w:val="0"/>
        <w:autoSpaceDN w:val="0"/>
        <w:adjustRightInd w:val="0"/>
        <w:spacing w:before="141" w:after="0" w:line="240" w:lineRule="auto"/>
        <w:ind w:hanging="361"/>
        <w:rPr>
          <w:rFonts w:ascii="Cambria" w:hAnsi="Cambria" w:cs="Cambria"/>
          <w:szCs w:val="24"/>
        </w:rPr>
      </w:pPr>
      <w:r w:rsidRPr="00C50DF4">
        <w:rPr>
          <w:rFonts w:ascii="Cambria" w:hAnsi="Cambria" w:cs="Cambria"/>
          <w:szCs w:val="24"/>
        </w:rPr>
        <w:t>Buat node baru</w:t>
      </w:r>
      <w:r w:rsidRPr="00C50DF4">
        <w:rPr>
          <w:rFonts w:ascii="Cambria" w:hAnsi="Cambria" w:cs="Cambria"/>
          <w:spacing w:val="-4"/>
          <w:szCs w:val="24"/>
        </w:rPr>
        <w:t xml:space="preserve"> </w:t>
      </w:r>
      <w:r w:rsidRPr="00C50DF4">
        <w:rPr>
          <w:rFonts w:ascii="Cambria" w:hAnsi="Cambria" w:cs="Cambria"/>
          <w:szCs w:val="24"/>
        </w:rPr>
        <w:t>(new).</w:t>
      </w:r>
    </w:p>
    <w:p w:rsidR="00C50DF4" w:rsidRPr="00C50DF4" w:rsidRDefault="00C50DF4" w:rsidP="00C50DF4">
      <w:pPr>
        <w:numPr>
          <w:ilvl w:val="0"/>
          <w:numId w:val="4"/>
        </w:numPr>
        <w:tabs>
          <w:tab w:val="left" w:pos="1529"/>
        </w:tabs>
        <w:kinsoku w:val="0"/>
        <w:overflowPunct w:val="0"/>
        <w:autoSpaceDE w:val="0"/>
        <w:autoSpaceDN w:val="0"/>
        <w:adjustRightInd w:val="0"/>
        <w:spacing w:before="141" w:after="0" w:line="240" w:lineRule="auto"/>
        <w:ind w:hanging="361"/>
        <w:rPr>
          <w:rFonts w:ascii="Cambria" w:hAnsi="Cambria" w:cs="Cambria"/>
          <w:szCs w:val="24"/>
        </w:rPr>
      </w:pPr>
      <w:r w:rsidRPr="00C50DF4">
        <w:rPr>
          <w:rFonts w:ascii="Cambria" w:hAnsi="Cambria" w:cs="Cambria"/>
          <w:szCs w:val="24"/>
        </w:rPr>
        <w:t>Cek apakah root =</w:t>
      </w:r>
      <w:r w:rsidRPr="00C50DF4">
        <w:rPr>
          <w:rFonts w:ascii="Cambria" w:hAnsi="Cambria" w:cs="Cambria"/>
          <w:spacing w:val="-5"/>
          <w:szCs w:val="24"/>
        </w:rPr>
        <w:t xml:space="preserve"> </w:t>
      </w:r>
      <w:r w:rsidRPr="00C50DF4">
        <w:rPr>
          <w:rFonts w:ascii="Cambria" w:hAnsi="Cambria" w:cs="Cambria"/>
          <w:szCs w:val="24"/>
        </w:rPr>
        <w:t>NULL</w:t>
      </w:r>
    </w:p>
    <w:p w:rsidR="00C50DF4" w:rsidRPr="00C50DF4" w:rsidRDefault="00C50DF4" w:rsidP="00C50DF4">
      <w:pPr>
        <w:numPr>
          <w:ilvl w:val="1"/>
          <w:numId w:val="4"/>
        </w:numPr>
        <w:tabs>
          <w:tab w:val="left" w:pos="1944"/>
        </w:tabs>
        <w:kinsoku w:val="0"/>
        <w:overflowPunct w:val="0"/>
        <w:autoSpaceDE w:val="0"/>
        <w:autoSpaceDN w:val="0"/>
        <w:adjustRightInd w:val="0"/>
        <w:spacing w:before="142" w:after="0" w:line="240" w:lineRule="auto"/>
        <w:ind w:hanging="426"/>
        <w:rPr>
          <w:rFonts w:ascii="Cambria" w:hAnsi="Cambria" w:cs="Cambria"/>
          <w:szCs w:val="24"/>
        </w:rPr>
      </w:pPr>
      <w:r w:rsidRPr="00C50DF4">
        <w:rPr>
          <w:rFonts w:ascii="Cambria" w:hAnsi="Cambria" w:cs="Cambria"/>
          <w:szCs w:val="24"/>
        </w:rPr>
        <w:t>Jika ya, maka root = new, melompat ke langkah</w:t>
      </w:r>
      <w:r w:rsidRPr="00C50DF4">
        <w:rPr>
          <w:rFonts w:ascii="Cambria" w:hAnsi="Cambria" w:cs="Cambria"/>
          <w:spacing w:val="-9"/>
          <w:szCs w:val="24"/>
        </w:rPr>
        <w:t xml:space="preserve"> </w:t>
      </w:r>
      <w:r w:rsidRPr="00C50DF4">
        <w:rPr>
          <w:rFonts w:ascii="Cambria" w:hAnsi="Cambria" w:cs="Cambria"/>
          <w:szCs w:val="24"/>
        </w:rPr>
        <w:t>9.</w:t>
      </w:r>
    </w:p>
    <w:p w:rsidR="00C50DF4" w:rsidRPr="00C50DF4" w:rsidRDefault="00C50DF4" w:rsidP="00C50DF4">
      <w:pPr>
        <w:numPr>
          <w:ilvl w:val="1"/>
          <w:numId w:val="4"/>
        </w:numPr>
        <w:tabs>
          <w:tab w:val="left" w:pos="1944"/>
        </w:tabs>
        <w:kinsoku w:val="0"/>
        <w:overflowPunct w:val="0"/>
        <w:autoSpaceDE w:val="0"/>
        <w:autoSpaceDN w:val="0"/>
        <w:adjustRightInd w:val="0"/>
        <w:spacing w:before="140" w:after="0" w:line="240" w:lineRule="auto"/>
        <w:ind w:hanging="426"/>
        <w:rPr>
          <w:rFonts w:ascii="Cambria" w:hAnsi="Cambria" w:cs="Cambria"/>
          <w:szCs w:val="24"/>
        </w:rPr>
      </w:pPr>
      <w:r w:rsidRPr="00C50DF4">
        <w:rPr>
          <w:rFonts w:ascii="Cambria" w:hAnsi="Cambria" w:cs="Cambria"/>
          <w:szCs w:val="24"/>
        </w:rPr>
        <w:t>jika tidak, maka lakukan langkah</w:t>
      </w:r>
      <w:r w:rsidRPr="00C50DF4">
        <w:rPr>
          <w:rFonts w:ascii="Cambria" w:hAnsi="Cambria" w:cs="Cambria"/>
          <w:spacing w:val="-5"/>
          <w:szCs w:val="24"/>
        </w:rPr>
        <w:t xml:space="preserve"> </w:t>
      </w:r>
      <w:r w:rsidRPr="00C50DF4">
        <w:rPr>
          <w:rFonts w:ascii="Cambria" w:hAnsi="Cambria" w:cs="Cambria"/>
          <w:szCs w:val="24"/>
        </w:rPr>
        <w:t>berikutnya.</w:t>
      </w:r>
    </w:p>
    <w:p w:rsidR="00C50DF4" w:rsidRPr="00C50DF4" w:rsidRDefault="00C50DF4" w:rsidP="00C50DF4">
      <w:pPr>
        <w:numPr>
          <w:ilvl w:val="0"/>
          <w:numId w:val="4"/>
        </w:numPr>
        <w:tabs>
          <w:tab w:val="left" w:pos="1529"/>
        </w:tabs>
        <w:kinsoku w:val="0"/>
        <w:overflowPunct w:val="0"/>
        <w:autoSpaceDE w:val="0"/>
        <w:autoSpaceDN w:val="0"/>
        <w:adjustRightInd w:val="0"/>
        <w:spacing w:before="139" w:after="0" w:line="240" w:lineRule="auto"/>
        <w:ind w:hanging="361"/>
        <w:rPr>
          <w:rFonts w:ascii="Cambria" w:hAnsi="Cambria" w:cs="Cambria"/>
          <w:szCs w:val="24"/>
        </w:rPr>
      </w:pPr>
      <w:r w:rsidRPr="00C50DF4">
        <w:rPr>
          <w:rFonts w:ascii="Cambria" w:hAnsi="Cambria" w:cs="Cambria"/>
          <w:szCs w:val="24"/>
        </w:rPr>
        <w:t>Mencari posisi yang tepat untuk new, tentukan P = root, Q =</w:t>
      </w:r>
      <w:r w:rsidRPr="00C50DF4">
        <w:rPr>
          <w:rFonts w:ascii="Cambria" w:hAnsi="Cambria" w:cs="Cambria"/>
          <w:spacing w:val="-14"/>
          <w:szCs w:val="24"/>
        </w:rPr>
        <w:t xml:space="preserve"> </w:t>
      </w:r>
      <w:r w:rsidRPr="00C50DF4">
        <w:rPr>
          <w:rFonts w:ascii="Cambria" w:hAnsi="Cambria" w:cs="Cambria"/>
          <w:szCs w:val="24"/>
        </w:rPr>
        <w:t>root</w:t>
      </w:r>
    </w:p>
    <w:p w:rsidR="00C50DF4" w:rsidRPr="00C50DF4" w:rsidRDefault="00C50DF4" w:rsidP="00C50DF4">
      <w:pPr>
        <w:numPr>
          <w:ilvl w:val="0"/>
          <w:numId w:val="4"/>
        </w:numPr>
        <w:tabs>
          <w:tab w:val="left" w:pos="1529"/>
        </w:tabs>
        <w:kinsoku w:val="0"/>
        <w:overflowPunct w:val="0"/>
        <w:autoSpaceDE w:val="0"/>
        <w:autoSpaceDN w:val="0"/>
        <w:adjustRightInd w:val="0"/>
        <w:spacing w:before="141" w:after="0" w:line="240" w:lineRule="auto"/>
        <w:ind w:hanging="361"/>
        <w:rPr>
          <w:rFonts w:ascii="Cambria" w:hAnsi="Cambria" w:cs="Cambria"/>
          <w:szCs w:val="24"/>
        </w:rPr>
      </w:pPr>
      <w:r w:rsidRPr="00C50DF4">
        <w:rPr>
          <w:rFonts w:ascii="Cambria" w:hAnsi="Cambria" w:cs="Cambria"/>
          <w:szCs w:val="24"/>
        </w:rPr>
        <w:t>Kerjakan langkah 5 dan 6 selama Q &lt;&gt; NULL dan new → info &lt;&gt; P →</w:t>
      </w:r>
      <w:r w:rsidRPr="00C50DF4">
        <w:rPr>
          <w:rFonts w:ascii="Cambria" w:hAnsi="Cambria" w:cs="Cambria"/>
          <w:spacing w:val="-15"/>
          <w:szCs w:val="24"/>
        </w:rPr>
        <w:t xml:space="preserve"> </w:t>
      </w:r>
      <w:r w:rsidRPr="00C50DF4">
        <w:rPr>
          <w:rFonts w:ascii="Cambria" w:hAnsi="Cambria" w:cs="Cambria"/>
          <w:szCs w:val="24"/>
        </w:rPr>
        <w:t>info.</w:t>
      </w:r>
    </w:p>
    <w:p w:rsidR="00C50DF4" w:rsidRPr="00C50DF4" w:rsidRDefault="00C50DF4" w:rsidP="00C50DF4">
      <w:pPr>
        <w:numPr>
          <w:ilvl w:val="0"/>
          <w:numId w:val="4"/>
        </w:numPr>
        <w:tabs>
          <w:tab w:val="left" w:pos="1529"/>
        </w:tabs>
        <w:kinsoku w:val="0"/>
        <w:overflowPunct w:val="0"/>
        <w:autoSpaceDE w:val="0"/>
        <w:autoSpaceDN w:val="0"/>
        <w:adjustRightInd w:val="0"/>
        <w:spacing w:before="141" w:after="0" w:line="240" w:lineRule="auto"/>
        <w:ind w:hanging="361"/>
        <w:rPr>
          <w:rFonts w:ascii="Cambria" w:hAnsi="Cambria" w:cs="Cambria"/>
          <w:szCs w:val="24"/>
        </w:rPr>
      </w:pPr>
      <w:r w:rsidRPr="00C50DF4">
        <w:rPr>
          <w:rFonts w:ascii="Cambria" w:hAnsi="Cambria" w:cs="Cambria"/>
          <w:szCs w:val="24"/>
        </w:rPr>
        <w:t>Tentukan P =</w:t>
      </w:r>
      <w:r w:rsidRPr="00C50DF4">
        <w:rPr>
          <w:rFonts w:ascii="Cambria" w:hAnsi="Cambria" w:cs="Cambria"/>
          <w:spacing w:val="-1"/>
          <w:szCs w:val="24"/>
        </w:rPr>
        <w:t xml:space="preserve"> </w:t>
      </w:r>
      <w:r w:rsidRPr="00C50DF4">
        <w:rPr>
          <w:rFonts w:ascii="Cambria" w:hAnsi="Cambria" w:cs="Cambria"/>
          <w:szCs w:val="24"/>
        </w:rPr>
        <w:t>Q</w:t>
      </w:r>
    </w:p>
    <w:p w:rsidR="00C50DF4" w:rsidRPr="00C50DF4" w:rsidRDefault="00C50DF4" w:rsidP="00C50DF4">
      <w:pPr>
        <w:numPr>
          <w:ilvl w:val="0"/>
          <w:numId w:val="4"/>
        </w:numPr>
        <w:tabs>
          <w:tab w:val="left" w:pos="1529"/>
        </w:tabs>
        <w:kinsoku w:val="0"/>
        <w:overflowPunct w:val="0"/>
        <w:autoSpaceDE w:val="0"/>
        <w:autoSpaceDN w:val="0"/>
        <w:adjustRightInd w:val="0"/>
        <w:spacing w:before="141" w:after="0" w:line="240" w:lineRule="auto"/>
        <w:ind w:hanging="361"/>
        <w:rPr>
          <w:rFonts w:ascii="Cambria" w:hAnsi="Cambria" w:cs="Cambria"/>
          <w:szCs w:val="24"/>
        </w:rPr>
      </w:pPr>
      <w:r w:rsidRPr="00C50DF4">
        <w:rPr>
          <w:rFonts w:ascii="Cambria" w:hAnsi="Cambria" w:cs="Cambria"/>
          <w:szCs w:val="24"/>
        </w:rPr>
        <w:t>Cek apakah new → Infor &lt; P →</w:t>
      </w:r>
      <w:r w:rsidRPr="00C50DF4">
        <w:rPr>
          <w:rFonts w:ascii="Cambria" w:hAnsi="Cambria" w:cs="Cambria"/>
          <w:spacing w:val="-4"/>
          <w:szCs w:val="24"/>
        </w:rPr>
        <w:t xml:space="preserve"> </w:t>
      </w:r>
      <w:r w:rsidRPr="00C50DF4">
        <w:rPr>
          <w:rFonts w:ascii="Cambria" w:hAnsi="Cambria" w:cs="Cambria"/>
          <w:szCs w:val="24"/>
        </w:rPr>
        <w:t>info</w:t>
      </w:r>
    </w:p>
    <w:p w:rsidR="00C50DF4" w:rsidRPr="00C50DF4" w:rsidRDefault="00C50DF4" w:rsidP="00C50DF4">
      <w:pPr>
        <w:numPr>
          <w:ilvl w:val="1"/>
          <w:numId w:val="4"/>
        </w:numPr>
        <w:tabs>
          <w:tab w:val="left" w:pos="1944"/>
        </w:tabs>
        <w:kinsoku w:val="0"/>
        <w:overflowPunct w:val="0"/>
        <w:autoSpaceDE w:val="0"/>
        <w:autoSpaceDN w:val="0"/>
        <w:adjustRightInd w:val="0"/>
        <w:spacing w:before="143" w:after="0" w:line="240" w:lineRule="auto"/>
        <w:ind w:hanging="426"/>
        <w:rPr>
          <w:rFonts w:ascii="Cambria" w:hAnsi="Cambria" w:cs="Cambria"/>
          <w:szCs w:val="24"/>
        </w:rPr>
      </w:pPr>
      <w:r w:rsidRPr="00C50DF4">
        <w:rPr>
          <w:rFonts w:ascii="Cambria" w:hAnsi="Cambria" w:cs="Cambria"/>
          <w:szCs w:val="24"/>
        </w:rPr>
        <w:t>Jika ya, (teruskan ke cabang kiri), tentukan Q = P →</w:t>
      </w:r>
      <w:r w:rsidRPr="00C50DF4">
        <w:rPr>
          <w:rFonts w:ascii="Cambria" w:hAnsi="Cambria" w:cs="Cambria"/>
          <w:spacing w:val="-6"/>
          <w:szCs w:val="24"/>
        </w:rPr>
        <w:t xml:space="preserve"> </w:t>
      </w:r>
      <w:r w:rsidRPr="00C50DF4">
        <w:rPr>
          <w:rFonts w:ascii="Cambria" w:hAnsi="Cambria" w:cs="Cambria"/>
          <w:szCs w:val="24"/>
        </w:rPr>
        <w:t>kiri</w:t>
      </w:r>
    </w:p>
    <w:p w:rsidR="00C50DF4" w:rsidRPr="00C50DF4" w:rsidRDefault="00C50DF4" w:rsidP="00C50DF4">
      <w:pPr>
        <w:numPr>
          <w:ilvl w:val="1"/>
          <w:numId w:val="4"/>
        </w:numPr>
        <w:tabs>
          <w:tab w:val="left" w:pos="1944"/>
        </w:tabs>
        <w:kinsoku w:val="0"/>
        <w:overflowPunct w:val="0"/>
        <w:autoSpaceDE w:val="0"/>
        <w:autoSpaceDN w:val="0"/>
        <w:adjustRightInd w:val="0"/>
        <w:spacing w:before="139" w:after="0" w:line="240" w:lineRule="auto"/>
        <w:ind w:hanging="426"/>
        <w:rPr>
          <w:rFonts w:ascii="Cambria" w:hAnsi="Cambria" w:cs="Cambria"/>
          <w:szCs w:val="24"/>
        </w:rPr>
      </w:pPr>
      <w:r w:rsidRPr="00C50DF4">
        <w:rPr>
          <w:rFonts w:ascii="Cambria" w:hAnsi="Cambria" w:cs="Cambria"/>
          <w:szCs w:val="24"/>
        </w:rPr>
        <w:t>jika tidak, (teruskan ke cabang kanan), tentukan Q = P →</w:t>
      </w:r>
      <w:r w:rsidRPr="00C50DF4">
        <w:rPr>
          <w:rFonts w:ascii="Cambria" w:hAnsi="Cambria" w:cs="Cambria"/>
          <w:spacing w:val="-10"/>
          <w:szCs w:val="24"/>
        </w:rPr>
        <w:t xml:space="preserve"> </w:t>
      </w:r>
      <w:r w:rsidRPr="00C50DF4">
        <w:rPr>
          <w:rFonts w:ascii="Cambria" w:hAnsi="Cambria" w:cs="Cambria"/>
          <w:szCs w:val="24"/>
        </w:rPr>
        <w:t>kanan</w:t>
      </w:r>
    </w:p>
    <w:p w:rsidR="00C50DF4" w:rsidRPr="00C50DF4" w:rsidRDefault="00C50DF4" w:rsidP="00C50DF4">
      <w:pPr>
        <w:numPr>
          <w:ilvl w:val="0"/>
          <w:numId w:val="4"/>
        </w:numPr>
        <w:tabs>
          <w:tab w:val="left" w:pos="1529"/>
        </w:tabs>
        <w:kinsoku w:val="0"/>
        <w:overflowPunct w:val="0"/>
        <w:autoSpaceDE w:val="0"/>
        <w:autoSpaceDN w:val="0"/>
        <w:adjustRightInd w:val="0"/>
        <w:spacing w:before="139" w:after="0" w:line="240" w:lineRule="auto"/>
        <w:ind w:hanging="361"/>
        <w:rPr>
          <w:rFonts w:ascii="Cambria" w:hAnsi="Cambria" w:cs="Cambria"/>
          <w:szCs w:val="24"/>
        </w:rPr>
      </w:pPr>
      <w:r w:rsidRPr="00C50DF4">
        <w:rPr>
          <w:rFonts w:ascii="Cambria" w:hAnsi="Cambria" w:cs="Cambria"/>
          <w:szCs w:val="24"/>
        </w:rPr>
        <w:t>Cek apakah new → Infor = P →</w:t>
      </w:r>
      <w:r w:rsidRPr="00C50DF4">
        <w:rPr>
          <w:rFonts w:ascii="Cambria" w:hAnsi="Cambria" w:cs="Cambria"/>
          <w:spacing w:val="-4"/>
          <w:szCs w:val="24"/>
        </w:rPr>
        <w:t xml:space="preserve"> </w:t>
      </w:r>
      <w:r w:rsidRPr="00C50DF4">
        <w:rPr>
          <w:rFonts w:ascii="Cambria" w:hAnsi="Cambria" w:cs="Cambria"/>
          <w:szCs w:val="24"/>
        </w:rPr>
        <w:t>info</w:t>
      </w:r>
    </w:p>
    <w:p w:rsidR="00C50DF4" w:rsidRPr="00C50DF4" w:rsidRDefault="00C50DF4" w:rsidP="00C50DF4">
      <w:pPr>
        <w:numPr>
          <w:ilvl w:val="1"/>
          <w:numId w:val="4"/>
        </w:numPr>
        <w:tabs>
          <w:tab w:val="left" w:pos="1944"/>
        </w:tabs>
        <w:kinsoku w:val="0"/>
        <w:overflowPunct w:val="0"/>
        <w:autoSpaceDE w:val="0"/>
        <w:autoSpaceDN w:val="0"/>
        <w:adjustRightInd w:val="0"/>
        <w:spacing w:before="142" w:after="0" w:line="355" w:lineRule="auto"/>
        <w:ind w:right="338"/>
        <w:rPr>
          <w:rFonts w:ascii="Cambria" w:hAnsi="Cambria" w:cs="Cambria"/>
          <w:szCs w:val="24"/>
        </w:rPr>
      </w:pPr>
      <w:r w:rsidRPr="00C50DF4">
        <w:rPr>
          <w:rFonts w:ascii="Cambria" w:hAnsi="Cambria" w:cs="Cambria"/>
          <w:szCs w:val="24"/>
        </w:rPr>
        <w:t>jika ya, (tidak perlu disisipkan), tempilkan pesan duplikasi, lompat ke langkah</w:t>
      </w:r>
      <w:r w:rsidRPr="00C50DF4">
        <w:rPr>
          <w:rFonts w:ascii="Cambria" w:hAnsi="Cambria" w:cs="Cambria"/>
          <w:spacing w:val="-2"/>
          <w:szCs w:val="24"/>
        </w:rPr>
        <w:t xml:space="preserve"> </w:t>
      </w:r>
      <w:r w:rsidRPr="00C50DF4">
        <w:rPr>
          <w:rFonts w:ascii="Cambria" w:hAnsi="Cambria" w:cs="Cambria"/>
          <w:szCs w:val="24"/>
        </w:rPr>
        <w:t>9.</w:t>
      </w:r>
    </w:p>
    <w:p w:rsidR="00C50DF4" w:rsidRPr="00C50DF4" w:rsidRDefault="00C50DF4" w:rsidP="00C50DF4">
      <w:pPr>
        <w:numPr>
          <w:ilvl w:val="1"/>
          <w:numId w:val="4"/>
        </w:numPr>
        <w:tabs>
          <w:tab w:val="left" w:pos="1944"/>
        </w:tabs>
        <w:kinsoku w:val="0"/>
        <w:overflowPunct w:val="0"/>
        <w:autoSpaceDE w:val="0"/>
        <w:autoSpaceDN w:val="0"/>
        <w:adjustRightInd w:val="0"/>
        <w:spacing w:before="7" w:after="0" w:line="240" w:lineRule="auto"/>
        <w:ind w:hanging="426"/>
        <w:rPr>
          <w:rFonts w:ascii="Cambria" w:hAnsi="Cambria" w:cs="Cambria"/>
          <w:szCs w:val="24"/>
        </w:rPr>
      </w:pPr>
      <w:r w:rsidRPr="00C50DF4">
        <w:rPr>
          <w:rFonts w:ascii="Cambria" w:hAnsi="Cambria" w:cs="Cambria"/>
          <w:szCs w:val="24"/>
        </w:rPr>
        <w:t>jika tidak, (sisipkan), kerjakan langkah</w:t>
      </w:r>
      <w:r w:rsidRPr="00C50DF4">
        <w:rPr>
          <w:rFonts w:ascii="Cambria" w:hAnsi="Cambria" w:cs="Cambria"/>
          <w:spacing w:val="-4"/>
          <w:szCs w:val="24"/>
        </w:rPr>
        <w:t xml:space="preserve"> </w:t>
      </w:r>
      <w:r w:rsidRPr="00C50DF4">
        <w:rPr>
          <w:rFonts w:ascii="Cambria" w:hAnsi="Cambria" w:cs="Cambria"/>
          <w:szCs w:val="24"/>
        </w:rPr>
        <w:t>8.</w:t>
      </w:r>
    </w:p>
    <w:p w:rsidR="00C50DF4" w:rsidRPr="00C50DF4" w:rsidRDefault="00C50DF4" w:rsidP="00C50DF4">
      <w:pPr>
        <w:numPr>
          <w:ilvl w:val="0"/>
          <w:numId w:val="4"/>
        </w:numPr>
        <w:tabs>
          <w:tab w:val="left" w:pos="1529"/>
        </w:tabs>
        <w:kinsoku w:val="0"/>
        <w:overflowPunct w:val="0"/>
        <w:autoSpaceDE w:val="0"/>
        <w:autoSpaceDN w:val="0"/>
        <w:adjustRightInd w:val="0"/>
        <w:spacing w:before="139" w:after="0" w:line="240" w:lineRule="auto"/>
        <w:ind w:hanging="361"/>
        <w:rPr>
          <w:rFonts w:ascii="Cambria" w:hAnsi="Cambria" w:cs="Cambria"/>
          <w:szCs w:val="24"/>
        </w:rPr>
      </w:pPr>
      <w:r w:rsidRPr="00C50DF4">
        <w:rPr>
          <w:rFonts w:ascii="Cambria" w:hAnsi="Cambria" w:cs="Cambria"/>
          <w:szCs w:val="24"/>
        </w:rPr>
        <w:t>Cek apakah new → Infor &gt; P →</w:t>
      </w:r>
      <w:r w:rsidRPr="00C50DF4">
        <w:rPr>
          <w:rFonts w:ascii="Cambria" w:hAnsi="Cambria" w:cs="Cambria"/>
          <w:spacing w:val="-4"/>
          <w:szCs w:val="24"/>
        </w:rPr>
        <w:t xml:space="preserve"> </w:t>
      </w:r>
      <w:r w:rsidRPr="00C50DF4">
        <w:rPr>
          <w:rFonts w:ascii="Cambria" w:hAnsi="Cambria" w:cs="Cambria"/>
          <w:szCs w:val="24"/>
        </w:rPr>
        <w:t>info</w:t>
      </w:r>
    </w:p>
    <w:p w:rsidR="00C50DF4" w:rsidRPr="00C50DF4" w:rsidRDefault="00C50DF4" w:rsidP="00C50DF4">
      <w:pPr>
        <w:numPr>
          <w:ilvl w:val="1"/>
          <w:numId w:val="4"/>
        </w:numPr>
        <w:tabs>
          <w:tab w:val="left" w:pos="1944"/>
        </w:tabs>
        <w:kinsoku w:val="0"/>
        <w:overflowPunct w:val="0"/>
        <w:autoSpaceDE w:val="0"/>
        <w:autoSpaceDN w:val="0"/>
        <w:adjustRightInd w:val="0"/>
        <w:spacing w:before="143" w:after="0" w:line="240" w:lineRule="auto"/>
        <w:ind w:hanging="426"/>
        <w:rPr>
          <w:rFonts w:ascii="Cambria" w:hAnsi="Cambria" w:cs="Cambria"/>
          <w:szCs w:val="24"/>
        </w:rPr>
      </w:pPr>
      <w:r w:rsidRPr="00C50DF4">
        <w:rPr>
          <w:rFonts w:ascii="Cambria" w:hAnsi="Cambria" w:cs="Cambria"/>
          <w:szCs w:val="24"/>
        </w:rPr>
        <w:t>jika ya, (sebagai cabang kiri), P → kiri =</w:t>
      </w:r>
      <w:r w:rsidRPr="00C50DF4">
        <w:rPr>
          <w:rFonts w:ascii="Cambria" w:hAnsi="Cambria" w:cs="Cambria"/>
          <w:spacing w:val="-2"/>
          <w:szCs w:val="24"/>
        </w:rPr>
        <w:t xml:space="preserve"> </w:t>
      </w:r>
      <w:r w:rsidRPr="00C50DF4">
        <w:rPr>
          <w:rFonts w:ascii="Cambria" w:hAnsi="Cambria" w:cs="Cambria"/>
          <w:szCs w:val="24"/>
        </w:rPr>
        <w:t>new</w:t>
      </w:r>
    </w:p>
    <w:p w:rsidR="00C50DF4" w:rsidRPr="00C50DF4" w:rsidRDefault="00C50DF4" w:rsidP="00C50DF4">
      <w:pPr>
        <w:numPr>
          <w:ilvl w:val="1"/>
          <w:numId w:val="4"/>
        </w:numPr>
        <w:tabs>
          <w:tab w:val="left" w:pos="1944"/>
        </w:tabs>
        <w:kinsoku w:val="0"/>
        <w:overflowPunct w:val="0"/>
        <w:autoSpaceDE w:val="0"/>
        <w:autoSpaceDN w:val="0"/>
        <w:adjustRightInd w:val="0"/>
        <w:spacing w:before="139" w:after="0" w:line="240" w:lineRule="auto"/>
        <w:ind w:hanging="426"/>
        <w:rPr>
          <w:rFonts w:ascii="Cambria" w:hAnsi="Cambria" w:cs="Cambria"/>
          <w:szCs w:val="24"/>
        </w:rPr>
      </w:pPr>
      <w:r w:rsidRPr="00C50DF4">
        <w:rPr>
          <w:rFonts w:ascii="Cambria" w:hAnsi="Cambria" w:cs="Cambria"/>
          <w:szCs w:val="24"/>
        </w:rPr>
        <w:t>jika tidak, (sebagai cabang kanan) P → kanan =</w:t>
      </w:r>
      <w:r w:rsidRPr="00C50DF4">
        <w:rPr>
          <w:rFonts w:ascii="Cambria" w:hAnsi="Cambria" w:cs="Cambria"/>
          <w:spacing w:val="-4"/>
          <w:szCs w:val="24"/>
        </w:rPr>
        <w:t xml:space="preserve"> </w:t>
      </w:r>
      <w:r w:rsidRPr="00C50DF4">
        <w:rPr>
          <w:rFonts w:ascii="Cambria" w:hAnsi="Cambria" w:cs="Cambria"/>
          <w:szCs w:val="24"/>
        </w:rPr>
        <w:t>new</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8"/>
          <w:szCs w:val="28"/>
        </w:rPr>
      </w:pPr>
    </w:p>
    <w:p w:rsidR="00C50DF4" w:rsidRPr="00C50DF4" w:rsidRDefault="00C50DF4" w:rsidP="00C50DF4">
      <w:pPr>
        <w:numPr>
          <w:ilvl w:val="0"/>
          <w:numId w:val="8"/>
        </w:numPr>
        <w:tabs>
          <w:tab w:val="left" w:pos="1234"/>
        </w:tabs>
        <w:kinsoku w:val="0"/>
        <w:overflowPunct w:val="0"/>
        <w:autoSpaceDE w:val="0"/>
        <w:autoSpaceDN w:val="0"/>
        <w:adjustRightInd w:val="0"/>
        <w:spacing w:before="233" w:after="0" w:line="240" w:lineRule="auto"/>
        <w:ind w:left="1233" w:hanging="426"/>
        <w:jc w:val="both"/>
        <w:outlineLvl w:val="0"/>
        <w:rPr>
          <w:rFonts w:ascii="Cambria" w:hAnsi="Cambria" w:cs="Cambria"/>
          <w:b/>
          <w:bCs/>
          <w:color w:val="000000"/>
          <w:szCs w:val="24"/>
        </w:rPr>
      </w:pPr>
      <w:r w:rsidRPr="00C50DF4">
        <w:rPr>
          <w:rFonts w:ascii="Cambria" w:hAnsi="Cambria" w:cs="Cambria"/>
          <w:b/>
          <w:bCs/>
          <w:szCs w:val="24"/>
        </w:rPr>
        <w:t>Operasi pada Pohon</w:t>
      </w:r>
      <w:r w:rsidRPr="00C50DF4">
        <w:rPr>
          <w:rFonts w:ascii="Cambria" w:hAnsi="Cambria" w:cs="Cambria"/>
          <w:b/>
          <w:bCs/>
          <w:spacing w:val="-2"/>
          <w:szCs w:val="24"/>
        </w:rPr>
        <w:t xml:space="preserve"> </w:t>
      </w:r>
      <w:r w:rsidRPr="00C50DF4">
        <w:rPr>
          <w:rFonts w:ascii="Cambria" w:hAnsi="Cambria" w:cs="Cambria"/>
          <w:b/>
          <w:bCs/>
          <w:szCs w:val="24"/>
        </w:rPr>
        <w:t>Biner</w:t>
      </w:r>
    </w:p>
    <w:p w:rsidR="00C50DF4" w:rsidRPr="00C50DF4" w:rsidRDefault="00C50DF4" w:rsidP="00C50DF4">
      <w:pPr>
        <w:kinsoku w:val="0"/>
        <w:overflowPunct w:val="0"/>
        <w:autoSpaceDE w:val="0"/>
        <w:autoSpaceDN w:val="0"/>
        <w:adjustRightInd w:val="0"/>
        <w:spacing w:before="141" w:after="0" w:line="360" w:lineRule="auto"/>
        <w:ind w:left="808" w:right="340" w:firstLine="568"/>
        <w:jc w:val="both"/>
        <w:rPr>
          <w:rFonts w:ascii="Cambria" w:hAnsi="Cambria" w:cs="Cambria"/>
          <w:szCs w:val="24"/>
        </w:rPr>
      </w:pPr>
      <w:r w:rsidRPr="00C50DF4">
        <w:rPr>
          <w:rFonts w:ascii="Cambria" w:hAnsi="Cambria" w:cs="Cambria"/>
          <w:szCs w:val="24"/>
        </w:rPr>
        <w:t>Seperti terlihat pada deklarasi kelas Pohon biner, terdapat sejumlah fungsi yang nanamnya menyatakan macam operas yang dapat dilakukan pada obyek berkelas ini.</w:t>
      </w:r>
    </w:p>
    <w:p w:rsidR="00C50DF4" w:rsidRPr="00C50DF4" w:rsidRDefault="00C50DF4" w:rsidP="00C50DF4">
      <w:pPr>
        <w:kinsoku w:val="0"/>
        <w:overflowPunct w:val="0"/>
        <w:autoSpaceDE w:val="0"/>
        <w:autoSpaceDN w:val="0"/>
        <w:adjustRightInd w:val="0"/>
        <w:spacing w:before="1" w:after="0" w:line="240" w:lineRule="auto"/>
        <w:rPr>
          <w:rFonts w:ascii="Cambria" w:hAnsi="Cambria" w:cs="Cambria"/>
          <w:sz w:val="36"/>
          <w:szCs w:val="36"/>
        </w:rPr>
      </w:pPr>
    </w:p>
    <w:p w:rsidR="00C50DF4" w:rsidRPr="00C50DF4" w:rsidRDefault="00C50DF4" w:rsidP="00C50DF4">
      <w:pPr>
        <w:kinsoku w:val="0"/>
        <w:overflowPunct w:val="0"/>
        <w:autoSpaceDE w:val="0"/>
        <w:autoSpaceDN w:val="0"/>
        <w:adjustRightInd w:val="0"/>
        <w:spacing w:before="1" w:after="0" w:line="240" w:lineRule="auto"/>
        <w:ind w:left="1377"/>
        <w:jc w:val="both"/>
        <w:outlineLvl w:val="0"/>
        <w:rPr>
          <w:rFonts w:ascii="Cambria" w:hAnsi="Cambria" w:cs="Cambria"/>
          <w:b/>
          <w:bCs/>
          <w:szCs w:val="24"/>
        </w:rPr>
      </w:pPr>
      <w:r w:rsidRPr="00C50DF4">
        <w:rPr>
          <w:rFonts w:ascii="Cambria" w:hAnsi="Cambria" w:cs="Cambria"/>
          <w:b/>
          <w:bCs/>
          <w:szCs w:val="24"/>
        </w:rPr>
        <w:t>Menambah Data</w:t>
      </w:r>
    </w:p>
    <w:p w:rsidR="00C50DF4" w:rsidRPr="00C50DF4" w:rsidRDefault="00C50DF4" w:rsidP="00C50DF4">
      <w:pPr>
        <w:kinsoku w:val="0"/>
        <w:overflowPunct w:val="0"/>
        <w:autoSpaceDE w:val="0"/>
        <w:autoSpaceDN w:val="0"/>
        <w:adjustRightInd w:val="0"/>
        <w:spacing w:before="141" w:after="0" w:line="360" w:lineRule="auto"/>
        <w:ind w:left="808" w:right="335" w:firstLine="568"/>
        <w:jc w:val="both"/>
        <w:rPr>
          <w:rFonts w:ascii="Cambria" w:hAnsi="Cambria" w:cs="Cambria"/>
          <w:szCs w:val="24"/>
        </w:rPr>
      </w:pPr>
      <w:r w:rsidRPr="00C50DF4">
        <w:rPr>
          <w:rFonts w:ascii="Cambria" w:hAnsi="Cambria" w:cs="Cambria"/>
          <w:szCs w:val="24"/>
        </w:rPr>
        <w:t>Operasi penambahan data pada pohon biner tidaklah sesederhana operasi yang sama pada senarai berantai. Pada pohon biner, simpul yang pertama kali dibentuk akan menjadi simpul akar. Bila simpul baru ditambahkan, pertama- tama akan dilakukan pengecekan terhadap data. Jika data baru ternyata bernilai lebih kecil daripada data yang terdapat pada simpul, data disisipkan di kiri (pointer kiri). Jika data baru lebih besar dari data yang ada pada simpul, data baru disisipkan di sebelah kanan (pointer kanan).</w:t>
      </w:r>
    </w:p>
    <w:p w:rsidR="00C50DF4" w:rsidRPr="00C50DF4" w:rsidRDefault="00C50DF4" w:rsidP="00C50DF4">
      <w:pPr>
        <w:kinsoku w:val="0"/>
        <w:overflowPunct w:val="0"/>
        <w:autoSpaceDE w:val="0"/>
        <w:autoSpaceDN w:val="0"/>
        <w:adjustRightInd w:val="0"/>
        <w:spacing w:after="0" w:line="279" w:lineRule="exact"/>
        <w:ind w:left="1377"/>
        <w:jc w:val="both"/>
        <w:rPr>
          <w:rFonts w:ascii="Cambria" w:hAnsi="Cambria" w:cs="Cambria"/>
          <w:szCs w:val="24"/>
        </w:rPr>
      </w:pPr>
      <w:r w:rsidRPr="00C50DF4">
        <w:rPr>
          <w:rFonts w:ascii="Cambria" w:hAnsi="Cambria" w:cs="Cambria"/>
          <w:szCs w:val="24"/>
        </w:rPr>
        <w:t>Proses pembentukan pohon biner ditunjukkan pada gambar dibawah ini :</w:t>
      </w:r>
    </w:p>
    <w:p w:rsidR="00C50DF4" w:rsidRPr="00C50DF4" w:rsidRDefault="00C50DF4" w:rsidP="00C50DF4">
      <w:pPr>
        <w:kinsoku w:val="0"/>
        <w:overflowPunct w:val="0"/>
        <w:autoSpaceDE w:val="0"/>
        <w:autoSpaceDN w:val="0"/>
        <w:adjustRightInd w:val="0"/>
        <w:spacing w:after="0" w:line="279" w:lineRule="exact"/>
        <w:ind w:left="1377"/>
        <w:jc w:val="both"/>
        <w:rPr>
          <w:rFonts w:ascii="Cambria" w:hAnsi="Cambria" w:cs="Cambria"/>
          <w:szCs w:val="24"/>
        </w:rPr>
        <w:sectPr w:rsidR="00C50DF4" w:rsidRPr="00C50DF4">
          <w:headerReference w:type="default" r:id="rId19"/>
          <w:footerReference w:type="default" r:id="rId20"/>
          <w:pgSz w:w="11910" w:h="16840"/>
          <w:pgMar w:top="1340" w:right="1100" w:bottom="1240" w:left="1340" w:header="756" w:footer="1058" w:gutter="0"/>
          <w:pgNumType w:start="251"/>
          <w:cols w:space="720"/>
          <w:noEndnote/>
        </w:sect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10" w:after="0" w:line="240" w:lineRule="auto"/>
        <w:rPr>
          <w:rFonts w:ascii="Cambria" w:hAnsi="Cambria" w:cs="Cambria"/>
          <w:sz w:val="18"/>
          <w:szCs w:val="18"/>
        </w:rPr>
      </w:pPr>
    </w:p>
    <w:p w:rsidR="00C50DF4" w:rsidRPr="00C50DF4" w:rsidRDefault="00C50DF4" w:rsidP="00C50DF4">
      <w:pPr>
        <w:tabs>
          <w:tab w:val="left" w:pos="1957"/>
          <w:tab w:val="left" w:pos="3315"/>
          <w:tab w:val="left" w:pos="5068"/>
          <w:tab w:val="left" w:pos="6822"/>
        </w:tabs>
        <w:kinsoku w:val="0"/>
        <w:overflowPunct w:val="0"/>
        <w:autoSpaceDE w:val="0"/>
        <w:autoSpaceDN w:val="0"/>
        <w:adjustRightInd w:val="0"/>
        <w:spacing w:before="99" w:after="0" w:line="240" w:lineRule="auto"/>
        <w:ind w:left="429"/>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12512" behindDoc="1" locked="0" layoutInCell="0" allowOverlap="1">
                <wp:simplePos x="0" y="0"/>
                <wp:positionH relativeFrom="page">
                  <wp:posOffset>2063115</wp:posOffset>
                </wp:positionH>
                <wp:positionV relativeFrom="paragraph">
                  <wp:posOffset>66675</wp:posOffset>
                </wp:positionV>
                <wp:extent cx="43815" cy="190500"/>
                <wp:effectExtent l="5715" t="9525" r="17145" b="9525"/>
                <wp:wrapNone/>
                <wp:docPr id="305" name="Freeform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 cy="190500"/>
                        </a:xfrm>
                        <a:custGeom>
                          <a:avLst/>
                          <a:gdLst>
                            <a:gd name="T0" fmla="*/ 0 w 69"/>
                            <a:gd name="T1" fmla="*/ 0 h 300"/>
                            <a:gd name="T2" fmla="*/ 24 w 69"/>
                            <a:gd name="T3" fmla="*/ 24 h 300"/>
                            <a:gd name="T4" fmla="*/ 56 w 69"/>
                            <a:gd name="T5" fmla="*/ 86 h 300"/>
                            <a:gd name="T6" fmla="*/ 68 w 69"/>
                            <a:gd name="T7" fmla="*/ 158 h 300"/>
                            <a:gd name="T8" fmla="*/ 56 w 69"/>
                            <a:gd name="T9" fmla="*/ 229 h 300"/>
                            <a:gd name="T10" fmla="*/ 24 w 69"/>
                            <a:gd name="T11" fmla="*/ 291 h 300"/>
                            <a:gd name="T12" fmla="*/ 16 w 69"/>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9" h="300">
                              <a:moveTo>
                                <a:pt x="0" y="0"/>
                              </a:moveTo>
                              <a:lnTo>
                                <a:pt x="24" y="24"/>
                              </a:lnTo>
                              <a:lnTo>
                                <a:pt x="56" y="86"/>
                              </a:lnTo>
                              <a:lnTo>
                                <a:pt x="68" y="158"/>
                              </a:lnTo>
                              <a:lnTo>
                                <a:pt x="56" y="229"/>
                              </a:lnTo>
                              <a:lnTo>
                                <a:pt x="24" y="291"/>
                              </a:lnTo>
                              <a:lnTo>
                                <a:pt x="16"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05"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62.45pt,5.25pt,163.65pt,6.45pt,165.25pt,9.55pt,165.85pt,13.15pt,165.25pt,16.7pt,163.65pt,19.8pt,163.25pt,20.2pt" coordsize="6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" o:allowincell="f" filled="f" strokeweight=".08447mm">
                <v:path arrowok="t" o:connecttype="custom" o:connectlocs="0,0;15240,15240;35560,54610;43180,100330;35560,145415;15240,184785;1016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13536" behindDoc="0" locked="0" layoutInCell="0" allowOverlap="1">
                <wp:simplePos x="0" y="0"/>
                <wp:positionH relativeFrom="page">
                  <wp:posOffset>989330</wp:posOffset>
                </wp:positionH>
                <wp:positionV relativeFrom="paragraph">
                  <wp:posOffset>7213600</wp:posOffset>
                </wp:positionV>
                <wp:extent cx="43815" cy="191135"/>
                <wp:effectExtent l="0" t="7156450" r="1805305" b="0"/>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 cy="191135"/>
                          <a:chOff x="1558" y="11360"/>
                          <a:chExt cx="69" cy="301"/>
                        </a:xfrm>
                      </wpg:grpSpPr>
                      <wps:wsp>
                        <wps:cNvPr id="303" name="Freeform 140"/>
                        <wps:cNvSpPr>
                          <a:spLocks/>
                        </wps:cNvSpPr>
                        <wps:spPr bwMode="auto">
                          <a:xfrm>
                            <a:off x="1558" y="11360"/>
                            <a:ext cx="69" cy="301"/>
                          </a:xfrm>
                          <a:custGeom>
                            <a:avLst/>
                            <a:gdLst>
                              <a:gd name="T0" fmla="*/ 2834 w 69"/>
                              <a:gd name="T1" fmla="*/ -11096 h 301"/>
                              <a:gd name="T2" fmla="*/ 2846 w 69"/>
                              <a:gd name="T3" fmla="*/ -11167 h 301"/>
                              <a:gd name="T4" fmla="*/ 2878 w 69"/>
                              <a:gd name="T5" fmla="*/ -11229 h 301"/>
                              <a:gd name="T6" fmla="*/ 2903 w 69"/>
                              <a:gd name="T7" fmla="*/ -11254 h 301"/>
                            </a:gdLst>
                            <a:ahLst/>
                            <a:cxnLst>
                              <a:cxn ang="0">
                                <a:pos x="T0" y="T1"/>
                              </a:cxn>
                              <a:cxn ang="0">
                                <a:pos x="T2" y="T3"/>
                              </a:cxn>
                              <a:cxn ang="0">
                                <a:pos x="T4" y="T5"/>
                              </a:cxn>
                              <a:cxn ang="0">
                                <a:pos x="T6" y="T7"/>
                              </a:cxn>
                            </a:cxnLst>
                            <a:rect l="0" t="0" r="r" b="b"/>
                            <a:pathLst>
                              <a:path w="69" h="301">
                                <a:moveTo>
                                  <a:pt x="2834" y="-11096"/>
                                </a:moveTo>
                                <a:lnTo>
                                  <a:pt x="2846" y="-11167"/>
                                </a:lnTo>
                                <a:lnTo>
                                  <a:pt x="2878" y="-11229"/>
                                </a:lnTo>
                                <a:lnTo>
                                  <a:pt x="2903" y="-1125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141"/>
                        <wps:cNvSpPr>
                          <a:spLocks/>
                        </wps:cNvSpPr>
                        <wps:spPr bwMode="auto">
                          <a:xfrm>
                            <a:off x="1558" y="11360"/>
                            <a:ext cx="69" cy="301"/>
                          </a:xfrm>
                          <a:custGeom>
                            <a:avLst/>
                            <a:gdLst>
                              <a:gd name="T0" fmla="*/ 2887 w 69"/>
                              <a:gd name="T1" fmla="*/ -10954 h 301"/>
                              <a:gd name="T2" fmla="*/ 2878 w 69"/>
                              <a:gd name="T3" fmla="*/ -10962 h 301"/>
                              <a:gd name="T4" fmla="*/ 2846 w 69"/>
                              <a:gd name="T5" fmla="*/ -11024 h 301"/>
                              <a:gd name="T6" fmla="*/ 2834 w 69"/>
                              <a:gd name="T7" fmla="*/ -11096 h 301"/>
                            </a:gdLst>
                            <a:ahLst/>
                            <a:cxnLst>
                              <a:cxn ang="0">
                                <a:pos x="T0" y="T1"/>
                              </a:cxn>
                              <a:cxn ang="0">
                                <a:pos x="T2" y="T3"/>
                              </a:cxn>
                              <a:cxn ang="0">
                                <a:pos x="T4" y="T5"/>
                              </a:cxn>
                              <a:cxn ang="0">
                                <a:pos x="T6" y="T7"/>
                              </a:cxn>
                            </a:cxnLst>
                            <a:rect l="0" t="0" r="r" b="b"/>
                            <a:pathLst>
                              <a:path w="69" h="301">
                                <a:moveTo>
                                  <a:pt x="2887" y="-10954"/>
                                </a:moveTo>
                                <a:lnTo>
                                  <a:pt x="2878" y="-10962"/>
                                </a:lnTo>
                                <a:lnTo>
                                  <a:pt x="2846" y="-11024"/>
                                </a:lnTo>
                                <a:lnTo>
                                  <a:pt x="2834" y="-11096"/>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2" o:spid="_x0000_s1026" style="position:absolute;margin-left:77.9pt;margin-top:568pt;width:3.45pt;height:15.05pt;z-index:251713536;mso-position-horizontal-relative:page" coordorigin="1558,11360" coordsize="69,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" o:allowincell="f">
                <v:shape id="Freeform 140" o:spid="_x0000_s1027" style="position:absolute;left:1558;top:11360;width:69;height:301;visibility:visible;mso-wrap-style:square;v-text-anchor:top" coordsize="6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wK8MA&#10;AADcAAAADwAAAGRycy9kb3ducmV2LnhtbESPQWsCMRSE70L/Q3iFXkSz7RaR1ShSKPQmu7X3181z&#10;dzV5CUmq23/fFASPw8x8w6y3ozXiQiEOjhU8zwsQxK3TA3cKDp/vsyWImJA1Gsek4JcibDcPkzVW&#10;2l25pkuTOpEhHCtU0KfkKylj25PFOHeeOHtHFyymLEMndcBrhlsjX4piIS0OnBd69PTWU3tufqyC&#10;9L0LceFPhvmrmda+3r+acq/U0+O4W4FINKZ7+Nb+0ArKooT/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nwK8MAAADcAAAADwAAAAAAAAAAAAAAAACYAgAAZHJzL2Rv&#10;d25yZXYueG1sUEsFBgAAAAAEAAQA9QAAAIgDAAAAAA==&#10;" path="m2834,-11096r12,-71l2878,-11229r25,-25e" filled="f" strokeweight=".08444mm">
                  <v:path arrowok="t" o:connecttype="custom" o:connectlocs="2834,-11096;2846,-11167;2878,-11229;2903,-11254" o:connectangles="0,0,0,0"/>
                </v:shape>
                <v:shape id="Freeform 141" o:spid="_x0000_s1028" style="position:absolute;left:1558;top:11360;width:69;height:301;visibility:visible;mso-wrap-style:square;v-text-anchor:top" coordsize="6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oX8MA&#10;AADcAAAADwAAAGRycy9kb3ducmV2LnhtbESPT2sCMRTE7wW/Q3iCl1Kz/kFkaxQRBG+y2/b+3Lzu&#10;bk1eQhJ1++2bQqHHYWZ+w2x2gzXiTiH2jhXMpgUI4sbpnlsF72/HlzWImJA1Gsek4Jsi7Lajpw2W&#10;2j24onudWpEhHEtU0KXkSylj05HFOHWeOHufLlhMWYZW6oCPDLdGzotiJS32nBc69HToqLnWN6sg&#10;XfYhrvyXYf6onytfnZdmcVZqMh72ryASDek//Nc+aQWLYgm/Z/IR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BoX8MAAADcAAAADwAAAAAAAAAAAAAAAACYAgAAZHJzL2Rv&#10;d25yZXYueG1sUEsFBgAAAAAEAAQA9QAAAIgDAAAAAA==&#10;" path="m2887,-10954r-9,-8l2846,-11024r-12,-72e" filled="f" strokeweight=".08444mm">
                  <v:path arrowok="t" o:connecttype="custom" o:connectlocs="2887,-10954;2878,-10962;2846,-11024;2834,-11096"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14560" behindDoc="1" locked="0" layoutInCell="0" allowOverlap="1">
                <wp:simplePos x="0" y="0"/>
                <wp:positionH relativeFrom="page">
                  <wp:posOffset>3895725</wp:posOffset>
                </wp:positionH>
                <wp:positionV relativeFrom="paragraph">
                  <wp:posOffset>66675</wp:posOffset>
                </wp:positionV>
                <wp:extent cx="43815" cy="190500"/>
                <wp:effectExtent l="9525" t="9525" r="13335" b="9525"/>
                <wp:wrapNone/>
                <wp:docPr id="301" name="Freeform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 cy="190500"/>
                        </a:xfrm>
                        <a:custGeom>
                          <a:avLst/>
                          <a:gdLst>
                            <a:gd name="T0" fmla="*/ 0 w 69"/>
                            <a:gd name="T1" fmla="*/ 0 h 300"/>
                            <a:gd name="T2" fmla="*/ 24 w 69"/>
                            <a:gd name="T3" fmla="*/ 24 h 300"/>
                            <a:gd name="T4" fmla="*/ 56 w 69"/>
                            <a:gd name="T5" fmla="*/ 86 h 300"/>
                            <a:gd name="T6" fmla="*/ 68 w 69"/>
                            <a:gd name="T7" fmla="*/ 158 h 300"/>
                            <a:gd name="T8" fmla="*/ 56 w 69"/>
                            <a:gd name="T9" fmla="*/ 229 h 300"/>
                            <a:gd name="T10" fmla="*/ 24 w 69"/>
                            <a:gd name="T11" fmla="*/ 291 h 300"/>
                            <a:gd name="T12" fmla="*/ 16 w 69"/>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9" h="300">
                              <a:moveTo>
                                <a:pt x="0" y="0"/>
                              </a:moveTo>
                              <a:lnTo>
                                <a:pt x="24" y="24"/>
                              </a:lnTo>
                              <a:lnTo>
                                <a:pt x="56" y="86"/>
                              </a:lnTo>
                              <a:lnTo>
                                <a:pt x="68" y="158"/>
                              </a:lnTo>
                              <a:lnTo>
                                <a:pt x="56" y="229"/>
                              </a:lnTo>
                              <a:lnTo>
                                <a:pt x="24" y="291"/>
                              </a:lnTo>
                              <a:lnTo>
                                <a:pt x="16"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01"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06.75pt,5.25pt,307.95pt,6.45pt,309.55pt,9.55pt,310.15pt,13.15pt,309.55pt,16.7pt,307.95pt,19.8pt,307.55pt,20.2pt" coordsize="6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" o:allowincell="f" filled="f" strokeweight=".08447mm">
                <v:path arrowok="t" o:connecttype="custom" o:connectlocs="0,0;15240,15240;35560,54610;43180,100330;35560,145415;15240,184785;1016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15584" behindDoc="0" locked="0" layoutInCell="0" allowOverlap="1">
                <wp:simplePos x="0" y="0"/>
                <wp:positionH relativeFrom="page">
                  <wp:posOffset>2969260</wp:posOffset>
                </wp:positionH>
                <wp:positionV relativeFrom="paragraph">
                  <wp:posOffset>7213600</wp:posOffset>
                </wp:positionV>
                <wp:extent cx="43815" cy="191135"/>
                <wp:effectExtent l="0" t="7156450" r="1806575" b="0"/>
                <wp:wrapNone/>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 cy="191135"/>
                          <a:chOff x="4676" y="11360"/>
                          <a:chExt cx="69" cy="301"/>
                        </a:xfrm>
                      </wpg:grpSpPr>
                      <wps:wsp>
                        <wps:cNvPr id="299" name="Freeform 144"/>
                        <wps:cNvSpPr>
                          <a:spLocks/>
                        </wps:cNvSpPr>
                        <wps:spPr bwMode="auto">
                          <a:xfrm>
                            <a:off x="4676" y="11360"/>
                            <a:ext cx="69" cy="301"/>
                          </a:xfrm>
                          <a:custGeom>
                            <a:avLst/>
                            <a:gdLst>
                              <a:gd name="T0" fmla="*/ 2828 w 69"/>
                              <a:gd name="T1" fmla="*/ -11096 h 301"/>
                              <a:gd name="T2" fmla="*/ 2839 w 69"/>
                              <a:gd name="T3" fmla="*/ -11167 h 301"/>
                              <a:gd name="T4" fmla="*/ 2872 w 69"/>
                              <a:gd name="T5" fmla="*/ -11229 h 301"/>
                              <a:gd name="T6" fmla="*/ 2896 w 69"/>
                              <a:gd name="T7" fmla="*/ -11254 h 301"/>
                            </a:gdLst>
                            <a:ahLst/>
                            <a:cxnLst>
                              <a:cxn ang="0">
                                <a:pos x="T0" y="T1"/>
                              </a:cxn>
                              <a:cxn ang="0">
                                <a:pos x="T2" y="T3"/>
                              </a:cxn>
                              <a:cxn ang="0">
                                <a:pos x="T4" y="T5"/>
                              </a:cxn>
                              <a:cxn ang="0">
                                <a:pos x="T6" y="T7"/>
                              </a:cxn>
                            </a:cxnLst>
                            <a:rect l="0" t="0" r="r" b="b"/>
                            <a:pathLst>
                              <a:path w="69" h="301">
                                <a:moveTo>
                                  <a:pt x="2828" y="-11096"/>
                                </a:moveTo>
                                <a:lnTo>
                                  <a:pt x="2839" y="-11167"/>
                                </a:lnTo>
                                <a:lnTo>
                                  <a:pt x="2872" y="-11229"/>
                                </a:lnTo>
                                <a:lnTo>
                                  <a:pt x="2896" y="-1125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145"/>
                        <wps:cNvSpPr>
                          <a:spLocks/>
                        </wps:cNvSpPr>
                        <wps:spPr bwMode="auto">
                          <a:xfrm>
                            <a:off x="4676" y="11360"/>
                            <a:ext cx="69" cy="301"/>
                          </a:xfrm>
                          <a:custGeom>
                            <a:avLst/>
                            <a:gdLst>
                              <a:gd name="T0" fmla="*/ 2880 w 69"/>
                              <a:gd name="T1" fmla="*/ -10954 h 301"/>
                              <a:gd name="T2" fmla="*/ 2872 w 69"/>
                              <a:gd name="T3" fmla="*/ -10962 h 301"/>
                              <a:gd name="T4" fmla="*/ 2839 w 69"/>
                              <a:gd name="T5" fmla="*/ -11024 h 301"/>
                              <a:gd name="T6" fmla="*/ 2828 w 69"/>
                              <a:gd name="T7" fmla="*/ -11096 h 301"/>
                            </a:gdLst>
                            <a:ahLst/>
                            <a:cxnLst>
                              <a:cxn ang="0">
                                <a:pos x="T0" y="T1"/>
                              </a:cxn>
                              <a:cxn ang="0">
                                <a:pos x="T2" y="T3"/>
                              </a:cxn>
                              <a:cxn ang="0">
                                <a:pos x="T4" y="T5"/>
                              </a:cxn>
                              <a:cxn ang="0">
                                <a:pos x="T6" y="T7"/>
                              </a:cxn>
                            </a:cxnLst>
                            <a:rect l="0" t="0" r="r" b="b"/>
                            <a:pathLst>
                              <a:path w="69" h="301">
                                <a:moveTo>
                                  <a:pt x="2880" y="-10954"/>
                                </a:moveTo>
                                <a:lnTo>
                                  <a:pt x="2872" y="-10962"/>
                                </a:lnTo>
                                <a:lnTo>
                                  <a:pt x="2839" y="-11024"/>
                                </a:lnTo>
                                <a:lnTo>
                                  <a:pt x="2828" y="-11096"/>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8" o:spid="_x0000_s1026" style="position:absolute;margin-left:233.8pt;margin-top:568pt;width:3.45pt;height:15.05pt;z-index:251715584;mso-position-horizontal-relative:page" coordorigin="4676,11360" coordsize="69,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" o:allowincell="f">
                <v:shape id="Freeform 144" o:spid="_x0000_s1027" style="position:absolute;left:4676;top:11360;width:69;height:301;visibility:visible;mso-wrap-style:square;v-text-anchor:top" coordsize="6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pd28MA&#10;AADcAAAADwAAAGRycy9kb3ducmV2LnhtbESPQWsCMRSE7wX/Q3iFXopmtUV0NYoUCr3Jru39uXnu&#10;rk1eQpLq9t83gtDjMDPfMOvtYI24UIi9YwXTSQGCuHG651bB5+F9vAARE7JG45gU/FKE7Wb0sMZS&#10;uytXdKlTKzKEY4kKupR8KWVsOrIYJ84TZ+/kgsWUZWilDnjNcGvkrCjm0mLPeaFDT28dNd/1j1WQ&#10;jrsQ5/5smL/q58pX+1fzslfq6XHYrUAkGtJ/+N7+0ApmyyXczu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pd28MAAADcAAAADwAAAAAAAAAAAAAAAACYAgAAZHJzL2Rv&#10;d25yZXYueG1sUEsFBgAAAAAEAAQA9QAAAIgDAAAAAA==&#10;" path="m2828,-11096r11,-71l2872,-11229r24,-25e" filled="f" strokeweight=".08444mm">
                  <v:path arrowok="t" o:connecttype="custom" o:connectlocs="2828,-11096;2839,-11167;2872,-11229;2896,-11254" o:connectangles="0,0,0,0"/>
                </v:shape>
                <v:shape id="Freeform 145" o:spid="_x0000_s1028" style="position:absolute;left:4676;top:11360;width:69;height:301;visibility:visible;mso-wrap-style:square;v-text-anchor:top" coordsize="6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uXL8A&#10;AADcAAAADwAAAGRycy9kb3ducmV2LnhtbERPy2oCMRTdF/yHcAtuimZ8IDI1igiF7mTGdn+dXGem&#10;TW5CEnX6981CcHk4781usEbcKMTesYLZtABB3Djdc6vg6/QxWYOICVmjcUwK/ijCbjt62WCp3Z0r&#10;utWpFTmEY4kKupR8KWVsOrIYp84TZ+7igsWUYWilDnjP4dbIeVGspMWec0OHng4dNb/11SpI532I&#10;K/9jmL/rt8pXx6VZHJUavw77dxCJhvQUP9yfWsGiyPPzmXwE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a25cvwAAANwAAAAPAAAAAAAAAAAAAAAAAJgCAABkcnMvZG93bnJl&#10;di54bWxQSwUGAAAAAAQABAD1AAAAhAMAAAAA&#10;" path="m2880,-10954r-8,-8l2839,-11024r-11,-72e" filled="f" strokeweight=".08444mm">
                  <v:path arrowok="t" o:connecttype="custom" o:connectlocs="2880,-10954;2872,-10962;2839,-11024;2828,-11096"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16608" behindDoc="1" locked="0" layoutInCell="0" allowOverlap="1">
                <wp:simplePos x="0" y="0"/>
                <wp:positionH relativeFrom="page">
                  <wp:posOffset>5008880</wp:posOffset>
                </wp:positionH>
                <wp:positionV relativeFrom="paragraph">
                  <wp:posOffset>66675</wp:posOffset>
                </wp:positionV>
                <wp:extent cx="43815" cy="190500"/>
                <wp:effectExtent l="8255" t="9525" r="14605" b="9525"/>
                <wp:wrapNone/>
                <wp:docPr id="297" name="Freeform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 cy="190500"/>
                        </a:xfrm>
                        <a:custGeom>
                          <a:avLst/>
                          <a:gdLst>
                            <a:gd name="T0" fmla="*/ 0 w 69"/>
                            <a:gd name="T1" fmla="*/ 0 h 300"/>
                            <a:gd name="T2" fmla="*/ 24 w 69"/>
                            <a:gd name="T3" fmla="*/ 24 h 300"/>
                            <a:gd name="T4" fmla="*/ 56 w 69"/>
                            <a:gd name="T5" fmla="*/ 86 h 300"/>
                            <a:gd name="T6" fmla="*/ 68 w 69"/>
                            <a:gd name="T7" fmla="*/ 158 h 300"/>
                            <a:gd name="T8" fmla="*/ 56 w 69"/>
                            <a:gd name="T9" fmla="*/ 229 h 300"/>
                            <a:gd name="T10" fmla="*/ 24 w 69"/>
                            <a:gd name="T11" fmla="*/ 291 h 300"/>
                            <a:gd name="T12" fmla="*/ 16 w 69"/>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69" h="300">
                              <a:moveTo>
                                <a:pt x="0" y="0"/>
                              </a:moveTo>
                              <a:lnTo>
                                <a:pt x="24" y="24"/>
                              </a:lnTo>
                              <a:lnTo>
                                <a:pt x="56" y="86"/>
                              </a:lnTo>
                              <a:lnTo>
                                <a:pt x="68" y="158"/>
                              </a:lnTo>
                              <a:lnTo>
                                <a:pt x="56" y="229"/>
                              </a:lnTo>
                              <a:lnTo>
                                <a:pt x="24" y="291"/>
                              </a:lnTo>
                              <a:lnTo>
                                <a:pt x="16"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97"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94.4pt,5.25pt,395.6pt,6.45pt,397.2pt,9.55pt,397.8pt,13.15pt,397.2pt,16.7pt,395.6pt,19.8pt,395.2pt,20.2pt" coordsize="6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" o:allowincell="f" filled="f" strokeweight=".08447mm">
                <v:path arrowok="t" o:connecttype="custom" o:connectlocs="0,0;15240,15240;35560,54610;43180,100330;35560,145415;15240,184785;1016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17632" behindDoc="0" locked="0" layoutInCell="0" allowOverlap="1">
                <wp:simplePos x="0" y="0"/>
                <wp:positionH relativeFrom="page">
                  <wp:posOffset>4084955</wp:posOffset>
                </wp:positionH>
                <wp:positionV relativeFrom="paragraph">
                  <wp:posOffset>7213600</wp:posOffset>
                </wp:positionV>
                <wp:extent cx="43815" cy="191135"/>
                <wp:effectExtent l="0" t="7156450" r="180530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 cy="191135"/>
                          <a:chOff x="6433" y="11360"/>
                          <a:chExt cx="69" cy="301"/>
                        </a:xfrm>
                      </wpg:grpSpPr>
                      <wps:wsp>
                        <wps:cNvPr id="295" name="Freeform 148"/>
                        <wps:cNvSpPr>
                          <a:spLocks/>
                        </wps:cNvSpPr>
                        <wps:spPr bwMode="auto">
                          <a:xfrm>
                            <a:off x="6433" y="11360"/>
                            <a:ext cx="69" cy="301"/>
                          </a:xfrm>
                          <a:custGeom>
                            <a:avLst/>
                            <a:gdLst>
                              <a:gd name="T0" fmla="*/ 2824 w 69"/>
                              <a:gd name="T1" fmla="*/ -11096 h 301"/>
                              <a:gd name="T2" fmla="*/ 2836 w 69"/>
                              <a:gd name="T3" fmla="*/ -11167 h 301"/>
                              <a:gd name="T4" fmla="*/ 2868 w 69"/>
                              <a:gd name="T5" fmla="*/ -11229 h 301"/>
                              <a:gd name="T6" fmla="*/ 2893 w 69"/>
                              <a:gd name="T7" fmla="*/ -11254 h 301"/>
                            </a:gdLst>
                            <a:ahLst/>
                            <a:cxnLst>
                              <a:cxn ang="0">
                                <a:pos x="T0" y="T1"/>
                              </a:cxn>
                              <a:cxn ang="0">
                                <a:pos x="T2" y="T3"/>
                              </a:cxn>
                              <a:cxn ang="0">
                                <a:pos x="T4" y="T5"/>
                              </a:cxn>
                              <a:cxn ang="0">
                                <a:pos x="T6" y="T7"/>
                              </a:cxn>
                            </a:cxnLst>
                            <a:rect l="0" t="0" r="r" b="b"/>
                            <a:pathLst>
                              <a:path w="69" h="301">
                                <a:moveTo>
                                  <a:pt x="2824" y="-11096"/>
                                </a:moveTo>
                                <a:lnTo>
                                  <a:pt x="2836" y="-11167"/>
                                </a:lnTo>
                                <a:lnTo>
                                  <a:pt x="2868" y="-11229"/>
                                </a:lnTo>
                                <a:lnTo>
                                  <a:pt x="2893" y="-1125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149"/>
                        <wps:cNvSpPr>
                          <a:spLocks/>
                        </wps:cNvSpPr>
                        <wps:spPr bwMode="auto">
                          <a:xfrm>
                            <a:off x="6433" y="11360"/>
                            <a:ext cx="69" cy="301"/>
                          </a:xfrm>
                          <a:custGeom>
                            <a:avLst/>
                            <a:gdLst>
                              <a:gd name="T0" fmla="*/ 2876 w 69"/>
                              <a:gd name="T1" fmla="*/ -10954 h 301"/>
                              <a:gd name="T2" fmla="*/ 2868 w 69"/>
                              <a:gd name="T3" fmla="*/ -10962 h 301"/>
                              <a:gd name="T4" fmla="*/ 2836 w 69"/>
                              <a:gd name="T5" fmla="*/ -11024 h 301"/>
                              <a:gd name="T6" fmla="*/ 2824 w 69"/>
                              <a:gd name="T7" fmla="*/ -11096 h 301"/>
                            </a:gdLst>
                            <a:ahLst/>
                            <a:cxnLst>
                              <a:cxn ang="0">
                                <a:pos x="T0" y="T1"/>
                              </a:cxn>
                              <a:cxn ang="0">
                                <a:pos x="T2" y="T3"/>
                              </a:cxn>
                              <a:cxn ang="0">
                                <a:pos x="T4" y="T5"/>
                              </a:cxn>
                              <a:cxn ang="0">
                                <a:pos x="T6" y="T7"/>
                              </a:cxn>
                            </a:cxnLst>
                            <a:rect l="0" t="0" r="r" b="b"/>
                            <a:pathLst>
                              <a:path w="69" h="301">
                                <a:moveTo>
                                  <a:pt x="2876" y="-10954"/>
                                </a:moveTo>
                                <a:lnTo>
                                  <a:pt x="2868" y="-10962"/>
                                </a:lnTo>
                                <a:lnTo>
                                  <a:pt x="2836" y="-11024"/>
                                </a:lnTo>
                                <a:lnTo>
                                  <a:pt x="2824" y="-11096"/>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4" o:spid="_x0000_s1026" style="position:absolute;margin-left:321.65pt;margin-top:568pt;width:3.45pt;height:15.05pt;z-index:251717632;mso-position-horizontal-relative:page" coordorigin="6433,11360" coordsize="69,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" o:allowincell="f">
                <v:shape id="Freeform 148" o:spid="_x0000_s1027" style="position:absolute;left:6433;top:11360;width:69;height:301;visibility:visible;mso-wrap-style:square;v-text-anchor:top" coordsize="6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X3sMA&#10;AADcAAAADwAAAGRycy9kb3ducmV2LnhtbESPQWsCMRSE74X+h/AKXopma6vo1igiFHqTXfX+3Lzu&#10;bpu8hCTV7b9vCgWPw8x8w6w2gzXiQiH2jhU8TQoQxI3TPbcKjoe38QJETMgajWNS8EMRNuv7uxWW&#10;2l25okudWpEhHEtU0KXkSylj05HFOHGeOHsfLlhMWYZW6oDXDLdGTotiLi32nBc69LTrqPmqv62C&#10;dN6GOPefhvlUP1a+2r+Y571So4dh+woi0ZBu4f/2u1YwXc7g70w+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dX3sMAAADcAAAADwAAAAAAAAAAAAAAAACYAgAAZHJzL2Rv&#10;d25yZXYueG1sUEsFBgAAAAAEAAQA9QAAAIgDAAAAAA==&#10;" path="m2824,-11096r12,-71l2868,-11229r25,-25e" filled="f" strokeweight=".08444mm">
                  <v:path arrowok="t" o:connecttype="custom" o:connectlocs="2824,-11096;2836,-11167;2868,-11229;2893,-11254" o:connectangles="0,0,0,0"/>
                </v:shape>
                <v:shape id="Freeform 149" o:spid="_x0000_s1028" style="position:absolute;left:6433;top:11360;width:69;height:301;visibility:visible;mso-wrap-style:square;v-text-anchor:top" coordsize="69,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XJqcMA&#10;AADcAAAADwAAAGRycy9kb3ducmV2LnhtbESPQWsCMRSE74X+h/AKXopma8tSV6NIQfAmu23vz81z&#10;d23yEpJU13/fFAo9DjPzDbPajNaIC4U4OFbwNCtAELdOD9wp+HjfTV9BxISs0TgmBTeKsFnf362w&#10;0u7KNV2a1IkM4Vihgj4lX0kZ254sxpnzxNk7uWAxZRk6qQNeM9waOS+KUlocOC/06Omtp/ar+bYK&#10;0nEbYunPhvmzeax9fXgxzwelJg/jdgki0Zj+w3/tvVYwX5TweyYf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XJqcMAAADcAAAADwAAAAAAAAAAAAAAAACYAgAAZHJzL2Rv&#10;d25yZXYueG1sUEsFBgAAAAAEAAQA9QAAAIgDAAAAAA==&#10;" path="m2876,-10954r-8,-8l2836,-11024r-12,-72e" filled="f" strokeweight=".08444mm">
                  <v:path arrowok="t" o:connecttype="custom" o:connectlocs="2876,-10954;2868,-10962;2836,-11024;2824,-11096" o:connectangles="0,0,0,0"/>
                </v:shape>
                <w10:wrap anchorx="page"/>
              </v:group>
            </w:pict>
          </mc:Fallback>
        </mc:AlternateContent>
      </w:r>
      <w:r w:rsidRPr="00C50DF4">
        <w:rPr>
          <w:rFonts w:ascii="Century" w:hAnsi="Century" w:cs="Century"/>
          <w:szCs w:val="24"/>
        </w:rPr>
        <w:t>C</w:t>
      </w:r>
      <w:r w:rsidRPr="00C50DF4">
        <w:rPr>
          <w:rFonts w:ascii="Century" w:hAnsi="Century" w:cs="Century"/>
          <w:szCs w:val="24"/>
        </w:rPr>
        <w:tab/>
        <w:t>C</w:t>
      </w:r>
      <w:r w:rsidRPr="00C50DF4">
        <w:rPr>
          <w:rFonts w:ascii="Century" w:hAnsi="Century" w:cs="Century"/>
          <w:szCs w:val="24"/>
        </w:rPr>
        <w:tab/>
        <w:t>C</w:t>
      </w:r>
      <w:r w:rsidRPr="00C50DF4">
        <w:rPr>
          <w:rFonts w:ascii="Century" w:hAnsi="Century" w:cs="Century"/>
          <w:szCs w:val="24"/>
        </w:rPr>
        <w:tab/>
        <w:t>C</w:t>
      </w:r>
      <w:r w:rsidRPr="00C50DF4">
        <w:rPr>
          <w:rFonts w:ascii="Century" w:hAnsi="Century" w:cs="Century"/>
          <w:szCs w:val="24"/>
        </w:rPr>
        <w:tab/>
        <w:t>C</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3" w:after="0" w:line="240" w:lineRule="auto"/>
        <w:rPr>
          <w:rFonts w:ascii="Century" w:hAnsi="Century" w:cs="Century"/>
          <w:sz w:val="23"/>
          <w:szCs w:val="23"/>
        </w:rPr>
      </w:pPr>
    </w:p>
    <w:p w:rsidR="00C50DF4" w:rsidRPr="00C50DF4" w:rsidRDefault="00C50DF4" w:rsidP="00C50DF4">
      <w:pPr>
        <w:tabs>
          <w:tab w:val="left" w:pos="3928"/>
          <w:tab w:val="left" w:pos="5116"/>
          <w:tab w:val="left" w:pos="5681"/>
          <w:tab w:val="left" w:pos="6869"/>
          <w:tab w:val="left" w:pos="7464"/>
          <w:tab w:val="left" w:pos="8652"/>
        </w:tabs>
        <w:kinsoku w:val="0"/>
        <w:overflowPunct w:val="0"/>
        <w:autoSpaceDE w:val="0"/>
        <w:autoSpaceDN w:val="0"/>
        <w:adjustRightInd w:val="0"/>
        <w:spacing w:after="0" w:line="240" w:lineRule="auto"/>
        <w:ind w:left="2513"/>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18656" behindDoc="1" locked="0" layoutInCell="0" allowOverlap="1">
                <wp:simplePos x="0" y="0"/>
                <wp:positionH relativeFrom="page">
                  <wp:posOffset>3497580</wp:posOffset>
                </wp:positionH>
                <wp:positionV relativeFrom="paragraph">
                  <wp:posOffset>1270</wp:posOffset>
                </wp:positionV>
                <wp:extent cx="46355" cy="190500"/>
                <wp:effectExtent l="11430" t="10795" r="18415" b="8255"/>
                <wp:wrapNone/>
                <wp:docPr id="293" name="Freeform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190500"/>
                        </a:xfrm>
                        <a:custGeom>
                          <a:avLst/>
                          <a:gdLst>
                            <a:gd name="T0" fmla="*/ 0 w 73"/>
                            <a:gd name="T1" fmla="*/ 0 h 300"/>
                            <a:gd name="T2" fmla="*/ 28 w 73"/>
                            <a:gd name="T3" fmla="*/ 28 h 300"/>
                            <a:gd name="T4" fmla="*/ 61 w 73"/>
                            <a:gd name="T5" fmla="*/ 91 h 300"/>
                            <a:gd name="T6" fmla="*/ 72 w 73"/>
                            <a:gd name="T7" fmla="*/ 162 h 300"/>
                            <a:gd name="T8" fmla="*/ 61 w 73"/>
                            <a:gd name="T9" fmla="*/ 233 h 300"/>
                            <a:gd name="T10" fmla="*/ 28 w 73"/>
                            <a:gd name="T11" fmla="*/ 295 h 300"/>
                            <a:gd name="T12" fmla="*/ 24 w 73"/>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73" h="300">
                              <a:moveTo>
                                <a:pt x="0" y="0"/>
                              </a:moveTo>
                              <a:lnTo>
                                <a:pt x="28" y="28"/>
                              </a:lnTo>
                              <a:lnTo>
                                <a:pt x="61" y="91"/>
                              </a:lnTo>
                              <a:lnTo>
                                <a:pt x="72" y="162"/>
                              </a:lnTo>
                              <a:lnTo>
                                <a:pt x="61" y="233"/>
                              </a:lnTo>
                              <a:lnTo>
                                <a:pt x="28" y="295"/>
                              </a:lnTo>
                              <a:lnTo>
                                <a:pt x="24"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93"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75.4pt,.1pt,276.8pt,1.5pt,278.45pt,4.65pt,279pt,8.2pt,278.45pt,11.75pt,276.8pt,14.85pt,276.6pt,15.05pt" coordsize="7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" o:allowincell="f" filled="f" strokeweight=".08447mm">
                <v:path arrowok="t" o:connecttype="custom" o:connectlocs="0,0;17780,17780;38735,57785;45720,102870;38735,147955;17780,187325;1524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19680" behindDoc="0" locked="0" layoutInCell="0" allowOverlap="1">
                <wp:simplePos x="0" y="0"/>
                <wp:positionH relativeFrom="page">
                  <wp:posOffset>2212975</wp:posOffset>
                </wp:positionH>
                <wp:positionV relativeFrom="paragraph">
                  <wp:posOffset>7149465</wp:posOffset>
                </wp:positionV>
                <wp:extent cx="46355" cy="191135"/>
                <wp:effectExtent l="0" t="7158990" r="1807845" b="0"/>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191135"/>
                          <a:chOff x="3485" y="11259"/>
                          <a:chExt cx="73" cy="301"/>
                        </a:xfrm>
                      </wpg:grpSpPr>
                      <wps:wsp>
                        <wps:cNvPr id="291" name="Freeform 152"/>
                        <wps:cNvSpPr>
                          <a:spLocks/>
                        </wps:cNvSpPr>
                        <wps:spPr bwMode="auto">
                          <a:xfrm>
                            <a:off x="3485" y="11259"/>
                            <a:ext cx="73" cy="301"/>
                          </a:xfrm>
                          <a:custGeom>
                            <a:avLst/>
                            <a:gdLst>
                              <a:gd name="T0" fmla="*/ 2830 w 73"/>
                              <a:gd name="T1" fmla="*/ -11094 h 301"/>
                              <a:gd name="T2" fmla="*/ 2842 w 73"/>
                              <a:gd name="T3" fmla="*/ -11166 h 301"/>
                              <a:gd name="T4" fmla="*/ 2874 w 73"/>
                              <a:gd name="T5" fmla="*/ -11228 h 301"/>
                              <a:gd name="T6" fmla="*/ 2903 w 73"/>
                              <a:gd name="T7" fmla="*/ -11257 h 301"/>
                            </a:gdLst>
                            <a:ahLst/>
                            <a:cxnLst>
                              <a:cxn ang="0">
                                <a:pos x="T0" y="T1"/>
                              </a:cxn>
                              <a:cxn ang="0">
                                <a:pos x="T2" y="T3"/>
                              </a:cxn>
                              <a:cxn ang="0">
                                <a:pos x="T4" y="T5"/>
                              </a:cxn>
                              <a:cxn ang="0">
                                <a:pos x="T6" y="T7"/>
                              </a:cxn>
                            </a:cxnLst>
                            <a:rect l="0" t="0" r="r" b="b"/>
                            <a:pathLst>
                              <a:path w="73" h="301">
                                <a:moveTo>
                                  <a:pt x="2830" y="-11094"/>
                                </a:moveTo>
                                <a:lnTo>
                                  <a:pt x="2842" y="-11166"/>
                                </a:lnTo>
                                <a:lnTo>
                                  <a:pt x="2874" y="-11228"/>
                                </a:lnTo>
                                <a:lnTo>
                                  <a:pt x="2903" y="-11257"/>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153"/>
                        <wps:cNvSpPr>
                          <a:spLocks/>
                        </wps:cNvSpPr>
                        <wps:spPr bwMode="auto">
                          <a:xfrm>
                            <a:off x="3485" y="11259"/>
                            <a:ext cx="73" cy="301"/>
                          </a:xfrm>
                          <a:custGeom>
                            <a:avLst/>
                            <a:gdLst>
                              <a:gd name="T0" fmla="*/ 2878 w 73"/>
                              <a:gd name="T1" fmla="*/ -10957 h 301"/>
                              <a:gd name="T2" fmla="*/ 2874 w 73"/>
                              <a:gd name="T3" fmla="*/ -10961 h 301"/>
                              <a:gd name="T4" fmla="*/ 2842 w 73"/>
                              <a:gd name="T5" fmla="*/ -11023 h 301"/>
                              <a:gd name="T6" fmla="*/ 2830 w 73"/>
                              <a:gd name="T7" fmla="*/ -11094 h 301"/>
                            </a:gdLst>
                            <a:ahLst/>
                            <a:cxnLst>
                              <a:cxn ang="0">
                                <a:pos x="T0" y="T1"/>
                              </a:cxn>
                              <a:cxn ang="0">
                                <a:pos x="T2" y="T3"/>
                              </a:cxn>
                              <a:cxn ang="0">
                                <a:pos x="T4" y="T5"/>
                              </a:cxn>
                              <a:cxn ang="0">
                                <a:pos x="T6" y="T7"/>
                              </a:cxn>
                            </a:cxnLst>
                            <a:rect l="0" t="0" r="r" b="b"/>
                            <a:pathLst>
                              <a:path w="73" h="301">
                                <a:moveTo>
                                  <a:pt x="2878" y="-10957"/>
                                </a:moveTo>
                                <a:lnTo>
                                  <a:pt x="2874" y="-10961"/>
                                </a:lnTo>
                                <a:lnTo>
                                  <a:pt x="2842" y="-11023"/>
                                </a:lnTo>
                                <a:lnTo>
                                  <a:pt x="2830" y="-1109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0" o:spid="_x0000_s1026" style="position:absolute;margin-left:174.25pt;margin-top:562.95pt;width:3.65pt;height:15.05pt;z-index:251719680;mso-position-horizontal-relative:page" coordorigin="3485,11259" coordsize="7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" o:allowincell="f">
                <v:shape id="Freeform 152" o:spid="_x0000_s1027" style="position:absolute;left:3485;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Z5cIA&#10;AADcAAAADwAAAGRycy9kb3ducmV2LnhtbESPQWvCQBSE74X+h+UJvdWNoZaaukoRFMFcqu39kX1u&#10;QrJvQ3ZN4r93BcHjMDPfMMv1aBvRU+crxwpm0wQEceF0xUbB32n7/gXCB2SNjWNScCUP69XryxIz&#10;7Qb+pf4YjIgQ9hkqKENoMyl9UZJFP3UtcfTOrrMYouyM1B0OEW4bmSbJp7RYcVwosaVNSUV9vFgF&#10;88YbvTicPsjkNe3wPy907ZV6m4w/3yACjeEZfrT3WkG6mMH9TDwC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xnlwgAAANwAAAAPAAAAAAAAAAAAAAAAAJgCAABkcnMvZG93&#10;bnJldi54bWxQSwUGAAAAAAQABAD1AAAAhwMAAAAA&#10;" path="m2830,-11094r12,-72l2874,-11228r29,-29e" filled="f" strokeweight=".08444mm">
                  <v:path arrowok="t" o:connecttype="custom" o:connectlocs="2830,-11094;2842,-11166;2874,-11228;2903,-11257" o:connectangles="0,0,0,0"/>
                </v:shape>
                <v:shape id="Freeform 153" o:spid="_x0000_s1028" style="position:absolute;left:3485;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HksIA&#10;AADcAAAADwAAAGRycy9kb3ducmV2LnhtbESPQWvCQBSE74L/YXlCb2ZjaIuJWUUKLYV6qdH7I/vc&#10;hGTfhuxW03/fLQgeh5n5hil3k+3FlUbfOlawSlIQxLXTLRsFp+p9uQbhA7LG3jEp+CUPu+18VmKh&#10;3Y2/6XoMRkQI+wIVNCEMhZS+bsiiT9xAHL2LGy2GKEcj9Yi3CLe9zNL0VVpsOS40ONBbQ3V3/LEK&#10;XnpvdP5VPZM5dPSB50OtO6/U02Lab0AEmsIjfG9/agVZnsH/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YeSwgAAANwAAAAPAAAAAAAAAAAAAAAAAJgCAABkcnMvZG93&#10;bnJldi54bWxQSwUGAAAAAAQABAD1AAAAhwMAAAAA&#10;" path="m2878,-10957r-4,-4l2842,-11023r-12,-71e" filled="f" strokeweight=".08444mm">
                  <v:path arrowok="t" o:connecttype="custom" o:connectlocs="2878,-10957;2874,-10961;2842,-11023;2830,-11094"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20704" behindDoc="1" locked="0" layoutInCell="0" allowOverlap="1">
                <wp:simplePos x="0" y="0"/>
                <wp:positionH relativeFrom="page">
                  <wp:posOffset>4251960</wp:posOffset>
                </wp:positionH>
                <wp:positionV relativeFrom="paragraph">
                  <wp:posOffset>1270</wp:posOffset>
                </wp:positionV>
                <wp:extent cx="46355" cy="190500"/>
                <wp:effectExtent l="13335" t="10795" r="16510" b="8255"/>
                <wp:wrapNone/>
                <wp:docPr id="289" name="Freeform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190500"/>
                        </a:xfrm>
                        <a:custGeom>
                          <a:avLst/>
                          <a:gdLst>
                            <a:gd name="T0" fmla="*/ 0 w 73"/>
                            <a:gd name="T1" fmla="*/ 0 h 300"/>
                            <a:gd name="T2" fmla="*/ 28 w 73"/>
                            <a:gd name="T3" fmla="*/ 28 h 300"/>
                            <a:gd name="T4" fmla="*/ 61 w 73"/>
                            <a:gd name="T5" fmla="*/ 91 h 300"/>
                            <a:gd name="T6" fmla="*/ 72 w 73"/>
                            <a:gd name="T7" fmla="*/ 162 h 300"/>
                            <a:gd name="T8" fmla="*/ 61 w 73"/>
                            <a:gd name="T9" fmla="*/ 233 h 300"/>
                            <a:gd name="T10" fmla="*/ 28 w 73"/>
                            <a:gd name="T11" fmla="*/ 295 h 300"/>
                            <a:gd name="T12" fmla="*/ 24 w 73"/>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73" h="300">
                              <a:moveTo>
                                <a:pt x="0" y="0"/>
                              </a:moveTo>
                              <a:lnTo>
                                <a:pt x="28" y="28"/>
                              </a:lnTo>
                              <a:lnTo>
                                <a:pt x="61" y="91"/>
                              </a:lnTo>
                              <a:lnTo>
                                <a:pt x="72" y="162"/>
                              </a:lnTo>
                              <a:lnTo>
                                <a:pt x="61" y="233"/>
                              </a:lnTo>
                              <a:lnTo>
                                <a:pt x="28" y="295"/>
                              </a:lnTo>
                              <a:lnTo>
                                <a:pt x="24"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89" o:spid="_x0000_s1026" style="position:absolute;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4.8pt,.1pt,336.2pt,1.5pt,337.85pt,4.65pt,338.4pt,8.2pt,337.85pt,11.75pt,336.2pt,14.85pt,336pt,15.05pt" coordsize="7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" o:allowincell="f" filled="f" strokeweight=".08447mm">
                <v:path arrowok="t" o:connecttype="custom" o:connectlocs="0,0;17780,17780;38735,57785;45720,102870;38735,147955;17780,187325;1524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21728" behindDoc="0" locked="0" layoutInCell="0" allowOverlap="1">
                <wp:simplePos x="0" y="0"/>
                <wp:positionH relativeFrom="page">
                  <wp:posOffset>2573020</wp:posOffset>
                </wp:positionH>
                <wp:positionV relativeFrom="paragraph">
                  <wp:posOffset>7149465</wp:posOffset>
                </wp:positionV>
                <wp:extent cx="46355" cy="191135"/>
                <wp:effectExtent l="0" t="7158990" r="1809750" b="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191135"/>
                          <a:chOff x="4052" y="11259"/>
                          <a:chExt cx="73" cy="301"/>
                        </a:xfrm>
                      </wpg:grpSpPr>
                      <wps:wsp>
                        <wps:cNvPr id="287" name="Freeform 156"/>
                        <wps:cNvSpPr>
                          <a:spLocks/>
                        </wps:cNvSpPr>
                        <wps:spPr bwMode="auto">
                          <a:xfrm>
                            <a:off x="4052" y="11259"/>
                            <a:ext cx="73" cy="301"/>
                          </a:xfrm>
                          <a:custGeom>
                            <a:avLst/>
                            <a:gdLst>
                              <a:gd name="T0" fmla="*/ 2829 w 73"/>
                              <a:gd name="T1" fmla="*/ -11094 h 301"/>
                              <a:gd name="T2" fmla="*/ 2841 w 73"/>
                              <a:gd name="T3" fmla="*/ -11166 h 301"/>
                              <a:gd name="T4" fmla="*/ 2873 w 73"/>
                              <a:gd name="T5" fmla="*/ -11228 h 301"/>
                              <a:gd name="T6" fmla="*/ 2902 w 73"/>
                              <a:gd name="T7" fmla="*/ -11257 h 301"/>
                            </a:gdLst>
                            <a:ahLst/>
                            <a:cxnLst>
                              <a:cxn ang="0">
                                <a:pos x="T0" y="T1"/>
                              </a:cxn>
                              <a:cxn ang="0">
                                <a:pos x="T2" y="T3"/>
                              </a:cxn>
                              <a:cxn ang="0">
                                <a:pos x="T4" y="T5"/>
                              </a:cxn>
                              <a:cxn ang="0">
                                <a:pos x="T6" y="T7"/>
                              </a:cxn>
                            </a:cxnLst>
                            <a:rect l="0" t="0" r="r" b="b"/>
                            <a:pathLst>
                              <a:path w="73" h="301">
                                <a:moveTo>
                                  <a:pt x="2829" y="-11094"/>
                                </a:moveTo>
                                <a:lnTo>
                                  <a:pt x="2841" y="-11166"/>
                                </a:lnTo>
                                <a:lnTo>
                                  <a:pt x="2873" y="-11228"/>
                                </a:lnTo>
                                <a:lnTo>
                                  <a:pt x="2902" y="-11257"/>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157"/>
                        <wps:cNvSpPr>
                          <a:spLocks/>
                        </wps:cNvSpPr>
                        <wps:spPr bwMode="auto">
                          <a:xfrm>
                            <a:off x="4052" y="11259"/>
                            <a:ext cx="73" cy="301"/>
                          </a:xfrm>
                          <a:custGeom>
                            <a:avLst/>
                            <a:gdLst>
                              <a:gd name="T0" fmla="*/ 2877 w 73"/>
                              <a:gd name="T1" fmla="*/ -10957 h 301"/>
                              <a:gd name="T2" fmla="*/ 2873 w 73"/>
                              <a:gd name="T3" fmla="*/ -10961 h 301"/>
                              <a:gd name="T4" fmla="*/ 2841 w 73"/>
                              <a:gd name="T5" fmla="*/ -11023 h 301"/>
                              <a:gd name="T6" fmla="*/ 2829 w 73"/>
                              <a:gd name="T7" fmla="*/ -11094 h 301"/>
                            </a:gdLst>
                            <a:ahLst/>
                            <a:cxnLst>
                              <a:cxn ang="0">
                                <a:pos x="T0" y="T1"/>
                              </a:cxn>
                              <a:cxn ang="0">
                                <a:pos x="T2" y="T3"/>
                              </a:cxn>
                              <a:cxn ang="0">
                                <a:pos x="T4" y="T5"/>
                              </a:cxn>
                              <a:cxn ang="0">
                                <a:pos x="T6" y="T7"/>
                              </a:cxn>
                            </a:cxnLst>
                            <a:rect l="0" t="0" r="r" b="b"/>
                            <a:pathLst>
                              <a:path w="73" h="301">
                                <a:moveTo>
                                  <a:pt x="2877" y="-10957"/>
                                </a:moveTo>
                                <a:lnTo>
                                  <a:pt x="2873" y="-10961"/>
                                </a:lnTo>
                                <a:lnTo>
                                  <a:pt x="2841" y="-11023"/>
                                </a:lnTo>
                                <a:lnTo>
                                  <a:pt x="2829" y="-1109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6" o:spid="_x0000_s1026" style="position:absolute;margin-left:202.6pt;margin-top:562.95pt;width:3.65pt;height:15.05pt;z-index:251721728;mso-position-horizontal-relative:page" coordorigin="4052,11259" coordsize="7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" o:allowincell="f">
                <v:shape id="Freeform 156" o:spid="_x0000_s1027" style="position:absolute;left:4052;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y18EA&#10;AADcAAAADwAAAGRycy9kb3ducmV2LnhtbESPT4vCMBTE7wt+h/AEb2uqqKvVKCK4CHpZ/9wfzTMt&#10;bV5KE7X77Y0geBxm5jfMYtXaStyp8YVjBYN+AoI4c7pgo+B82n5PQfiArLFyTAr+ycNq2flaYKrd&#10;g//ofgxGRAj7FBXkIdSplD7LyaLvu5o4elfXWAxRNkbqBh8Rbis5TJKJtFhwXMixpk1OWXm8WQXj&#10;yhs9259GZA4l/eLlkOnSK9Xrtus5iEBt+ITf7Z1WMJz+wOt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stfBAAAA3AAAAA8AAAAAAAAAAAAAAAAAmAIAAGRycy9kb3du&#10;cmV2LnhtbFBLBQYAAAAABAAEAPUAAACGAwAAAAA=&#10;" path="m2829,-11094r12,-72l2873,-11228r29,-29e" filled="f" strokeweight=".08444mm">
                  <v:path arrowok="t" o:connecttype="custom" o:connectlocs="2829,-11094;2841,-11166;2873,-11228;2902,-11257" o:connectangles="0,0,0,0"/>
                </v:shape>
                <v:shape id="Freeform 157" o:spid="_x0000_s1028" style="position:absolute;left:4052;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mpb0A&#10;AADcAAAADwAAAGRycy9kb3ducmV2LnhtbERPTYvCMBC9C/6HMII3TVdU3K5RRFAEvVj1PjSzaWkz&#10;KU3U+u/NQfD4eN/LdWdr8aDWl44V/IwTEMS50yUbBdfLbrQA4QOyxtoxKXiRh/Wq31tiqt2Tz/TI&#10;ghExhH2KCooQmlRKnxdk0Y9dQxy5f9daDBG2RuoWnzHc1nKSJHNpseTYUGBD24LyKrtbBbPaG/17&#10;vEzJnCra4+2U68orNRx0mz8QgbrwFX/cB61gsoh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Igmpb0AAADcAAAADwAAAAAAAAAAAAAAAACYAgAAZHJzL2Rvd25yZXYu&#10;eG1sUEsFBgAAAAAEAAQA9QAAAIIDAAAAAA==&#10;" path="m2877,-10957r-4,-4l2841,-11023r-12,-71e" filled="f" strokeweight=".08444mm">
                  <v:path arrowok="t" o:connecttype="custom" o:connectlocs="2877,-10957;2873,-10961;2841,-11023;2829,-11094"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22752" behindDoc="1" locked="0" layoutInCell="0" allowOverlap="1">
                <wp:simplePos x="0" y="0"/>
                <wp:positionH relativeFrom="page">
                  <wp:posOffset>4611370</wp:posOffset>
                </wp:positionH>
                <wp:positionV relativeFrom="paragraph">
                  <wp:posOffset>1270</wp:posOffset>
                </wp:positionV>
                <wp:extent cx="46355" cy="190500"/>
                <wp:effectExtent l="10795" t="10795" r="9525" b="8255"/>
                <wp:wrapNone/>
                <wp:docPr id="285" name="Freeform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190500"/>
                        </a:xfrm>
                        <a:custGeom>
                          <a:avLst/>
                          <a:gdLst>
                            <a:gd name="T0" fmla="*/ 0 w 73"/>
                            <a:gd name="T1" fmla="*/ 0 h 300"/>
                            <a:gd name="T2" fmla="*/ 28 w 73"/>
                            <a:gd name="T3" fmla="*/ 28 h 300"/>
                            <a:gd name="T4" fmla="*/ 61 w 73"/>
                            <a:gd name="T5" fmla="*/ 91 h 300"/>
                            <a:gd name="T6" fmla="*/ 72 w 73"/>
                            <a:gd name="T7" fmla="*/ 162 h 300"/>
                            <a:gd name="T8" fmla="*/ 61 w 73"/>
                            <a:gd name="T9" fmla="*/ 233 h 300"/>
                            <a:gd name="T10" fmla="*/ 28 w 73"/>
                            <a:gd name="T11" fmla="*/ 295 h 300"/>
                            <a:gd name="T12" fmla="*/ 24 w 73"/>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73" h="300">
                              <a:moveTo>
                                <a:pt x="0" y="0"/>
                              </a:moveTo>
                              <a:lnTo>
                                <a:pt x="28" y="28"/>
                              </a:lnTo>
                              <a:lnTo>
                                <a:pt x="61" y="91"/>
                              </a:lnTo>
                              <a:lnTo>
                                <a:pt x="72" y="162"/>
                              </a:lnTo>
                              <a:lnTo>
                                <a:pt x="61" y="233"/>
                              </a:lnTo>
                              <a:lnTo>
                                <a:pt x="28" y="295"/>
                              </a:lnTo>
                              <a:lnTo>
                                <a:pt x="24"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85"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3.1pt,.1pt,364.5pt,1.5pt,366.15pt,4.65pt,366.7pt,8.2pt,366.15pt,11.75pt,364.5pt,14.85pt,364.3pt,15.05pt" coordsize="7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" o:allowincell="f" filled="f" strokeweight=".08447mm">
                <v:path arrowok="t" o:connecttype="custom" o:connectlocs="0,0;17780,17780;38735,57785;45720,102870;38735,147955;17780,187325;1524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23776" behindDoc="0" locked="0" layoutInCell="0" allowOverlap="1">
                <wp:simplePos x="0" y="0"/>
                <wp:positionH relativeFrom="page">
                  <wp:posOffset>3328670</wp:posOffset>
                </wp:positionH>
                <wp:positionV relativeFrom="paragraph">
                  <wp:posOffset>7149465</wp:posOffset>
                </wp:positionV>
                <wp:extent cx="46355" cy="191135"/>
                <wp:effectExtent l="0" t="7158990" r="1806575" b="0"/>
                <wp:wrapNone/>
                <wp:docPr id="28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191135"/>
                          <a:chOff x="5242" y="11259"/>
                          <a:chExt cx="73" cy="301"/>
                        </a:xfrm>
                      </wpg:grpSpPr>
                      <wps:wsp>
                        <wps:cNvPr id="283" name="Freeform 160"/>
                        <wps:cNvSpPr>
                          <a:spLocks/>
                        </wps:cNvSpPr>
                        <wps:spPr bwMode="auto">
                          <a:xfrm>
                            <a:off x="5242" y="11259"/>
                            <a:ext cx="73" cy="301"/>
                          </a:xfrm>
                          <a:custGeom>
                            <a:avLst/>
                            <a:gdLst>
                              <a:gd name="T0" fmla="*/ 2827 w 73"/>
                              <a:gd name="T1" fmla="*/ -11094 h 301"/>
                              <a:gd name="T2" fmla="*/ 2838 w 73"/>
                              <a:gd name="T3" fmla="*/ -11166 h 301"/>
                              <a:gd name="T4" fmla="*/ 2870 w 73"/>
                              <a:gd name="T5" fmla="*/ -11228 h 301"/>
                              <a:gd name="T6" fmla="*/ 2899 w 73"/>
                              <a:gd name="T7" fmla="*/ -11257 h 301"/>
                            </a:gdLst>
                            <a:ahLst/>
                            <a:cxnLst>
                              <a:cxn ang="0">
                                <a:pos x="T0" y="T1"/>
                              </a:cxn>
                              <a:cxn ang="0">
                                <a:pos x="T2" y="T3"/>
                              </a:cxn>
                              <a:cxn ang="0">
                                <a:pos x="T4" y="T5"/>
                              </a:cxn>
                              <a:cxn ang="0">
                                <a:pos x="T6" y="T7"/>
                              </a:cxn>
                            </a:cxnLst>
                            <a:rect l="0" t="0" r="r" b="b"/>
                            <a:pathLst>
                              <a:path w="73" h="301">
                                <a:moveTo>
                                  <a:pt x="2827" y="-11094"/>
                                </a:moveTo>
                                <a:lnTo>
                                  <a:pt x="2838" y="-11166"/>
                                </a:lnTo>
                                <a:lnTo>
                                  <a:pt x="2870" y="-11228"/>
                                </a:lnTo>
                                <a:lnTo>
                                  <a:pt x="2899" y="-11257"/>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161"/>
                        <wps:cNvSpPr>
                          <a:spLocks/>
                        </wps:cNvSpPr>
                        <wps:spPr bwMode="auto">
                          <a:xfrm>
                            <a:off x="5242" y="11259"/>
                            <a:ext cx="73" cy="301"/>
                          </a:xfrm>
                          <a:custGeom>
                            <a:avLst/>
                            <a:gdLst>
                              <a:gd name="T0" fmla="*/ 2875 w 73"/>
                              <a:gd name="T1" fmla="*/ -10957 h 301"/>
                              <a:gd name="T2" fmla="*/ 2870 w 73"/>
                              <a:gd name="T3" fmla="*/ -10961 h 301"/>
                              <a:gd name="T4" fmla="*/ 2838 w 73"/>
                              <a:gd name="T5" fmla="*/ -11023 h 301"/>
                              <a:gd name="T6" fmla="*/ 2827 w 73"/>
                              <a:gd name="T7" fmla="*/ -11094 h 301"/>
                            </a:gdLst>
                            <a:ahLst/>
                            <a:cxnLst>
                              <a:cxn ang="0">
                                <a:pos x="T0" y="T1"/>
                              </a:cxn>
                              <a:cxn ang="0">
                                <a:pos x="T2" y="T3"/>
                              </a:cxn>
                              <a:cxn ang="0">
                                <a:pos x="T4" y="T5"/>
                              </a:cxn>
                              <a:cxn ang="0">
                                <a:pos x="T6" y="T7"/>
                              </a:cxn>
                            </a:cxnLst>
                            <a:rect l="0" t="0" r="r" b="b"/>
                            <a:pathLst>
                              <a:path w="73" h="301">
                                <a:moveTo>
                                  <a:pt x="2875" y="-10957"/>
                                </a:moveTo>
                                <a:lnTo>
                                  <a:pt x="2870" y="-10961"/>
                                </a:lnTo>
                                <a:lnTo>
                                  <a:pt x="2838" y="-11023"/>
                                </a:lnTo>
                                <a:lnTo>
                                  <a:pt x="2827" y="-1109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2" o:spid="_x0000_s1026" style="position:absolute;margin-left:262.1pt;margin-top:562.95pt;width:3.65pt;height:15.05pt;z-index:251723776;mso-position-horizontal-relative:page" coordorigin="5242,11259" coordsize="7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" o:allowincell="f">
                <v:shape id="Freeform 160" o:spid="_x0000_s1027" style="position:absolute;left:5242;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y01MEA&#10;AADcAAAADwAAAGRycy9kb3ducmV2LnhtbESPW4vCMBSE3xf8D+EIvq2pt0WrUURwEfRlvbwfmmNa&#10;2pyUJmr33xtB8HGYmW+Yxaq1lbhT4wvHCgb9BARx5nTBRsH5tP2egvABWWPlmBT8k4fVsvO1wFS7&#10;B//R/RiMiBD2KSrIQ6hTKX2Wk0XfdzVx9K6usRiibIzUDT4i3FZymCQ/0mLBcSHHmjY5ZeXxZhVM&#10;Km/0bH8akzmU9IuXQ6ZLr1Sv267nIAK14RN+t3dawXA6gte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stNTBAAAA3AAAAA8AAAAAAAAAAAAAAAAAmAIAAGRycy9kb3du&#10;cmV2LnhtbFBLBQYAAAAABAAEAPUAAACGAwAAAAA=&#10;" path="m2827,-11094r11,-72l2870,-11228r29,-29e" filled="f" strokeweight=".08444mm">
                  <v:path arrowok="t" o:connecttype="custom" o:connectlocs="2827,-11094;2838,-11166;2870,-11228;2899,-11257" o:connectangles="0,0,0,0"/>
                </v:shape>
                <v:shape id="Freeform 161" o:spid="_x0000_s1028" style="position:absolute;left:5242;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UsoMIA&#10;AADcAAAADwAAAGRycy9kb3ducmV2LnhtbESPQWvCQBSE74X+h+UVvNVNJRaNriKCUjCXant/ZF83&#10;Idm3Ibsm6b93BcHjMDPfMOvtaBvRU+crxwo+pgkI4sLpio2Cn8vhfQHCB2SNjWNS8E8etpvXlzVm&#10;2g38Tf05GBEh7DNUUIbQZlL6oiSLfupa4uj9uc5iiLIzUnc4RLht5CxJPqXFiuNCiS3tSyrq89Uq&#10;mDfe6OXpkpLJazrib17o2is1eRt3KxCBxvAMP9pfWsFskcL9TDwC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SygwgAAANwAAAAPAAAAAAAAAAAAAAAAAJgCAABkcnMvZG93&#10;bnJldi54bWxQSwUGAAAAAAQABAD1AAAAhwMAAAAA&#10;" path="m2875,-10957r-5,-4l2838,-11023r-11,-71e" filled="f" strokeweight=".08444mm">
                  <v:path arrowok="t" o:connecttype="custom" o:connectlocs="2875,-10957;2870,-10961;2838,-11023;2827,-11094"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24800" behindDoc="1" locked="0" layoutInCell="0" allowOverlap="1">
                <wp:simplePos x="0" y="0"/>
                <wp:positionH relativeFrom="page">
                  <wp:posOffset>5365750</wp:posOffset>
                </wp:positionH>
                <wp:positionV relativeFrom="paragraph">
                  <wp:posOffset>1270</wp:posOffset>
                </wp:positionV>
                <wp:extent cx="46355" cy="190500"/>
                <wp:effectExtent l="12700" t="10795" r="17145" b="8255"/>
                <wp:wrapNone/>
                <wp:docPr id="281" name="Freeform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190500"/>
                        </a:xfrm>
                        <a:custGeom>
                          <a:avLst/>
                          <a:gdLst>
                            <a:gd name="T0" fmla="*/ 0 w 73"/>
                            <a:gd name="T1" fmla="*/ 0 h 300"/>
                            <a:gd name="T2" fmla="*/ 28 w 73"/>
                            <a:gd name="T3" fmla="*/ 28 h 300"/>
                            <a:gd name="T4" fmla="*/ 61 w 73"/>
                            <a:gd name="T5" fmla="*/ 91 h 300"/>
                            <a:gd name="T6" fmla="*/ 72 w 73"/>
                            <a:gd name="T7" fmla="*/ 162 h 300"/>
                            <a:gd name="T8" fmla="*/ 61 w 73"/>
                            <a:gd name="T9" fmla="*/ 233 h 300"/>
                            <a:gd name="T10" fmla="*/ 28 w 73"/>
                            <a:gd name="T11" fmla="*/ 295 h 300"/>
                            <a:gd name="T12" fmla="*/ 24 w 73"/>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73" h="300">
                              <a:moveTo>
                                <a:pt x="0" y="0"/>
                              </a:moveTo>
                              <a:lnTo>
                                <a:pt x="28" y="28"/>
                              </a:lnTo>
                              <a:lnTo>
                                <a:pt x="61" y="91"/>
                              </a:lnTo>
                              <a:lnTo>
                                <a:pt x="72" y="162"/>
                              </a:lnTo>
                              <a:lnTo>
                                <a:pt x="61" y="233"/>
                              </a:lnTo>
                              <a:lnTo>
                                <a:pt x="28" y="295"/>
                              </a:lnTo>
                              <a:lnTo>
                                <a:pt x="24"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81" o:spid="_x0000_s1026" style="position:absolute;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22.5pt,.1pt,423.9pt,1.5pt,425.55pt,4.65pt,426.1pt,8.2pt,425.55pt,11.75pt,423.9pt,14.85pt,423.7pt,15.05pt" coordsize="7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" o:allowincell="f" filled="f" strokeweight=".08447mm">
                <v:path arrowok="t" o:connecttype="custom" o:connectlocs="0,0;17780,17780;38735,57785;45720,102870;38735,147955;17780,187325;1524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25824" behindDoc="0" locked="0" layoutInCell="0" allowOverlap="1">
                <wp:simplePos x="0" y="0"/>
                <wp:positionH relativeFrom="page">
                  <wp:posOffset>3707130</wp:posOffset>
                </wp:positionH>
                <wp:positionV relativeFrom="paragraph">
                  <wp:posOffset>7149465</wp:posOffset>
                </wp:positionV>
                <wp:extent cx="46355" cy="191135"/>
                <wp:effectExtent l="0" t="7158990" r="1799590" b="0"/>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191135"/>
                          <a:chOff x="5838" y="11259"/>
                          <a:chExt cx="73" cy="301"/>
                        </a:xfrm>
                      </wpg:grpSpPr>
                      <wps:wsp>
                        <wps:cNvPr id="279" name="Freeform 164"/>
                        <wps:cNvSpPr>
                          <a:spLocks/>
                        </wps:cNvSpPr>
                        <wps:spPr bwMode="auto">
                          <a:xfrm>
                            <a:off x="5838" y="11259"/>
                            <a:ext cx="73" cy="301"/>
                          </a:xfrm>
                          <a:custGeom>
                            <a:avLst/>
                            <a:gdLst>
                              <a:gd name="T0" fmla="*/ 2826 w 73"/>
                              <a:gd name="T1" fmla="*/ -11094 h 301"/>
                              <a:gd name="T2" fmla="*/ 2837 w 73"/>
                              <a:gd name="T3" fmla="*/ -11166 h 301"/>
                              <a:gd name="T4" fmla="*/ 2869 w 73"/>
                              <a:gd name="T5" fmla="*/ -11228 h 301"/>
                              <a:gd name="T6" fmla="*/ 2898 w 73"/>
                              <a:gd name="T7" fmla="*/ -11257 h 301"/>
                            </a:gdLst>
                            <a:ahLst/>
                            <a:cxnLst>
                              <a:cxn ang="0">
                                <a:pos x="T0" y="T1"/>
                              </a:cxn>
                              <a:cxn ang="0">
                                <a:pos x="T2" y="T3"/>
                              </a:cxn>
                              <a:cxn ang="0">
                                <a:pos x="T4" y="T5"/>
                              </a:cxn>
                              <a:cxn ang="0">
                                <a:pos x="T6" y="T7"/>
                              </a:cxn>
                            </a:cxnLst>
                            <a:rect l="0" t="0" r="r" b="b"/>
                            <a:pathLst>
                              <a:path w="73" h="301">
                                <a:moveTo>
                                  <a:pt x="2826" y="-11094"/>
                                </a:moveTo>
                                <a:lnTo>
                                  <a:pt x="2837" y="-11166"/>
                                </a:lnTo>
                                <a:lnTo>
                                  <a:pt x="2869" y="-11228"/>
                                </a:lnTo>
                                <a:lnTo>
                                  <a:pt x="2898" y="-11257"/>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165"/>
                        <wps:cNvSpPr>
                          <a:spLocks/>
                        </wps:cNvSpPr>
                        <wps:spPr bwMode="auto">
                          <a:xfrm>
                            <a:off x="5838" y="11259"/>
                            <a:ext cx="73" cy="301"/>
                          </a:xfrm>
                          <a:custGeom>
                            <a:avLst/>
                            <a:gdLst>
                              <a:gd name="T0" fmla="*/ 2873 w 73"/>
                              <a:gd name="T1" fmla="*/ -10957 h 301"/>
                              <a:gd name="T2" fmla="*/ 2869 w 73"/>
                              <a:gd name="T3" fmla="*/ -10961 h 301"/>
                              <a:gd name="T4" fmla="*/ 2837 w 73"/>
                              <a:gd name="T5" fmla="*/ -11023 h 301"/>
                              <a:gd name="T6" fmla="*/ 2826 w 73"/>
                              <a:gd name="T7" fmla="*/ -11094 h 301"/>
                            </a:gdLst>
                            <a:ahLst/>
                            <a:cxnLst>
                              <a:cxn ang="0">
                                <a:pos x="T0" y="T1"/>
                              </a:cxn>
                              <a:cxn ang="0">
                                <a:pos x="T2" y="T3"/>
                              </a:cxn>
                              <a:cxn ang="0">
                                <a:pos x="T4" y="T5"/>
                              </a:cxn>
                              <a:cxn ang="0">
                                <a:pos x="T6" y="T7"/>
                              </a:cxn>
                            </a:cxnLst>
                            <a:rect l="0" t="0" r="r" b="b"/>
                            <a:pathLst>
                              <a:path w="73" h="301">
                                <a:moveTo>
                                  <a:pt x="2873" y="-10957"/>
                                </a:moveTo>
                                <a:lnTo>
                                  <a:pt x="2869" y="-10961"/>
                                </a:lnTo>
                                <a:lnTo>
                                  <a:pt x="2837" y="-11023"/>
                                </a:lnTo>
                                <a:lnTo>
                                  <a:pt x="2826" y="-1109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8" o:spid="_x0000_s1026" style="position:absolute;margin-left:291.9pt;margin-top:562.95pt;width:3.65pt;height:15.05pt;z-index:251725824;mso-position-horizontal-relative:page" coordorigin="5838,11259" coordsize="7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" o:allowincell="f">
                <v:shape id="Freeform 164" o:spid="_x0000_s1027" style="position:absolute;left:5838;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zGcEA&#10;AADcAAAADwAAAGRycy9kb3ducmV2LnhtbESPT4vCMBTE7wt+h/AEb2uqqKvVKCK4CHpZ/9wfzTMt&#10;bV5KE7X77Y0geBxm5jfMYtXaStyp8YVjBYN+AoI4c7pgo+B82n5PQfiArLFyTAr+ycNq2flaYKrd&#10;g//ofgxGRAj7FBXkIdSplD7LyaLvu5o4elfXWAxRNkbqBh8Rbis5TJKJtFhwXMixpk1OWXm8WQXj&#10;yhs9259GZA4l/eLlkOnSK9Xrtus5iEBt+ITf7Z1WMPyZwet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8xnBAAAA3AAAAA8AAAAAAAAAAAAAAAAAmAIAAGRycy9kb3du&#10;cmV2LnhtbFBLBQYAAAAABAAEAPUAAACGAwAAAAA=&#10;" path="m2826,-11094r11,-72l2869,-11228r29,-29e" filled="f" strokeweight=".08444mm">
                  <v:path arrowok="t" o:connecttype="custom" o:connectlocs="2826,-11094;2837,-11166;2869,-11228;2898,-11257" o:connectangles="0,0,0,0"/>
                </v:shape>
                <v:shape id="Freeform 165" o:spid="_x0000_s1028" style="position:absolute;left:5838;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qo70A&#10;AADcAAAADwAAAGRycy9kb3ducmV2LnhtbERPTYvCMBC9C/6HMII3TVdU3K5RRFAEvVj1PjSzaWkz&#10;KU3U+u/NQfD4eN/LdWdr8aDWl44V/IwTEMS50yUbBdfLbrQA4QOyxtoxKXiRh/Wq31tiqt2Tz/TI&#10;ghExhH2KCooQmlRKnxdk0Y9dQxy5f9daDBG2RuoWnzHc1nKSJHNpseTYUGBD24LyKrtbBbPaG/17&#10;vEzJnCra4+2U68orNRx0mz8QgbrwFX/cB61gsoj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v4qo70AAADcAAAADwAAAAAAAAAAAAAAAACYAgAAZHJzL2Rvd25yZXYu&#10;eG1sUEsFBgAAAAAEAAQA9QAAAIIDAAAAAA==&#10;" path="m2873,-10957r-4,-4l2837,-11023r-11,-71e" filled="f" strokeweight=".08444mm">
                  <v:path arrowok="t" o:connecttype="custom" o:connectlocs="2873,-10957;2869,-10961;2837,-11023;2826,-11094"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26848" behindDoc="1" locked="0" layoutInCell="0" allowOverlap="1">
                <wp:simplePos x="0" y="0"/>
                <wp:positionH relativeFrom="page">
                  <wp:posOffset>5742940</wp:posOffset>
                </wp:positionH>
                <wp:positionV relativeFrom="paragraph">
                  <wp:posOffset>1270</wp:posOffset>
                </wp:positionV>
                <wp:extent cx="46355" cy="190500"/>
                <wp:effectExtent l="8890" t="10795" r="11430" b="8255"/>
                <wp:wrapNone/>
                <wp:docPr id="277" name="Freeform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55" cy="190500"/>
                        </a:xfrm>
                        <a:custGeom>
                          <a:avLst/>
                          <a:gdLst>
                            <a:gd name="T0" fmla="*/ 0 w 73"/>
                            <a:gd name="T1" fmla="*/ 0 h 300"/>
                            <a:gd name="T2" fmla="*/ 28 w 73"/>
                            <a:gd name="T3" fmla="*/ 28 h 300"/>
                            <a:gd name="T4" fmla="*/ 61 w 73"/>
                            <a:gd name="T5" fmla="*/ 91 h 300"/>
                            <a:gd name="T6" fmla="*/ 72 w 73"/>
                            <a:gd name="T7" fmla="*/ 162 h 300"/>
                            <a:gd name="T8" fmla="*/ 61 w 73"/>
                            <a:gd name="T9" fmla="*/ 233 h 300"/>
                            <a:gd name="T10" fmla="*/ 28 w 73"/>
                            <a:gd name="T11" fmla="*/ 295 h 300"/>
                            <a:gd name="T12" fmla="*/ 24 w 73"/>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73" h="300">
                              <a:moveTo>
                                <a:pt x="0" y="0"/>
                              </a:moveTo>
                              <a:lnTo>
                                <a:pt x="28" y="28"/>
                              </a:lnTo>
                              <a:lnTo>
                                <a:pt x="61" y="91"/>
                              </a:lnTo>
                              <a:lnTo>
                                <a:pt x="72" y="162"/>
                              </a:lnTo>
                              <a:lnTo>
                                <a:pt x="61" y="233"/>
                              </a:lnTo>
                              <a:lnTo>
                                <a:pt x="28" y="295"/>
                              </a:lnTo>
                              <a:lnTo>
                                <a:pt x="24"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77" o:spid="_x0000_s1026" style="position:absolute;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52.2pt,.1pt,453.6pt,1.5pt,455.25pt,4.65pt,455.8pt,8.2pt,455.25pt,11.75pt,453.6pt,14.85pt,453.4pt,15.05pt" coordsize="7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" o:allowincell="f" filled="f" strokeweight=".08447mm">
                <v:path arrowok="t" o:connecttype="custom" o:connectlocs="0,0;17780,17780;38735,57785;45720,102870;38735,147955;17780,187325;1524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27872" behindDoc="0" locked="0" layoutInCell="0" allowOverlap="1">
                <wp:simplePos x="0" y="0"/>
                <wp:positionH relativeFrom="page">
                  <wp:posOffset>4462780</wp:posOffset>
                </wp:positionH>
                <wp:positionV relativeFrom="paragraph">
                  <wp:posOffset>7149465</wp:posOffset>
                </wp:positionV>
                <wp:extent cx="46355" cy="191135"/>
                <wp:effectExtent l="0" t="7158990" r="180594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191135"/>
                          <a:chOff x="7028" y="11259"/>
                          <a:chExt cx="73" cy="301"/>
                        </a:xfrm>
                      </wpg:grpSpPr>
                      <wps:wsp>
                        <wps:cNvPr id="275" name="Freeform 168"/>
                        <wps:cNvSpPr>
                          <a:spLocks/>
                        </wps:cNvSpPr>
                        <wps:spPr bwMode="auto">
                          <a:xfrm>
                            <a:off x="7028" y="11259"/>
                            <a:ext cx="73" cy="301"/>
                          </a:xfrm>
                          <a:custGeom>
                            <a:avLst/>
                            <a:gdLst>
                              <a:gd name="T0" fmla="*/ 2823 w 73"/>
                              <a:gd name="T1" fmla="*/ -11094 h 301"/>
                              <a:gd name="T2" fmla="*/ 2835 w 73"/>
                              <a:gd name="T3" fmla="*/ -11166 h 301"/>
                              <a:gd name="T4" fmla="*/ 2867 w 73"/>
                              <a:gd name="T5" fmla="*/ -11228 h 301"/>
                              <a:gd name="T6" fmla="*/ 2896 w 73"/>
                              <a:gd name="T7" fmla="*/ -11257 h 301"/>
                            </a:gdLst>
                            <a:ahLst/>
                            <a:cxnLst>
                              <a:cxn ang="0">
                                <a:pos x="T0" y="T1"/>
                              </a:cxn>
                              <a:cxn ang="0">
                                <a:pos x="T2" y="T3"/>
                              </a:cxn>
                              <a:cxn ang="0">
                                <a:pos x="T4" y="T5"/>
                              </a:cxn>
                              <a:cxn ang="0">
                                <a:pos x="T6" y="T7"/>
                              </a:cxn>
                            </a:cxnLst>
                            <a:rect l="0" t="0" r="r" b="b"/>
                            <a:pathLst>
                              <a:path w="73" h="301">
                                <a:moveTo>
                                  <a:pt x="2823" y="-11094"/>
                                </a:moveTo>
                                <a:lnTo>
                                  <a:pt x="2835" y="-11166"/>
                                </a:lnTo>
                                <a:lnTo>
                                  <a:pt x="2867" y="-11228"/>
                                </a:lnTo>
                                <a:lnTo>
                                  <a:pt x="2896" y="-11257"/>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169"/>
                        <wps:cNvSpPr>
                          <a:spLocks/>
                        </wps:cNvSpPr>
                        <wps:spPr bwMode="auto">
                          <a:xfrm>
                            <a:off x="7028" y="11259"/>
                            <a:ext cx="73" cy="301"/>
                          </a:xfrm>
                          <a:custGeom>
                            <a:avLst/>
                            <a:gdLst>
                              <a:gd name="T0" fmla="*/ 2871 w 73"/>
                              <a:gd name="T1" fmla="*/ -10957 h 301"/>
                              <a:gd name="T2" fmla="*/ 2867 w 73"/>
                              <a:gd name="T3" fmla="*/ -10961 h 301"/>
                              <a:gd name="T4" fmla="*/ 2835 w 73"/>
                              <a:gd name="T5" fmla="*/ -11023 h 301"/>
                              <a:gd name="T6" fmla="*/ 2823 w 73"/>
                              <a:gd name="T7" fmla="*/ -11094 h 301"/>
                            </a:gdLst>
                            <a:ahLst/>
                            <a:cxnLst>
                              <a:cxn ang="0">
                                <a:pos x="T0" y="T1"/>
                              </a:cxn>
                              <a:cxn ang="0">
                                <a:pos x="T2" y="T3"/>
                              </a:cxn>
                              <a:cxn ang="0">
                                <a:pos x="T4" y="T5"/>
                              </a:cxn>
                              <a:cxn ang="0">
                                <a:pos x="T6" y="T7"/>
                              </a:cxn>
                            </a:cxnLst>
                            <a:rect l="0" t="0" r="r" b="b"/>
                            <a:pathLst>
                              <a:path w="73" h="301">
                                <a:moveTo>
                                  <a:pt x="2871" y="-10957"/>
                                </a:moveTo>
                                <a:lnTo>
                                  <a:pt x="2867" y="-10961"/>
                                </a:lnTo>
                                <a:lnTo>
                                  <a:pt x="2835" y="-11023"/>
                                </a:lnTo>
                                <a:lnTo>
                                  <a:pt x="2823" y="-11094"/>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4" o:spid="_x0000_s1026" style="position:absolute;margin-left:351.4pt;margin-top:562.95pt;width:3.65pt;height:15.05pt;z-index:251727872;mso-position-horizontal-relative:page" coordorigin="7028,11259" coordsize="7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" o:allowincell="f">
                <v:shape id="Freeform 168" o:spid="_x0000_s1027" style="position:absolute;left:7028;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5HMMA&#10;AADcAAAADwAAAGRycy9kb3ducmV2LnhtbESPQWvCQBSE74L/YXlCb7oxVFtT1yCFloJeGuv9kX3d&#10;hGTfht2tpv++WxA8DjPzDbMtR9uLC/nQOlawXGQgiGunWzYKvk5v82cQISJr7B2Tgl8KUO6mky0W&#10;2l35ky5VNCJBOBSooIlxKKQMdUMWw8INxMn7dt5iTNIbqT1eE9z2Ms+ytbTYclpocKDXhuqu+rEK&#10;Vn0wenM4PZI5dvSO52Otu6DUw2zcv4CINMZ7+Nb+0ArypxX8n0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z5HMMAAADcAAAADwAAAAAAAAAAAAAAAACYAgAAZHJzL2Rv&#10;d25yZXYueG1sUEsFBgAAAAAEAAQA9QAAAIgDAAAAAA==&#10;" path="m2823,-11094r12,-72l2867,-11228r29,-29e" filled="f" strokeweight=".08444mm">
                  <v:path arrowok="t" o:connecttype="custom" o:connectlocs="2823,-11094;2835,-11166;2867,-11228;2896,-11257" o:connectangles="0,0,0,0"/>
                </v:shape>
                <v:shape id="Freeform 169" o:spid="_x0000_s1028" style="position:absolute;left:7028;top:11259;width:73;height:301;visibility:visible;mso-wrap-style:square;v-text-anchor:top" coordsize="73,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5na8MA&#10;AADcAAAADwAAAGRycy9kb3ducmV2LnhtbESPQWvCQBSE74L/YXlCb7oxtLamrkGElkK9NNb7I/u6&#10;Ccm+Dburpv++WxA8DjPzDbMpR9uLC/nQOlawXGQgiGunWzYKvo9v8xcQISJr7B2Tgl8KUG6nkw0W&#10;2l35iy5VNCJBOBSooIlxKKQMdUMWw8INxMn7cd5iTNIbqT1eE9z2Ms+ylbTYclpocKB9Q3VXna2C&#10;pz4Yvf48PpI5dPSOp0Otu6DUw2zcvYKINMZ7+Nb+0Ary5x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5na8MAAADcAAAADwAAAAAAAAAAAAAAAACYAgAAZHJzL2Rv&#10;d25yZXYueG1sUEsFBgAAAAAEAAQA9QAAAIgDAAAAAA==&#10;" path="m2871,-10957r-4,-4l2835,-11023r-12,-71e" filled="f" strokeweight=".08444mm">
                  <v:path arrowok="t" o:connecttype="custom" o:connectlocs="2871,-10957;2867,-10961;2835,-11023;2823,-11094" o:connectangles="0,0,0,0"/>
                </v:shape>
                <w10:wrap anchorx="page"/>
              </v:group>
            </w:pict>
          </mc:Fallback>
        </mc:AlternateContent>
      </w:r>
      <w:r w:rsidRPr="00C50DF4">
        <w:rPr>
          <w:rFonts w:ascii="Century" w:hAnsi="Century" w:cs="Century"/>
          <w:szCs w:val="24"/>
        </w:rPr>
        <w:t>A</w:t>
      </w:r>
      <w:r w:rsidRPr="00C50DF4">
        <w:rPr>
          <w:rFonts w:ascii="Century" w:hAnsi="Century" w:cs="Century"/>
          <w:szCs w:val="24"/>
        </w:rPr>
        <w:tab/>
        <w:t>A</w:t>
      </w:r>
      <w:r w:rsidRPr="00C50DF4">
        <w:rPr>
          <w:rFonts w:ascii="Century" w:hAnsi="Century" w:cs="Century"/>
          <w:szCs w:val="24"/>
        </w:rPr>
        <w:tab/>
        <w:t>R</w:t>
      </w:r>
      <w:r w:rsidRPr="00C50DF4">
        <w:rPr>
          <w:rFonts w:ascii="Century" w:hAnsi="Century" w:cs="Century"/>
          <w:szCs w:val="24"/>
        </w:rPr>
        <w:tab/>
        <w:t>A</w:t>
      </w:r>
      <w:r w:rsidRPr="00C50DF4">
        <w:rPr>
          <w:rFonts w:ascii="Century" w:hAnsi="Century" w:cs="Century"/>
          <w:szCs w:val="24"/>
        </w:rPr>
        <w:tab/>
        <w:t>R</w:t>
      </w:r>
      <w:r w:rsidRPr="00C50DF4">
        <w:rPr>
          <w:rFonts w:ascii="Century" w:hAnsi="Century" w:cs="Century"/>
          <w:szCs w:val="24"/>
        </w:rPr>
        <w:tab/>
        <w:t>A</w:t>
      </w:r>
      <w:r w:rsidRPr="00C50DF4">
        <w:rPr>
          <w:rFonts w:ascii="Century" w:hAnsi="Century" w:cs="Century"/>
          <w:szCs w:val="24"/>
        </w:rPr>
        <w:tab/>
        <w:t>R</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7"/>
          <w:szCs w:val="27"/>
        </w:rPr>
      </w:pPr>
    </w:p>
    <w:p w:rsidR="00C50DF4" w:rsidRPr="00C50DF4" w:rsidRDefault="00C50DF4" w:rsidP="00C50DF4">
      <w:pPr>
        <w:tabs>
          <w:tab w:val="left" w:pos="1810"/>
        </w:tabs>
        <w:kinsoku w:val="0"/>
        <w:overflowPunct w:val="0"/>
        <w:autoSpaceDE w:val="0"/>
        <w:autoSpaceDN w:val="0"/>
        <w:adjustRightInd w:val="0"/>
        <w:spacing w:before="99" w:after="0" w:line="240" w:lineRule="auto"/>
        <w:ind w:right="1113"/>
        <w:jc w:val="right"/>
        <w:rPr>
          <w:rFonts w:ascii="Century" w:hAnsi="Century" w:cs="Century"/>
          <w:w w:val="95"/>
          <w:szCs w:val="24"/>
        </w:rPr>
      </w:pPr>
      <w:r>
        <w:rPr>
          <w:rFonts w:ascii="Cambria" w:hAnsi="Cambria" w:cs="Cambria"/>
          <w:noProof/>
          <w:szCs w:val="24"/>
        </w:rPr>
        <mc:AlternateContent>
          <mc:Choice Requires="wps">
            <w:drawing>
              <wp:anchor distT="0" distB="0" distL="114300" distR="114300" simplePos="0" relativeHeight="251728896" behindDoc="1" locked="0" layoutInCell="0" allowOverlap="1">
                <wp:simplePos x="0" y="0"/>
                <wp:positionH relativeFrom="page">
                  <wp:posOffset>5041900</wp:posOffset>
                </wp:positionH>
                <wp:positionV relativeFrom="paragraph">
                  <wp:posOffset>63500</wp:posOffset>
                </wp:positionV>
                <wp:extent cx="46990" cy="190500"/>
                <wp:effectExtent l="12700" t="6350" r="16510" b="12700"/>
                <wp:wrapNone/>
                <wp:docPr id="273" name="Freeform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190500"/>
                        </a:xfrm>
                        <a:custGeom>
                          <a:avLst/>
                          <a:gdLst>
                            <a:gd name="T0" fmla="*/ 0 w 74"/>
                            <a:gd name="T1" fmla="*/ 0 h 300"/>
                            <a:gd name="T2" fmla="*/ 29 w 74"/>
                            <a:gd name="T3" fmla="*/ 29 h 300"/>
                            <a:gd name="T4" fmla="*/ 61 w 74"/>
                            <a:gd name="T5" fmla="*/ 91 h 300"/>
                            <a:gd name="T6" fmla="*/ 73 w 74"/>
                            <a:gd name="T7" fmla="*/ 163 h 300"/>
                            <a:gd name="T8" fmla="*/ 61 w 74"/>
                            <a:gd name="T9" fmla="*/ 234 h 300"/>
                            <a:gd name="T10" fmla="*/ 29 w 74"/>
                            <a:gd name="T11" fmla="*/ 296 h 300"/>
                            <a:gd name="T12" fmla="*/ 26 w 74"/>
                            <a:gd name="T13" fmla="*/ 299 h 300"/>
                          </a:gdLst>
                          <a:ahLst/>
                          <a:cxnLst>
                            <a:cxn ang="0">
                              <a:pos x="T0" y="T1"/>
                            </a:cxn>
                            <a:cxn ang="0">
                              <a:pos x="T2" y="T3"/>
                            </a:cxn>
                            <a:cxn ang="0">
                              <a:pos x="T4" y="T5"/>
                            </a:cxn>
                            <a:cxn ang="0">
                              <a:pos x="T6" y="T7"/>
                            </a:cxn>
                            <a:cxn ang="0">
                              <a:pos x="T8" y="T9"/>
                            </a:cxn>
                            <a:cxn ang="0">
                              <a:pos x="T10" y="T11"/>
                            </a:cxn>
                            <a:cxn ang="0">
                              <a:pos x="T12" y="T13"/>
                            </a:cxn>
                          </a:cxnLst>
                          <a:rect l="0" t="0" r="r" b="b"/>
                          <a:pathLst>
                            <a:path w="74" h="300">
                              <a:moveTo>
                                <a:pt x="0" y="0"/>
                              </a:moveTo>
                              <a:lnTo>
                                <a:pt x="29" y="29"/>
                              </a:lnTo>
                              <a:lnTo>
                                <a:pt x="61" y="91"/>
                              </a:lnTo>
                              <a:lnTo>
                                <a:pt x="73" y="163"/>
                              </a:lnTo>
                              <a:lnTo>
                                <a:pt x="61" y="234"/>
                              </a:lnTo>
                              <a:lnTo>
                                <a:pt x="29" y="296"/>
                              </a:lnTo>
                              <a:lnTo>
                                <a:pt x="26" y="299"/>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73"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97pt,5pt,398.45pt,6.45pt,400.05pt,9.55pt,400.65pt,13.15pt,400.05pt,16.7pt,398.45pt,19.8pt,398.3pt,19.95pt" coordsize="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" o:allowincell="f" filled="f" strokeweight=".08447mm">
                <v:path arrowok="t" o:connecttype="custom" o:connectlocs="0,0;18415,18415;38735,57785;46355,103505;38735,148590;18415,187960;16510,189865"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29920" behindDoc="0" locked="0" layoutInCell="0" allowOverlap="1">
                <wp:simplePos x="0" y="0"/>
                <wp:positionH relativeFrom="page">
                  <wp:posOffset>4157345</wp:posOffset>
                </wp:positionH>
                <wp:positionV relativeFrom="paragraph">
                  <wp:posOffset>7213600</wp:posOffset>
                </wp:positionV>
                <wp:extent cx="46990" cy="191135"/>
                <wp:effectExtent l="0" t="7156450" r="180594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91135"/>
                          <a:chOff x="6547" y="11360"/>
                          <a:chExt cx="74" cy="301"/>
                        </a:xfrm>
                      </wpg:grpSpPr>
                      <wps:wsp>
                        <wps:cNvPr id="271" name="Freeform 172"/>
                        <wps:cNvSpPr>
                          <a:spLocks/>
                        </wps:cNvSpPr>
                        <wps:spPr bwMode="auto">
                          <a:xfrm>
                            <a:off x="6547" y="11360"/>
                            <a:ext cx="74" cy="301"/>
                          </a:xfrm>
                          <a:custGeom>
                            <a:avLst/>
                            <a:gdLst>
                              <a:gd name="T0" fmla="*/ 2824 w 74"/>
                              <a:gd name="T1" fmla="*/ -11096 h 301"/>
                              <a:gd name="T2" fmla="*/ 2836 w 74"/>
                              <a:gd name="T3" fmla="*/ -11168 h 301"/>
                              <a:gd name="T4" fmla="*/ 2868 w 74"/>
                              <a:gd name="T5" fmla="*/ -11230 h 301"/>
                              <a:gd name="T6" fmla="*/ 2898 w 74"/>
                              <a:gd name="T7" fmla="*/ -11260 h 301"/>
                            </a:gdLst>
                            <a:ahLst/>
                            <a:cxnLst>
                              <a:cxn ang="0">
                                <a:pos x="T0" y="T1"/>
                              </a:cxn>
                              <a:cxn ang="0">
                                <a:pos x="T2" y="T3"/>
                              </a:cxn>
                              <a:cxn ang="0">
                                <a:pos x="T4" y="T5"/>
                              </a:cxn>
                              <a:cxn ang="0">
                                <a:pos x="T6" y="T7"/>
                              </a:cxn>
                            </a:cxnLst>
                            <a:rect l="0" t="0" r="r" b="b"/>
                            <a:pathLst>
                              <a:path w="74" h="301">
                                <a:moveTo>
                                  <a:pt x="2824" y="-11096"/>
                                </a:moveTo>
                                <a:lnTo>
                                  <a:pt x="2836" y="-11168"/>
                                </a:lnTo>
                                <a:lnTo>
                                  <a:pt x="2868" y="-11230"/>
                                </a:lnTo>
                                <a:lnTo>
                                  <a:pt x="2898" y="-11260"/>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173"/>
                        <wps:cNvSpPr>
                          <a:spLocks/>
                        </wps:cNvSpPr>
                        <wps:spPr bwMode="auto">
                          <a:xfrm>
                            <a:off x="6547" y="11360"/>
                            <a:ext cx="74" cy="301"/>
                          </a:xfrm>
                          <a:custGeom>
                            <a:avLst/>
                            <a:gdLst>
                              <a:gd name="T0" fmla="*/ 2871 w 74"/>
                              <a:gd name="T1" fmla="*/ -10960 h 301"/>
                              <a:gd name="T2" fmla="*/ 2868 w 74"/>
                              <a:gd name="T3" fmla="*/ -10963 h 301"/>
                              <a:gd name="T4" fmla="*/ 2836 w 74"/>
                              <a:gd name="T5" fmla="*/ -11025 h 301"/>
                              <a:gd name="T6" fmla="*/ 2824 w 74"/>
                              <a:gd name="T7" fmla="*/ -11096 h 301"/>
                            </a:gdLst>
                            <a:ahLst/>
                            <a:cxnLst>
                              <a:cxn ang="0">
                                <a:pos x="T0" y="T1"/>
                              </a:cxn>
                              <a:cxn ang="0">
                                <a:pos x="T2" y="T3"/>
                              </a:cxn>
                              <a:cxn ang="0">
                                <a:pos x="T4" y="T5"/>
                              </a:cxn>
                              <a:cxn ang="0">
                                <a:pos x="T6" y="T7"/>
                              </a:cxn>
                            </a:cxnLst>
                            <a:rect l="0" t="0" r="r" b="b"/>
                            <a:pathLst>
                              <a:path w="74" h="301">
                                <a:moveTo>
                                  <a:pt x="2871" y="-10960"/>
                                </a:moveTo>
                                <a:lnTo>
                                  <a:pt x="2868" y="-10963"/>
                                </a:lnTo>
                                <a:lnTo>
                                  <a:pt x="2836" y="-11025"/>
                                </a:lnTo>
                                <a:lnTo>
                                  <a:pt x="2824" y="-11096"/>
                                </a:lnTo>
                              </a:path>
                            </a:pathLst>
                          </a:custGeom>
                          <a:noFill/>
                          <a:ln w="30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0" o:spid="_x0000_s1026" style="position:absolute;margin-left:327.35pt;margin-top:568pt;width:3.7pt;height:15.05pt;z-index:251729920;mso-position-horizontal-relative:page" coordorigin="6547,11360" coordsize="7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" o:allowincell="f">
                <v:shape id="Freeform 172" o:spid="_x0000_s1027" style="position:absolute;left:6547;top:11360;width:74;height:301;visibility:visible;mso-wrap-style:square;v-text-anchor:top" coordsize="7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4VCcYA&#10;AADcAAAADwAAAGRycy9kb3ducmV2LnhtbESPT2sCMRTE7wW/Q3hCbzVxoX9YjVIEQQtia3vw+Nw8&#10;d7e7eVmSVHe/fSMUehxm5jfMfNnbVlzIh9qxhulEgSAunKm51PD1uX54AREissHWMWkYKMByMbqb&#10;Y27clT/ocoilSBAOOWqoYuxyKUNRkcUwcR1x8s7OW4xJ+lIaj9cEt63MlHqSFmtOCxV2tKqoaA4/&#10;VsPu+K6a3VvzPWQn22794+D2qtb6fty/zkBE6uN/+K+9MRqy5ync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4VCcYAAADcAAAADwAAAAAAAAAAAAAAAACYAgAAZHJz&#10;L2Rvd25yZXYueG1sUEsFBgAAAAAEAAQA9QAAAIsDAAAAAA==&#10;" path="m2824,-11096r12,-72l2868,-11230r30,-30e" filled="f" strokeweight=".08444mm">
                  <v:path arrowok="t" o:connecttype="custom" o:connectlocs="2824,-11096;2836,-11168;2868,-11230;2898,-11260" o:connectangles="0,0,0,0"/>
                </v:shape>
                <v:shape id="Freeform 173" o:spid="_x0000_s1028" style="position:absolute;left:6547;top:11360;width:74;height:301;visibility:visible;mso-wrap-style:square;v-text-anchor:top" coordsize="7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yLfsYA&#10;AADcAAAADwAAAGRycy9kb3ducmV2LnhtbESPQWsCMRSE7wX/Q3hCbzXpQm3ZGqUIggpitT30+Lp5&#10;3d3u5mVJou7+eyMUehxm5htmtuhtK87kQ+1Yw+NEgSAunKm51PD5sXp4AREissHWMWkYKMBiPrqb&#10;YW7chQ90PsZSJAiHHDVUMXa5lKGoyGKYuI44eT/OW4xJ+lIaj5cEt63MlJpKizWnhQo7WlZUNMeT&#10;1bD7elfNbtv8Dtm3bTf+aXB7VWt9P+7fXkFE6uN/+K+9Nhqy5wxuZ9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yLfsYAAADcAAAADwAAAAAAAAAAAAAAAACYAgAAZHJz&#10;L2Rvd25yZXYueG1sUEsFBgAAAAAEAAQA9QAAAIsDAAAAAA==&#10;" path="m2871,-10960r-3,-3l2836,-11025r-12,-71e" filled="f" strokeweight=".08444mm">
                  <v:path arrowok="t" o:connecttype="custom" o:connectlocs="2871,-10960;2868,-10963;2836,-11025;2824,-11096" o:connectangles="0,0,0,0"/>
                </v:shape>
                <w10:wrap anchorx="page"/>
              </v:group>
            </w:pict>
          </mc:Fallback>
        </mc:AlternateContent>
      </w:r>
      <w:r w:rsidRPr="00C50DF4">
        <w:rPr>
          <w:rFonts w:ascii="Century" w:hAnsi="Century" w:cs="Century"/>
          <w:szCs w:val="24"/>
        </w:rPr>
        <w:t>K</w:t>
      </w:r>
      <w:r w:rsidRPr="00C50DF4">
        <w:rPr>
          <w:rFonts w:ascii="Century" w:hAnsi="Century" w:cs="Century"/>
          <w:szCs w:val="24"/>
        </w:rPr>
        <w:tab/>
      </w:r>
      <w:r w:rsidRPr="00C50DF4">
        <w:rPr>
          <w:rFonts w:ascii="Century" w:hAnsi="Century" w:cs="Century"/>
          <w:w w:val="95"/>
          <w:szCs w:val="24"/>
        </w:rPr>
        <w:t>K</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before="99" w:after="0" w:line="240" w:lineRule="auto"/>
        <w:ind w:right="1679"/>
        <w:jc w:val="right"/>
        <w:rPr>
          <w:rFonts w:ascii="Century" w:hAnsi="Century" w:cs="Century"/>
          <w:w w:val="99"/>
          <w:szCs w:val="24"/>
        </w:rPr>
      </w:pPr>
      <w:r w:rsidRPr="00C50DF4">
        <w:rPr>
          <w:rFonts w:ascii="Century" w:hAnsi="Century" w:cs="Century"/>
          <w:w w:val="99"/>
          <w:szCs w:val="24"/>
        </w:rPr>
        <w:t>D</w:t>
      </w:r>
    </w:p>
    <w:p w:rsidR="00C50DF4" w:rsidRPr="00C50DF4" w:rsidRDefault="00C50DF4" w:rsidP="00C50DF4">
      <w:pPr>
        <w:kinsoku w:val="0"/>
        <w:overflowPunct w:val="0"/>
        <w:autoSpaceDE w:val="0"/>
        <w:autoSpaceDN w:val="0"/>
        <w:adjustRightInd w:val="0"/>
        <w:spacing w:before="7" w:after="0" w:line="240" w:lineRule="auto"/>
        <w:rPr>
          <w:rFonts w:ascii="Century" w:hAnsi="Century" w:cs="Century"/>
          <w:sz w:val="22"/>
        </w:rPr>
      </w:pPr>
    </w:p>
    <w:p w:rsidR="00C50DF4" w:rsidRPr="00C50DF4" w:rsidRDefault="00C50DF4" w:rsidP="00C50DF4">
      <w:pPr>
        <w:kinsoku w:val="0"/>
        <w:overflowPunct w:val="0"/>
        <w:autoSpaceDE w:val="0"/>
        <w:autoSpaceDN w:val="0"/>
        <w:adjustRightInd w:val="0"/>
        <w:spacing w:after="0" w:line="240" w:lineRule="auto"/>
        <w:ind w:left="1017" w:right="546"/>
        <w:jc w:val="center"/>
        <w:rPr>
          <w:rFonts w:ascii="Cambria" w:hAnsi="Cambria" w:cs="Cambria"/>
          <w:szCs w:val="24"/>
        </w:rPr>
      </w:pPr>
      <w:r w:rsidRPr="00C50DF4">
        <w:rPr>
          <w:rFonts w:ascii="Cambria" w:hAnsi="Cambria" w:cs="Cambria"/>
          <w:b/>
          <w:bCs/>
          <w:szCs w:val="24"/>
        </w:rPr>
        <w:t>Gambar 12.10</w:t>
      </w:r>
      <w:r w:rsidRPr="00C50DF4">
        <w:rPr>
          <w:rFonts w:ascii="Cambria" w:hAnsi="Cambria" w:cs="Cambria"/>
          <w:szCs w:val="24"/>
        </w:rPr>
        <w:t>. Pembentukan pohon biner</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0"/>
          <w:szCs w:val="20"/>
        </w:rPr>
      </w:pPr>
    </w:p>
    <w:p w:rsidR="00C50DF4" w:rsidRPr="00C50DF4" w:rsidRDefault="00C50DF4" w:rsidP="00C50DF4">
      <w:pPr>
        <w:kinsoku w:val="0"/>
        <w:overflowPunct w:val="0"/>
        <w:autoSpaceDE w:val="0"/>
        <w:autoSpaceDN w:val="0"/>
        <w:adjustRightInd w:val="0"/>
        <w:spacing w:before="6" w:after="0" w:line="240" w:lineRule="auto"/>
        <w:rPr>
          <w:rFonts w:ascii="Cambria" w:hAnsi="Cambria" w:cs="Cambria"/>
          <w:sz w:val="19"/>
          <w:szCs w:val="19"/>
        </w:rPr>
      </w:pPr>
    </w:p>
    <w:p w:rsidR="00C50DF4" w:rsidRPr="00C50DF4" w:rsidRDefault="00C50DF4" w:rsidP="00C50DF4">
      <w:pPr>
        <w:kinsoku w:val="0"/>
        <w:overflowPunct w:val="0"/>
        <w:autoSpaceDE w:val="0"/>
        <w:autoSpaceDN w:val="0"/>
        <w:adjustRightInd w:val="0"/>
        <w:spacing w:before="100" w:after="0" w:line="360" w:lineRule="auto"/>
        <w:ind w:left="808" w:right="339" w:firstLine="568"/>
        <w:jc w:val="both"/>
        <w:rPr>
          <w:rFonts w:ascii="Cambria" w:hAnsi="Cambria" w:cs="Cambria"/>
          <w:szCs w:val="24"/>
        </w:rPr>
      </w:pPr>
      <w:r w:rsidRPr="00C50DF4">
        <w:rPr>
          <w:rFonts w:ascii="Cambria" w:hAnsi="Cambria" w:cs="Cambria"/>
          <w:szCs w:val="24"/>
        </w:rPr>
        <w:t>Data yang disisipkan pertama kali yaitu C. Dengan sendirinya C menjadi akar. Kemudian :</w:t>
      </w:r>
    </w:p>
    <w:p w:rsidR="00C50DF4" w:rsidRPr="00C50DF4" w:rsidRDefault="00C50DF4" w:rsidP="00C50DF4">
      <w:pPr>
        <w:numPr>
          <w:ilvl w:val="0"/>
          <w:numId w:val="3"/>
        </w:numPr>
        <w:tabs>
          <w:tab w:val="left" w:pos="2098"/>
        </w:tabs>
        <w:kinsoku w:val="0"/>
        <w:overflowPunct w:val="0"/>
        <w:autoSpaceDE w:val="0"/>
        <w:autoSpaceDN w:val="0"/>
        <w:adjustRightInd w:val="0"/>
        <w:spacing w:after="0" w:line="360" w:lineRule="auto"/>
        <w:ind w:right="338"/>
        <w:jc w:val="both"/>
        <w:rPr>
          <w:rFonts w:ascii="Cambria" w:hAnsi="Cambria" w:cs="Cambria"/>
          <w:szCs w:val="24"/>
        </w:rPr>
      </w:pPr>
      <w:r w:rsidRPr="00C50DF4">
        <w:rPr>
          <w:rFonts w:ascii="Cambria" w:hAnsi="Cambria" w:cs="Cambria"/>
          <w:szCs w:val="24"/>
        </w:rPr>
        <w:t>A ditambahkan. mengingat A lebih kecil dari pada C, maka A disisipkan pada bagian kiri</w:t>
      </w:r>
      <w:r w:rsidRPr="00C50DF4">
        <w:rPr>
          <w:rFonts w:ascii="Cambria" w:hAnsi="Cambria" w:cs="Cambria"/>
          <w:spacing w:val="-4"/>
          <w:szCs w:val="24"/>
        </w:rPr>
        <w:t xml:space="preserve"> </w:t>
      </w:r>
      <w:r w:rsidRPr="00C50DF4">
        <w:rPr>
          <w:rFonts w:ascii="Cambria" w:hAnsi="Cambria" w:cs="Cambria"/>
          <w:szCs w:val="24"/>
        </w:rPr>
        <w:t>C.</w:t>
      </w:r>
    </w:p>
    <w:p w:rsidR="00C50DF4" w:rsidRPr="00C50DF4" w:rsidRDefault="00C50DF4" w:rsidP="00C50DF4">
      <w:pPr>
        <w:numPr>
          <w:ilvl w:val="0"/>
          <w:numId w:val="3"/>
        </w:numPr>
        <w:tabs>
          <w:tab w:val="left" w:pos="2098"/>
        </w:tabs>
        <w:kinsoku w:val="0"/>
        <w:overflowPunct w:val="0"/>
        <w:autoSpaceDE w:val="0"/>
        <w:autoSpaceDN w:val="0"/>
        <w:adjustRightInd w:val="0"/>
        <w:spacing w:after="0" w:line="360" w:lineRule="auto"/>
        <w:ind w:right="336" w:hanging="728"/>
        <w:jc w:val="both"/>
        <w:rPr>
          <w:rFonts w:ascii="Cambria" w:hAnsi="Cambria" w:cs="Cambria"/>
          <w:szCs w:val="24"/>
        </w:rPr>
      </w:pPr>
      <w:r w:rsidRPr="00C50DF4">
        <w:rPr>
          <w:rFonts w:ascii="Cambria" w:hAnsi="Cambria" w:cs="Cambria"/>
          <w:szCs w:val="24"/>
        </w:rPr>
        <w:t>R ditambahkan, R lebih besar dari pada C, maka R disisipkan pada bagian kanan</w:t>
      </w:r>
      <w:r w:rsidRPr="00C50DF4">
        <w:rPr>
          <w:rFonts w:ascii="Cambria" w:hAnsi="Cambria" w:cs="Cambria"/>
          <w:spacing w:val="-1"/>
          <w:szCs w:val="24"/>
        </w:rPr>
        <w:t xml:space="preserve"> </w:t>
      </w:r>
      <w:r w:rsidRPr="00C50DF4">
        <w:rPr>
          <w:rFonts w:ascii="Cambria" w:hAnsi="Cambria" w:cs="Cambria"/>
          <w:szCs w:val="24"/>
        </w:rPr>
        <w:t>C</w:t>
      </w:r>
    </w:p>
    <w:p w:rsidR="00C50DF4" w:rsidRPr="00C50DF4" w:rsidRDefault="00C50DF4" w:rsidP="00C50DF4">
      <w:pPr>
        <w:numPr>
          <w:ilvl w:val="0"/>
          <w:numId w:val="3"/>
        </w:numPr>
        <w:tabs>
          <w:tab w:val="left" w:pos="2098"/>
        </w:tabs>
        <w:kinsoku w:val="0"/>
        <w:overflowPunct w:val="0"/>
        <w:autoSpaceDE w:val="0"/>
        <w:autoSpaceDN w:val="0"/>
        <w:adjustRightInd w:val="0"/>
        <w:spacing w:after="0" w:line="360" w:lineRule="auto"/>
        <w:ind w:right="342" w:hanging="795"/>
        <w:jc w:val="both"/>
        <w:rPr>
          <w:rFonts w:ascii="Cambria" w:hAnsi="Cambria" w:cs="Cambria"/>
          <w:szCs w:val="24"/>
        </w:rPr>
      </w:pPr>
      <w:r w:rsidRPr="00C50DF4">
        <w:rPr>
          <w:rFonts w:ascii="Cambria" w:hAnsi="Cambria" w:cs="Cambria"/>
          <w:szCs w:val="24"/>
        </w:rPr>
        <w:t>K ditambahkan, K lebih besar dari pada C, tapi lebih kecil dari pada R, oleh karena itu, K menempati posisi kiri</w:t>
      </w:r>
      <w:r w:rsidRPr="00C50DF4">
        <w:rPr>
          <w:rFonts w:ascii="Cambria" w:hAnsi="Cambria" w:cs="Cambria"/>
          <w:spacing w:val="-4"/>
          <w:szCs w:val="24"/>
        </w:rPr>
        <w:t xml:space="preserve"> </w:t>
      </w:r>
      <w:r w:rsidRPr="00C50DF4">
        <w:rPr>
          <w:rFonts w:ascii="Cambria" w:hAnsi="Cambria" w:cs="Cambria"/>
          <w:szCs w:val="24"/>
        </w:rPr>
        <w:t>R.</w:t>
      </w:r>
    </w:p>
    <w:p w:rsidR="00C50DF4" w:rsidRPr="00C50DF4" w:rsidRDefault="00C50DF4" w:rsidP="00C50DF4">
      <w:pPr>
        <w:numPr>
          <w:ilvl w:val="0"/>
          <w:numId w:val="3"/>
        </w:numPr>
        <w:tabs>
          <w:tab w:val="left" w:pos="2098"/>
        </w:tabs>
        <w:kinsoku w:val="0"/>
        <w:overflowPunct w:val="0"/>
        <w:autoSpaceDE w:val="0"/>
        <w:autoSpaceDN w:val="0"/>
        <w:adjustRightInd w:val="0"/>
        <w:spacing w:before="1" w:after="0" w:line="360" w:lineRule="auto"/>
        <w:ind w:right="336" w:hanging="780"/>
        <w:jc w:val="both"/>
        <w:rPr>
          <w:rFonts w:ascii="Cambria" w:hAnsi="Cambria" w:cs="Cambria"/>
          <w:szCs w:val="24"/>
        </w:rPr>
      </w:pPr>
      <w:r w:rsidRPr="00C50DF4">
        <w:rPr>
          <w:rFonts w:ascii="Cambria" w:hAnsi="Cambria" w:cs="Cambria"/>
          <w:szCs w:val="24"/>
        </w:rPr>
        <w:t>D ditambahkan, D lebih besar dari C dan juga lebih kecil dari pada R dan lebih kecil dari pada K, dengan demikian D menempati bagian kiri dari</w:t>
      </w:r>
      <w:r w:rsidRPr="00C50DF4">
        <w:rPr>
          <w:rFonts w:ascii="Cambria" w:hAnsi="Cambria" w:cs="Cambria"/>
          <w:spacing w:val="-2"/>
          <w:szCs w:val="24"/>
        </w:rPr>
        <w:t xml:space="preserve"> </w:t>
      </w:r>
      <w:r w:rsidRPr="00C50DF4">
        <w:rPr>
          <w:rFonts w:ascii="Cambria" w:hAnsi="Cambria" w:cs="Cambria"/>
          <w:szCs w:val="24"/>
        </w:rPr>
        <w:t>K.</w:t>
      </w:r>
    </w:p>
    <w:p w:rsidR="00C50DF4" w:rsidRPr="00C50DF4" w:rsidRDefault="00C50DF4" w:rsidP="00C50DF4">
      <w:pPr>
        <w:numPr>
          <w:ilvl w:val="0"/>
          <w:numId w:val="3"/>
        </w:numPr>
        <w:tabs>
          <w:tab w:val="left" w:pos="2098"/>
        </w:tabs>
        <w:kinsoku w:val="0"/>
        <w:overflowPunct w:val="0"/>
        <w:autoSpaceDE w:val="0"/>
        <w:autoSpaceDN w:val="0"/>
        <w:adjustRightInd w:val="0"/>
        <w:spacing w:after="0" w:line="360" w:lineRule="auto"/>
        <w:ind w:right="344" w:hanging="716"/>
        <w:jc w:val="both"/>
        <w:rPr>
          <w:rFonts w:ascii="Cambria" w:hAnsi="Cambria" w:cs="Cambria"/>
          <w:szCs w:val="24"/>
        </w:rPr>
      </w:pPr>
      <w:r w:rsidRPr="00C50DF4">
        <w:rPr>
          <w:rFonts w:ascii="Cambria" w:hAnsi="Cambria" w:cs="Cambria"/>
          <w:szCs w:val="24"/>
        </w:rPr>
        <w:t>U ditambahkan, U lebih besar dari pada C dan juga lebih besar dari R, oleh karenanya, U menempati posisi kanan dari</w:t>
      </w:r>
      <w:r w:rsidRPr="00C50DF4">
        <w:rPr>
          <w:rFonts w:ascii="Cambria" w:hAnsi="Cambria" w:cs="Cambria"/>
          <w:spacing w:val="-8"/>
          <w:szCs w:val="24"/>
        </w:rPr>
        <w:t xml:space="preserve"> </w:t>
      </w:r>
      <w:r w:rsidRPr="00C50DF4">
        <w:rPr>
          <w:rFonts w:ascii="Cambria" w:hAnsi="Cambria" w:cs="Cambria"/>
          <w:szCs w:val="24"/>
        </w:rPr>
        <w:t>R.</w:t>
      </w:r>
    </w:p>
    <w:p w:rsidR="00C50DF4" w:rsidRPr="00C50DF4" w:rsidRDefault="00C50DF4" w:rsidP="00C50DF4">
      <w:pPr>
        <w:kinsoku w:val="0"/>
        <w:overflowPunct w:val="0"/>
        <w:autoSpaceDE w:val="0"/>
        <w:autoSpaceDN w:val="0"/>
        <w:adjustRightInd w:val="0"/>
        <w:spacing w:after="0" w:line="360" w:lineRule="auto"/>
        <w:ind w:left="808" w:right="343" w:firstLine="568"/>
        <w:jc w:val="both"/>
        <w:rPr>
          <w:rFonts w:ascii="Cambria" w:hAnsi="Cambria" w:cs="Cambria"/>
          <w:szCs w:val="24"/>
        </w:rPr>
      </w:pPr>
      <w:r w:rsidRPr="00C50DF4">
        <w:rPr>
          <w:rFonts w:ascii="Cambria" w:hAnsi="Cambria" w:cs="Cambria"/>
          <w:szCs w:val="24"/>
        </w:rPr>
        <w:t>Sekiranya secara berturut-turut data P, B, E, N, X, Z, dan S ditambahkan, pohon biner yang terbenntuk adalah seperti terlihat pada gambar dibawah ini ;</w:t>
      </w:r>
    </w:p>
    <w:p w:rsidR="00C50DF4" w:rsidRPr="00C50DF4" w:rsidRDefault="00C50DF4" w:rsidP="00C50DF4">
      <w:pPr>
        <w:kinsoku w:val="0"/>
        <w:overflowPunct w:val="0"/>
        <w:autoSpaceDE w:val="0"/>
        <w:autoSpaceDN w:val="0"/>
        <w:adjustRightInd w:val="0"/>
        <w:spacing w:after="0" w:line="360" w:lineRule="auto"/>
        <w:ind w:left="808" w:right="343" w:firstLine="568"/>
        <w:jc w:val="both"/>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180" w:after="0" w:line="240" w:lineRule="auto"/>
        <w:ind w:right="1014"/>
        <w:jc w:val="center"/>
        <w:rPr>
          <w:rFonts w:ascii="Century" w:hAnsi="Century" w:cs="Century"/>
          <w:w w:val="99"/>
          <w:szCs w:val="24"/>
        </w:rPr>
      </w:pPr>
      <w:r w:rsidRPr="00C50DF4">
        <w:rPr>
          <w:rFonts w:ascii="Century" w:hAnsi="Century" w:cs="Century"/>
          <w:w w:val="99"/>
          <w:szCs w:val="24"/>
        </w:rPr>
        <w:lastRenderedPageBreak/>
        <w:t>C</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1" w:after="0" w:line="240" w:lineRule="auto"/>
        <w:rPr>
          <w:rFonts w:ascii="Century" w:hAnsi="Century" w:cs="Century"/>
          <w:sz w:val="23"/>
          <w:szCs w:val="23"/>
        </w:rPr>
      </w:pPr>
    </w:p>
    <w:p w:rsidR="00C50DF4" w:rsidRPr="00C50DF4" w:rsidRDefault="00C50DF4" w:rsidP="00C50DF4">
      <w:pPr>
        <w:tabs>
          <w:tab w:val="left" w:pos="5836"/>
        </w:tabs>
        <w:kinsoku w:val="0"/>
        <w:overflowPunct w:val="0"/>
        <w:autoSpaceDE w:val="0"/>
        <w:autoSpaceDN w:val="0"/>
        <w:adjustRightInd w:val="0"/>
        <w:spacing w:before="99" w:after="0" w:line="240" w:lineRule="auto"/>
        <w:ind w:left="2440"/>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30944" behindDoc="1" locked="0" layoutInCell="0" allowOverlap="1">
                <wp:simplePos x="0" y="0"/>
                <wp:positionH relativeFrom="page">
                  <wp:posOffset>2554605</wp:posOffset>
                </wp:positionH>
                <wp:positionV relativeFrom="paragraph">
                  <wp:posOffset>65405</wp:posOffset>
                </wp:positionV>
                <wp:extent cx="45085" cy="190500"/>
                <wp:effectExtent l="11430" t="8255" r="10160" b="10795"/>
                <wp:wrapNone/>
                <wp:docPr id="269" name="Freeform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85" cy="190500"/>
                        </a:xfrm>
                        <a:custGeom>
                          <a:avLst/>
                          <a:gdLst>
                            <a:gd name="T0" fmla="*/ 0 w 71"/>
                            <a:gd name="T1" fmla="*/ 0 h 300"/>
                            <a:gd name="T2" fmla="*/ 26 w 71"/>
                            <a:gd name="T3" fmla="*/ 26 h 300"/>
                            <a:gd name="T4" fmla="*/ 58 w 71"/>
                            <a:gd name="T5" fmla="*/ 88 h 300"/>
                            <a:gd name="T6" fmla="*/ 70 w 71"/>
                            <a:gd name="T7" fmla="*/ 160 h 300"/>
                            <a:gd name="T8" fmla="*/ 58 w 71"/>
                            <a:gd name="T9" fmla="*/ 231 h 300"/>
                            <a:gd name="T10" fmla="*/ 26 w 71"/>
                            <a:gd name="T11" fmla="*/ 293 h 300"/>
                            <a:gd name="T12" fmla="*/ 20 w 71"/>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1" h="300">
                              <a:moveTo>
                                <a:pt x="0" y="0"/>
                              </a:moveTo>
                              <a:lnTo>
                                <a:pt x="26" y="26"/>
                              </a:lnTo>
                              <a:lnTo>
                                <a:pt x="58" y="88"/>
                              </a:lnTo>
                              <a:lnTo>
                                <a:pt x="70" y="160"/>
                              </a:lnTo>
                              <a:lnTo>
                                <a:pt x="58" y="231"/>
                              </a:lnTo>
                              <a:lnTo>
                                <a:pt x="26" y="293"/>
                              </a:lnTo>
                              <a:lnTo>
                                <a:pt x="20"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69"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01.15pt,5.15pt,202.45pt,6.45pt,204.05pt,9.55pt,204.65pt,13.15pt,204.05pt,16.7pt,202.45pt,19.8pt,202.15pt,20.15pt" coordsize="7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" o:allowincell="f" filled="f" strokeweight=".08453mm">
                <v:path arrowok="t" o:connecttype="custom" o:connectlocs="0,0;16510,16510;36830,55880;44450,101600;36830,146685;16510,186055;12700,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31968" behindDoc="0" locked="0" layoutInCell="0" allowOverlap="1">
                <wp:simplePos x="0" y="0"/>
                <wp:positionH relativeFrom="page">
                  <wp:posOffset>2176780</wp:posOffset>
                </wp:positionH>
                <wp:positionV relativeFrom="paragraph">
                  <wp:posOffset>7172960</wp:posOffset>
                </wp:positionV>
                <wp:extent cx="45085" cy="191135"/>
                <wp:effectExtent l="0" t="7115810" r="2302510" b="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 cy="191135"/>
                          <a:chOff x="3428" y="11296"/>
                          <a:chExt cx="71" cy="301"/>
                        </a:xfrm>
                      </wpg:grpSpPr>
                      <wps:wsp>
                        <wps:cNvPr id="267" name="Freeform 176"/>
                        <wps:cNvSpPr>
                          <a:spLocks/>
                        </wps:cNvSpPr>
                        <wps:spPr bwMode="auto">
                          <a:xfrm>
                            <a:off x="3428" y="11296"/>
                            <a:ext cx="71" cy="301"/>
                          </a:xfrm>
                          <a:custGeom>
                            <a:avLst/>
                            <a:gdLst>
                              <a:gd name="T0" fmla="*/ 3608 w 71"/>
                              <a:gd name="T1" fmla="*/ -11032 h 301"/>
                              <a:gd name="T2" fmla="*/ 3619 w 71"/>
                              <a:gd name="T3" fmla="*/ -11104 h 301"/>
                              <a:gd name="T4" fmla="*/ 3651 w 71"/>
                              <a:gd name="T5" fmla="*/ -11166 h 301"/>
                              <a:gd name="T6" fmla="*/ 3678 w 71"/>
                              <a:gd name="T7" fmla="*/ -11192 h 301"/>
                            </a:gdLst>
                            <a:ahLst/>
                            <a:cxnLst>
                              <a:cxn ang="0">
                                <a:pos x="T0" y="T1"/>
                              </a:cxn>
                              <a:cxn ang="0">
                                <a:pos x="T2" y="T3"/>
                              </a:cxn>
                              <a:cxn ang="0">
                                <a:pos x="T4" y="T5"/>
                              </a:cxn>
                              <a:cxn ang="0">
                                <a:pos x="T6" y="T7"/>
                              </a:cxn>
                            </a:cxnLst>
                            <a:rect l="0" t="0" r="r" b="b"/>
                            <a:pathLst>
                              <a:path w="71" h="301">
                                <a:moveTo>
                                  <a:pt x="3608" y="-11032"/>
                                </a:moveTo>
                                <a:lnTo>
                                  <a:pt x="3619" y="-11104"/>
                                </a:lnTo>
                                <a:lnTo>
                                  <a:pt x="3651" y="-11166"/>
                                </a:lnTo>
                                <a:lnTo>
                                  <a:pt x="3678" y="-11192"/>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177"/>
                        <wps:cNvSpPr>
                          <a:spLocks/>
                        </wps:cNvSpPr>
                        <wps:spPr bwMode="auto">
                          <a:xfrm>
                            <a:off x="3428" y="11296"/>
                            <a:ext cx="71" cy="301"/>
                          </a:xfrm>
                          <a:custGeom>
                            <a:avLst/>
                            <a:gdLst>
                              <a:gd name="T0" fmla="*/ 3658 w 71"/>
                              <a:gd name="T1" fmla="*/ -10892 h 301"/>
                              <a:gd name="T2" fmla="*/ 3651 w 71"/>
                              <a:gd name="T3" fmla="*/ -10898 h 301"/>
                              <a:gd name="T4" fmla="*/ 3619 w 71"/>
                              <a:gd name="T5" fmla="*/ -10960 h 301"/>
                              <a:gd name="T6" fmla="*/ 3608 w 71"/>
                              <a:gd name="T7" fmla="*/ -11032 h 301"/>
                            </a:gdLst>
                            <a:ahLst/>
                            <a:cxnLst>
                              <a:cxn ang="0">
                                <a:pos x="T0" y="T1"/>
                              </a:cxn>
                              <a:cxn ang="0">
                                <a:pos x="T2" y="T3"/>
                              </a:cxn>
                              <a:cxn ang="0">
                                <a:pos x="T4" y="T5"/>
                              </a:cxn>
                              <a:cxn ang="0">
                                <a:pos x="T6" y="T7"/>
                              </a:cxn>
                            </a:cxnLst>
                            <a:rect l="0" t="0" r="r" b="b"/>
                            <a:pathLst>
                              <a:path w="71" h="301">
                                <a:moveTo>
                                  <a:pt x="3658" y="-10892"/>
                                </a:moveTo>
                                <a:lnTo>
                                  <a:pt x="3651" y="-10898"/>
                                </a:lnTo>
                                <a:lnTo>
                                  <a:pt x="3619" y="-10960"/>
                                </a:lnTo>
                                <a:lnTo>
                                  <a:pt x="3608" y="-11032"/>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6" o:spid="_x0000_s1026" style="position:absolute;margin-left:171.4pt;margin-top:564.8pt;width:3.55pt;height:15.05pt;z-index:251731968;mso-position-horizontal-relative:page" coordorigin="3428,11296" coordsize="7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" o:allowincell="f">
                <v:shape id="Freeform 176" o:spid="_x0000_s1027" style="position:absolute;left:3428;top:11296;width:71;height:301;visibility:visible;mso-wrap-style:square;v-text-anchor:top" coordsize="71,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beMUA&#10;AADcAAAADwAAAGRycy9kb3ducmV2LnhtbESPQWsCMRSE74X+h/AEL1Kz9WDrapRSFKQe2q56f2ye&#10;m8XNy5pE3f57Iwg9DjPzDTNbdLYRF/KhdqzgdZiBIC6drrlSsNuuXt5BhIissXFMCv4owGL+/DTD&#10;XLsr/9KliJVIEA45KjAxtrmUoTRkMQxdS5y8g/MWY5K+ktrjNcFtI0dZNpYWa04LBlv6NFQei7NV&#10;MFhONsXp52j2h8Ksqsnaf39tN0r1e93HFESkLv6HH+21VjAav8H9TD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Rt4xQAAANwAAAAPAAAAAAAAAAAAAAAAAJgCAABkcnMv&#10;ZG93bnJldi54bWxQSwUGAAAAAAQABAD1AAAAigMAAAAA&#10;" path="m3608,-11032r11,-72l3651,-11166r27,-26e" filled="f" strokeweight=".08453mm">
                  <v:path arrowok="t" o:connecttype="custom" o:connectlocs="3608,-11032;3619,-11104;3651,-11166;3678,-11192" o:connectangles="0,0,0,0"/>
                </v:shape>
                <v:shape id="Freeform 177" o:spid="_x0000_s1028" style="position:absolute;left:3428;top:11296;width:71;height:301;visibility:visible;mso-wrap-style:square;v-text-anchor:top" coordsize="71,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6PCsIA&#10;AADcAAAADwAAAGRycy9kb3ducmV2LnhtbERPTWsCMRC9F/wPYQQvRbP1ILoaRaSC1IN2rfdhM24W&#10;N5M1ibr99+ZQ6PHxvherzjbiQT7UjhV8jDIQxKXTNVcKfk7b4RREiMgaG8ek4JcCrJa9twXm2j35&#10;mx5FrEQK4ZCjAhNjm0sZSkMWw8i1xIm7OG8xJugrqT0+U7ht5DjLJtJizanBYEsbQ+W1uFsF75+z&#10;fXE7Xs35UphtNdv5w9dpr9Sg363nICJ18V/8595pBeNJWpvOpCM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o8KwgAAANwAAAAPAAAAAAAAAAAAAAAAAJgCAABkcnMvZG93&#10;bnJldi54bWxQSwUGAAAAAAQABAD1AAAAhwMAAAAA&#10;" path="m3658,-10892r-7,-6l3619,-10960r-11,-72e" filled="f" strokeweight=".08453mm">
                  <v:path arrowok="t" o:connecttype="custom" o:connectlocs="3658,-10892;3651,-10898;3619,-10960;3608,-11032" o:connectangles="0,0,0,0"/>
                </v:shape>
                <w10:wrap anchorx="page"/>
              </v:group>
            </w:pict>
          </mc:Fallback>
        </mc:AlternateContent>
      </w:r>
      <w:r w:rsidRPr="00C50DF4">
        <w:rPr>
          <w:rFonts w:ascii="Century" w:hAnsi="Century" w:cs="Century"/>
          <w:szCs w:val="24"/>
        </w:rPr>
        <w:t>A</w:t>
      </w:r>
      <w:r w:rsidRPr="00C50DF4">
        <w:rPr>
          <w:rFonts w:ascii="Century" w:hAnsi="Century" w:cs="Century"/>
          <w:szCs w:val="24"/>
        </w:rPr>
        <w:tab/>
        <w:t>R</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tabs>
          <w:tab w:val="left" w:pos="2384"/>
          <w:tab w:val="left" w:pos="4305"/>
        </w:tabs>
        <w:kinsoku w:val="0"/>
        <w:overflowPunct w:val="0"/>
        <w:autoSpaceDE w:val="0"/>
        <w:autoSpaceDN w:val="0"/>
        <w:adjustRightInd w:val="0"/>
        <w:spacing w:before="250" w:after="0" w:line="240" w:lineRule="auto"/>
        <w:ind w:left="523"/>
        <w:jc w:val="center"/>
        <w:rPr>
          <w:rFonts w:ascii="Century" w:hAnsi="Century" w:cs="Century"/>
          <w:szCs w:val="24"/>
        </w:rPr>
      </w:pPr>
      <w:r w:rsidRPr="00C50DF4">
        <w:rPr>
          <w:rFonts w:ascii="Century" w:hAnsi="Century" w:cs="Century"/>
          <w:szCs w:val="24"/>
        </w:rPr>
        <w:t>B</w:t>
      </w:r>
      <w:r w:rsidRPr="00C50DF4">
        <w:rPr>
          <w:rFonts w:ascii="Century" w:hAnsi="Century" w:cs="Century"/>
          <w:szCs w:val="24"/>
        </w:rPr>
        <w:tab/>
        <w:t>K</w:t>
      </w:r>
      <w:r w:rsidRPr="00C50DF4">
        <w:rPr>
          <w:rFonts w:ascii="Century" w:hAnsi="Century" w:cs="Century"/>
          <w:szCs w:val="24"/>
        </w:rPr>
        <w:tab/>
        <w:t>U</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1" w:after="0" w:line="240" w:lineRule="auto"/>
        <w:rPr>
          <w:rFonts w:ascii="Century" w:hAnsi="Century" w:cs="Century"/>
          <w:sz w:val="23"/>
          <w:szCs w:val="23"/>
        </w:rPr>
      </w:pPr>
    </w:p>
    <w:p w:rsidR="00C50DF4" w:rsidRPr="00C50DF4" w:rsidRDefault="00C50DF4" w:rsidP="00C50DF4">
      <w:pPr>
        <w:tabs>
          <w:tab w:val="left" w:pos="5547"/>
          <w:tab w:val="left" w:pos="6244"/>
          <w:tab w:val="left" w:pos="7367"/>
        </w:tabs>
        <w:kinsoku w:val="0"/>
        <w:overflowPunct w:val="0"/>
        <w:autoSpaceDE w:val="0"/>
        <w:autoSpaceDN w:val="0"/>
        <w:adjustRightInd w:val="0"/>
        <w:spacing w:before="99" w:after="0" w:line="240" w:lineRule="auto"/>
        <w:ind w:left="4131"/>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32992" behindDoc="1" locked="0" layoutInCell="0" allowOverlap="1">
                <wp:simplePos x="0" y="0"/>
                <wp:positionH relativeFrom="page">
                  <wp:posOffset>4972685</wp:posOffset>
                </wp:positionH>
                <wp:positionV relativeFrom="paragraph">
                  <wp:posOffset>74930</wp:posOffset>
                </wp:positionV>
                <wp:extent cx="34925" cy="177800"/>
                <wp:effectExtent l="10160" t="8255" r="12065" b="13970"/>
                <wp:wrapNone/>
                <wp:docPr id="265" name="Freeform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177800"/>
                        </a:xfrm>
                        <a:custGeom>
                          <a:avLst/>
                          <a:gdLst>
                            <a:gd name="T0" fmla="*/ 0 w 55"/>
                            <a:gd name="T1" fmla="*/ 0 h 280"/>
                            <a:gd name="T2" fmla="*/ 11 w 55"/>
                            <a:gd name="T3" fmla="*/ 11 h 280"/>
                            <a:gd name="T4" fmla="*/ 43 w 55"/>
                            <a:gd name="T5" fmla="*/ 73 h 280"/>
                            <a:gd name="T6" fmla="*/ 54 w 55"/>
                            <a:gd name="T7" fmla="*/ 144 h 280"/>
                            <a:gd name="T8" fmla="*/ 43 w 55"/>
                            <a:gd name="T9" fmla="*/ 216 h 280"/>
                            <a:gd name="T10" fmla="*/ 11 w 55"/>
                            <a:gd name="T11" fmla="*/ 278 h 280"/>
                            <a:gd name="T12" fmla="*/ 10 w 55"/>
                            <a:gd name="T13" fmla="*/ 280 h 280"/>
                          </a:gdLst>
                          <a:ahLst/>
                          <a:cxnLst>
                            <a:cxn ang="0">
                              <a:pos x="T0" y="T1"/>
                            </a:cxn>
                            <a:cxn ang="0">
                              <a:pos x="T2" y="T3"/>
                            </a:cxn>
                            <a:cxn ang="0">
                              <a:pos x="T4" y="T5"/>
                            </a:cxn>
                            <a:cxn ang="0">
                              <a:pos x="T6" y="T7"/>
                            </a:cxn>
                            <a:cxn ang="0">
                              <a:pos x="T8" y="T9"/>
                            </a:cxn>
                            <a:cxn ang="0">
                              <a:pos x="T10" y="T11"/>
                            </a:cxn>
                            <a:cxn ang="0">
                              <a:pos x="T12" y="T13"/>
                            </a:cxn>
                          </a:cxnLst>
                          <a:rect l="0" t="0" r="r" b="b"/>
                          <a:pathLst>
                            <a:path w="55" h="280">
                              <a:moveTo>
                                <a:pt x="0" y="0"/>
                              </a:moveTo>
                              <a:lnTo>
                                <a:pt x="11" y="11"/>
                              </a:lnTo>
                              <a:lnTo>
                                <a:pt x="43" y="73"/>
                              </a:lnTo>
                              <a:lnTo>
                                <a:pt x="54" y="144"/>
                              </a:lnTo>
                              <a:lnTo>
                                <a:pt x="43" y="216"/>
                              </a:lnTo>
                              <a:lnTo>
                                <a:pt x="11" y="278"/>
                              </a:lnTo>
                              <a:lnTo>
                                <a:pt x="10" y="28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6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91.55pt,5.9pt,392.1pt,6.45pt,393.7pt,9.55pt,394.25pt,13.1pt,393.7pt,16.7pt,392.1pt,19.8pt,392.05pt,19.9pt" coordsize="5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" o:allowincell="f" filled="f" strokeweight=".08453mm">
                <v:path arrowok="t" o:connecttype="custom" o:connectlocs="0,0;6985,6985;27305,46355;34290,91440;27305,137160;6985,176530;6350,1778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34016" behindDoc="0" locked="0" layoutInCell="0" allowOverlap="1">
                <wp:simplePos x="0" y="0"/>
                <wp:positionH relativeFrom="page">
                  <wp:posOffset>3148965</wp:posOffset>
                </wp:positionH>
                <wp:positionV relativeFrom="paragraph">
                  <wp:posOffset>7184390</wp:posOffset>
                </wp:positionV>
                <wp:extent cx="35560" cy="178435"/>
                <wp:effectExtent l="0" t="7117715" r="2301875"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78435"/>
                          <a:chOff x="4959" y="11314"/>
                          <a:chExt cx="56" cy="281"/>
                        </a:xfrm>
                      </wpg:grpSpPr>
                      <wps:wsp>
                        <wps:cNvPr id="263" name="Freeform 180"/>
                        <wps:cNvSpPr>
                          <a:spLocks/>
                        </wps:cNvSpPr>
                        <wps:spPr bwMode="auto">
                          <a:xfrm>
                            <a:off x="4959" y="11314"/>
                            <a:ext cx="56" cy="281"/>
                          </a:xfrm>
                          <a:custGeom>
                            <a:avLst/>
                            <a:gdLst>
                              <a:gd name="T0" fmla="*/ 3605 w 56"/>
                              <a:gd name="T1" fmla="*/ -11050 h 281"/>
                              <a:gd name="T2" fmla="*/ 3617 w 56"/>
                              <a:gd name="T3" fmla="*/ -11121 h 281"/>
                              <a:gd name="T4" fmla="*/ 3649 w 56"/>
                              <a:gd name="T5" fmla="*/ -11184 h 281"/>
                              <a:gd name="T6" fmla="*/ 3660 w 56"/>
                              <a:gd name="T7" fmla="*/ -11195 h 281"/>
                            </a:gdLst>
                            <a:ahLst/>
                            <a:cxnLst>
                              <a:cxn ang="0">
                                <a:pos x="T0" y="T1"/>
                              </a:cxn>
                              <a:cxn ang="0">
                                <a:pos x="T2" y="T3"/>
                              </a:cxn>
                              <a:cxn ang="0">
                                <a:pos x="T4" y="T5"/>
                              </a:cxn>
                              <a:cxn ang="0">
                                <a:pos x="T6" y="T7"/>
                              </a:cxn>
                            </a:cxnLst>
                            <a:rect l="0" t="0" r="r" b="b"/>
                            <a:pathLst>
                              <a:path w="56" h="281">
                                <a:moveTo>
                                  <a:pt x="3605" y="-11050"/>
                                </a:moveTo>
                                <a:lnTo>
                                  <a:pt x="3617" y="-11121"/>
                                </a:lnTo>
                                <a:lnTo>
                                  <a:pt x="3649" y="-11184"/>
                                </a:lnTo>
                                <a:lnTo>
                                  <a:pt x="3660" y="-11195"/>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181"/>
                        <wps:cNvSpPr>
                          <a:spLocks/>
                        </wps:cNvSpPr>
                        <wps:spPr bwMode="auto">
                          <a:xfrm>
                            <a:off x="4959" y="11314"/>
                            <a:ext cx="56" cy="281"/>
                          </a:xfrm>
                          <a:custGeom>
                            <a:avLst/>
                            <a:gdLst>
                              <a:gd name="T0" fmla="*/ 3650 w 56"/>
                              <a:gd name="T1" fmla="*/ -10915 h 281"/>
                              <a:gd name="T2" fmla="*/ 3649 w 56"/>
                              <a:gd name="T3" fmla="*/ -10916 h 281"/>
                              <a:gd name="T4" fmla="*/ 3617 w 56"/>
                              <a:gd name="T5" fmla="*/ -10978 h 281"/>
                              <a:gd name="T6" fmla="*/ 3605 w 56"/>
                              <a:gd name="T7" fmla="*/ -11050 h 281"/>
                            </a:gdLst>
                            <a:ahLst/>
                            <a:cxnLst>
                              <a:cxn ang="0">
                                <a:pos x="T0" y="T1"/>
                              </a:cxn>
                              <a:cxn ang="0">
                                <a:pos x="T2" y="T3"/>
                              </a:cxn>
                              <a:cxn ang="0">
                                <a:pos x="T4" y="T5"/>
                              </a:cxn>
                              <a:cxn ang="0">
                                <a:pos x="T6" y="T7"/>
                              </a:cxn>
                            </a:cxnLst>
                            <a:rect l="0" t="0" r="r" b="b"/>
                            <a:pathLst>
                              <a:path w="56" h="281">
                                <a:moveTo>
                                  <a:pt x="3650" y="-10915"/>
                                </a:moveTo>
                                <a:lnTo>
                                  <a:pt x="3649" y="-10916"/>
                                </a:lnTo>
                                <a:lnTo>
                                  <a:pt x="3617" y="-10978"/>
                                </a:lnTo>
                                <a:lnTo>
                                  <a:pt x="3605" y="-1105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2" o:spid="_x0000_s1026" style="position:absolute;margin-left:247.95pt;margin-top:565.7pt;width:2.8pt;height:14.05pt;z-index:251734016;mso-position-horizontal-relative:page" coordorigin="4959,11314" coordsize="5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" o:allowincell="f">
                <v:shape id="Freeform 180" o:spid="_x0000_s1027" style="position:absolute;left:4959;top:11314;width:56;height:281;visibility:visible;mso-wrap-style:square;v-text-anchor:top" coordsize="56,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oG8QA&#10;AADcAAAADwAAAGRycy9kb3ducmV2LnhtbESPQWvCQBSE7wX/w/IEb3WjQqrRVaRQ6ElSWwVvj+wz&#10;iWbfhuw2Wf99t1DocZiZb5jNLphG9NS52rKC2TQBQVxYXXOp4Ovz7XkJwnlkjY1lUvAgB7vt6GmD&#10;mbYDf1B/9KWIEHYZKqi8bzMpXVGRQTe1LXH0rrYz6KPsSqk7HCLcNHKeJKk0WHNcqLCl14qK+/Hb&#10;KAj9Ug71IV+9nLw9h/SWp8UlV2oyDvs1CE/B/4f/2u9awTxdwO+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QqBvEAAAA3AAAAA8AAAAAAAAAAAAAAAAAmAIAAGRycy9k&#10;b3ducmV2LnhtbFBLBQYAAAAABAAEAPUAAACJAwAAAAA=&#10;" path="m3605,-11050r12,-71l3649,-11184r11,-11e" filled="f" strokeweight=".08453mm">
                  <v:path arrowok="t" o:connecttype="custom" o:connectlocs="3605,-11050;3617,-11121;3649,-11184;3660,-11195" o:connectangles="0,0,0,0"/>
                </v:shape>
                <v:shape id="Freeform 181" o:spid="_x0000_s1028" style="position:absolute;left:4959;top:11314;width:56;height:281;visibility:visible;mso-wrap-style:square;v-text-anchor:top" coordsize="56,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kwb8QA&#10;AADcAAAADwAAAGRycy9kb3ducmV2LnhtbESPQWvCQBSE7wX/w/IEb3WjSKrRVaRQ6ElSWwVvj+wz&#10;iWbfhuw2Wf99t1DocZiZb5jNLphG9NS52rKC2TQBQVxYXXOp4Ovz7XkJwnlkjY1lUvAgB7vt6GmD&#10;mbYDf1B/9KWIEHYZKqi8bzMpXVGRQTe1LXH0rrYz6KPsSqk7HCLcNHKeJKk0WHNcqLCl14qK+/Hb&#10;KAj9Ug71IV+9nLw9h/SWp8UlV2oyDvs1CE/B/4f/2u9awTxdwO+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5MG/EAAAA3AAAAA8AAAAAAAAAAAAAAAAAmAIAAGRycy9k&#10;b3ducmV2LnhtbFBLBQYAAAAABAAEAPUAAACJAwAAAAA=&#10;" path="m3650,-10915r-1,-1l3617,-10978r-12,-72e" filled="f" strokeweight=".08453mm">
                  <v:path arrowok="t" o:connecttype="custom" o:connectlocs="3650,-10915;3649,-10916;3617,-10978;3605,-11050" o:connectangles="0,0,0,0"/>
                </v:shape>
                <w10:wrap anchorx="page"/>
              </v:group>
            </w:pict>
          </mc:Fallback>
        </mc:AlternateContent>
      </w:r>
      <w:r w:rsidRPr="00C50DF4">
        <w:rPr>
          <w:rFonts w:ascii="Century" w:hAnsi="Century" w:cs="Century"/>
          <w:szCs w:val="24"/>
        </w:rPr>
        <w:t>D</w:t>
      </w:r>
      <w:r w:rsidRPr="00C50DF4">
        <w:rPr>
          <w:rFonts w:ascii="Century" w:hAnsi="Century" w:cs="Century"/>
          <w:szCs w:val="24"/>
        </w:rPr>
        <w:tab/>
        <w:t>D</w:t>
      </w:r>
      <w:r w:rsidRPr="00C50DF4">
        <w:rPr>
          <w:rFonts w:ascii="Century" w:hAnsi="Century" w:cs="Century"/>
          <w:szCs w:val="24"/>
        </w:rPr>
        <w:tab/>
        <w:t>S</w:t>
      </w:r>
      <w:r w:rsidRPr="00C50DF4">
        <w:rPr>
          <w:rFonts w:ascii="Century" w:hAnsi="Century" w:cs="Century"/>
          <w:szCs w:val="24"/>
        </w:rPr>
        <w:tab/>
        <w:t>X</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5" w:after="0" w:line="240" w:lineRule="auto"/>
        <w:rPr>
          <w:rFonts w:ascii="Century" w:hAnsi="Century" w:cs="Century"/>
          <w:sz w:val="18"/>
          <w:szCs w:val="18"/>
        </w:rPr>
      </w:pPr>
    </w:p>
    <w:p w:rsidR="00C50DF4" w:rsidRPr="00C50DF4" w:rsidRDefault="00C50DF4" w:rsidP="00C50DF4">
      <w:pPr>
        <w:tabs>
          <w:tab w:val="left" w:pos="5207"/>
          <w:tab w:val="left" w:pos="7888"/>
        </w:tabs>
        <w:kinsoku w:val="0"/>
        <w:overflowPunct w:val="0"/>
        <w:autoSpaceDE w:val="0"/>
        <w:autoSpaceDN w:val="0"/>
        <w:adjustRightInd w:val="0"/>
        <w:spacing w:before="99" w:after="0" w:line="240" w:lineRule="auto"/>
        <w:ind w:left="4648"/>
        <w:rPr>
          <w:rFonts w:ascii="Century" w:hAnsi="Century" w:cs="Century"/>
          <w:szCs w:val="24"/>
        </w:rPr>
      </w:pPr>
      <w:r w:rsidRPr="00C50DF4">
        <w:rPr>
          <w:rFonts w:ascii="Century" w:hAnsi="Century" w:cs="Century"/>
          <w:szCs w:val="24"/>
        </w:rPr>
        <w:t>E</w:t>
      </w:r>
      <w:r w:rsidRPr="00C50DF4">
        <w:rPr>
          <w:rFonts w:ascii="Century" w:hAnsi="Century" w:cs="Century"/>
          <w:szCs w:val="24"/>
        </w:rPr>
        <w:tab/>
        <w:t>D</w:t>
      </w:r>
      <w:r w:rsidRPr="00C50DF4">
        <w:rPr>
          <w:rFonts w:ascii="Century" w:hAnsi="Century" w:cs="Century"/>
          <w:szCs w:val="24"/>
        </w:rPr>
        <w:tab/>
        <w:t>Z</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248" w:after="0" w:line="240" w:lineRule="auto"/>
        <w:ind w:left="1" w:right="238"/>
        <w:jc w:val="center"/>
        <w:rPr>
          <w:rFonts w:ascii="Cambria" w:hAnsi="Cambria" w:cs="Cambria"/>
          <w:szCs w:val="24"/>
        </w:rPr>
      </w:pPr>
      <w:r w:rsidRPr="00C50DF4">
        <w:rPr>
          <w:rFonts w:ascii="Cambria" w:hAnsi="Cambria" w:cs="Cambria"/>
          <w:b/>
          <w:bCs/>
          <w:szCs w:val="24"/>
        </w:rPr>
        <w:t>Gambar 12.11</w:t>
      </w:r>
      <w:r w:rsidRPr="00C50DF4">
        <w:rPr>
          <w:rFonts w:ascii="Cambria" w:hAnsi="Cambria" w:cs="Cambria"/>
          <w:szCs w:val="24"/>
        </w:rPr>
        <w:t>.  Pohon Biner</w:t>
      </w:r>
    </w:p>
    <w:p w:rsidR="00C50DF4" w:rsidRPr="00C50DF4" w:rsidRDefault="00C50DF4" w:rsidP="00C50DF4">
      <w:pPr>
        <w:numPr>
          <w:ilvl w:val="0"/>
          <w:numId w:val="8"/>
        </w:numPr>
        <w:tabs>
          <w:tab w:val="left" w:pos="1234"/>
        </w:tabs>
        <w:kinsoku w:val="0"/>
        <w:overflowPunct w:val="0"/>
        <w:autoSpaceDE w:val="0"/>
        <w:autoSpaceDN w:val="0"/>
        <w:adjustRightInd w:val="0"/>
        <w:spacing w:before="242" w:after="0" w:line="240" w:lineRule="auto"/>
        <w:ind w:left="1233" w:hanging="426"/>
        <w:outlineLvl w:val="0"/>
        <w:rPr>
          <w:rFonts w:ascii="Cambria" w:hAnsi="Cambria" w:cs="Cambria"/>
          <w:b/>
          <w:bCs/>
          <w:color w:val="000000"/>
          <w:szCs w:val="24"/>
        </w:rPr>
      </w:pPr>
      <w:r w:rsidRPr="00C50DF4">
        <w:rPr>
          <w:rFonts w:ascii="Cambria" w:hAnsi="Cambria" w:cs="Cambria"/>
          <w:b/>
          <w:bCs/>
          <w:szCs w:val="24"/>
        </w:rPr>
        <w:t>Kunjungan Pada Pohon</w:t>
      </w:r>
      <w:r w:rsidRPr="00C50DF4">
        <w:rPr>
          <w:rFonts w:ascii="Cambria" w:hAnsi="Cambria" w:cs="Cambria"/>
          <w:b/>
          <w:bCs/>
          <w:spacing w:val="-3"/>
          <w:szCs w:val="24"/>
        </w:rPr>
        <w:t xml:space="preserve"> </w:t>
      </w:r>
      <w:r w:rsidRPr="00C50DF4">
        <w:rPr>
          <w:rFonts w:ascii="Cambria" w:hAnsi="Cambria" w:cs="Cambria"/>
          <w:b/>
          <w:bCs/>
          <w:szCs w:val="24"/>
        </w:rPr>
        <w:t>Biner</w:t>
      </w:r>
    </w:p>
    <w:p w:rsidR="00C50DF4" w:rsidRPr="00C50DF4" w:rsidRDefault="00C50DF4" w:rsidP="00C50DF4">
      <w:pPr>
        <w:kinsoku w:val="0"/>
        <w:overflowPunct w:val="0"/>
        <w:autoSpaceDE w:val="0"/>
        <w:autoSpaceDN w:val="0"/>
        <w:adjustRightInd w:val="0"/>
        <w:spacing w:before="239" w:after="0"/>
        <w:ind w:left="808" w:right="338" w:firstLine="710"/>
        <w:jc w:val="both"/>
        <w:rPr>
          <w:rFonts w:ascii="Cambria" w:hAnsi="Cambria" w:cs="Cambria"/>
          <w:szCs w:val="24"/>
        </w:rPr>
      </w:pPr>
      <w:r w:rsidRPr="00C50DF4">
        <w:rPr>
          <w:rFonts w:ascii="Cambria" w:hAnsi="Cambria" w:cs="Cambria"/>
          <w:szCs w:val="24"/>
        </w:rPr>
        <w:t>Pada sebuah pohon biner bisa dilakukan sejumlah operasi. Salah satu operasi yang paling sering dilakukan adalah melakukan kunjungan pada setiap simpul pada suatu pohon biner tepat satu kali (binari tree traversal). Mengunjungi artinya memrpses data / info yang ada pada node yang bersangkuta. Kunjungan dapat dilakukan dengan tiga cara, yaitu kunjungan secara preorder, inorder, dan postorder. Ketiga kunjungan tersebut dapat dilakukan secara rekursif. Selain itu berdasarkan kedudukan setiap simpul dalam pohon juga bisa dilakukan kunjungan secara levelorder.</w:t>
      </w:r>
    </w:p>
    <w:p w:rsidR="00C50DF4" w:rsidRPr="00C50DF4" w:rsidRDefault="00C50DF4" w:rsidP="00C50DF4">
      <w:pPr>
        <w:kinsoku w:val="0"/>
        <w:overflowPunct w:val="0"/>
        <w:autoSpaceDE w:val="0"/>
        <w:autoSpaceDN w:val="0"/>
        <w:adjustRightInd w:val="0"/>
        <w:spacing w:before="203" w:after="0" w:line="240" w:lineRule="auto"/>
        <w:ind w:left="808"/>
        <w:rPr>
          <w:rFonts w:ascii="Cambria" w:hAnsi="Cambria" w:cs="Cambria"/>
          <w:szCs w:val="24"/>
        </w:rPr>
      </w:pPr>
      <w:r w:rsidRPr="00C50DF4">
        <w:rPr>
          <w:rFonts w:ascii="Cambria" w:hAnsi="Cambria" w:cs="Cambria"/>
          <w:szCs w:val="24"/>
        </w:rPr>
        <w:t>Kunjungan pada pohon biner, secara singkat bisa dijelaskan sebagai berikut ;</w:t>
      </w:r>
    </w:p>
    <w:p w:rsidR="00C50DF4" w:rsidRPr="00C50DF4" w:rsidRDefault="00C50DF4" w:rsidP="00C50DF4">
      <w:pPr>
        <w:numPr>
          <w:ilvl w:val="0"/>
          <w:numId w:val="2"/>
        </w:numPr>
        <w:tabs>
          <w:tab w:val="left" w:pos="1529"/>
        </w:tabs>
        <w:kinsoku w:val="0"/>
        <w:overflowPunct w:val="0"/>
        <w:autoSpaceDE w:val="0"/>
        <w:autoSpaceDN w:val="0"/>
        <w:adjustRightInd w:val="0"/>
        <w:spacing w:before="239" w:after="0" w:line="240" w:lineRule="auto"/>
        <w:ind w:hanging="361"/>
        <w:rPr>
          <w:rFonts w:ascii="Cambria" w:hAnsi="Cambria" w:cs="Cambria"/>
          <w:szCs w:val="24"/>
        </w:rPr>
      </w:pPr>
      <w:r w:rsidRPr="00C50DF4">
        <w:rPr>
          <w:rFonts w:ascii="Cambria" w:hAnsi="Cambria" w:cs="Cambria"/>
          <w:szCs w:val="24"/>
        </w:rPr>
        <w:t>Kunjungan Preorder (</w:t>
      </w:r>
      <w:r w:rsidRPr="00C50DF4">
        <w:rPr>
          <w:rFonts w:ascii="Cambria" w:hAnsi="Cambria" w:cs="Cambria"/>
          <w:i/>
          <w:iCs/>
          <w:szCs w:val="24"/>
        </w:rPr>
        <w:t>depth first order</w:t>
      </w:r>
      <w:r w:rsidRPr="00C50DF4">
        <w:rPr>
          <w:rFonts w:ascii="Cambria" w:hAnsi="Cambria" w:cs="Cambria"/>
          <w:szCs w:val="24"/>
        </w:rPr>
        <w:t>), menggunakan urutan</w:t>
      </w:r>
      <w:r w:rsidRPr="00C50DF4">
        <w:rPr>
          <w:rFonts w:ascii="Cambria" w:hAnsi="Cambria" w:cs="Cambria"/>
          <w:spacing w:val="-10"/>
          <w:szCs w:val="24"/>
        </w:rPr>
        <w:t xml:space="preserve"> </w:t>
      </w:r>
      <w:r w:rsidRPr="00C50DF4">
        <w:rPr>
          <w:rFonts w:ascii="Cambria" w:hAnsi="Cambria" w:cs="Cambria"/>
          <w:szCs w:val="24"/>
        </w:rPr>
        <w:t>:</w:t>
      </w:r>
    </w:p>
    <w:p w:rsidR="00C50DF4" w:rsidRPr="00C50DF4" w:rsidRDefault="00C50DF4" w:rsidP="00C50DF4">
      <w:pPr>
        <w:numPr>
          <w:ilvl w:val="1"/>
          <w:numId w:val="2"/>
        </w:numPr>
        <w:tabs>
          <w:tab w:val="left" w:pos="2249"/>
        </w:tabs>
        <w:kinsoku w:val="0"/>
        <w:overflowPunct w:val="0"/>
        <w:autoSpaceDE w:val="0"/>
        <w:autoSpaceDN w:val="0"/>
        <w:adjustRightInd w:val="0"/>
        <w:spacing w:before="44" w:after="0" w:line="240" w:lineRule="auto"/>
        <w:ind w:hanging="361"/>
        <w:rPr>
          <w:rFonts w:ascii="Cambria" w:hAnsi="Cambria" w:cs="Cambria"/>
          <w:szCs w:val="24"/>
        </w:rPr>
      </w:pPr>
      <w:r w:rsidRPr="00C50DF4">
        <w:rPr>
          <w:rFonts w:ascii="Cambria" w:hAnsi="Cambria" w:cs="Cambria"/>
          <w:szCs w:val="24"/>
        </w:rPr>
        <w:t>Cetak isi simpul yang</w:t>
      </w:r>
      <w:r w:rsidRPr="00C50DF4">
        <w:rPr>
          <w:rFonts w:ascii="Cambria" w:hAnsi="Cambria" w:cs="Cambria"/>
          <w:spacing w:val="-5"/>
          <w:szCs w:val="24"/>
        </w:rPr>
        <w:t xml:space="preserve"> </w:t>
      </w:r>
      <w:r w:rsidRPr="00C50DF4">
        <w:rPr>
          <w:rFonts w:ascii="Cambria" w:hAnsi="Cambria" w:cs="Cambria"/>
          <w:szCs w:val="24"/>
        </w:rPr>
        <w:t>dikunjungi</w:t>
      </w:r>
    </w:p>
    <w:p w:rsidR="00C50DF4" w:rsidRPr="00C50DF4" w:rsidRDefault="00C50DF4" w:rsidP="00C50DF4">
      <w:pPr>
        <w:numPr>
          <w:ilvl w:val="1"/>
          <w:numId w:val="2"/>
        </w:numPr>
        <w:tabs>
          <w:tab w:val="left" w:pos="2249"/>
        </w:tabs>
        <w:kinsoku w:val="0"/>
        <w:overflowPunct w:val="0"/>
        <w:autoSpaceDE w:val="0"/>
        <w:autoSpaceDN w:val="0"/>
        <w:adjustRightInd w:val="0"/>
        <w:spacing w:before="42" w:after="0" w:line="240" w:lineRule="auto"/>
        <w:ind w:hanging="361"/>
        <w:rPr>
          <w:rFonts w:ascii="Cambria" w:hAnsi="Cambria" w:cs="Cambria"/>
          <w:szCs w:val="24"/>
        </w:rPr>
      </w:pPr>
      <w:r w:rsidRPr="00C50DF4">
        <w:rPr>
          <w:rFonts w:ascii="Cambria" w:hAnsi="Cambria" w:cs="Cambria"/>
          <w:szCs w:val="24"/>
        </w:rPr>
        <w:t>Kunjungi cabang</w:t>
      </w:r>
      <w:r w:rsidRPr="00C50DF4">
        <w:rPr>
          <w:rFonts w:ascii="Cambria" w:hAnsi="Cambria" w:cs="Cambria"/>
          <w:spacing w:val="-3"/>
          <w:szCs w:val="24"/>
        </w:rPr>
        <w:t xml:space="preserve"> </w:t>
      </w:r>
      <w:r w:rsidRPr="00C50DF4">
        <w:rPr>
          <w:rFonts w:ascii="Cambria" w:hAnsi="Cambria" w:cs="Cambria"/>
          <w:szCs w:val="24"/>
        </w:rPr>
        <w:t>kiri</w:t>
      </w:r>
    </w:p>
    <w:p w:rsidR="00C50DF4" w:rsidRPr="00C50DF4" w:rsidRDefault="00C50DF4" w:rsidP="00C50DF4">
      <w:pPr>
        <w:numPr>
          <w:ilvl w:val="1"/>
          <w:numId w:val="2"/>
        </w:numPr>
        <w:tabs>
          <w:tab w:val="left" w:pos="2249"/>
        </w:tabs>
        <w:kinsoku w:val="0"/>
        <w:overflowPunct w:val="0"/>
        <w:autoSpaceDE w:val="0"/>
        <w:autoSpaceDN w:val="0"/>
        <w:adjustRightInd w:val="0"/>
        <w:spacing w:before="43" w:after="0" w:line="240" w:lineRule="auto"/>
        <w:ind w:hanging="361"/>
        <w:rPr>
          <w:rFonts w:ascii="Cambria" w:hAnsi="Cambria" w:cs="Cambria"/>
          <w:szCs w:val="24"/>
        </w:rPr>
      </w:pPr>
      <w:r w:rsidRPr="00C50DF4">
        <w:rPr>
          <w:rFonts w:ascii="Cambria" w:hAnsi="Cambria" w:cs="Cambria"/>
          <w:szCs w:val="24"/>
        </w:rPr>
        <w:t>Kunjungi cabang</w:t>
      </w:r>
      <w:r w:rsidRPr="00C50DF4">
        <w:rPr>
          <w:rFonts w:ascii="Cambria" w:hAnsi="Cambria" w:cs="Cambria"/>
          <w:spacing w:val="-3"/>
          <w:szCs w:val="24"/>
        </w:rPr>
        <w:t xml:space="preserve"> </w:t>
      </w:r>
      <w:r w:rsidRPr="00C50DF4">
        <w:rPr>
          <w:rFonts w:ascii="Cambria" w:hAnsi="Cambria" w:cs="Cambria"/>
          <w:szCs w:val="24"/>
        </w:rPr>
        <w:t>kanan</w:t>
      </w:r>
    </w:p>
    <w:p w:rsidR="00C50DF4" w:rsidRPr="00C50DF4" w:rsidRDefault="00C50DF4" w:rsidP="00C50DF4">
      <w:pPr>
        <w:kinsoku w:val="0"/>
        <w:overflowPunct w:val="0"/>
        <w:autoSpaceDE w:val="0"/>
        <w:autoSpaceDN w:val="0"/>
        <w:adjustRightInd w:val="0"/>
        <w:spacing w:before="5" w:after="0" w:line="240" w:lineRule="auto"/>
        <w:rPr>
          <w:rFonts w:ascii="Cambria" w:hAnsi="Cambria" w:cs="Cambria"/>
          <w:sz w:val="39"/>
          <w:szCs w:val="39"/>
        </w:rPr>
      </w:pPr>
    </w:p>
    <w:p w:rsidR="00C50DF4" w:rsidRPr="00C50DF4" w:rsidRDefault="00C50DF4" w:rsidP="00C50DF4">
      <w:pPr>
        <w:kinsoku w:val="0"/>
        <w:overflowPunct w:val="0"/>
        <w:autoSpaceDE w:val="0"/>
        <w:autoSpaceDN w:val="0"/>
        <w:adjustRightInd w:val="0"/>
        <w:spacing w:after="0" w:line="240" w:lineRule="auto"/>
        <w:ind w:left="1107"/>
        <w:jc w:val="center"/>
        <w:rPr>
          <w:rFonts w:ascii="Century" w:hAnsi="Century" w:cs="Century"/>
          <w:w w:val="103"/>
          <w:sz w:val="23"/>
          <w:szCs w:val="23"/>
        </w:rPr>
      </w:pPr>
      <w:r w:rsidRPr="00C50DF4">
        <w:rPr>
          <w:rFonts w:ascii="Century" w:hAnsi="Century" w:cs="Century"/>
          <w:w w:val="103"/>
          <w:sz w:val="23"/>
          <w:szCs w:val="23"/>
        </w:rPr>
        <w:t>A</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7" w:after="0" w:line="240" w:lineRule="auto"/>
        <w:rPr>
          <w:rFonts w:ascii="Century" w:hAnsi="Century" w:cs="Century"/>
          <w:sz w:val="21"/>
          <w:szCs w:val="21"/>
        </w:rPr>
      </w:pPr>
    </w:p>
    <w:p w:rsidR="00C50DF4" w:rsidRPr="00C50DF4" w:rsidRDefault="00C50DF4" w:rsidP="00C50DF4">
      <w:pPr>
        <w:kinsoku w:val="0"/>
        <w:overflowPunct w:val="0"/>
        <w:autoSpaceDE w:val="0"/>
        <w:autoSpaceDN w:val="0"/>
        <w:adjustRightInd w:val="0"/>
        <w:spacing w:before="1" w:after="0" w:line="240" w:lineRule="auto"/>
        <w:ind w:right="1769"/>
        <w:jc w:val="right"/>
        <w:rPr>
          <w:rFonts w:ascii="Century" w:hAnsi="Century" w:cs="Century"/>
          <w:w w:val="103"/>
          <w:sz w:val="23"/>
          <w:szCs w:val="23"/>
        </w:rPr>
      </w:pPr>
      <w:r>
        <w:rPr>
          <w:rFonts w:ascii="Cambria" w:hAnsi="Cambria" w:cs="Cambria"/>
          <w:noProof/>
          <w:szCs w:val="24"/>
        </w:rPr>
        <mc:AlternateContent>
          <mc:Choice Requires="wpg">
            <w:drawing>
              <wp:anchor distT="0" distB="0" distL="114300" distR="114300" simplePos="0" relativeHeight="251735040" behindDoc="0" locked="0" layoutInCell="0" allowOverlap="1">
                <wp:simplePos x="0" y="0"/>
                <wp:positionH relativeFrom="page">
                  <wp:posOffset>2705100</wp:posOffset>
                </wp:positionH>
                <wp:positionV relativeFrom="paragraph">
                  <wp:posOffset>-573405</wp:posOffset>
                </wp:positionV>
                <wp:extent cx="2872105" cy="755015"/>
                <wp:effectExtent l="0" t="7620" r="4445" b="8890"/>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2105" cy="755015"/>
                          <a:chOff x="4260" y="-903"/>
                          <a:chExt cx="4523" cy="1189"/>
                        </a:xfrm>
                      </wpg:grpSpPr>
                      <wpg:grpSp>
                        <wpg:cNvPr id="228" name="Group 183"/>
                        <wpg:cNvGrpSpPr>
                          <a:grpSpLocks/>
                        </wpg:cNvGrpSpPr>
                        <wpg:grpSpPr bwMode="auto">
                          <a:xfrm>
                            <a:off x="416" y="1670"/>
                            <a:ext cx="3363" cy="1193"/>
                            <a:chOff x="416" y="1670"/>
                            <a:chExt cx="3363" cy="1193"/>
                          </a:xfrm>
                        </wpg:grpSpPr>
                        <wps:wsp>
                          <wps:cNvPr id="229" name="Freeform 184"/>
                          <wps:cNvSpPr>
                            <a:spLocks/>
                          </wps:cNvSpPr>
                          <wps:spPr bwMode="auto">
                            <a:xfrm>
                              <a:off x="416" y="1670"/>
                              <a:ext cx="3363" cy="1193"/>
                            </a:xfrm>
                            <a:custGeom>
                              <a:avLst/>
                              <a:gdLst>
                                <a:gd name="T0" fmla="*/ 4957 w 3363"/>
                                <a:gd name="T1" fmla="*/ -2566 h 1193"/>
                                <a:gd name="T2" fmla="*/ 4980 w 3363"/>
                                <a:gd name="T3" fmla="*/ -2543 h 1193"/>
                                <a:gd name="T4" fmla="*/ 5012 w 3363"/>
                                <a:gd name="T5" fmla="*/ -2482 h 1193"/>
                                <a:gd name="T6" fmla="*/ 5024 w 3363"/>
                                <a:gd name="T7" fmla="*/ -2411 h 1193"/>
                                <a:gd name="T8" fmla="*/ 5012 w 3363"/>
                                <a:gd name="T9" fmla="*/ -2340 h 1193"/>
                                <a:gd name="T10" fmla="*/ 4984 w 3363"/>
                                <a:gd name="T11" fmla="*/ -2286 h 1193"/>
                              </a:gdLst>
                              <a:ahLst/>
                              <a:cxnLst>
                                <a:cxn ang="0">
                                  <a:pos x="T0" y="T1"/>
                                </a:cxn>
                                <a:cxn ang="0">
                                  <a:pos x="T2" y="T3"/>
                                </a:cxn>
                                <a:cxn ang="0">
                                  <a:pos x="T4" y="T5"/>
                                </a:cxn>
                                <a:cxn ang="0">
                                  <a:pos x="T6" y="T7"/>
                                </a:cxn>
                                <a:cxn ang="0">
                                  <a:pos x="T8" y="T9"/>
                                </a:cxn>
                                <a:cxn ang="0">
                                  <a:pos x="T10" y="T11"/>
                                </a:cxn>
                              </a:cxnLst>
                              <a:rect l="0" t="0" r="r" b="b"/>
                              <a:pathLst>
                                <a:path w="3363" h="1193">
                                  <a:moveTo>
                                    <a:pt x="4957" y="-2566"/>
                                  </a:moveTo>
                                  <a:lnTo>
                                    <a:pt x="4980" y="-2543"/>
                                  </a:lnTo>
                                  <a:lnTo>
                                    <a:pt x="5012" y="-2482"/>
                                  </a:lnTo>
                                  <a:lnTo>
                                    <a:pt x="5024" y="-2411"/>
                                  </a:lnTo>
                                  <a:lnTo>
                                    <a:pt x="5012" y="-2340"/>
                                  </a:lnTo>
                                  <a:lnTo>
                                    <a:pt x="4984" y="-228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185"/>
                          <wps:cNvSpPr>
                            <a:spLocks/>
                          </wps:cNvSpPr>
                          <wps:spPr bwMode="auto">
                            <a:xfrm>
                              <a:off x="416" y="1670"/>
                              <a:ext cx="3363" cy="1193"/>
                            </a:xfrm>
                            <a:custGeom>
                              <a:avLst/>
                              <a:gdLst>
                                <a:gd name="T0" fmla="*/ 7395 w 3363"/>
                                <a:gd name="T1" fmla="*/ -2411 h 1193"/>
                                <a:gd name="T2" fmla="*/ 7407 w 3363"/>
                                <a:gd name="T3" fmla="*/ -2482 h 1193"/>
                                <a:gd name="T4" fmla="*/ 7439 w 3363"/>
                                <a:gd name="T5" fmla="*/ -2543 h 1193"/>
                                <a:gd name="T6" fmla="*/ 7462 w 3363"/>
                                <a:gd name="T7" fmla="*/ -2566 h 1193"/>
                              </a:gdLst>
                              <a:ahLst/>
                              <a:cxnLst>
                                <a:cxn ang="0">
                                  <a:pos x="T0" y="T1"/>
                                </a:cxn>
                                <a:cxn ang="0">
                                  <a:pos x="T2" y="T3"/>
                                </a:cxn>
                                <a:cxn ang="0">
                                  <a:pos x="T4" y="T5"/>
                                </a:cxn>
                                <a:cxn ang="0">
                                  <a:pos x="T6" y="T7"/>
                                </a:cxn>
                              </a:cxnLst>
                              <a:rect l="0" t="0" r="r" b="b"/>
                              <a:pathLst>
                                <a:path w="3363" h="1193">
                                  <a:moveTo>
                                    <a:pt x="7395" y="-2411"/>
                                  </a:moveTo>
                                  <a:lnTo>
                                    <a:pt x="7407" y="-2482"/>
                                  </a:lnTo>
                                  <a:lnTo>
                                    <a:pt x="7439" y="-2543"/>
                                  </a:lnTo>
                                  <a:lnTo>
                                    <a:pt x="7462" y="-256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186"/>
                          <wps:cNvSpPr>
                            <a:spLocks/>
                          </wps:cNvSpPr>
                          <wps:spPr bwMode="auto">
                            <a:xfrm>
                              <a:off x="416" y="1670"/>
                              <a:ext cx="3363" cy="1193"/>
                            </a:xfrm>
                            <a:custGeom>
                              <a:avLst/>
                              <a:gdLst>
                                <a:gd name="T0" fmla="*/ 7435 w 3363"/>
                                <a:gd name="T1" fmla="*/ -2286 h 1193"/>
                                <a:gd name="T2" fmla="*/ 7407 w 3363"/>
                                <a:gd name="T3" fmla="*/ -2340 h 1193"/>
                                <a:gd name="T4" fmla="*/ 7395 w 3363"/>
                                <a:gd name="T5" fmla="*/ -2411 h 1193"/>
                              </a:gdLst>
                              <a:ahLst/>
                              <a:cxnLst>
                                <a:cxn ang="0">
                                  <a:pos x="T0" y="T1"/>
                                </a:cxn>
                                <a:cxn ang="0">
                                  <a:pos x="T2" y="T3"/>
                                </a:cxn>
                                <a:cxn ang="0">
                                  <a:pos x="T4" y="T5"/>
                                </a:cxn>
                              </a:cxnLst>
                              <a:rect l="0" t="0" r="r" b="b"/>
                              <a:pathLst>
                                <a:path w="3363" h="1193">
                                  <a:moveTo>
                                    <a:pt x="7435" y="-2286"/>
                                  </a:moveTo>
                                  <a:lnTo>
                                    <a:pt x="7407" y="-2340"/>
                                  </a:lnTo>
                                  <a:lnTo>
                                    <a:pt x="7395" y="-2411"/>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187"/>
                          <wps:cNvSpPr>
                            <a:spLocks/>
                          </wps:cNvSpPr>
                          <wps:spPr bwMode="auto">
                            <a:xfrm>
                              <a:off x="416" y="1670"/>
                              <a:ext cx="3363" cy="1193"/>
                            </a:xfrm>
                            <a:custGeom>
                              <a:avLst/>
                              <a:gdLst>
                                <a:gd name="T0" fmla="*/ 4113 w 3363"/>
                                <a:gd name="T1" fmla="*/ -1666 h 1193"/>
                                <a:gd name="T2" fmla="*/ 4133 w 3363"/>
                                <a:gd name="T3" fmla="*/ -1646 h 1193"/>
                                <a:gd name="T4" fmla="*/ 4165 w 3363"/>
                                <a:gd name="T5" fmla="*/ -1585 h 1193"/>
                                <a:gd name="T6" fmla="*/ 4177 w 3363"/>
                                <a:gd name="T7" fmla="*/ -1514 h 1193"/>
                                <a:gd name="T8" fmla="*/ 4165 w 3363"/>
                                <a:gd name="T9" fmla="*/ -1443 h 1193"/>
                                <a:gd name="T10" fmla="*/ 4136 w 3363"/>
                                <a:gd name="T11" fmla="*/ -1386 h 1193"/>
                              </a:gdLst>
                              <a:ahLst/>
                              <a:cxnLst>
                                <a:cxn ang="0">
                                  <a:pos x="T0" y="T1"/>
                                </a:cxn>
                                <a:cxn ang="0">
                                  <a:pos x="T2" y="T3"/>
                                </a:cxn>
                                <a:cxn ang="0">
                                  <a:pos x="T4" y="T5"/>
                                </a:cxn>
                                <a:cxn ang="0">
                                  <a:pos x="T6" y="T7"/>
                                </a:cxn>
                                <a:cxn ang="0">
                                  <a:pos x="T8" y="T9"/>
                                </a:cxn>
                                <a:cxn ang="0">
                                  <a:pos x="T10" y="T11"/>
                                </a:cxn>
                              </a:cxnLst>
                              <a:rect l="0" t="0" r="r" b="b"/>
                              <a:pathLst>
                                <a:path w="3363" h="1193">
                                  <a:moveTo>
                                    <a:pt x="4113" y="-1666"/>
                                  </a:moveTo>
                                  <a:lnTo>
                                    <a:pt x="4133" y="-1646"/>
                                  </a:lnTo>
                                  <a:lnTo>
                                    <a:pt x="4165" y="-1585"/>
                                  </a:lnTo>
                                  <a:lnTo>
                                    <a:pt x="4177" y="-1514"/>
                                  </a:lnTo>
                                  <a:lnTo>
                                    <a:pt x="4165" y="-1443"/>
                                  </a:lnTo>
                                  <a:lnTo>
                                    <a:pt x="4136" y="-138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188"/>
                          <wps:cNvSpPr>
                            <a:spLocks/>
                          </wps:cNvSpPr>
                          <wps:spPr bwMode="auto">
                            <a:xfrm>
                              <a:off x="416" y="1670"/>
                              <a:ext cx="3363" cy="1193"/>
                            </a:xfrm>
                            <a:custGeom>
                              <a:avLst/>
                              <a:gdLst>
                                <a:gd name="T0" fmla="*/ 5419 w 3363"/>
                                <a:gd name="T1" fmla="*/ -1514 h 1193"/>
                                <a:gd name="T2" fmla="*/ 5431 w 3363"/>
                                <a:gd name="T3" fmla="*/ -1585 h 1193"/>
                                <a:gd name="T4" fmla="*/ 5463 w 3363"/>
                                <a:gd name="T5" fmla="*/ -1646 h 1193"/>
                                <a:gd name="T6" fmla="*/ 5483 w 3363"/>
                                <a:gd name="T7" fmla="*/ -1666 h 1193"/>
                              </a:gdLst>
                              <a:ahLst/>
                              <a:cxnLst>
                                <a:cxn ang="0">
                                  <a:pos x="T0" y="T1"/>
                                </a:cxn>
                                <a:cxn ang="0">
                                  <a:pos x="T2" y="T3"/>
                                </a:cxn>
                                <a:cxn ang="0">
                                  <a:pos x="T4" y="T5"/>
                                </a:cxn>
                                <a:cxn ang="0">
                                  <a:pos x="T6" y="T7"/>
                                </a:cxn>
                              </a:cxnLst>
                              <a:rect l="0" t="0" r="r" b="b"/>
                              <a:pathLst>
                                <a:path w="3363" h="1193">
                                  <a:moveTo>
                                    <a:pt x="5419" y="-1514"/>
                                  </a:moveTo>
                                  <a:lnTo>
                                    <a:pt x="5431" y="-1585"/>
                                  </a:lnTo>
                                  <a:lnTo>
                                    <a:pt x="5463" y="-1646"/>
                                  </a:lnTo>
                                  <a:lnTo>
                                    <a:pt x="5483" y="-166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189"/>
                          <wps:cNvSpPr>
                            <a:spLocks/>
                          </wps:cNvSpPr>
                          <wps:spPr bwMode="auto">
                            <a:xfrm>
                              <a:off x="416" y="1670"/>
                              <a:ext cx="3363" cy="1193"/>
                            </a:xfrm>
                            <a:custGeom>
                              <a:avLst/>
                              <a:gdLst>
                                <a:gd name="T0" fmla="*/ 5460 w 3363"/>
                                <a:gd name="T1" fmla="*/ -1386 h 1193"/>
                                <a:gd name="T2" fmla="*/ 5431 w 3363"/>
                                <a:gd name="T3" fmla="*/ -1443 h 1193"/>
                                <a:gd name="T4" fmla="*/ 5419 w 3363"/>
                                <a:gd name="T5" fmla="*/ -1514 h 1193"/>
                              </a:gdLst>
                              <a:ahLst/>
                              <a:cxnLst>
                                <a:cxn ang="0">
                                  <a:pos x="T0" y="T1"/>
                                </a:cxn>
                                <a:cxn ang="0">
                                  <a:pos x="T2" y="T3"/>
                                </a:cxn>
                                <a:cxn ang="0">
                                  <a:pos x="T4" y="T5"/>
                                </a:cxn>
                              </a:cxnLst>
                              <a:rect l="0" t="0" r="r" b="b"/>
                              <a:pathLst>
                                <a:path w="3363" h="1193">
                                  <a:moveTo>
                                    <a:pt x="5460" y="-1386"/>
                                  </a:moveTo>
                                  <a:lnTo>
                                    <a:pt x="5431" y="-1443"/>
                                  </a:lnTo>
                                  <a:lnTo>
                                    <a:pt x="5419" y="-1514"/>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190"/>
                          <wps:cNvSpPr>
                            <a:spLocks/>
                          </wps:cNvSpPr>
                          <wps:spPr bwMode="auto">
                            <a:xfrm>
                              <a:off x="416" y="1670"/>
                              <a:ext cx="3363" cy="1193"/>
                            </a:xfrm>
                            <a:custGeom>
                              <a:avLst/>
                              <a:gdLst>
                                <a:gd name="T0" fmla="*/ 5807 w 3363"/>
                                <a:gd name="T1" fmla="*/ -1666 h 1193"/>
                                <a:gd name="T2" fmla="*/ 5827 w 3363"/>
                                <a:gd name="T3" fmla="*/ -1646 h 1193"/>
                                <a:gd name="T4" fmla="*/ 5859 w 3363"/>
                                <a:gd name="T5" fmla="*/ -1585 h 1193"/>
                                <a:gd name="T6" fmla="*/ 5871 w 3363"/>
                                <a:gd name="T7" fmla="*/ -1514 h 1193"/>
                                <a:gd name="T8" fmla="*/ 5859 w 3363"/>
                                <a:gd name="T9" fmla="*/ -1443 h 1193"/>
                                <a:gd name="T10" fmla="*/ 5830 w 3363"/>
                                <a:gd name="T11" fmla="*/ -1386 h 1193"/>
                              </a:gdLst>
                              <a:ahLst/>
                              <a:cxnLst>
                                <a:cxn ang="0">
                                  <a:pos x="T0" y="T1"/>
                                </a:cxn>
                                <a:cxn ang="0">
                                  <a:pos x="T2" y="T3"/>
                                </a:cxn>
                                <a:cxn ang="0">
                                  <a:pos x="T4" y="T5"/>
                                </a:cxn>
                                <a:cxn ang="0">
                                  <a:pos x="T6" y="T7"/>
                                </a:cxn>
                                <a:cxn ang="0">
                                  <a:pos x="T8" y="T9"/>
                                </a:cxn>
                                <a:cxn ang="0">
                                  <a:pos x="T10" y="T11"/>
                                </a:cxn>
                              </a:cxnLst>
                              <a:rect l="0" t="0" r="r" b="b"/>
                              <a:pathLst>
                                <a:path w="3363" h="1193">
                                  <a:moveTo>
                                    <a:pt x="5807" y="-1666"/>
                                  </a:moveTo>
                                  <a:lnTo>
                                    <a:pt x="5827" y="-1646"/>
                                  </a:lnTo>
                                  <a:lnTo>
                                    <a:pt x="5859" y="-1585"/>
                                  </a:lnTo>
                                  <a:lnTo>
                                    <a:pt x="5871" y="-1514"/>
                                  </a:lnTo>
                                  <a:lnTo>
                                    <a:pt x="5859" y="-1443"/>
                                  </a:lnTo>
                                  <a:lnTo>
                                    <a:pt x="5830" y="-138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191"/>
                          <wps:cNvSpPr>
                            <a:spLocks/>
                          </wps:cNvSpPr>
                          <wps:spPr bwMode="auto">
                            <a:xfrm>
                              <a:off x="416" y="1670"/>
                              <a:ext cx="3363" cy="1193"/>
                            </a:xfrm>
                            <a:custGeom>
                              <a:avLst/>
                              <a:gdLst>
                                <a:gd name="T0" fmla="*/ 6548 w 3363"/>
                                <a:gd name="T1" fmla="*/ -1514 h 1193"/>
                                <a:gd name="T2" fmla="*/ 6560 w 3363"/>
                                <a:gd name="T3" fmla="*/ -1585 h 1193"/>
                                <a:gd name="T4" fmla="*/ 6592 w 3363"/>
                                <a:gd name="T5" fmla="*/ -1646 h 1193"/>
                                <a:gd name="T6" fmla="*/ 6612 w 3363"/>
                                <a:gd name="T7" fmla="*/ -1666 h 1193"/>
                              </a:gdLst>
                              <a:ahLst/>
                              <a:cxnLst>
                                <a:cxn ang="0">
                                  <a:pos x="T0" y="T1"/>
                                </a:cxn>
                                <a:cxn ang="0">
                                  <a:pos x="T2" y="T3"/>
                                </a:cxn>
                                <a:cxn ang="0">
                                  <a:pos x="T4" y="T5"/>
                                </a:cxn>
                                <a:cxn ang="0">
                                  <a:pos x="T6" y="T7"/>
                                </a:cxn>
                              </a:cxnLst>
                              <a:rect l="0" t="0" r="r" b="b"/>
                              <a:pathLst>
                                <a:path w="3363" h="1193">
                                  <a:moveTo>
                                    <a:pt x="6548" y="-1514"/>
                                  </a:moveTo>
                                  <a:lnTo>
                                    <a:pt x="6560" y="-1585"/>
                                  </a:lnTo>
                                  <a:lnTo>
                                    <a:pt x="6592" y="-1646"/>
                                  </a:lnTo>
                                  <a:lnTo>
                                    <a:pt x="6612" y="-166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192"/>
                          <wps:cNvSpPr>
                            <a:spLocks/>
                          </wps:cNvSpPr>
                          <wps:spPr bwMode="auto">
                            <a:xfrm>
                              <a:off x="416" y="1670"/>
                              <a:ext cx="3363" cy="1193"/>
                            </a:xfrm>
                            <a:custGeom>
                              <a:avLst/>
                              <a:gdLst>
                                <a:gd name="T0" fmla="*/ 6589 w 3363"/>
                                <a:gd name="T1" fmla="*/ -1386 h 1193"/>
                                <a:gd name="T2" fmla="*/ 6560 w 3363"/>
                                <a:gd name="T3" fmla="*/ -1443 h 1193"/>
                                <a:gd name="T4" fmla="*/ 6548 w 3363"/>
                                <a:gd name="T5" fmla="*/ -1514 h 1193"/>
                              </a:gdLst>
                              <a:ahLst/>
                              <a:cxnLst>
                                <a:cxn ang="0">
                                  <a:pos x="T0" y="T1"/>
                                </a:cxn>
                                <a:cxn ang="0">
                                  <a:pos x="T2" y="T3"/>
                                </a:cxn>
                                <a:cxn ang="0">
                                  <a:pos x="T4" y="T5"/>
                                </a:cxn>
                              </a:cxnLst>
                              <a:rect l="0" t="0" r="r" b="b"/>
                              <a:pathLst>
                                <a:path w="3363" h="1193">
                                  <a:moveTo>
                                    <a:pt x="6589" y="-1386"/>
                                  </a:moveTo>
                                  <a:lnTo>
                                    <a:pt x="6560" y="-1443"/>
                                  </a:lnTo>
                                  <a:lnTo>
                                    <a:pt x="6548" y="-1514"/>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193"/>
                          <wps:cNvSpPr>
                            <a:spLocks/>
                          </wps:cNvSpPr>
                          <wps:spPr bwMode="auto">
                            <a:xfrm>
                              <a:off x="416" y="1670"/>
                              <a:ext cx="3363" cy="1193"/>
                            </a:xfrm>
                            <a:custGeom>
                              <a:avLst/>
                              <a:gdLst>
                                <a:gd name="T0" fmla="*/ 6936 w 3363"/>
                                <a:gd name="T1" fmla="*/ -1666 h 1193"/>
                                <a:gd name="T2" fmla="*/ 6956 w 3363"/>
                                <a:gd name="T3" fmla="*/ -1646 h 1193"/>
                                <a:gd name="T4" fmla="*/ 6989 w 3363"/>
                                <a:gd name="T5" fmla="*/ -1585 h 1193"/>
                                <a:gd name="T6" fmla="*/ 7000 w 3363"/>
                                <a:gd name="T7" fmla="*/ -1514 h 1193"/>
                                <a:gd name="T8" fmla="*/ 6989 w 3363"/>
                                <a:gd name="T9" fmla="*/ -1443 h 1193"/>
                                <a:gd name="T10" fmla="*/ 6959 w 3363"/>
                                <a:gd name="T11" fmla="*/ -1386 h 1193"/>
                              </a:gdLst>
                              <a:ahLst/>
                              <a:cxnLst>
                                <a:cxn ang="0">
                                  <a:pos x="T0" y="T1"/>
                                </a:cxn>
                                <a:cxn ang="0">
                                  <a:pos x="T2" y="T3"/>
                                </a:cxn>
                                <a:cxn ang="0">
                                  <a:pos x="T4" y="T5"/>
                                </a:cxn>
                                <a:cxn ang="0">
                                  <a:pos x="T6" y="T7"/>
                                </a:cxn>
                                <a:cxn ang="0">
                                  <a:pos x="T8" y="T9"/>
                                </a:cxn>
                                <a:cxn ang="0">
                                  <a:pos x="T10" y="T11"/>
                                </a:cxn>
                              </a:cxnLst>
                              <a:rect l="0" t="0" r="r" b="b"/>
                              <a:pathLst>
                                <a:path w="3363" h="1193">
                                  <a:moveTo>
                                    <a:pt x="6936" y="-1666"/>
                                  </a:moveTo>
                                  <a:lnTo>
                                    <a:pt x="6956" y="-1646"/>
                                  </a:lnTo>
                                  <a:lnTo>
                                    <a:pt x="6989" y="-1585"/>
                                  </a:lnTo>
                                  <a:lnTo>
                                    <a:pt x="7000" y="-1514"/>
                                  </a:lnTo>
                                  <a:lnTo>
                                    <a:pt x="6989" y="-1443"/>
                                  </a:lnTo>
                                  <a:lnTo>
                                    <a:pt x="6959" y="-138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194"/>
                        <wpg:cNvGrpSpPr>
                          <a:grpSpLocks/>
                        </wpg:cNvGrpSpPr>
                        <wpg:grpSpPr bwMode="auto">
                          <a:xfrm>
                            <a:off x="4260" y="-869"/>
                            <a:ext cx="4162" cy="1153"/>
                            <a:chOff x="4260" y="-869"/>
                            <a:chExt cx="4162" cy="1153"/>
                          </a:xfrm>
                        </wpg:grpSpPr>
                        <wps:wsp>
                          <wps:cNvPr id="240" name="Freeform 195"/>
                          <wps:cNvSpPr>
                            <a:spLocks/>
                          </wps:cNvSpPr>
                          <wps:spPr bwMode="auto">
                            <a:xfrm>
                              <a:off x="4260" y="-869"/>
                              <a:ext cx="4162" cy="1153"/>
                            </a:xfrm>
                            <a:custGeom>
                              <a:avLst/>
                              <a:gdLst>
                                <a:gd name="T0" fmla="*/ 856 w 4162"/>
                                <a:gd name="T1" fmla="*/ 916 h 1153"/>
                                <a:gd name="T2" fmla="*/ 852 w 4162"/>
                                <a:gd name="T3" fmla="*/ 920 h 1153"/>
                                <a:gd name="T4" fmla="*/ 835 w 4162"/>
                                <a:gd name="T5" fmla="*/ 941 h 1153"/>
                                <a:gd name="T6" fmla="*/ 819 w 4162"/>
                                <a:gd name="T7" fmla="*/ 965 h 1153"/>
                                <a:gd name="T8" fmla="*/ 805 w 4162"/>
                                <a:gd name="T9" fmla="*/ 989 h 1153"/>
                                <a:gd name="T10" fmla="*/ 793 w 4162"/>
                                <a:gd name="T11" fmla="*/ 1015 h 1153"/>
                                <a:gd name="T12" fmla="*/ 782 w 4162"/>
                                <a:gd name="T13" fmla="*/ 1043 h 1153"/>
                                <a:gd name="T14" fmla="*/ 772 w 4162"/>
                                <a:gd name="T15" fmla="*/ 1071 h 1153"/>
                                <a:gd name="T16" fmla="*/ 745 w 4162"/>
                                <a:gd name="T17" fmla="*/ 1153 h 1153"/>
                                <a:gd name="T18" fmla="*/ 856 w 4162"/>
                                <a:gd name="T19" fmla="*/ 916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162" h="1153">
                                  <a:moveTo>
                                    <a:pt x="856" y="916"/>
                                  </a:moveTo>
                                  <a:lnTo>
                                    <a:pt x="852" y="920"/>
                                  </a:lnTo>
                                  <a:lnTo>
                                    <a:pt x="835" y="941"/>
                                  </a:lnTo>
                                  <a:lnTo>
                                    <a:pt x="819" y="965"/>
                                  </a:lnTo>
                                  <a:lnTo>
                                    <a:pt x="805" y="989"/>
                                  </a:lnTo>
                                  <a:lnTo>
                                    <a:pt x="793" y="1015"/>
                                  </a:lnTo>
                                  <a:lnTo>
                                    <a:pt x="782" y="1043"/>
                                  </a:lnTo>
                                  <a:lnTo>
                                    <a:pt x="772" y="1071"/>
                                  </a:lnTo>
                                  <a:lnTo>
                                    <a:pt x="745" y="1153"/>
                                  </a:lnTo>
                                  <a:lnTo>
                                    <a:pt x="856" y="91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96"/>
                          <wps:cNvSpPr>
                            <a:spLocks/>
                          </wps:cNvSpPr>
                          <wps:spPr bwMode="auto">
                            <a:xfrm>
                              <a:off x="4260" y="-869"/>
                              <a:ext cx="4162" cy="1153"/>
                            </a:xfrm>
                            <a:custGeom>
                              <a:avLst/>
                              <a:gdLst>
                                <a:gd name="T0" fmla="*/ 876 w 4162"/>
                                <a:gd name="T1" fmla="*/ 873 h 1153"/>
                                <a:gd name="T2" fmla="*/ 0 w 4162"/>
                                <a:gd name="T3" fmla="*/ 873 h 1153"/>
                                <a:gd name="T4" fmla="*/ 0 w 4162"/>
                                <a:gd name="T5" fmla="*/ 1153 h 1153"/>
                                <a:gd name="T6" fmla="*/ 724 w 4162"/>
                                <a:gd name="T7" fmla="*/ 1153 h 1153"/>
                                <a:gd name="T8" fmla="*/ 734 w 4162"/>
                                <a:gd name="T9" fmla="*/ 1123 h 1153"/>
                                <a:gd name="T10" fmla="*/ 753 w 4162"/>
                                <a:gd name="T11" fmla="*/ 1065 h 1153"/>
                                <a:gd name="T12" fmla="*/ 763 w 4162"/>
                                <a:gd name="T13" fmla="*/ 1036 h 1153"/>
                                <a:gd name="T14" fmla="*/ 775 w 4162"/>
                                <a:gd name="T15" fmla="*/ 1008 h 1153"/>
                                <a:gd name="T16" fmla="*/ 787 w 4162"/>
                                <a:gd name="T17" fmla="*/ 981 h 1153"/>
                                <a:gd name="T18" fmla="*/ 801 w 4162"/>
                                <a:gd name="T19" fmla="*/ 955 h 1153"/>
                                <a:gd name="T20" fmla="*/ 818 w 4162"/>
                                <a:gd name="T21" fmla="*/ 930 h 1153"/>
                                <a:gd name="T22" fmla="*/ 837 w 4162"/>
                                <a:gd name="T23" fmla="*/ 908 h 1153"/>
                                <a:gd name="T24" fmla="*/ 858 w 4162"/>
                                <a:gd name="T25" fmla="*/ 887 h 1153"/>
                                <a:gd name="T26" fmla="*/ 876 w 4162"/>
                                <a:gd name="T27" fmla="*/ 873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162" h="1153">
                                  <a:moveTo>
                                    <a:pt x="876" y="873"/>
                                  </a:moveTo>
                                  <a:lnTo>
                                    <a:pt x="0" y="873"/>
                                  </a:lnTo>
                                  <a:lnTo>
                                    <a:pt x="0" y="1153"/>
                                  </a:lnTo>
                                  <a:lnTo>
                                    <a:pt x="724" y="1153"/>
                                  </a:lnTo>
                                  <a:lnTo>
                                    <a:pt x="734" y="1123"/>
                                  </a:lnTo>
                                  <a:lnTo>
                                    <a:pt x="753" y="1065"/>
                                  </a:lnTo>
                                  <a:lnTo>
                                    <a:pt x="763" y="1036"/>
                                  </a:lnTo>
                                  <a:lnTo>
                                    <a:pt x="775" y="1008"/>
                                  </a:lnTo>
                                  <a:lnTo>
                                    <a:pt x="787" y="981"/>
                                  </a:lnTo>
                                  <a:lnTo>
                                    <a:pt x="801" y="955"/>
                                  </a:lnTo>
                                  <a:lnTo>
                                    <a:pt x="818" y="930"/>
                                  </a:lnTo>
                                  <a:lnTo>
                                    <a:pt x="837" y="908"/>
                                  </a:lnTo>
                                  <a:lnTo>
                                    <a:pt x="858" y="887"/>
                                  </a:lnTo>
                                  <a:lnTo>
                                    <a:pt x="876" y="87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97"/>
                          <wps:cNvSpPr>
                            <a:spLocks/>
                          </wps:cNvSpPr>
                          <wps:spPr bwMode="auto">
                            <a:xfrm>
                              <a:off x="4260" y="-869"/>
                              <a:ext cx="4162" cy="1153"/>
                            </a:xfrm>
                            <a:custGeom>
                              <a:avLst/>
                              <a:gdLst>
                                <a:gd name="T0" fmla="*/ 915 w 4162"/>
                                <a:gd name="T1" fmla="*/ 873 h 1153"/>
                                <a:gd name="T2" fmla="*/ 876 w 4162"/>
                                <a:gd name="T3" fmla="*/ 873 h 1153"/>
                                <a:gd name="T4" fmla="*/ 856 w 4162"/>
                                <a:gd name="T5" fmla="*/ 916 h 1153"/>
                                <a:gd name="T6" fmla="*/ 872 w 4162"/>
                                <a:gd name="T7" fmla="*/ 901 h 1153"/>
                                <a:gd name="T8" fmla="*/ 894 w 4162"/>
                                <a:gd name="T9" fmla="*/ 885 h 1153"/>
                                <a:gd name="T10" fmla="*/ 915 w 4162"/>
                                <a:gd name="T11" fmla="*/ 873 h 1153"/>
                              </a:gdLst>
                              <a:ahLst/>
                              <a:cxnLst>
                                <a:cxn ang="0">
                                  <a:pos x="T0" y="T1"/>
                                </a:cxn>
                                <a:cxn ang="0">
                                  <a:pos x="T2" y="T3"/>
                                </a:cxn>
                                <a:cxn ang="0">
                                  <a:pos x="T4" y="T5"/>
                                </a:cxn>
                                <a:cxn ang="0">
                                  <a:pos x="T6" y="T7"/>
                                </a:cxn>
                                <a:cxn ang="0">
                                  <a:pos x="T8" y="T9"/>
                                </a:cxn>
                                <a:cxn ang="0">
                                  <a:pos x="T10" y="T11"/>
                                </a:cxn>
                              </a:cxnLst>
                              <a:rect l="0" t="0" r="r" b="b"/>
                              <a:pathLst>
                                <a:path w="4162" h="1153">
                                  <a:moveTo>
                                    <a:pt x="915" y="873"/>
                                  </a:moveTo>
                                  <a:lnTo>
                                    <a:pt x="876" y="873"/>
                                  </a:lnTo>
                                  <a:lnTo>
                                    <a:pt x="856" y="916"/>
                                  </a:lnTo>
                                  <a:lnTo>
                                    <a:pt x="872" y="901"/>
                                  </a:lnTo>
                                  <a:lnTo>
                                    <a:pt x="894" y="885"/>
                                  </a:lnTo>
                                  <a:lnTo>
                                    <a:pt x="915" y="87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98"/>
                          <wps:cNvSpPr>
                            <a:spLocks/>
                          </wps:cNvSpPr>
                          <wps:spPr bwMode="auto">
                            <a:xfrm>
                              <a:off x="4260" y="-869"/>
                              <a:ext cx="4162" cy="1153"/>
                            </a:xfrm>
                            <a:custGeom>
                              <a:avLst/>
                              <a:gdLst>
                                <a:gd name="T0" fmla="*/ 1576 w 4162"/>
                                <a:gd name="T1" fmla="*/ 1025 h 1153"/>
                                <a:gd name="T2" fmla="*/ 1111 w 4162"/>
                                <a:gd name="T3" fmla="*/ 1025 h 1153"/>
                                <a:gd name="T4" fmla="*/ 1109 w 4162"/>
                                <a:gd name="T5" fmla="*/ 1011 h 1153"/>
                                <a:gd name="T6" fmla="*/ 1096 w 4162"/>
                                <a:gd name="T7" fmla="*/ 992 h 1153"/>
                                <a:gd name="T8" fmla="*/ 1093 w 4162"/>
                                <a:gd name="T9" fmla="*/ 990 h 1153"/>
                                <a:gd name="T10" fmla="*/ 1088 w 4162"/>
                                <a:gd name="T11" fmla="*/ 973 h 1153"/>
                                <a:gd name="T12" fmla="*/ 1082 w 4162"/>
                                <a:gd name="T13" fmla="*/ 955 h 1153"/>
                                <a:gd name="T14" fmla="*/ 1074 w 4162"/>
                                <a:gd name="T15" fmla="*/ 937 h 1153"/>
                                <a:gd name="T16" fmla="*/ 1065 w 4162"/>
                                <a:gd name="T17" fmla="*/ 919 h 1153"/>
                                <a:gd name="T18" fmla="*/ 1054 w 4162"/>
                                <a:gd name="T19" fmla="*/ 902 h 1153"/>
                                <a:gd name="T20" fmla="*/ 1041 w 4162"/>
                                <a:gd name="T21" fmla="*/ 887 h 1153"/>
                                <a:gd name="T22" fmla="*/ 1030 w 4162"/>
                                <a:gd name="T23" fmla="*/ 877 h 1153"/>
                                <a:gd name="T24" fmla="*/ 1025 w 4162"/>
                                <a:gd name="T25" fmla="*/ 873 h 1153"/>
                                <a:gd name="T26" fmla="*/ 983 w 4162"/>
                                <a:gd name="T27" fmla="*/ 873 h 1153"/>
                                <a:gd name="T28" fmla="*/ 989 w 4162"/>
                                <a:gd name="T29" fmla="*/ 875 h 1153"/>
                                <a:gd name="T30" fmla="*/ 999 w 4162"/>
                                <a:gd name="T31" fmla="*/ 880 h 1153"/>
                                <a:gd name="T32" fmla="*/ 1008 w 4162"/>
                                <a:gd name="T33" fmla="*/ 886 h 1153"/>
                                <a:gd name="T34" fmla="*/ 1018 w 4162"/>
                                <a:gd name="T35" fmla="*/ 893 h 1153"/>
                                <a:gd name="T36" fmla="*/ 1028 w 4162"/>
                                <a:gd name="T37" fmla="*/ 902 h 1153"/>
                                <a:gd name="T38" fmla="*/ 1039 w 4162"/>
                                <a:gd name="T39" fmla="*/ 915 h 1153"/>
                                <a:gd name="T40" fmla="*/ 1049 w 4162"/>
                                <a:gd name="T41" fmla="*/ 930 h 1153"/>
                                <a:gd name="T42" fmla="*/ 1057 w 4162"/>
                                <a:gd name="T43" fmla="*/ 946 h 1153"/>
                                <a:gd name="T44" fmla="*/ 1063 w 4162"/>
                                <a:gd name="T45" fmla="*/ 963 h 1153"/>
                                <a:gd name="T46" fmla="*/ 1068 w 4162"/>
                                <a:gd name="T47" fmla="*/ 977 h 1153"/>
                                <a:gd name="T48" fmla="*/ 1054 w 4162"/>
                                <a:gd name="T49" fmla="*/ 975 h 1153"/>
                                <a:gd name="T50" fmla="*/ 1030 w 4162"/>
                                <a:gd name="T51" fmla="*/ 979 h 1153"/>
                                <a:gd name="T52" fmla="*/ 1011 w 4162"/>
                                <a:gd name="T53" fmla="*/ 992 h 1153"/>
                                <a:gd name="T54" fmla="*/ 998 w 4162"/>
                                <a:gd name="T55" fmla="*/ 1011 h 1153"/>
                                <a:gd name="T56" fmla="*/ 994 w 4162"/>
                                <a:gd name="T57" fmla="*/ 1035 h 1153"/>
                                <a:gd name="T58" fmla="*/ 998 w 4162"/>
                                <a:gd name="T59" fmla="*/ 1058 h 1153"/>
                                <a:gd name="T60" fmla="*/ 1011 w 4162"/>
                                <a:gd name="T61" fmla="*/ 1077 h 1153"/>
                                <a:gd name="T62" fmla="*/ 1030 w 4162"/>
                                <a:gd name="T63" fmla="*/ 1090 h 1153"/>
                                <a:gd name="T64" fmla="*/ 1054 w 4162"/>
                                <a:gd name="T65" fmla="*/ 1095 h 1153"/>
                                <a:gd name="T66" fmla="*/ 1077 w 4162"/>
                                <a:gd name="T67" fmla="*/ 1090 h 1153"/>
                                <a:gd name="T68" fmla="*/ 1096 w 4162"/>
                                <a:gd name="T69" fmla="*/ 1077 h 1153"/>
                                <a:gd name="T70" fmla="*/ 1107 w 4162"/>
                                <a:gd name="T71" fmla="*/ 1061 h 1153"/>
                                <a:gd name="T72" fmla="*/ 1108 w 4162"/>
                                <a:gd name="T73" fmla="*/ 1062 h 1153"/>
                                <a:gd name="T74" fmla="*/ 1121 w 4162"/>
                                <a:gd name="T75" fmla="*/ 1072 h 1153"/>
                                <a:gd name="T76" fmla="*/ 1131 w 4162"/>
                                <a:gd name="T77" fmla="*/ 1080 h 1153"/>
                                <a:gd name="T78" fmla="*/ 1153 w 4162"/>
                                <a:gd name="T79" fmla="*/ 1153 h 1153"/>
                                <a:gd name="T80" fmla="*/ 1174 w 4162"/>
                                <a:gd name="T81" fmla="*/ 1153 h 1153"/>
                                <a:gd name="T82" fmla="*/ 1173 w 4162"/>
                                <a:gd name="T83" fmla="*/ 1147 h 1153"/>
                                <a:gd name="T84" fmla="*/ 1152 w 4162"/>
                                <a:gd name="T85" fmla="*/ 1082 h 1153"/>
                                <a:gd name="T86" fmla="*/ 1151 w 4162"/>
                                <a:gd name="T87" fmla="*/ 1078 h 1153"/>
                                <a:gd name="T88" fmla="*/ 1149 w 4162"/>
                                <a:gd name="T89" fmla="*/ 1071 h 1153"/>
                                <a:gd name="T90" fmla="*/ 1149 w 4162"/>
                                <a:gd name="T91" fmla="*/ 1070 h 1153"/>
                                <a:gd name="T92" fmla="*/ 1148 w 4162"/>
                                <a:gd name="T93" fmla="*/ 1068 h 1153"/>
                                <a:gd name="T94" fmla="*/ 1146 w 4162"/>
                                <a:gd name="T95" fmla="*/ 1067 h 1153"/>
                                <a:gd name="T96" fmla="*/ 1133 w 4162"/>
                                <a:gd name="T97" fmla="*/ 1056 h 1153"/>
                                <a:gd name="T98" fmla="*/ 1121 w 4162"/>
                                <a:gd name="T99" fmla="*/ 1047 h 1153"/>
                                <a:gd name="T100" fmla="*/ 1118 w 4162"/>
                                <a:gd name="T101" fmla="*/ 1045 h 1153"/>
                                <a:gd name="T102" fmla="*/ 1576 w 4162"/>
                                <a:gd name="T103" fmla="*/ 1045 h 1153"/>
                                <a:gd name="T104" fmla="*/ 1576 w 4162"/>
                                <a:gd name="T105" fmla="*/ 1025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162" h="1153">
                                  <a:moveTo>
                                    <a:pt x="1576" y="1025"/>
                                  </a:moveTo>
                                  <a:lnTo>
                                    <a:pt x="1111" y="1025"/>
                                  </a:lnTo>
                                  <a:lnTo>
                                    <a:pt x="1109" y="1011"/>
                                  </a:lnTo>
                                  <a:lnTo>
                                    <a:pt x="1096" y="992"/>
                                  </a:lnTo>
                                  <a:lnTo>
                                    <a:pt x="1093" y="990"/>
                                  </a:lnTo>
                                  <a:lnTo>
                                    <a:pt x="1088" y="973"/>
                                  </a:lnTo>
                                  <a:lnTo>
                                    <a:pt x="1082" y="955"/>
                                  </a:lnTo>
                                  <a:lnTo>
                                    <a:pt x="1074" y="937"/>
                                  </a:lnTo>
                                  <a:lnTo>
                                    <a:pt x="1065" y="919"/>
                                  </a:lnTo>
                                  <a:lnTo>
                                    <a:pt x="1054" y="902"/>
                                  </a:lnTo>
                                  <a:lnTo>
                                    <a:pt x="1041" y="887"/>
                                  </a:lnTo>
                                  <a:lnTo>
                                    <a:pt x="1030" y="877"/>
                                  </a:lnTo>
                                  <a:lnTo>
                                    <a:pt x="1025" y="873"/>
                                  </a:lnTo>
                                  <a:lnTo>
                                    <a:pt x="983" y="873"/>
                                  </a:lnTo>
                                  <a:lnTo>
                                    <a:pt x="989" y="875"/>
                                  </a:lnTo>
                                  <a:lnTo>
                                    <a:pt x="999" y="880"/>
                                  </a:lnTo>
                                  <a:lnTo>
                                    <a:pt x="1008" y="886"/>
                                  </a:lnTo>
                                  <a:lnTo>
                                    <a:pt x="1018" y="893"/>
                                  </a:lnTo>
                                  <a:lnTo>
                                    <a:pt x="1028" y="902"/>
                                  </a:lnTo>
                                  <a:lnTo>
                                    <a:pt x="1039" y="915"/>
                                  </a:lnTo>
                                  <a:lnTo>
                                    <a:pt x="1049" y="930"/>
                                  </a:lnTo>
                                  <a:lnTo>
                                    <a:pt x="1057" y="946"/>
                                  </a:lnTo>
                                  <a:lnTo>
                                    <a:pt x="1063" y="963"/>
                                  </a:lnTo>
                                  <a:lnTo>
                                    <a:pt x="1068" y="977"/>
                                  </a:lnTo>
                                  <a:lnTo>
                                    <a:pt x="1054" y="975"/>
                                  </a:lnTo>
                                  <a:lnTo>
                                    <a:pt x="1030" y="979"/>
                                  </a:lnTo>
                                  <a:lnTo>
                                    <a:pt x="1011" y="992"/>
                                  </a:lnTo>
                                  <a:lnTo>
                                    <a:pt x="998" y="1011"/>
                                  </a:lnTo>
                                  <a:lnTo>
                                    <a:pt x="994" y="1035"/>
                                  </a:lnTo>
                                  <a:lnTo>
                                    <a:pt x="998" y="1058"/>
                                  </a:lnTo>
                                  <a:lnTo>
                                    <a:pt x="1011" y="1077"/>
                                  </a:lnTo>
                                  <a:lnTo>
                                    <a:pt x="1030" y="1090"/>
                                  </a:lnTo>
                                  <a:lnTo>
                                    <a:pt x="1054" y="1095"/>
                                  </a:lnTo>
                                  <a:lnTo>
                                    <a:pt x="1077" y="1090"/>
                                  </a:lnTo>
                                  <a:lnTo>
                                    <a:pt x="1096" y="1077"/>
                                  </a:lnTo>
                                  <a:lnTo>
                                    <a:pt x="1107" y="1061"/>
                                  </a:lnTo>
                                  <a:lnTo>
                                    <a:pt x="1108" y="1062"/>
                                  </a:lnTo>
                                  <a:lnTo>
                                    <a:pt x="1121" y="1072"/>
                                  </a:lnTo>
                                  <a:lnTo>
                                    <a:pt x="1131" y="1080"/>
                                  </a:lnTo>
                                  <a:lnTo>
                                    <a:pt x="1153" y="1153"/>
                                  </a:lnTo>
                                  <a:lnTo>
                                    <a:pt x="1174" y="1153"/>
                                  </a:lnTo>
                                  <a:lnTo>
                                    <a:pt x="1173" y="1147"/>
                                  </a:lnTo>
                                  <a:lnTo>
                                    <a:pt x="1152" y="1082"/>
                                  </a:lnTo>
                                  <a:lnTo>
                                    <a:pt x="1151" y="1078"/>
                                  </a:lnTo>
                                  <a:lnTo>
                                    <a:pt x="1149" y="1071"/>
                                  </a:lnTo>
                                  <a:lnTo>
                                    <a:pt x="1149" y="1070"/>
                                  </a:lnTo>
                                  <a:lnTo>
                                    <a:pt x="1148" y="1068"/>
                                  </a:lnTo>
                                  <a:lnTo>
                                    <a:pt x="1146" y="1067"/>
                                  </a:lnTo>
                                  <a:lnTo>
                                    <a:pt x="1133" y="1056"/>
                                  </a:lnTo>
                                  <a:lnTo>
                                    <a:pt x="1121" y="1047"/>
                                  </a:lnTo>
                                  <a:lnTo>
                                    <a:pt x="1118" y="1045"/>
                                  </a:lnTo>
                                  <a:lnTo>
                                    <a:pt x="1576" y="1045"/>
                                  </a:lnTo>
                                  <a:lnTo>
                                    <a:pt x="1576" y="102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99"/>
                          <wps:cNvSpPr>
                            <a:spLocks/>
                          </wps:cNvSpPr>
                          <wps:spPr bwMode="auto">
                            <a:xfrm>
                              <a:off x="4260" y="-869"/>
                              <a:ext cx="4162" cy="1153"/>
                            </a:xfrm>
                            <a:custGeom>
                              <a:avLst/>
                              <a:gdLst>
                                <a:gd name="T0" fmla="*/ 2450 w 4162"/>
                                <a:gd name="T1" fmla="*/ 999 h 1153"/>
                                <a:gd name="T2" fmla="*/ 2447 w 4162"/>
                                <a:gd name="T3" fmla="*/ 962 h 1153"/>
                                <a:gd name="T4" fmla="*/ 2443 w 4162"/>
                                <a:gd name="T5" fmla="*/ 926 h 1153"/>
                                <a:gd name="T6" fmla="*/ 2437 w 4162"/>
                                <a:gd name="T7" fmla="*/ 889 h 1153"/>
                                <a:gd name="T8" fmla="*/ 2434 w 4162"/>
                                <a:gd name="T9" fmla="*/ 873 h 1153"/>
                                <a:gd name="T10" fmla="*/ 2414 w 4162"/>
                                <a:gd name="T11" fmla="*/ 873 h 1153"/>
                                <a:gd name="T12" fmla="*/ 2417 w 4162"/>
                                <a:gd name="T13" fmla="*/ 893 h 1153"/>
                                <a:gd name="T14" fmla="*/ 2423 w 4162"/>
                                <a:gd name="T15" fmla="*/ 928 h 1153"/>
                                <a:gd name="T16" fmla="*/ 2427 w 4162"/>
                                <a:gd name="T17" fmla="*/ 963 h 1153"/>
                                <a:gd name="T18" fmla="*/ 2430 w 4162"/>
                                <a:gd name="T19" fmla="*/ 999 h 1153"/>
                                <a:gd name="T20" fmla="*/ 2429 w 4162"/>
                                <a:gd name="T21" fmla="*/ 1025 h 1153"/>
                                <a:gd name="T22" fmla="*/ 2429 w 4162"/>
                                <a:gd name="T23" fmla="*/ 1035 h 1153"/>
                                <a:gd name="T24" fmla="*/ 2426 w 4162"/>
                                <a:gd name="T25" fmla="*/ 1068 h 1153"/>
                                <a:gd name="T26" fmla="*/ 2424 w 4162"/>
                                <a:gd name="T27" fmla="*/ 1085 h 1153"/>
                                <a:gd name="T28" fmla="*/ 2420 w 4162"/>
                                <a:gd name="T29" fmla="*/ 1102 h 1153"/>
                                <a:gd name="T30" fmla="*/ 2407 w 4162"/>
                                <a:gd name="T31" fmla="*/ 1153 h 1153"/>
                                <a:gd name="T32" fmla="*/ 2428 w 4162"/>
                                <a:gd name="T33" fmla="*/ 1153 h 1153"/>
                                <a:gd name="T34" fmla="*/ 2439 w 4162"/>
                                <a:gd name="T35" fmla="*/ 1107 h 1153"/>
                                <a:gd name="T36" fmla="*/ 2443 w 4162"/>
                                <a:gd name="T37" fmla="*/ 1090 h 1153"/>
                                <a:gd name="T38" fmla="*/ 2446 w 4162"/>
                                <a:gd name="T39" fmla="*/ 1071 h 1153"/>
                                <a:gd name="T40" fmla="*/ 2449 w 4162"/>
                                <a:gd name="T41" fmla="*/ 1037 h 1153"/>
                                <a:gd name="T42" fmla="*/ 2449 w 4162"/>
                                <a:gd name="T43" fmla="*/ 1025 h 1153"/>
                                <a:gd name="T44" fmla="*/ 2450 w 4162"/>
                                <a:gd name="T45" fmla="*/ 999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162" h="1153">
                                  <a:moveTo>
                                    <a:pt x="2450" y="999"/>
                                  </a:moveTo>
                                  <a:lnTo>
                                    <a:pt x="2447" y="962"/>
                                  </a:lnTo>
                                  <a:lnTo>
                                    <a:pt x="2443" y="926"/>
                                  </a:lnTo>
                                  <a:lnTo>
                                    <a:pt x="2437" y="889"/>
                                  </a:lnTo>
                                  <a:lnTo>
                                    <a:pt x="2434" y="873"/>
                                  </a:lnTo>
                                  <a:lnTo>
                                    <a:pt x="2414" y="873"/>
                                  </a:lnTo>
                                  <a:lnTo>
                                    <a:pt x="2417" y="893"/>
                                  </a:lnTo>
                                  <a:lnTo>
                                    <a:pt x="2423" y="928"/>
                                  </a:lnTo>
                                  <a:lnTo>
                                    <a:pt x="2427" y="963"/>
                                  </a:lnTo>
                                  <a:lnTo>
                                    <a:pt x="2430" y="999"/>
                                  </a:lnTo>
                                  <a:lnTo>
                                    <a:pt x="2429" y="1025"/>
                                  </a:lnTo>
                                  <a:lnTo>
                                    <a:pt x="2429" y="1035"/>
                                  </a:lnTo>
                                  <a:lnTo>
                                    <a:pt x="2426" y="1068"/>
                                  </a:lnTo>
                                  <a:lnTo>
                                    <a:pt x="2424" y="1085"/>
                                  </a:lnTo>
                                  <a:lnTo>
                                    <a:pt x="2420" y="1102"/>
                                  </a:lnTo>
                                  <a:lnTo>
                                    <a:pt x="2407" y="1153"/>
                                  </a:lnTo>
                                  <a:lnTo>
                                    <a:pt x="2428" y="1153"/>
                                  </a:lnTo>
                                  <a:lnTo>
                                    <a:pt x="2439" y="1107"/>
                                  </a:lnTo>
                                  <a:lnTo>
                                    <a:pt x="2443" y="1090"/>
                                  </a:lnTo>
                                  <a:lnTo>
                                    <a:pt x="2446" y="1071"/>
                                  </a:lnTo>
                                  <a:lnTo>
                                    <a:pt x="2449" y="1037"/>
                                  </a:lnTo>
                                  <a:lnTo>
                                    <a:pt x="2449" y="1025"/>
                                  </a:lnTo>
                                  <a:lnTo>
                                    <a:pt x="2450" y="99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200"/>
                          <wps:cNvSpPr>
                            <a:spLocks/>
                          </wps:cNvSpPr>
                          <wps:spPr bwMode="auto">
                            <a:xfrm>
                              <a:off x="4260" y="-869"/>
                              <a:ext cx="4162" cy="1153"/>
                            </a:xfrm>
                            <a:custGeom>
                              <a:avLst/>
                              <a:gdLst>
                                <a:gd name="T0" fmla="*/ 2518 w 4162"/>
                                <a:gd name="T1" fmla="*/ 873 h 1153"/>
                                <a:gd name="T2" fmla="*/ 2497 w 4162"/>
                                <a:gd name="T3" fmla="*/ 873 h 1153"/>
                                <a:gd name="T4" fmla="*/ 2492 w 4162"/>
                                <a:gd name="T5" fmla="*/ 888 h 1153"/>
                                <a:gd name="T6" fmla="*/ 2488 w 4162"/>
                                <a:gd name="T7" fmla="*/ 901 h 1153"/>
                                <a:gd name="T8" fmla="*/ 2484 w 4162"/>
                                <a:gd name="T9" fmla="*/ 911 h 1153"/>
                                <a:gd name="T10" fmla="*/ 2482 w 4162"/>
                                <a:gd name="T11" fmla="*/ 915 h 1153"/>
                                <a:gd name="T12" fmla="*/ 2481 w 4162"/>
                                <a:gd name="T13" fmla="*/ 918 h 1153"/>
                                <a:gd name="T14" fmla="*/ 2481 w 4162"/>
                                <a:gd name="T15" fmla="*/ 920 h 1153"/>
                                <a:gd name="T16" fmla="*/ 2481 w 4162"/>
                                <a:gd name="T17" fmla="*/ 920 h 1153"/>
                                <a:gd name="T18" fmla="*/ 2480 w 4162"/>
                                <a:gd name="T19" fmla="*/ 921 h 1153"/>
                                <a:gd name="T20" fmla="*/ 2480 w 4162"/>
                                <a:gd name="T21" fmla="*/ 922 h 1153"/>
                                <a:gd name="T22" fmla="*/ 2479 w 4162"/>
                                <a:gd name="T23" fmla="*/ 923 h 1153"/>
                                <a:gd name="T24" fmla="*/ 2479 w 4162"/>
                                <a:gd name="T25" fmla="*/ 926 h 1153"/>
                                <a:gd name="T26" fmla="*/ 2488 w 4162"/>
                                <a:gd name="T27" fmla="*/ 986 h 1153"/>
                                <a:gd name="T28" fmla="*/ 2492 w 4162"/>
                                <a:gd name="T29" fmla="*/ 1016 h 1153"/>
                                <a:gd name="T30" fmla="*/ 2495 w 4162"/>
                                <a:gd name="T31" fmla="*/ 1046 h 1153"/>
                                <a:gd name="T32" fmla="*/ 2495 w 4162"/>
                                <a:gd name="T33" fmla="*/ 1052 h 1153"/>
                                <a:gd name="T34" fmla="*/ 2495 w 4162"/>
                                <a:gd name="T35" fmla="*/ 1061 h 1153"/>
                                <a:gd name="T36" fmla="*/ 2495 w 4162"/>
                                <a:gd name="T37" fmla="*/ 1083 h 1153"/>
                                <a:gd name="T38" fmla="*/ 2495 w 4162"/>
                                <a:gd name="T39" fmla="*/ 1130 h 1153"/>
                                <a:gd name="T40" fmla="*/ 2494 w 4162"/>
                                <a:gd name="T41" fmla="*/ 1153 h 1153"/>
                                <a:gd name="T42" fmla="*/ 2514 w 4162"/>
                                <a:gd name="T43" fmla="*/ 1153 h 1153"/>
                                <a:gd name="T44" fmla="*/ 2515 w 4162"/>
                                <a:gd name="T45" fmla="*/ 1130 h 1153"/>
                                <a:gd name="T46" fmla="*/ 2515 w 4162"/>
                                <a:gd name="T47" fmla="*/ 1074 h 1153"/>
                                <a:gd name="T48" fmla="*/ 2515 w 4162"/>
                                <a:gd name="T49" fmla="*/ 1052 h 1153"/>
                                <a:gd name="T50" fmla="*/ 2515 w 4162"/>
                                <a:gd name="T51" fmla="*/ 1044 h 1153"/>
                                <a:gd name="T52" fmla="*/ 2512 w 4162"/>
                                <a:gd name="T53" fmla="*/ 1013 h 1153"/>
                                <a:gd name="T54" fmla="*/ 2508 w 4162"/>
                                <a:gd name="T55" fmla="*/ 983 h 1153"/>
                                <a:gd name="T56" fmla="*/ 2500 w 4162"/>
                                <a:gd name="T57" fmla="*/ 929 h 1153"/>
                                <a:gd name="T58" fmla="*/ 2500 w 4162"/>
                                <a:gd name="T59" fmla="*/ 925 h 1153"/>
                                <a:gd name="T60" fmla="*/ 2500 w 4162"/>
                                <a:gd name="T61" fmla="*/ 926 h 1153"/>
                                <a:gd name="T62" fmla="*/ 2500 w 4162"/>
                                <a:gd name="T63" fmla="*/ 923 h 1153"/>
                                <a:gd name="T64" fmla="*/ 2500 w 4162"/>
                                <a:gd name="T65" fmla="*/ 925 h 1153"/>
                                <a:gd name="T66" fmla="*/ 2501 w 4162"/>
                                <a:gd name="T67" fmla="*/ 923 h 1153"/>
                                <a:gd name="T68" fmla="*/ 2502 w 4162"/>
                                <a:gd name="T69" fmla="*/ 920 h 1153"/>
                                <a:gd name="T70" fmla="*/ 2506 w 4162"/>
                                <a:gd name="T71" fmla="*/ 908 h 1153"/>
                                <a:gd name="T72" fmla="*/ 2511 w 4162"/>
                                <a:gd name="T73" fmla="*/ 895 h 1153"/>
                                <a:gd name="T74" fmla="*/ 2518 w 4162"/>
                                <a:gd name="T75" fmla="*/ 873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162" h="1153">
                                  <a:moveTo>
                                    <a:pt x="2518" y="873"/>
                                  </a:moveTo>
                                  <a:lnTo>
                                    <a:pt x="2497" y="873"/>
                                  </a:lnTo>
                                  <a:lnTo>
                                    <a:pt x="2492" y="888"/>
                                  </a:lnTo>
                                  <a:lnTo>
                                    <a:pt x="2488" y="901"/>
                                  </a:lnTo>
                                  <a:lnTo>
                                    <a:pt x="2484" y="911"/>
                                  </a:lnTo>
                                  <a:lnTo>
                                    <a:pt x="2482" y="915"/>
                                  </a:lnTo>
                                  <a:lnTo>
                                    <a:pt x="2481" y="918"/>
                                  </a:lnTo>
                                  <a:lnTo>
                                    <a:pt x="2481" y="920"/>
                                  </a:lnTo>
                                  <a:lnTo>
                                    <a:pt x="2481" y="920"/>
                                  </a:lnTo>
                                  <a:lnTo>
                                    <a:pt x="2480" y="921"/>
                                  </a:lnTo>
                                  <a:lnTo>
                                    <a:pt x="2480" y="922"/>
                                  </a:lnTo>
                                  <a:lnTo>
                                    <a:pt x="2479" y="923"/>
                                  </a:lnTo>
                                  <a:lnTo>
                                    <a:pt x="2479" y="926"/>
                                  </a:lnTo>
                                  <a:lnTo>
                                    <a:pt x="2488" y="986"/>
                                  </a:lnTo>
                                  <a:lnTo>
                                    <a:pt x="2492" y="1016"/>
                                  </a:lnTo>
                                  <a:lnTo>
                                    <a:pt x="2495" y="1046"/>
                                  </a:lnTo>
                                  <a:lnTo>
                                    <a:pt x="2495" y="1052"/>
                                  </a:lnTo>
                                  <a:lnTo>
                                    <a:pt x="2495" y="1061"/>
                                  </a:lnTo>
                                  <a:lnTo>
                                    <a:pt x="2495" y="1083"/>
                                  </a:lnTo>
                                  <a:lnTo>
                                    <a:pt x="2495" y="1130"/>
                                  </a:lnTo>
                                  <a:lnTo>
                                    <a:pt x="2494" y="1153"/>
                                  </a:lnTo>
                                  <a:lnTo>
                                    <a:pt x="2514" y="1153"/>
                                  </a:lnTo>
                                  <a:lnTo>
                                    <a:pt x="2515" y="1130"/>
                                  </a:lnTo>
                                  <a:lnTo>
                                    <a:pt x="2515" y="1074"/>
                                  </a:lnTo>
                                  <a:lnTo>
                                    <a:pt x="2515" y="1052"/>
                                  </a:lnTo>
                                  <a:lnTo>
                                    <a:pt x="2515" y="1044"/>
                                  </a:lnTo>
                                  <a:lnTo>
                                    <a:pt x="2512" y="1013"/>
                                  </a:lnTo>
                                  <a:lnTo>
                                    <a:pt x="2508" y="983"/>
                                  </a:lnTo>
                                  <a:lnTo>
                                    <a:pt x="2500" y="929"/>
                                  </a:lnTo>
                                  <a:lnTo>
                                    <a:pt x="2500" y="925"/>
                                  </a:lnTo>
                                  <a:lnTo>
                                    <a:pt x="2500" y="926"/>
                                  </a:lnTo>
                                  <a:lnTo>
                                    <a:pt x="2500" y="923"/>
                                  </a:lnTo>
                                  <a:lnTo>
                                    <a:pt x="2500" y="925"/>
                                  </a:lnTo>
                                  <a:lnTo>
                                    <a:pt x="2501" y="923"/>
                                  </a:lnTo>
                                  <a:lnTo>
                                    <a:pt x="2502" y="920"/>
                                  </a:lnTo>
                                  <a:lnTo>
                                    <a:pt x="2506" y="908"/>
                                  </a:lnTo>
                                  <a:lnTo>
                                    <a:pt x="2511" y="895"/>
                                  </a:lnTo>
                                  <a:lnTo>
                                    <a:pt x="2518" y="87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201"/>
                          <wps:cNvSpPr>
                            <a:spLocks/>
                          </wps:cNvSpPr>
                          <wps:spPr bwMode="auto">
                            <a:xfrm>
                              <a:off x="4260" y="-869"/>
                              <a:ext cx="4162" cy="1153"/>
                            </a:xfrm>
                            <a:custGeom>
                              <a:avLst/>
                              <a:gdLst>
                                <a:gd name="T0" fmla="*/ 3245 w 4162"/>
                                <a:gd name="T1" fmla="*/ 140 h 1153"/>
                                <a:gd name="T2" fmla="*/ 3190 w 4162"/>
                                <a:gd name="T3" fmla="*/ 104 h 1153"/>
                                <a:gd name="T4" fmla="*/ 3146 w 4162"/>
                                <a:gd name="T5" fmla="*/ 123 h 1153"/>
                                <a:gd name="T6" fmla="*/ 3080 w 4162"/>
                                <a:gd name="T7" fmla="*/ 105 h 1153"/>
                                <a:gd name="T8" fmla="*/ 3036 w 4162"/>
                                <a:gd name="T9" fmla="*/ 85 h 1153"/>
                                <a:gd name="T10" fmla="*/ 3003 w 4162"/>
                                <a:gd name="T11" fmla="*/ 64 h 1153"/>
                                <a:gd name="T12" fmla="*/ 2975 w 4162"/>
                                <a:gd name="T13" fmla="*/ 46 h 1153"/>
                                <a:gd name="T14" fmla="*/ 2934 w 4162"/>
                                <a:gd name="T15" fmla="*/ 36 h 1153"/>
                                <a:gd name="T16" fmla="*/ 2843 w 4162"/>
                                <a:gd name="T17" fmla="*/ 19 h 1153"/>
                                <a:gd name="T18" fmla="*/ 2762 w 4162"/>
                                <a:gd name="T19" fmla="*/ 10 h 1153"/>
                                <a:gd name="T20" fmla="*/ 2431 w 4162"/>
                                <a:gd name="T21" fmla="*/ 1 h 1153"/>
                                <a:gd name="T22" fmla="*/ 2383 w 4162"/>
                                <a:gd name="T23" fmla="*/ 0 h 1153"/>
                                <a:gd name="T24" fmla="*/ 2226 w 4162"/>
                                <a:gd name="T25" fmla="*/ 20 h 1153"/>
                                <a:gd name="T26" fmla="*/ 2094 w 4162"/>
                                <a:gd name="T27" fmla="*/ 38 h 1153"/>
                                <a:gd name="T28" fmla="*/ 2007 w 4162"/>
                                <a:gd name="T29" fmla="*/ 60 h 1153"/>
                                <a:gd name="T30" fmla="*/ 1977 w 4162"/>
                                <a:gd name="T31" fmla="*/ 68 h 1153"/>
                                <a:gd name="T32" fmla="*/ 1910 w 4162"/>
                                <a:gd name="T33" fmla="*/ 93 h 1153"/>
                                <a:gd name="T34" fmla="*/ 1881 w 4162"/>
                                <a:gd name="T35" fmla="*/ 114 h 1153"/>
                                <a:gd name="T36" fmla="*/ 1874 w 4162"/>
                                <a:gd name="T37" fmla="*/ 122 h 1153"/>
                                <a:gd name="T38" fmla="*/ 1868 w 4162"/>
                                <a:gd name="T39" fmla="*/ 131 h 1153"/>
                                <a:gd name="T40" fmla="*/ 1865 w 4162"/>
                                <a:gd name="T41" fmla="*/ 143 h 1153"/>
                                <a:gd name="T42" fmla="*/ 1851 w 4162"/>
                                <a:gd name="T43" fmla="*/ 245 h 1153"/>
                                <a:gd name="T44" fmla="*/ 1871 w 4162"/>
                                <a:gd name="T45" fmla="*/ 246 h 1153"/>
                                <a:gd name="T46" fmla="*/ 1884 w 4162"/>
                                <a:gd name="T47" fmla="*/ 146 h 1153"/>
                                <a:gd name="T48" fmla="*/ 1887 w 4162"/>
                                <a:gd name="T49" fmla="*/ 139 h 1153"/>
                                <a:gd name="T50" fmla="*/ 1891 w 4162"/>
                                <a:gd name="T51" fmla="*/ 133 h 1153"/>
                                <a:gd name="T52" fmla="*/ 1911 w 4162"/>
                                <a:gd name="T53" fmla="*/ 116 h 1153"/>
                                <a:gd name="T54" fmla="*/ 1962 w 4162"/>
                                <a:gd name="T55" fmla="*/ 94 h 1153"/>
                                <a:gd name="T56" fmla="*/ 2000 w 4162"/>
                                <a:gd name="T57" fmla="*/ 83 h 1153"/>
                                <a:gd name="T58" fmla="*/ 2033 w 4162"/>
                                <a:gd name="T59" fmla="*/ 73 h 1153"/>
                                <a:gd name="T60" fmla="*/ 2146 w 4162"/>
                                <a:gd name="T61" fmla="*/ 50 h 1153"/>
                                <a:gd name="T62" fmla="*/ 2385 w 4162"/>
                                <a:gd name="T63" fmla="*/ 20 h 1153"/>
                                <a:gd name="T64" fmla="*/ 2386 w 4162"/>
                                <a:gd name="T65" fmla="*/ 19 h 1153"/>
                                <a:gd name="T66" fmla="*/ 2661 w 4162"/>
                                <a:gd name="T67" fmla="*/ 25 h 1153"/>
                                <a:gd name="T68" fmla="*/ 2793 w 4162"/>
                                <a:gd name="T69" fmla="*/ 33 h 1153"/>
                                <a:gd name="T70" fmla="*/ 2894 w 4162"/>
                                <a:gd name="T71" fmla="*/ 48 h 1153"/>
                                <a:gd name="T72" fmla="*/ 2982 w 4162"/>
                                <a:gd name="T73" fmla="*/ 75 h 1153"/>
                                <a:gd name="T74" fmla="*/ 3026 w 4162"/>
                                <a:gd name="T75" fmla="*/ 102 h 1153"/>
                                <a:gd name="T76" fmla="*/ 3073 w 4162"/>
                                <a:gd name="T77" fmla="*/ 124 h 1153"/>
                                <a:gd name="T78" fmla="*/ 3134 w 4162"/>
                                <a:gd name="T79" fmla="*/ 140 h 1153"/>
                                <a:gd name="T80" fmla="*/ 3147 w 4162"/>
                                <a:gd name="T81" fmla="*/ 206 h 1153"/>
                                <a:gd name="T82" fmla="*/ 3213 w 4162"/>
                                <a:gd name="T83" fmla="*/ 219 h 1153"/>
                                <a:gd name="T84" fmla="*/ 3247 w 4162"/>
                                <a:gd name="T85" fmla="*/ 190 h 1153"/>
                                <a:gd name="T86" fmla="*/ 3297 w 4162"/>
                                <a:gd name="T87" fmla="*/ 233 h 1153"/>
                                <a:gd name="T88" fmla="*/ 3312 w 4162"/>
                                <a:gd name="T89" fmla="*/ 253 h 1153"/>
                                <a:gd name="T90" fmla="*/ 3327 w 4162"/>
                                <a:gd name="T91" fmla="*/ 239 h 1153"/>
                                <a:gd name="T92" fmla="*/ 3312 w 4162"/>
                                <a:gd name="T93" fmla="*/ 219 h 1153"/>
                                <a:gd name="T94" fmla="*/ 3258 w 4162"/>
                                <a:gd name="T95" fmla="*/ 174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162" h="1153">
                                  <a:moveTo>
                                    <a:pt x="3572" y="154"/>
                                  </a:moveTo>
                                  <a:lnTo>
                                    <a:pt x="3247" y="154"/>
                                  </a:lnTo>
                                  <a:lnTo>
                                    <a:pt x="3245" y="140"/>
                                  </a:lnTo>
                                  <a:lnTo>
                                    <a:pt x="3232" y="121"/>
                                  </a:lnTo>
                                  <a:lnTo>
                                    <a:pt x="3213" y="108"/>
                                  </a:lnTo>
                                  <a:lnTo>
                                    <a:pt x="3190" y="104"/>
                                  </a:lnTo>
                                  <a:lnTo>
                                    <a:pt x="3166" y="108"/>
                                  </a:lnTo>
                                  <a:lnTo>
                                    <a:pt x="3147" y="121"/>
                                  </a:lnTo>
                                  <a:lnTo>
                                    <a:pt x="3146" y="123"/>
                                  </a:lnTo>
                                  <a:lnTo>
                                    <a:pt x="3114" y="115"/>
                                  </a:lnTo>
                                  <a:lnTo>
                                    <a:pt x="3102" y="112"/>
                                  </a:lnTo>
                                  <a:lnTo>
                                    <a:pt x="3080" y="105"/>
                                  </a:lnTo>
                                  <a:lnTo>
                                    <a:pt x="3059" y="96"/>
                                  </a:lnTo>
                                  <a:lnTo>
                                    <a:pt x="3048" y="91"/>
                                  </a:lnTo>
                                  <a:lnTo>
                                    <a:pt x="3036" y="85"/>
                                  </a:lnTo>
                                  <a:lnTo>
                                    <a:pt x="3023" y="77"/>
                                  </a:lnTo>
                                  <a:lnTo>
                                    <a:pt x="3009" y="68"/>
                                  </a:lnTo>
                                  <a:lnTo>
                                    <a:pt x="3003" y="64"/>
                                  </a:lnTo>
                                  <a:lnTo>
                                    <a:pt x="3001" y="63"/>
                                  </a:lnTo>
                                  <a:lnTo>
                                    <a:pt x="2993" y="58"/>
                                  </a:lnTo>
                                  <a:lnTo>
                                    <a:pt x="2975" y="46"/>
                                  </a:lnTo>
                                  <a:lnTo>
                                    <a:pt x="2974" y="46"/>
                                  </a:lnTo>
                                  <a:lnTo>
                                    <a:pt x="2972" y="45"/>
                                  </a:lnTo>
                                  <a:lnTo>
                                    <a:pt x="2934" y="36"/>
                                  </a:lnTo>
                                  <a:lnTo>
                                    <a:pt x="2898" y="29"/>
                                  </a:lnTo>
                                  <a:lnTo>
                                    <a:pt x="2863" y="22"/>
                                  </a:lnTo>
                                  <a:lnTo>
                                    <a:pt x="2843" y="19"/>
                                  </a:lnTo>
                                  <a:lnTo>
                                    <a:pt x="2828" y="17"/>
                                  </a:lnTo>
                                  <a:lnTo>
                                    <a:pt x="2795" y="13"/>
                                  </a:lnTo>
                                  <a:lnTo>
                                    <a:pt x="2762" y="10"/>
                                  </a:lnTo>
                                  <a:lnTo>
                                    <a:pt x="2695" y="6"/>
                                  </a:lnTo>
                                  <a:lnTo>
                                    <a:pt x="2661" y="5"/>
                                  </a:lnTo>
                                  <a:lnTo>
                                    <a:pt x="2431" y="1"/>
                                  </a:lnTo>
                                  <a:lnTo>
                                    <a:pt x="2385" y="0"/>
                                  </a:lnTo>
                                  <a:lnTo>
                                    <a:pt x="2384" y="0"/>
                                  </a:lnTo>
                                  <a:lnTo>
                                    <a:pt x="2383" y="0"/>
                                  </a:lnTo>
                                  <a:lnTo>
                                    <a:pt x="2338" y="6"/>
                                  </a:lnTo>
                                  <a:lnTo>
                                    <a:pt x="2290" y="12"/>
                                  </a:lnTo>
                                  <a:lnTo>
                                    <a:pt x="2226" y="20"/>
                                  </a:lnTo>
                                  <a:lnTo>
                                    <a:pt x="2192" y="24"/>
                                  </a:lnTo>
                                  <a:lnTo>
                                    <a:pt x="2142" y="30"/>
                                  </a:lnTo>
                                  <a:lnTo>
                                    <a:pt x="2094" y="38"/>
                                  </a:lnTo>
                                  <a:lnTo>
                                    <a:pt x="2049" y="48"/>
                                  </a:lnTo>
                                  <a:lnTo>
                                    <a:pt x="2027" y="54"/>
                                  </a:lnTo>
                                  <a:lnTo>
                                    <a:pt x="2007" y="60"/>
                                  </a:lnTo>
                                  <a:lnTo>
                                    <a:pt x="2002" y="62"/>
                                  </a:lnTo>
                                  <a:lnTo>
                                    <a:pt x="1995" y="64"/>
                                  </a:lnTo>
                                  <a:lnTo>
                                    <a:pt x="1977" y="68"/>
                                  </a:lnTo>
                                  <a:lnTo>
                                    <a:pt x="1956" y="75"/>
                                  </a:lnTo>
                                  <a:lnTo>
                                    <a:pt x="1933" y="83"/>
                                  </a:lnTo>
                                  <a:lnTo>
                                    <a:pt x="1910" y="93"/>
                                  </a:lnTo>
                                  <a:lnTo>
                                    <a:pt x="1900" y="99"/>
                                  </a:lnTo>
                                  <a:lnTo>
                                    <a:pt x="1890" y="106"/>
                                  </a:lnTo>
                                  <a:lnTo>
                                    <a:pt x="1881" y="114"/>
                                  </a:lnTo>
                                  <a:lnTo>
                                    <a:pt x="1875" y="121"/>
                                  </a:lnTo>
                                  <a:lnTo>
                                    <a:pt x="1874" y="122"/>
                                  </a:lnTo>
                                  <a:lnTo>
                                    <a:pt x="1874" y="122"/>
                                  </a:lnTo>
                                  <a:lnTo>
                                    <a:pt x="1874" y="123"/>
                                  </a:lnTo>
                                  <a:lnTo>
                                    <a:pt x="1869" y="131"/>
                                  </a:lnTo>
                                  <a:lnTo>
                                    <a:pt x="1868" y="131"/>
                                  </a:lnTo>
                                  <a:lnTo>
                                    <a:pt x="1868" y="132"/>
                                  </a:lnTo>
                                  <a:lnTo>
                                    <a:pt x="1867" y="136"/>
                                  </a:lnTo>
                                  <a:lnTo>
                                    <a:pt x="1865" y="143"/>
                                  </a:lnTo>
                                  <a:lnTo>
                                    <a:pt x="1859" y="177"/>
                                  </a:lnTo>
                                  <a:lnTo>
                                    <a:pt x="1855" y="211"/>
                                  </a:lnTo>
                                  <a:lnTo>
                                    <a:pt x="1851" y="245"/>
                                  </a:lnTo>
                                  <a:lnTo>
                                    <a:pt x="1851" y="253"/>
                                  </a:lnTo>
                                  <a:lnTo>
                                    <a:pt x="1871" y="253"/>
                                  </a:lnTo>
                                  <a:lnTo>
                                    <a:pt x="1871" y="246"/>
                                  </a:lnTo>
                                  <a:lnTo>
                                    <a:pt x="1875" y="213"/>
                                  </a:lnTo>
                                  <a:lnTo>
                                    <a:pt x="1879" y="179"/>
                                  </a:lnTo>
                                  <a:lnTo>
                                    <a:pt x="1884" y="146"/>
                                  </a:lnTo>
                                  <a:lnTo>
                                    <a:pt x="1886" y="141"/>
                                  </a:lnTo>
                                  <a:lnTo>
                                    <a:pt x="1886" y="140"/>
                                  </a:lnTo>
                                  <a:lnTo>
                                    <a:pt x="1887" y="139"/>
                                  </a:lnTo>
                                  <a:lnTo>
                                    <a:pt x="1890" y="134"/>
                                  </a:lnTo>
                                  <a:lnTo>
                                    <a:pt x="1890" y="133"/>
                                  </a:lnTo>
                                  <a:lnTo>
                                    <a:pt x="1891" y="133"/>
                                  </a:lnTo>
                                  <a:lnTo>
                                    <a:pt x="1896" y="127"/>
                                  </a:lnTo>
                                  <a:lnTo>
                                    <a:pt x="1903" y="121"/>
                                  </a:lnTo>
                                  <a:lnTo>
                                    <a:pt x="1911" y="116"/>
                                  </a:lnTo>
                                  <a:lnTo>
                                    <a:pt x="1920" y="111"/>
                                  </a:lnTo>
                                  <a:lnTo>
                                    <a:pt x="1941" y="101"/>
                                  </a:lnTo>
                                  <a:lnTo>
                                    <a:pt x="1962" y="94"/>
                                  </a:lnTo>
                                  <a:lnTo>
                                    <a:pt x="1983" y="88"/>
                                  </a:lnTo>
                                  <a:lnTo>
                                    <a:pt x="1992" y="85"/>
                                  </a:lnTo>
                                  <a:lnTo>
                                    <a:pt x="2000" y="83"/>
                                  </a:lnTo>
                                  <a:lnTo>
                                    <a:pt x="2007" y="81"/>
                                  </a:lnTo>
                                  <a:lnTo>
                                    <a:pt x="2013" y="79"/>
                                  </a:lnTo>
                                  <a:lnTo>
                                    <a:pt x="2033" y="73"/>
                                  </a:lnTo>
                                  <a:lnTo>
                                    <a:pt x="2054" y="67"/>
                                  </a:lnTo>
                                  <a:lnTo>
                                    <a:pt x="2099" y="58"/>
                                  </a:lnTo>
                                  <a:lnTo>
                                    <a:pt x="2146" y="50"/>
                                  </a:lnTo>
                                  <a:lnTo>
                                    <a:pt x="2194" y="44"/>
                                  </a:lnTo>
                                  <a:lnTo>
                                    <a:pt x="2341" y="26"/>
                                  </a:lnTo>
                                  <a:lnTo>
                                    <a:pt x="2385" y="20"/>
                                  </a:lnTo>
                                  <a:lnTo>
                                    <a:pt x="2384" y="20"/>
                                  </a:lnTo>
                                  <a:lnTo>
                                    <a:pt x="2385" y="20"/>
                                  </a:lnTo>
                                  <a:lnTo>
                                    <a:pt x="2386" y="19"/>
                                  </a:lnTo>
                                  <a:lnTo>
                                    <a:pt x="2385" y="20"/>
                                  </a:lnTo>
                                  <a:lnTo>
                                    <a:pt x="2430" y="21"/>
                                  </a:lnTo>
                                  <a:lnTo>
                                    <a:pt x="2661" y="25"/>
                                  </a:lnTo>
                                  <a:lnTo>
                                    <a:pt x="2694" y="26"/>
                                  </a:lnTo>
                                  <a:lnTo>
                                    <a:pt x="2760" y="30"/>
                                  </a:lnTo>
                                  <a:lnTo>
                                    <a:pt x="2793" y="33"/>
                                  </a:lnTo>
                                  <a:lnTo>
                                    <a:pt x="2826" y="37"/>
                                  </a:lnTo>
                                  <a:lnTo>
                                    <a:pt x="2860" y="42"/>
                                  </a:lnTo>
                                  <a:lnTo>
                                    <a:pt x="2894" y="48"/>
                                  </a:lnTo>
                                  <a:lnTo>
                                    <a:pt x="2930" y="56"/>
                                  </a:lnTo>
                                  <a:lnTo>
                                    <a:pt x="2966" y="64"/>
                                  </a:lnTo>
                                  <a:lnTo>
                                    <a:pt x="2982" y="75"/>
                                  </a:lnTo>
                                  <a:lnTo>
                                    <a:pt x="2998" y="85"/>
                                  </a:lnTo>
                                  <a:lnTo>
                                    <a:pt x="3013" y="94"/>
                                  </a:lnTo>
                                  <a:lnTo>
                                    <a:pt x="3026" y="102"/>
                                  </a:lnTo>
                                  <a:lnTo>
                                    <a:pt x="3039" y="109"/>
                                  </a:lnTo>
                                  <a:lnTo>
                                    <a:pt x="3050" y="114"/>
                                  </a:lnTo>
                                  <a:lnTo>
                                    <a:pt x="3073" y="124"/>
                                  </a:lnTo>
                                  <a:lnTo>
                                    <a:pt x="3096" y="131"/>
                                  </a:lnTo>
                                  <a:lnTo>
                                    <a:pt x="3108" y="134"/>
                                  </a:lnTo>
                                  <a:lnTo>
                                    <a:pt x="3134" y="140"/>
                                  </a:lnTo>
                                  <a:lnTo>
                                    <a:pt x="3130" y="164"/>
                                  </a:lnTo>
                                  <a:lnTo>
                                    <a:pt x="3134" y="187"/>
                                  </a:lnTo>
                                  <a:lnTo>
                                    <a:pt x="3147" y="206"/>
                                  </a:lnTo>
                                  <a:lnTo>
                                    <a:pt x="3166" y="219"/>
                                  </a:lnTo>
                                  <a:lnTo>
                                    <a:pt x="3190" y="224"/>
                                  </a:lnTo>
                                  <a:lnTo>
                                    <a:pt x="3213" y="219"/>
                                  </a:lnTo>
                                  <a:lnTo>
                                    <a:pt x="3232" y="206"/>
                                  </a:lnTo>
                                  <a:lnTo>
                                    <a:pt x="3244" y="188"/>
                                  </a:lnTo>
                                  <a:lnTo>
                                    <a:pt x="3247" y="190"/>
                                  </a:lnTo>
                                  <a:lnTo>
                                    <a:pt x="3265" y="203"/>
                                  </a:lnTo>
                                  <a:lnTo>
                                    <a:pt x="3282" y="218"/>
                                  </a:lnTo>
                                  <a:lnTo>
                                    <a:pt x="3297" y="233"/>
                                  </a:lnTo>
                                  <a:lnTo>
                                    <a:pt x="3310" y="249"/>
                                  </a:lnTo>
                                  <a:lnTo>
                                    <a:pt x="3310" y="250"/>
                                  </a:lnTo>
                                  <a:lnTo>
                                    <a:pt x="3312" y="253"/>
                                  </a:lnTo>
                                  <a:lnTo>
                                    <a:pt x="3335" y="253"/>
                                  </a:lnTo>
                                  <a:lnTo>
                                    <a:pt x="3332" y="249"/>
                                  </a:lnTo>
                                  <a:lnTo>
                                    <a:pt x="3327" y="239"/>
                                  </a:lnTo>
                                  <a:lnTo>
                                    <a:pt x="3327" y="239"/>
                                  </a:lnTo>
                                  <a:lnTo>
                                    <a:pt x="3326" y="238"/>
                                  </a:lnTo>
                                  <a:lnTo>
                                    <a:pt x="3312" y="219"/>
                                  </a:lnTo>
                                  <a:lnTo>
                                    <a:pt x="3295" y="202"/>
                                  </a:lnTo>
                                  <a:lnTo>
                                    <a:pt x="3277" y="187"/>
                                  </a:lnTo>
                                  <a:lnTo>
                                    <a:pt x="3258" y="174"/>
                                  </a:lnTo>
                                  <a:lnTo>
                                    <a:pt x="3572" y="174"/>
                                  </a:lnTo>
                                  <a:lnTo>
                                    <a:pt x="3572" y="15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202"/>
                          <wps:cNvSpPr>
                            <a:spLocks/>
                          </wps:cNvSpPr>
                          <wps:spPr bwMode="auto">
                            <a:xfrm>
                              <a:off x="4260" y="-869"/>
                              <a:ext cx="4162" cy="1153"/>
                            </a:xfrm>
                            <a:custGeom>
                              <a:avLst/>
                              <a:gdLst>
                                <a:gd name="T0" fmla="*/ 3605 w 4162"/>
                                <a:gd name="T1" fmla="*/ 873 h 1153"/>
                                <a:gd name="T2" fmla="*/ 3572 w 4162"/>
                                <a:gd name="T3" fmla="*/ 873 h 1153"/>
                                <a:gd name="T4" fmla="*/ 2518 w 4162"/>
                                <a:gd name="T5" fmla="*/ 873 h 1153"/>
                                <a:gd name="T6" fmla="*/ 2514 w 4162"/>
                                <a:gd name="T7" fmla="*/ 1153 h 1153"/>
                                <a:gd name="T8" fmla="*/ 3403 w 4162"/>
                                <a:gd name="T9" fmla="*/ 1153 h 1153"/>
                                <a:gd name="T10" fmla="*/ 3471 w 4162"/>
                                <a:gd name="T11" fmla="*/ 1041 h 1153"/>
                                <a:gd name="T12" fmla="*/ 3466 w 4162"/>
                                <a:gd name="T13" fmla="*/ 1054 h 1153"/>
                                <a:gd name="T14" fmla="*/ 3456 w 4162"/>
                                <a:gd name="T15" fmla="*/ 1084 h 1153"/>
                                <a:gd name="T16" fmla="*/ 3435 w 4162"/>
                                <a:gd name="T17" fmla="*/ 1108 h 1153"/>
                                <a:gd name="T18" fmla="*/ 3415 w 4162"/>
                                <a:gd name="T19" fmla="*/ 1134 h 1153"/>
                                <a:gd name="T20" fmla="*/ 3403 w 4162"/>
                                <a:gd name="T21" fmla="*/ 1153 h 1153"/>
                                <a:gd name="T22" fmla="*/ 3426 w 4162"/>
                                <a:gd name="T23" fmla="*/ 1153 h 1153"/>
                                <a:gd name="T24" fmla="*/ 3432 w 4162"/>
                                <a:gd name="T25" fmla="*/ 1145 h 1153"/>
                                <a:gd name="T26" fmla="*/ 3451 w 4162"/>
                                <a:gd name="T27" fmla="*/ 1120 h 1153"/>
                                <a:gd name="T28" fmla="*/ 3472 w 4162"/>
                                <a:gd name="T29" fmla="*/ 1096 h 1153"/>
                                <a:gd name="T30" fmla="*/ 3473 w 4162"/>
                                <a:gd name="T31" fmla="*/ 1095 h 1153"/>
                                <a:gd name="T32" fmla="*/ 3474 w 4162"/>
                                <a:gd name="T33" fmla="*/ 1094 h 1153"/>
                                <a:gd name="T34" fmla="*/ 3474 w 4162"/>
                                <a:gd name="T35" fmla="*/ 1093 h 1153"/>
                                <a:gd name="T36" fmla="*/ 3476 w 4162"/>
                                <a:gd name="T37" fmla="*/ 1086 h 1153"/>
                                <a:gd name="T38" fmla="*/ 3477 w 4162"/>
                                <a:gd name="T39" fmla="*/ 1083 h 1153"/>
                                <a:gd name="T40" fmla="*/ 3485 w 4162"/>
                                <a:gd name="T41" fmla="*/ 1061 h 1153"/>
                                <a:gd name="T42" fmla="*/ 3497 w 4162"/>
                                <a:gd name="T43" fmla="*/ 1029 h 1153"/>
                                <a:gd name="T44" fmla="*/ 3509 w 4162"/>
                                <a:gd name="T45" fmla="*/ 998 h 1153"/>
                                <a:gd name="T46" fmla="*/ 3523 w 4162"/>
                                <a:gd name="T47" fmla="*/ 968 h 1153"/>
                                <a:gd name="T48" fmla="*/ 3539 w 4162"/>
                                <a:gd name="T49" fmla="*/ 941 h 1153"/>
                                <a:gd name="T50" fmla="*/ 3558 w 4162"/>
                                <a:gd name="T51" fmla="*/ 915 h 1153"/>
                                <a:gd name="T52" fmla="*/ 3568 w 4162"/>
                                <a:gd name="T53" fmla="*/ 904 h 1153"/>
                                <a:gd name="T54" fmla="*/ 3580 w 4162"/>
                                <a:gd name="T55" fmla="*/ 893 h 1153"/>
                                <a:gd name="T56" fmla="*/ 3592 w 4162"/>
                                <a:gd name="T57" fmla="*/ 882 h 1153"/>
                                <a:gd name="T58" fmla="*/ 3605 w 4162"/>
                                <a:gd name="T59" fmla="*/ 873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162" h="1153">
                                  <a:moveTo>
                                    <a:pt x="3605" y="873"/>
                                  </a:moveTo>
                                  <a:lnTo>
                                    <a:pt x="3572" y="873"/>
                                  </a:lnTo>
                                  <a:lnTo>
                                    <a:pt x="2518" y="873"/>
                                  </a:lnTo>
                                  <a:lnTo>
                                    <a:pt x="2514" y="1153"/>
                                  </a:lnTo>
                                  <a:lnTo>
                                    <a:pt x="3403" y="1153"/>
                                  </a:lnTo>
                                  <a:lnTo>
                                    <a:pt x="3471" y="1041"/>
                                  </a:lnTo>
                                  <a:lnTo>
                                    <a:pt x="3466" y="1054"/>
                                  </a:lnTo>
                                  <a:lnTo>
                                    <a:pt x="3456" y="1084"/>
                                  </a:lnTo>
                                  <a:lnTo>
                                    <a:pt x="3435" y="1108"/>
                                  </a:lnTo>
                                  <a:lnTo>
                                    <a:pt x="3415" y="1134"/>
                                  </a:lnTo>
                                  <a:lnTo>
                                    <a:pt x="3403" y="1153"/>
                                  </a:lnTo>
                                  <a:lnTo>
                                    <a:pt x="3426" y="1153"/>
                                  </a:lnTo>
                                  <a:lnTo>
                                    <a:pt x="3432" y="1145"/>
                                  </a:lnTo>
                                  <a:lnTo>
                                    <a:pt x="3451" y="1120"/>
                                  </a:lnTo>
                                  <a:lnTo>
                                    <a:pt x="3472" y="1096"/>
                                  </a:lnTo>
                                  <a:lnTo>
                                    <a:pt x="3473" y="1095"/>
                                  </a:lnTo>
                                  <a:lnTo>
                                    <a:pt x="3474" y="1094"/>
                                  </a:lnTo>
                                  <a:lnTo>
                                    <a:pt x="3474" y="1093"/>
                                  </a:lnTo>
                                  <a:lnTo>
                                    <a:pt x="3476" y="1086"/>
                                  </a:lnTo>
                                  <a:lnTo>
                                    <a:pt x="3477" y="1083"/>
                                  </a:lnTo>
                                  <a:lnTo>
                                    <a:pt x="3485" y="1061"/>
                                  </a:lnTo>
                                  <a:lnTo>
                                    <a:pt x="3497" y="1029"/>
                                  </a:lnTo>
                                  <a:lnTo>
                                    <a:pt x="3509" y="998"/>
                                  </a:lnTo>
                                  <a:lnTo>
                                    <a:pt x="3523" y="968"/>
                                  </a:lnTo>
                                  <a:lnTo>
                                    <a:pt x="3539" y="941"/>
                                  </a:lnTo>
                                  <a:lnTo>
                                    <a:pt x="3558" y="915"/>
                                  </a:lnTo>
                                  <a:lnTo>
                                    <a:pt x="3568" y="904"/>
                                  </a:lnTo>
                                  <a:lnTo>
                                    <a:pt x="3580" y="893"/>
                                  </a:lnTo>
                                  <a:lnTo>
                                    <a:pt x="3592" y="882"/>
                                  </a:lnTo>
                                  <a:lnTo>
                                    <a:pt x="3605" y="87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203"/>
                          <wps:cNvSpPr>
                            <a:spLocks/>
                          </wps:cNvSpPr>
                          <wps:spPr bwMode="auto">
                            <a:xfrm>
                              <a:off x="4260" y="-869"/>
                              <a:ext cx="4162" cy="1153"/>
                            </a:xfrm>
                            <a:custGeom>
                              <a:avLst/>
                              <a:gdLst>
                                <a:gd name="T0" fmla="*/ 4161 w 4162"/>
                                <a:gd name="T1" fmla="*/ 1153 h 1153"/>
                                <a:gd name="T2" fmla="*/ 4151 w 4162"/>
                                <a:gd name="T3" fmla="*/ 1138 h 1153"/>
                                <a:gd name="T4" fmla="*/ 4140 w 4162"/>
                                <a:gd name="T5" fmla="*/ 1121 h 1153"/>
                                <a:gd name="T6" fmla="*/ 4130 w 4162"/>
                                <a:gd name="T7" fmla="*/ 1106 h 1153"/>
                                <a:gd name="T8" fmla="*/ 4120 w 4162"/>
                                <a:gd name="T9" fmla="*/ 1090 h 1153"/>
                                <a:gd name="T10" fmla="*/ 4111 w 4162"/>
                                <a:gd name="T11" fmla="*/ 1074 h 1153"/>
                                <a:gd name="T12" fmla="*/ 4108 w 4162"/>
                                <a:gd name="T13" fmla="*/ 1067 h 1153"/>
                                <a:gd name="T14" fmla="*/ 4107 w 4162"/>
                                <a:gd name="T15" fmla="*/ 1063 h 1153"/>
                                <a:gd name="T16" fmla="*/ 4104 w 4162"/>
                                <a:gd name="T17" fmla="*/ 1056 h 1153"/>
                                <a:gd name="T18" fmla="*/ 4103 w 4162"/>
                                <a:gd name="T19" fmla="*/ 1055 h 1153"/>
                                <a:gd name="T20" fmla="*/ 4102 w 4162"/>
                                <a:gd name="T21" fmla="*/ 1053 h 1153"/>
                                <a:gd name="T22" fmla="*/ 4086 w 4162"/>
                                <a:gd name="T23" fmla="*/ 1037 h 1153"/>
                                <a:gd name="T24" fmla="*/ 4072 w 4162"/>
                                <a:gd name="T25" fmla="*/ 1021 h 1153"/>
                                <a:gd name="T26" fmla="*/ 4060 w 4162"/>
                                <a:gd name="T27" fmla="*/ 1007 h 1153"/>
                                <a:gd name="T28" fmla="*/ 4049 w 4162"/>
                                <a:gd name="T29" fmla="*/ 992 h 1153"/>
                                <a:gd name="T30" fmla="*/ 4039 w 4162"/>
                                <a:gd name="T31" fmla="*/ 977 h 1153"/>
                                <a:gd name="T32" fmla="*/ 4030 w 4162"/>
                                <a:gd name="T33" fmla="*/ 961 h 1153"/>
                                <a:gd name="T34" fmla="*/ 4022 w 4162"/>
                                <a:gd name="T35" fmla="*/ 942 h 1153"/>
                                <a:gd name="T36" fmla="*/ 4017 w 4162"/>
                                <a:gd name="T37" fmla="*/ 931 h 1153"/>
                                <a:gd name="T38" fmla="*/ 4016 w 4162"/>
                                <a:gd name="T39" fmla="*/ 928 h 1153"/>
                                <a:gd name="T40" fmla="*/ 4014 w 4162"/>
                                <a:gd name="T41" fmla="*/ 920 h 1153"/>
                                <a:gd name="T42" fmla="*/ 4013 w 4162"/>
                                <a:gd name="T43" fmla="*/ 919 h 1153"/>
                                <a:gd name="T44" fmla="*/ 4011 w 4162"/>
                                <a:gd name="T45" fmla="*/ 917 h 1153"/>
                                <a:gd name="T46" fmla="*/ 4006 w 4162"/>
                                <a:gd name="T47" fmla="*/ 912 h 1153"/>
                                <a:gd name="T48" fmla="*/ 4003 w 4162"/>
                                <a:gd name="T49" fmla="*/ 908 h 1153"/>
                                <a:gd name="T50" fmla="*/ 3998 w 4162"/>
                                <a:gd name="T51" fmla="*/ 902 h 1153"/>
                                <a:gd name="T52" fmla="*/ 3992 w 4162"/>
                                <a:gd name="T53" fmla="*/ 896 h 1153"/>
                                <a:gd name="T54" fmla="*/ 3979 w 4162"/>
                                <a:gd name="T55" fmla="*/ 882 h 1153"/>
                                <a:gd name="T56" fmla="*/ 3970 w 4162"/>
                                <a:gd name="T57" fmla="*/ 873 h 1153"/>
                                <a:gd name="T58" fmla="*/ 3942 w 4162"/>
                                <a:gd name="T59" fmla="*/ 873 h 1153"/>
                                <a:gd name="T60" fmla="*/ 3951 w 4162"/>
                                <a:gd name="T61" fmla="*/ 882 h 1153"/>
                                <a:gd name="T62" fmla="*/ 3965 w 4162"/>
                                <a:gd name="T63" fmla="*/ 896 h 1153"/>
                                <a:gd name="T64" fmla="*/ 3983 w 4162"/>
                                <a:gd name="T65" fmla="*/ 916 h 1153"/>
                                <a:gd name="T66" fmla="*/ 3988 w 4162"/>
                                <a:gd name="T67" fmla="*/ 921 h 1153"/>
                                <a:gd name="T68" fmla="*/ 3992 w 4162"/>
                                <a:gd name="T69" fmla="*/ 925 h 1153"/>
                                <a:gd name="T70" fmla="*/ 3995 w 4162"/>
                                <a:gd name="T71" fmla="*/ 929 h 1153"/>
                                <a:gd name="T72" fmla="*/ 3996 w 4162"/>
                                <a:gd name="T73" fmla="*/ 930 h 1153"/>
                                <a:gd name="T74" fmla="*/ 4003 w 4162"/>
                                <a:gd name="T75" fmla="*/ 949 h 1153"/>
                                <a:gd name="T76" fmla="*/ 4012 w 4162"/>
                                <a:gd name="T77" fmla="*/ 969 h 1153"/>
                                <a:gd name="T78" fmla="*/ 4021 w 4162"/>
                                <a:gd name="T79" fmla="*/ 987 h 1153"/>
                                <a:gd name="T80" fmla="*/ 4032 w 4162"/>
                                <a:gd name="T81" fmla="*/ 1003 h 1153"/>
                                <a:gd name="T82" fmla="*/ 4044 w 4162"/>
                                <a:gd name="T83" fmla="*/ 1019 h 1153"/>
                                <a:gd name="T84" fmla="*/ 4057 w 4162"/>
                                <a:gd name="T85" fmla="*/ 1034 h 1153"/>
                                <a:gd name="T86" fmla="*/ 4071 w 4162"/>
                                <a:gd name="T87" fmla="*/ 1050 h 1153"/>
                                <a:gd name="T88" fmla="*/ 4086 w 4162"/>
                                <a:gd name="T89" fmla="*/ 1065 h 1153"/>
                                <a:gd name="T90" fmla="*/ 4093 w 4162"/>
                                <a:gd name="T91" fmla="*/ 1081 h 1153"/>
                                <a:gd name="T92" fmla="*/ 4102 w 4162"/>
                                <a:gd name="T93" fmla="*/ 1099 h 1153"/>
                                <a:gd name="T94" fmla="*/ 4113 w 4162"/>
                                <a:gd name="T95" fmla="*/ 1116 h 1153"/>
                                <a:gd name="T96" fmla="*/ 4135 w 4162"/>
                                <a:gd name="T97" fmla="*/ 1149 h 1153"/>
                                <a:gd name="T98" fmla="*/ 4137 w 4162"/>
                                <a:gd name="T99" fmla="*/ 1153 h 1153"/>
                                <a:gd name="T100" fmla="*/ 4161 w 4162"/>
                                <a:gd name="T101" fmla="*/ 1153 h 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162" h="1153">
                                  <a:moveTo>
                                    <a:pt x="4161" y="1153"/>
                                  </a:moveTo>
                                  <a:lnTo>
                                    <a:pt x="4151" y="1138"/>
                                  </a:lnTo>
                                  <a:lnTo>
                                    <a:pt x="4140" y="1121"/>
                                  </a:lnTo>
                                  <a:lnTo>
                                    <a:pt x="4130" y="1106"/>
                                  </a:lnTo>
                                  <a:lnTo>
                                    <a:pt x="4120" y="1090"/>
                                  </a:lnTo>
                                  <a:lnTo>
                                    <a:pt x="4111" y="1074"/>
                                  </a:lnTo>
                                  <a:lnTo>
                                    <a:pt x="4108" y="1067"/>
                                  </a:lnTo>
                                  <a:lnTo>
                                    <a:pt x="4107" y="1063"/>
                                  </a:lnTo>
                                  <a:lnTo>
                                    <a:pt x="4104" y="1056"/>
                                  </a:lnTo>
                                  <a:lnTo>
                                    <a:pt x="4103" y="1055"/>
                                  </a:lnTo>
                                  <a:lnTo>
                                    <a:pt x="4102" y="1053"/>
                                  </a:lnTo>
                                  <a:lnTo>
                                    <a:pt x="4086" y="1037"/>
                                  </a:lnTo>
                                  <a:lnTo>
                                    <a:pt x="4072" y="1021"/>
                                  </a:lnTo>
                                  <a:lnTo>
                                    <a:pt x="4060" y="1007"/>
                                  </a:lnTo>
                                  <a:lnTo>
                                    <a:pt x="4049" y="992"/>
                                  </a:lnTo>
                                  <a:lnTo>
                                    <a:pt x="4039" y="977"/>
                                  </a:lnTo>
                                  <a:lnTo>
                                    <a:pt x="4030" y="961"/>
                                  </a:lnTo>
                                  <a:lnTo>
                                    <a:pt x="4022" y="942"/>
                                  </a:lnTo>
                                  <a:lnTo>
                                    <a:pt x="4017" y="931"/>
                                  </a:lnTo>
                                  <a:lnTo>
                                    <a:pt x="4016" y="928"/>
                                  </a:lnTo>
                                  <a:lnTo>
                                    <a:pt x="4014" y="920"/>
                                  </a:lnTo>
                                  <a:lnTo>
                                    <a:pt x="4013" y="919"/>
                                  </a:lnTo>
                                  <a:lnTo>
                                    <a:pt x="4011" y="917"/>
                                  </a:lnTo>
                                  <a:lnTo>
                                    <a:pt x="4006" y="912"/>
                                  </a:lnTo>
                                  <a:lnTo>
                                    <a:pt x="4003" y="908"/>
                                  </a:lnTo>
                                  <a:lnTo>
                                    <a:pt x="3998" y="902"/>
                                  </a:lnTo>
                                  <a:lnTo>
                                    <a:pt x="3992" y="896"/>
                                  </a:lnTo>
                                  <a:lnTo>
                                    <a:pt x="3979" y="882"/>
                                  </a:lnTo>
                                  <a:lnTo>
                                    <a:pt x="3970" y="873"/>
                                  </a:lnTo>
                                  <a:lnTo>
                                    <a:pt x="3942" y="873"/>
                                  </a:lnTo>
                                  <a:lnTo>
                                    <a:pt x="3951" y="882"/>
                                  </a:lnTo>
                                  <a:lnTo>
                                    <a:pt x="3965" y="896"/>
                                  </a:lnTo>
                                  <a:lnTo>
                                    <a:pt x="3983" y="916"/>
                                  </a:lnTo>
                                  <a:lnTo>
                                    <a:pt x="3988" y="921"/>
                                  </a:lnTo>
                                  <a:lnTo>
                                    <a:pt x="3992" y="925"/>
                                  </a:lnTo>
                                  <a:lnTo>
                                    <a:pt x="3995" y="929"/>
                                  </a:lnTo>
                                  <a:lnTo>
                                    <a:pt x="3996" y="930"/>
                                  </a:lnTo>
                                  <a:lnTo>
                                    <a:pt x="4003" y="949"/>
                                  </a:lnTo>
                                  <a:lnTo>
                                    <a:pt x="4012" y="969"/>
                                  </a:lnTo>
                                  <a:lnTo>
                                    <a:pt x="4021" y="987"/>
                                  </a:lnTo>
                                  <a:lnTo>
                                    <a:pt x="4032" y="1003"/>
                                  </a:lnTo>
                                  <a:lnTo>
                                    <a:pt x="4044" y="1019"/>
                                  </a:lnTo>
                                  <a:lnTo>
                                    <a:pt x="4057" y="1034"/>
                                  </a:lnTo>
                                  <a:lnTo>
                                    <a:pt x="4071" y="1050"/>
                                  </a:lnTo>
                                  <a:lnTo>
                                    <a:pt x="4086" y="1065"/>
                                  </a:lnTo>
                                  <a:lnTo>
                                    <a:pt x="4093" y="1081"/>
                                  </a:lnTo>
                                  <a:lnTo>
                                    <a:pt x="4102" y="1099"/>
                                  </a:lnTo>
                                  <a:lnTo>
                                    <a:pt x="4113" y="1116"/>
                                  </a:lnTo>
                                  <a:lnTo>
                                    <a:pt x="4135" y="1149"/>
                                  </a:lnTo>
                                  <a:lnTo>
                                    <a:pt x="4137" y="1153"/>
                                  </a:lnTo>
                                  <a:lnTo>
                                    <a:pt x="4161" y="115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49" name="Picture 2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00" y="106"/>
                            <a:ext cx="28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0" name="Group 205"/>
                        <wpg:cNvGrpSpPr>
                          <a:grpSpLocks/>
                        </wpg:cNvGrpSpPr>
                        <wpg:grpSpPr bwMode="auto">
                          <a:xfrm>
                            <a:off x="4619" y="2580"/>
                            <a:ext cx="65" cy="284"/>
                            <a:chOff x="4619" y="2580"/>
                            <a:chExt cx="65" cy="284"/>
                          </a:xfrm>
                        </wpg:grpSpPr>
                        <wps:wsp>
                          <wps:cNvPr id="251" name="Freeform 206"/>
                          <wps:cNvSpPr>
                            <a:spLocks/>
                          </wps:cNvSpPr>
                          <wps:spPr bwMode="auto">
                            <a:xfrm>
                              <a:off x="4619" y="2580"/>
                              <a:ext cx="65" cy="284"/>
                            </a:xfrm>
                            <a:custGeom>
                              <a:avLst/>
                              <a:gdLst>
                                <a:gd name="T0" fmla="*/ 4096 w 65"/>
                                <a:gd name="T1" fmla="*/ -2424 h 284"/>
                                <a:gd name="T2" fmla="*/ 4108 w 65"/>
                                <a:gd name="T3" fmla="*/ -2494 h 284"/>
                                <a:gd name="T4" fmla="*/ 4140 w 65"/>
                                <a:gd name="T5" fmla="*/ -2556 h 284"/>
                                <a:gd name="T6" fmla="*/ 4160 w 65"/>
                                <a:gd name="T7" fmla="*/ -2576 h 284"/>
                              </a:gdLst>
                              <a:ahLst/>
                              <a:cxnLst>
                                <a:cxn ang="0">
                                  <a:pos x="T0" y="T1"/>
                                </a:cxn>
                                <a:cxn ang="0">
                                  <a:pos x="T2" y="T3"/>
                                </a:cxn>
                                <a:cxn ang="0">
                                  <a:pos x="T4" y="T5"/>
                                </a:cxn>
                                <a:cxn ang="0">
                                  <a:pos x="T6" y="T7"/>
                                </a:cxn>
                              </a:cxnLst>
                              <a:rect l="0" t="0" r="r" b="b"/>
                              <a:pathLst>
                                <a:path w="65" h="284">
                                  <a:moveTo>
                                    <a:pt x="4096" y="-2424"/>
                                  </a:moveTo>
                                  <a:lnTo>
                                    <a:pt x="4108" y="-2494"/>
                                  </a:lnTo>
                                  <a:lnTo>
                                    <a:pt x="4140" y="-2556"/>
                                  </a:lnTo>
                                  <a:lnTo>
                                    <a:pt x="4160" y="-257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207"/>
                          <wps:cNvSpPr>
                            <a:spLocks/>
                          </wps:cNvSpPr>
                          <wps:spPr bwMode="auto">
                            <a:xfrm>
                              <a:off x="4619" y="2580"/>
                              <a:ext cx="65" cy="284"/>
                            </a:xfrm>
                            <a:custGeom>
                              <a:avLst/>
                              <a:gdLst>
                                <a:gd name="T0" fmla="*/ 4137 w 65"/>
                                <a:gd name="T1" fmla="*/ -2296 h 284"/>
                                <a:gd name="T2" fmla="*/ 4108 w 65"/>
                                <a:gd name="T3" fmla="*/ -2353 h 284"/>
                                <a:gd name="T4" fmla="*/ 4096 w 65"/>
                                <a:gd name="T5" fmla="*/ -2424 h 284"/>
                              </a:gdLst>
                              <a:ahLst/>
                              <a:cxnLst>
                                <a:cxn ang="0">
                                  <a:pos x="T0" y="T1"/>
                                </a:cxn>
                                <a:cxn ang="0">
                                  <a:pos x="T2" y="T3"/>
                                </a:cxn>
                                <a:cxn ang="0">
                                  <a:pos x="T4" y="T5"/>
                                </a:cxn>
                              </a:cxnLst>
                              <a:rect l="0" t="0" r="r" b="b"/>
                              <a:pathLst>
                                <a:path w="65" h="284">
                                  <a:moveTo>
                                    <a:pt x="4137" y="-2296"/>
                                  </a:moveTo>
                                  <a:lnTo>
                                    <a:pt x="4108" y="-2353"/>
                                  </a:lnTo>
                                  <a:lnTo>
                                    <a:pt x="4096" y="-2424"/>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208"/>
                        <wpg:cNvGrpSpPr>
                          <a:grpSpLocks/>
                        </wpg:cNvGrpSpPr>
                        <wpg:grpSpPr bwMode="auto">
                          <a:xfrm>
                            <a:off x="8270" y="115"/>
                            <a:ext cx="440" cy="120"/>
                            <a:chOff x="8270" y="115"/>
                            <a:chExt cx="440" cy="120"/>
                          </a:xfrm>
                        </wpg:grpSpPr>
                        <wps:wsp>
                          <wps:cNvPr id="254" name="Freeform 209"/>
                          <wps:cNvSpPr>
                            <a:spLocks/>
                          </wps:cNvSpPr>
                          <wps:spPr bwMode="auto">
                            <a:xfrm>
                              <a:off x="8270" y="115"/>
                              <a:ext cx="440" cy="120"/>
                            </a:xfrm>
                            <a:custGeom>
                              <a:avLst/>
                              <a:gdLst>
                                <a:gd name="T0" fmla="*/ 60 w 440"/>
                                <a:gd name="T1" fmla="*/ 0 h 120"/>
                                <a:gd name="T2" fmla="*/ 36 w 440"/>
                                <a:gd name="T3" fmla="*/ 4 h 120"/>
                                <a:gd name="T4" fmla="*/ 17 w 440"/>
                                <a:gd name="T5" fmla="*/ 17 h 120"/>
                                <a:gd name="T6" fmla="*/ 4 w 440"/>
                                <a:gd name="T7" fmla="*/ 36 h 120"/>
                                <a:gd name="T8" fmla="*/ 0 w 440"/>
                                <a:gd name="T9" fmla="*/ 59 h 120"/>
                                <a:gd name="T10" fmla="*/ 4 w 440"/>
                                <a:gd name="T11" fmla="*/ 83 h 120"/>
                                <a:gd name="T12" fmla="*/ 17 w 440"/>
                                <a:gd name="T13" fmla="*/ 102 h 120"/>
                                <a:gd name="T14" fmla="*/ 36 w 440"/>
                                <a:gd name="T15" fmla="*/ 115 h 120"/>
                                <a:gd name="T16" fmla="*/ 60 w 440"/>
                                <a:gd name="T17" fmla="*/ 119 h 120"/>
                                <a:gd name="T18" fmla="*/ 83 w 440"/>
                                <a:gd name="T19" fmla="*/ 115 h 120"/>
                                <a:gd name="T20" fmla="*/ 102 w 440"/>
                                <a:gd name="T21" fmla="*/ 102 h 120"/>
                                <a:gd name="T22" fmla="*/ 115 w 440"/>
                                <a:gd name="T23" fmla="*/ 83 h 120"/>
                                <a:gd name="T24" fmla="*/ 117 w 440"/>
                                <a:gd name="T25" fmla="*/ 69 h 120"/>
                                <a:gd name="T26" fmla="*/ 60 w 440"/>
                                <a:gd name="T27" fmla="*/ 69 h 120"/>
                                <a:gd name="T28" fmla="*/ 60 w 440"/>
                                <a:gd name="T29" fmla="*/ 49 h 120"/>
                                <a:gd name="T30" fmla="*/ 117 w 440"/>
                                <a:gd name="T31" fmla="*/ 49 h 120"/>
                                <a:gd name="T32" fmla="*/ 115 w 440"/>
                                <a:gd name="T33" fmla="*/ 36 h 120"/>
                                <a:gd name="T34" fmla="*/ 102 w 440"/>
                                <a:gd name="T35" fmla="*/ 17 h 120"/>
                                <a:gd name="T36" fmla="*/ 83 w 440"/>
                                <a:gd name="T37" fmla="*/ 4 h 120"/>
                                <a:gd name="T38" fmla="*/ 60 w 440"/>
                                <a:gd name="T39"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0" h="120">
                                  <a:moveTo>
                                    <a:pt x="60" y="0"/>
                                  </a:moveTo>
                                  <a:lnTo>
                                    <a:pt x="36" y="4"/>
                                  </a:lnTo>
                                  <a:lnTo>
                                    <a:pt x="17" y="17"/>
                                  </a:lnTo>
                                  <a:lnTo>
                                    <a:pt x="4" y="36"/>
                                  </a:lnTo>
                                  <a:lnTo>
                                    <a:pt x="0" y="59"/>
                                  </a:lnTo>
                                  <a:lnTo>
                                    <a:pt x="4" y="83"/>
                                  </a:lnTo>
                                  <a:lnTo>
                                    <a:pt x="17" y="102"/>
                                  </a:lnTo>
                                  <a:lnTo>
                                    <a:pt x="36" y="115"/>
                                  </a:lnTo>
                                  <a:lnTo>
                                    <a:pt x="60" y="119"/>
                                  </a:lnTo>
                                  <a:lnTo>
                                    <a:pt x="83" y="115"/>
                                  </a:lnTo>
                                  <a:lnTo>
                                    <a:pt x="102" y="102"/>
                                  </a:lnTo>
                                  <a:lnTo>
                                    <a:pt x="115" y="83"/>
                                  </a:lnTo>
                                  <a:lnTo>
                                    <a:pt x="117" y="69"/>
                                  </a:lnTo>
                                  <a:lnTo>
                                    <a:pt x="60" y="69"/>
                                  </a:lnTo>
                                  <a:lnTo>
                                    <a:pt x="60" y="49"/>
                                  </a:lnTo>
                                  <a:lnTo>
                                    <a:pt x="117" y="49"/>
                                  </a:lnTo>
                                  <a:lnTo>
                                    <a:pt x="115" y="36"/>
                                  </a:lnTo>
                                  <a:lnTo>
                                    <a:pt x="102" y="17"/>
                                  </a:lnTo>
                                  <a:lnTo>
                                    <a:pt x="83" y="4"/>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10"/>
                          <wps:cNvSpPr>
                            <a:spLocks/>
                          </wps:cNvSpPr>
                          <wps:spPr bwMode="auto">
                            <a:xfrm>
                              <a:off x="8270" y="115"/>
                              <a:ext cx="440" cy="120"/>
                            </a:xfrm>
                            <a:custGeom>
                              <a:avLst/>
                              <a:gdLst>
                                <a:gd name="T0" fmla="*/ 117 w 440"/>
                                <a:gd name="T1" fmla="*/ 49 h 120"/>
                                <a:gd name="T2" fmla="*/ 60 w 440"/>
                                <a:gd name="T3" fmla="*/ 49 h 120"/>
                                <a:gd name="T4" fmla="*/ 60 w 440"/>
                                <a:gd name="T5" fmla="*/ 69 h 120"/>
                                <a:gd name="T6" fmla="*/ 117 w 440"/>
                                <a:gd name="T7" fmla="*/ 69 h 120"/>
                                <a:gd name="T8" fmla="*/ 120 w 440"/>
                                <a:gd name="T9" fmla="*/ 59 h 120"/>
                                <a:gd name="T10" fmla="*/ 117 w 440"/>
                                <a:gd name="T11" fmla="*/ 49 h 120"/>
                              </a:gdLst>
                              <a:ahLst/>
                              <a:cxnLst>
                                <a:cxn ang="0">
                                  <a:pos x="T0" y="T1"/>
                                </a:cxn>
                                <a:cxn ang="0">
                                  <a:pos x="T2" y="T3"/>
                                </a:cxn>
                                <a:cxn ang="0">
                                  <a:pos x="T4" y="T5"/>
                                </a:cxn>
                                <a:cxn ang="0">
                                  <a:pos x="T6" y="T7"/>
                                </a:cxn>
                                <a:cxn ang="0">
                                  <a:pos x="T8" y="T9"/>
                                </a:cxn>
                                <a:cxn ang="0">
                                  <a:pos x="T10" y="T11"/>
                                </a:cxn>
                              </a:cxnLst>
                              <a:rect l="0" t="0" r="r" b="b"/>
                              <a:pathLst>
                                <a:path w="440" h="120">
                                  <a:moveTo>
                                    <a:pt x="117" y="49"/>
                                  </a:moveTo>
                                  <a:lnTo>
                                    <a:pt x="60" y="49"/>
                                  </a:lnTo>
                                  <a:lnTo>
                                    <a:pt x="60" y="69"/>
                                  </a:lnTo>
                                  <a:lnTo>
                                    <a:pt x="117" y="69"/>
                                  </a:lnTo>
                                  <a:lnTo>
                                    <a:pt x="120" y="59"/>
                                  </a:lnTo>
                                  <a:lnTo>
                                    <a:pt x="117"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211"/>
                          <wps:cNvSpPr>
                            <a:spLocks/>
                          </wps:cNvSpPr>
                          <wps:spPr bwMode="auto">
                            <a:xfrm>
                              <a:off x="8270" y="115"/>
                              <a:ext cx="440" cy="120"/>
                            </a:xfrm>
                            <a:custGeom>
                              <a:avLst/>
                              <a:gdLst>
                                <a:gd name="T0" fmla="*/ 440 w 440"/>
                                <a:gd name="T1" fmla="*/ 49 h 120"/>
                                <a:gd name="T2" fmla="*/ 117 w 440"/>
                                <a:gd name="T3" fmla="*/ 49 h 120"/>
                                <a:gd name="T4" fmla="*/ 120 w 440"/>
                                <a:gd name="T5" fmla="*/ 59 h 120"/>
                                <a:gd name="T6" fmla="*/ 117 w 440"/>
                                <a:gd name="T7" fmla="*/ 69 h 120"/>
                                <a:gd name="T8" fmla="*/ 440 w 440"/>
                                <a:gd name="T9" fmla="*/ 69 h 120"/>
                                <a:gd name="T10" fmla="*/ 440 w 440"/>
                                <a:gd name="T11" fmla="*/ 49 h 120"/>
                              </a:gdLst>
                              <a:ahLst/>
                              <a:cxnLst>
                                <a:cxn ang="0">
                                  <a:pos x="T0" y="T1"/>
                                </a:cxn>
                                <a:cxn ang="0">
                                  <a:pos x="T2" y="T3"/>
                                </a:cxn>
                                <a:cxn ang="0">
                                  <a:pos x="T4" y="T5"/>
                                </a:cxn>
                                <a:cxn ang="0">
                                  <a:pos x="T6" y="T7"/>
                                </a:cxn>
                                <a:cxn ang="0">
                                  <a:pos x="T8" y="T9"/>
                                </a:cxn>
                                <a:cxn ang="0">
                                  <a:pos x="T10" y="T11"/>
                                </a:cxn>
                              </a:cxnLst>
                              <a:rect l="0" t="0" r="r" b="b"/>
                              <a:pathLst>
                                <a:path w="440" h="120">
                                  <a:moveTo>
                                    <a:pt x="440" y="49"/>
                                  </a:moveTo>
                                  <a:lnTo>
                                    <a:pt x="117" y="49"/>
                                  </a:lnTo>
                                  <a:lnTo>
                                    <a:pt x="120" y="59"/>
                                  </a:lnTo>
                                  <a:lnTo>
                                    <a:pt x="117" y="69"/>
                                  </a:lnTo>
                                  <a:lnTo>
                                    <a:pt x="440" y="69"/>
                                  </a:lnTo>
                                  <a:lnTo>
                                    <a:pt x="44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7" name="Text Box 212"/>
                        <wps:cNvSpPr txBox="1">
                          <a:spLocks noChangeArrowheads="1"/>
                        </wps:cNvSpPr>
                        <wps:spPr bwMode="auto">
                          <a:xfrm>
                            <a:off x="5129" y="-903"/>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B</w:t>
                              </w:r>
                            </w:p>
                          </w:txbxContent>
                        </wps:txbx>
                        <wps:bodyPr rot="0" vert="horz" wrap="square" lIns="0" tIns="0" rIns="0" bIns="0" anchor="t" anchorCtr="0" upright="1">
                          <a:noAutofit/>
                        </wps:bodyPr>
                      </wps:wsp>
                      <wps:wsp>
                        <wps:cNvPr id="258" name="Text Box 213"/>
                        <wps:cNvSpPr txBox="1">
                          <a:spLocks noChangeArrowheads="1"/>
                        </wps:cNvSpPr>
                        <wps:spPr bwMode="auto">
                          <a:xfrm>
                            <a:off x="7952" y="-903"/>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C</w:t>
                              </w:r>
                            </w:p>
                          </w:txbxContent>
                        </wps:txbx>
                        <wps:bodyPr rot="0" vert="horz" wrap="square" lIns="0" tIns="0" rIns="0" bIns="0" anchor="t" anchorCtr="0" upright="1">
                          <a:noAutofit/>
                        </wps:bodyPr>
                      </wps:wsp>
                      <wps:wsp>
                        <wps:cNvPr id="259" name="Text Box 214"/>
                        <wps:cNvSpPr txBox="1">
                          <a:spLocks noChangeArrowheads="1"/>
                        </wps:cNvSpPr>
                        <wps:spPr bwMode="auto">
                          <a:xfrm>
                            <a:off x="4275" y="-6"/>
                            <a:ext cx="20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D</w:t>
                              </w:r>
                            </w:p>
                          </w:txbxContent>
                        </wps:txbx>
                        <wps:bodyPr rot="0" vert="horz" wrap="square" lIns="0" tIns="0" rIns="0" bIns="0" anchor="t" anchorCtr="0" upright="1">
                          <a:noAutofit/>
                        </wps:bodyPr>
                      </wps:wsp>
                      <wps:wsp>
                        <wps:cNvPr id="260" name="Text Box 215"/>
                        <wps:cNvSpPr txBox="1">
                          <a:spLocks noChangeArrowheads="1"/>
                        </wps:cNvSpPr>
                        <wps:spPr bwMode="auto">
                          <a:xfrm>
                            <a:off x="5976" y="-6"/>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E</w:t>
                              </w:r>
                            </w:p>
                          </w:txbxContent>
                        </wps:txbx>
                        <wps:bodyPr rot="0" vert="horz" wrap="square" lIns="0" tIns="0" rIns="0" bIns="0" anchor="t" anchorCtr="0" upright="1">
                          <a:noAutofit/>
                        </wps:bodyPr>
                      </wps:wsp>
                      <wps:wsp>
                        <wps:cNvPr id="261" name="Text Box 216"/>
                        <wps:cNvSpPr txBox="1">
                          <a:spLocks noChangeArrowheads="1"/>
                        </wps:cNvSpPr>
                        <wps:spPr bwMode="auto">
                          <a:xfrm>
                            <a:off x="7112" y="-6"/>
                            <a:ext cx="18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7" o:spid="_x0000_s1041" style="position:absolute;left:0;text-align:left;margin-left:213pt;margin-top:-45.15pt;width:226.15pt;height:59.45pt;z-index:251735040;mso-position-horizontal-relative:page;mso-position-vertical-relative:text" coordorigin="4260,-903" coordsize="4523,1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" o:allowincell="f">
                <v:group id="Group 183" o:spid="_x0000_s1042" style="position:absolute;left:416;top:1670;width:3363;height:1193" coordorigin="416,1670" coordsize="3363,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84" o:spid="_x0000_s1043"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cLpMQA&#10;AADcAAAADwAAAGRycy9kb3ducmV2LnhtbESP0WrCQBRE3wv9h+UWfKubRCk2uooIBUFQqn7AJXub&#10;RLN34+42iX/vCoU+DjNzhlmsBtOIjpyvLStIxwkI4sLqmksF59PX+wyED8gaG8uk4E4eVsvXlwXm&#10;2vb8Td0xlCJC2OeooAqhzaX0RUUG/di2xNH7sc5giNKVUjvsI9w0MkuSD2mw5rhQYUubiorr8dco&#10;KCfTtLsc1rvJed+nDq+3bV+jUqO3YT0HEWgI/+G/9lYryLJP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C6TEAAAA3AAAAA8AAAAAAAAAAAAAAAAAmAIAAGRycy9k&#10;b3ducmV2LnhtbFBLBQYAAAAABAAEAPUAAACJAwAAAAA=&#10;" path="m4957,-2566r23,23l5012,-2482r12,71l5012,-2340r-28,54e" filled="f" strokeweight=".08403mm">
                    <v:path arrowok="t" o:connecttype="custom" o:connectlocs="4957,-2566;4980,-2543;5012,-2482;5024,-2411;5012,-2340;4984,-2286" o:connectangles="0,0,0,0,0,0"/>
                  </v:shape>
                  <v:shape id="Freeform 185" o:spid="_x0000_s1044"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05MAA&#10;AADcAAAADwAAAGRycy9kb3ducmV2LnhtbERPy4rCMBTdC/MP4Qqz07RWRKpRRBAEYcTHB1yaa1tt&#10;bjpJbDt/P1kMzPJw3uvtYBrRkfO1ZQXpNAFBXFhdc6ngfjtMliB8QNbYWCYFP+Rhu/kYrTHXtucL&#10;dddQihjCPkcFVQhtLqUvKjLop7YljtzDOoMhQldK7bCP4aaRsyRZSIM1x4YKW9pXVLyub6OgzOZp&#10;9zzvTtn9q08dvr6PfY1KfY6H3QpEoCH8i//cR61glsX58Uw8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3Q05MAAAADcAAAADwAAAAAAAAAAAAAAAACYAgAAZHJzL2Rvd25y&#10;ZXYueG1sUEsFBgAAAAAEAAQA9QAAAIUDAAAAAA==&#10;" path="m7395,-2411r12,-71l7439,-2543r23,-23e" filled="f" strokeweight=".08403mm">
                    <v:path arrowok="t" o:connecttype="custom" o:connectlocs="7395,-2411;7407,-2482;7439,-2543;7462,-2566" o:connectangles="0,0,0,0"/>
                  </v:shape>
                  <v:shape id="Freeform 186" o:spid="_x0000_s1045"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Rf8QA&#10;AADcAAAADwAAAGRycy9kb3ducmV2LnhtbESP3WrCQBSE7wu+w3IE7+omRopEVxGhIAgt/jzAIXtM&#10;otmzcXebpG/fFYReDjPzDbPaDKYRHTlfW1aQThMQxIXVNZcKLufP9wUIH5A1NpZJwS952KxHbyvM&#10;te35SN0plCJC2OeooAqhzaX0RUUG/dS2xNG7WmcwROlKqR32EW4aOUuSD2mw5rhQYUu7ior76cco&#10;KLN52t2+t4fs8tWnDu+PfV+jUpPxsF2CCDSE//CrvdcKZlkKzz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4kX/EAAAA3AAAAA8AAAAAAAAAAAAAAAAAmAIAAGRycy9k&#10;b3ducmV2LnhtbFBLBQYAAAAABAAEAPUAAACJAwAAAAA=&#10;" path="m7435,-2286r-28,-54l7395,-2411e" filled="f" strokeweight=".08403mm">
                    <v:path arrowok="t" o:connecttype="custom" o:connectlocs="7435,-2286;7407,-2340;7395,-2411" o:connectangles="0,0,0"/>
                  </v:shape>
                  <v:shape id="Freeform 187" o:spid="_x0000_s1046"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QA&#10;AADcAAAADwAAAGRycy9kb3ducmV2LnhtbESP3WrCQBSE7wu+w3IE7+rmpxSJriJCQRAsVR/gkD0m&#10;0ezZuLtN4tt3C4VeDjPzDbPajKYVPTnfWFaQzhMQxKXVDVcKLueP1wUIH5A1tpZJwZM8bNaTlxUW&#10;2g78Rf0pVCJC2BeooA6hK6T0ZU0G/dx2xNG7WmcwROkqqR0OEW5amSXJuzTYcFyosaNdTeX99G0U&#10;VPlb2t8+t4f8chxSh/fHfmhQqdl03C5BBBrDf/ivvdcKsjyD3zPx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qDwjEAAAA3AAAAA8AAAAAAAAAAAAAAAAAmAIAAGRycy9k&#10;b3ducmV2LnhtbFBLBQYAAAAABAAEAPUAAACJAwAAAAA=&#10;" path="m4113,-1666r20,20l4165,-1585r12,71l4165,-1443r-29,57e" filled="f" strokeweight=".08403mm">
                    <v:path arrowok="t" o:connecttype="custom" o:connectlocs="4113,-1666;4133,-1646;4165,-1585;4177,-1514;4165,-1443;4136,-1386" o:connectangles="0,0,0,0,0,0"/>
                  </v:shape>
                  <v:shape id="Freeform 188" o:spid="_x0000_s1047"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aqk8QA&#10;AADcAAAADwAAAGRycy9kb3ducmV2LnhtbESP3WrCQBSE7wu+w3IE7+omRopEVxGhIAgt/jzAIXtM&#10;otmzcXebpG/fFYReDjPzDbPaDKYRHTlfW1aQThMQxIXVNZcKLufP9wUIH5A1NpZJwS952KxHbyvM&#10;te35SN0plCJC2OeooAqhzaX0RUUG/dS2xNG7WmcwROlKqR32EW4aOUuSD2mw5rhQYUu7ior76cco&#10;KLN52t2+t4fs8tWnDu+PfV+jUpPxsF2CCDSE//CrvdcKZlkGzz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qpPEAAAA3AAAAA8AAAAAAAAAAAAAAAAAmAIAAGRycy9k&#10;b3ducmV2LnhtbFBLBQYAAAAABAAEAPUAAACJAwAAAAA=&#10;" path="m5419,-1514r12,-71l5463,-1646r20,-20e" filled="f" strokeweight=".08403mm">
                    <v:path arrowok="t" o:connecttype="custom" o:connectlocs="5419,-1514;5431,-1585;5463,-1646;5483,-1666" o:connectangles="0,0,0,0"/>
                  </v:shape>
                  <v:shape id="Freeform 189" o:spid="_x0000_s1048"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y58MA&#10;AADcAAAADwAAAGRycy9kb3ducmV2LnhtbESP0WrCQBRE3wv+w3IF3+omRkqJriKCIAiVWj/gkr0m&#10;0ezduLsm8e+7QqGPw8ycYZbrwTSiI+drywrSaQKCuLC65lLB+Wf3/gnCB2SNjWVS8CQP69XobYm5&#10;tj1/U3cKpYgQ9jkqqEJocyl9UZFBP7UtcfQu1hkMUbpSaod9hJtGzpLkQxqsOS5U2NK2ouJ2ehgF&#10;ZTZPu+txc8jOX33q8Hbf9zUqNRkPmwWIQEP4D/+191rBLJvD6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8y58MAAADcAAAADwAAAAAAAAAAAAAAAACYAgAAZHJzL2Rv&#10;d25yZXYueG1sUEsFBgAAAAAEAAQA9QAAAIgDAAAAAA==&#10;" path="m5460,-1386r-29,-57l5419,-1514e" filled="f" strokeweight=".08403mm">
                    <v:path arrowok="t" o:connecttype="custom" o:connectlocs="5460,-1386;5431,-1443;5419,-1514" o:connectangles="0,0,0"/>
                  </v:shape>
                  <v:shape id="Freeform 190" o:spid="_x0000_s1049"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XfMQA&#10;AADcAAAADwAAAGRycy9kb3ducmV2LnhtbESP0WrCQBRE34X+w3ILvukmRkuJriJCQRAUrR9wyd4m&#10;0ezduLtN0r/vCoU+DjNzhlltBtOIjpyvLStIpwkI4sLqmksF18+PyTsIH5A1NpZJwQ952KxfRivM&#10;te35TN0llCJC2OeooAqhzaX0RUUG/dS2xNH7ss5giNKVUjvsI9w0cpYkb9JgzXGhwpZ2FRX3y7dR&#10;UGbztLudtofseuxTh/fHvq9RqfHrsF2CCDSE//Bfe68VzLIFPM/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Dl3zEAAAA3AAAAA8AAAAAAAAAAAAAAAAAmAIAAGRycy9k&#10;b3ducmV2LnhtbFBLBQYAAAAABAAEAPUAAACJAwAAAAA=&#10;" path="m5807,-1666r20,20l5859,-1585r12,71l5859,-1443r-29,57e" filled="f" strokeweight=".08403mm">
                    <v:path arrowok="t" o:connecttype="custom" o:connectlocs="5807,-1666;5827,-1646;5859,-1585;5871,-1514;5859,-1443;5830,-1386" o:connectangles="0,0,0,0,0,0"/>
                  </v:shape>
                  <v:shape id="Freeform 191" o:spid="_x0000_s1050"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JC8MA&#10;AADcAAAADwAAAGRycy9kb3ducmV2LnhtbESP0WrCQBRE3wX/YbmCb7qJESnRVaRQEIRKrR9wyV6T&#10;aPZu3F2T+PfdQqGPw8ycYTa7wTSiI+drywrSeQKCuLC65lLB5ftj9gbCB2SNjWVS8CIPu+14tMFc&#10;256/qDuHUkQI+xwVVCG0uZS+qMign9uWOHpX6wyGKF0ptcM+wk0jF0mykgZrjgsVtvReUXE/P42C&#10;Mlum3e20P2aXzz51eH8c+hqVmk6G/RpEoCH8h//aB61gka3g90w8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JC8MAAADcAAAADwAAAAAAAAAAAAAAAACYAgAAZHJzL2Rv&#10;d25yZXYueG1sUEsFBgAAAAAEAAQA9QAAAIgDAAAAAA==&#10;" path="m6548,-1514r12,-71l6592,-1646r20,-20e" filled="f" strokeweight=".08403mm">
                    <v:path arrowok="t" o:connecttype="custom" o:connectlocs="6548,-1514;6560,-1585;6592,-1646;6612,-1666" o:connectangles="0,0,0,0"/>
                  </v:shape>
                  <v:shape id="Freeform 192" o:spid="_x0000_s1051"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skMQA&#10;AADcAAAADwAAAGRycy9kb3ducmV2LnhtbESP0WrCQBRE34X+w3ILvukmRmyJriJCQRAUrR9wyd4m&#10;0ezduLtN0r/vCoU+DjNzhlltBtOIjpyvLStIpwkI4sLqmksF18+PyTsIH5A1NpZJwQ952KxfRivM&#10;te35TN0llCJC2OeooAqhzaX0RUUG/dS2xNH7ss5giNKVUjvsI9w0cpYkC2mw5rhQYUu7ior75dso&#10;KLN52t1O20N2Pfapw/tj39eo1Ph12C5BBBrCf/ivvdcKZtkbPM/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drJDEAAAA3AAAAA8AAAAAAAAAAAAAAAAAmAIAAGRycy9k&#10;b3ducmV2LnhtbFBLBQYAAAAABAAEAPUAAACJAwAAAAA=&#10;" path="m6589,-1386r-29,-57l6548,-1514e" filled="f" strokeweight=".08403mm">
                    <v:path arrowok="t" o:connecttype="custom" o:connectlocs="6589,-1386;6560,-1443;6548,-1514" o:connectangles="0,0,0"/>
                  </v:shape>
                  <v:shape id="Freeform 193" o:spid="_x0000_s1052" style="position:absolute;left:416;top:1670;width:3363;height:1193;visibility:visible;mso-wrap-style:square;v-text-anchor:top" coordsize="3363,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44sAA&#10;AADcAAAADwAAAGRycy9kb3ducmV2LnhtbERPy4rCMBTdC/MP4Qqz07RWRKpRRBAEYcTHB1yaa1tt&#10;bjpJbDt/P1kMzPJw3uvtYBrRkfO1ZQXpNAFBXFhdc6ngfjtMliB8QNbYWCYFP+Rhu/kYrTHXtucL&#10;dddQihjCPkcFVQhtLqUvKjLop7YljtzDOoMhQldK7bCP4aaRsyRZSIM1x4YKW9pXVLyub6OgzOZp&#10;9zzvTtn9q08dvr6PfY1KfY6H3QpEoCH8i//cR61glsW18Uw8An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I44sAAAADcAAAADwAAAAAAAAAAAAAAAACYAgAAZHJzL2Rvd25y&#10;ZXYueG1sUEsFBgAAAAAEAAQA9QAAAIUDAAAAAA==&#10;" path="m6936,-1666r20,20l6989,-1585r11,71l6989,-1443r-30,57e" filled="f" strokeweight=".08403mm">
                    <v:path arrowok="t" o:connecttype="custom" o:connectlocs="6936,-1666;6956,-1646;6989,-1585;7000,-1514;6989,-1443;6959,-1386" o:connectangles="0,0,0,0,0,0"/>
                  </v:shape>
                </v:group>
                <v:group id="Group 194" o:spid="_x0000_s1053" style="position:absolute;left:4260;top:-869;width:4162;height:1153" coordorigin="4260,-869" coordsize="4162,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195" o:spid="_x0000_s1054"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e1cIA&#10;AADcAAAADwAAAGRycy9kb3ducmV2LnhtbERPTYvCMBC9C/6HMII3TVcWka5RyqpLD150ZRdvQzO2&#10;1WZSm1jrvzcHwePjfc+XnalES40rLSv4GEcgiDOrS84VHH43oxkI55E1VpZJwYMcLBf93hxjbe+8&#10;o3bvcxFC2MWooPC+jqV0WUEG3djWxIE72cagD7DJpW7wHsJNJSdRNJUGSw4NBdb0XVB22d+MAvdz&#10;uJ7T86qdVUmyTf+7S3T8Wys1HHTJFwhPnX+LX+5UK5h8hvn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V7VwgAAANwAAAAPAAAAAAAAAAAAAAAAAJgCAABkcnMvZG93&#10;bnJldi54bWxQSwUGAAAAAAQABAD1AAAAhwMAAAAA&#10;" path="m856,916r-4,4l835,941r-16,24l805,989r-12,26l782,1043r-10,28l745,1153,856,916e" fillcolor="black" stroked="f">
                    <v:path arrowok="t" o:connecttype="custom" o:connectlocs="856,916;852,920;835,941;819,965;805,989;793,1015;782,1043;772,1071;745,1153;856,916" o:connectangles="0,0,0,0,0,0,0,0,0,0"/>
                  </v:shape>
                  <v:shape id="Freeform 196" o:spid="_x0000_s1055"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7TsYA&#10;AADcAAAADwAAAGRycy9kb3ducmV2LnhtbESPT2vCQBTE7wW/w/KE3upGKUWiqwStkkMv/kHx9sg+&#10;k2j2bZrdxvTbu4LgcZiZ3zDTeWcq0VLjSssKhoMIBHFmdcm5gv1u9TEG4TyyxsoyKfgnB/NZ722K&#10;sbY33lC79bkIEHYxKii8r2MpXVaQQTewNXHwzrYx6INscqkbvAW4qeQoir6kwZLDQoE1LQrKrts/&#10;o8Ct97+X9LJsx1WS/KTH7hqdDt9Kvfe7ZALCU+df4Wc71QpGn0N4nA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37TsYAAADcAAAADwAAAAAAAAAAAAAAAACYAgAAZHJz&#10;L2Rvd25yZXYueG1sUEsFBgAAAAAEAAQA9QAAAIsDAAAAAA==&#10;" path="m876,873l,873r,280l724,1153r10,-30l753,1065r10,-29l775,1008r12,-27l801,955r17,-25l837,908r21,-21l876,873e" fillcolor="black" stroked="f">
                    <v:path arrowok="t" o:connecttype="custom" o:connectlocs="876,873;0,873;0,1153;724,1153;734,1123;753,1065;763,1036;775,1008;787,981;801,955;818,930;837,908;858,887;876,873" o:connectangles="0,0,0,0,0,0,0,0,0,0,0,0,0,0"/>
                  </v:shape>
                  <v:shape id="Freeform 197" o:spid="_x0000_s1056"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OcYA&#10;AADcAAAADwAAAGRycy9kb3ducmV2LnhtbESPT2vCQBTE74LfYXlCb7oxlCKpawi1Sg69VEXp7ZF9&#10;zR+zb9PsNqbfvlsoeBxm5jfMOh1NKwbqXW1ZwXIRgSAurK65VHA67uYrEM4ja2wtk4IfcpBuppM1&#10;Jtre+J2Ggy9FgLBLUEHlfZdI6YqKDLqF7YiD92l7gz7IvpS6x1uAm1bGUfQkDdYcFirs6KWi4nr4&#10;Ngrc/vTV5M12WLVZ9pZfxmv0cX5V6mE2Zs8gPI3+Hv5v51pB/BjD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lOcYAAADcAAAADwAAAAAAAAAAAAAAAACYAgAAZHJz&#10;L2Rvd25yZXYueG1sUEsFBgAAAAAEAAQA9QAAAIsDAAAAAA==&#10;" path="m915,873r-39,l856,916r16,-15l894,885r21,-12e" fillcolor="black" stroked="f">
                    <v:path arrowok="t" o:connecttype="custom" o:connectlocs="915,873;876,873;856,916;872,901;894,885;915,873" o:connectangles="0,0,0,0,0,0"/>
                  </v:shape>
                  <v:shape id="Freeform 198" o:spid="_x0000_s1057"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PAosYA&#10;AADcAAAADwAAAGRycy9kb3ducmV2LnhtbESPQWvCQBSE70L/w/IK3nRTFZHUVUKrkoMXrbT09si+&#10;JtHs25hdY/z3riD0OMzMN8x82ZlKtNS40rKCt2EEgjizuuRcweFrPZiBcB5ZY2WZFNzIwXLx0ptj&#10;rO2Vd9TufS4ChF2MCgrv61hKlxVk0A1tTRy8P9sY9EE2udQNXgPcVHIURVNpsOSwUGBNHwVlp/3F&#10;KHCbw/mYHj/bWZUk2/SnO0W/3yul+q9d8g7CU+f/w892qhWMJmN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PAosYAAADcAAAADwAAAAAAAAAAAAAAAACYAgAAZHJz&#10;L2Rvd25yZXYueG1sUEsFBgAAAAAEAAQA9QAAAIsDAAAAAA==&#10;" path="m1576,1025r-465,l1109,1011r-13,-19l1093,990r-5,-17l1082,955r-8,-18l1065,919r-11,-17l1041,887r-11,-10l1025,873r-42,l989,875r10,5l1008,886r10,7l1028,902r11,13l1049,930r8,16l1063,963r5,14l1054,975r-24,4l1011,992r-13,19l994,1035r4,23l1011,1077r19,13l1054,1095r23,-5l1096,1077r11,-16l1108,1062r13,10l1131,1080r22,73l1174,1153r-1,-6l1152,1082r-1,-4l1149,1071r,-1l1148,1068r-2,-1l1133,1056r-12,-9l1118,1045r458,l1576,1025e" fillcolor="black" stroked="f">
                    <v:path arrowok="t" o:connecttype="custom" o:connectlocs="1576,1025;1111,1025;1109,1011;1096,992;1093,990;1088,973;1082,955;1074,937;1065,919;1054,902;1041,887;1030,877;1025,873;983,873;989,875;999,880;1008,886;1018,893;1028,902;1039,915;1049,930;1057,946;1063,963;1068,977;1054,975;1030,979;1011,992;998,1011;994,1035;998,1058;1011,1077;1030,1090;1054,1095;1077,1090;1096,1077;1107,1061;1108,1062;1121,1072;1131,1080;1153,1153;1174,1153;1173,1147;1152,1082;1151,1078;1149,1071;1149,1070;1148,1068;1146,1067;1133,1056;1121,1047;1118,1045;1576,1045;1576,1025" o:connectangles="0,0,0,0,0,0,0,0,0,0,0,0,0,0,0,0,0,0,0,0,0,0,0,0,0,0,0,0,0,0,0,0,0,0,0,0,0,0,0,0,0,0,0,0,0,0,0,0,0,0,0,0,0"/>
                  </v:shape>
                  <v:shape id="Freeform 199" o:spid="_x0000_s1058"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Y1sYA&#10;AADcAAAADwAAAGRycy9kb3ducmV2LnhtbESPQWvCQBSE74X+h+UVvNWNIYikrhJsKzl4qQ0t3h7Z&#10;ZxLNvk2za4z/vlsoeBxm5htmuR5NKwbqXWNZwWwagSAurW64UlB8vj8vQDiPrLG1TApu5GC9enxY&#10;YqrtlT9o2PtKBAi7FBXU3neplK6syaCb2o44eEfbG/RB9pXUPV4D3LQyjqK5NNhwWKixo01N5Xl/&#10;MQrctvg55afXYdFm2S7/Hs/R4etNqcnTmL2A8DT6e/i/nWsFcZ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pY1sYAAADcAAAADwAAAAAAAAAAAAAAAACYAgAAZHJz&#10;L2Rvd25yZXYueG1sUEsFBgAAAAAEAAQA9QAAAIsDAAAAAA==&#10;" path="m2450,999r-3,-37l2443,926r-6,-37l2434,873r-20,l2417,893r6,35l2427,963r3,36l2429,1025r,10l2426,1068r-2,17l2420,1102r-13,51l2428,1153r11,-46l2443,1090r3,-19l2449,1037r,-12l2450,999e" fillcolor="black" stroked="f">
                    <v:path arrowok="t" o:connecttype="custom" o:connectlocs="2450,999;2447,962;2443,926;2437,889;2434,873;2414,873;2417,893;2423,928;2427,963;2430,999;2429,1025;2429,1035;2426,1068;2424,1085;2420,1102;2407,1153;2428,1153;2439,1107;2443,1090;2446,1071;2449,1037;2449,1025;2450,999" o:connectangles="0,0,0,0,0,0,0,0,0,0,0,0,0,0,0,0,0,0,0,0,0,0,0"/>
                  </v:shape>
                  <v:shape id="Freeform 200" o:spid="_x0000_s1059"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9TcYA&#10;AADcAAAADwAAAGRycy9kb3ducmV2LnhtbESPQWvCQBSE70L/w/IK3nRTUZHUVUKrkoMXrbT09si+&#10;JtHs25hdY/z3riD0OMzMN8x82ZlKtNS40rKCt2EEgjizuuRcweFrPZiBcB5ZY2WZFNzIwXLx0ptj&#10;rO2Vd9TufS4ChF2MCgrv61hKlxVk0A1tTRy8P9sY9EE2udQNXgPcVHIURVNpsOSwUGBNHwVlp/3F&#10;KHCbw/mYHj/bWZUk2/SnO0W/3yul+q9d8g7CU+f/w892qhWMxhN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b9TcYAAADcAAAADwAAAAAAAAAAAAAAAACYAgAAZHJz&#10;L2Rvd25yZXYueG1sUEsFBgAAAAAEAAQA9QAAAIsDAAAAAA==&#10;" path="m2518,873r-21,l2492,888r-4,13l2484,911r-2,4l2481,918r,2l2481,920r-1,1l2480,922r-1,1l2479,926r9,60l2492,1016r3,30l2495,1052r,9l2495,1083r,47l2494,1153r20,l2515,1130r,-56l2515,1052r,-8l2512,1013r-4,-30l2500,929r,-4l2500,926r,-3l2500,925r1,-2l2502,920r4,-12l2511,895r7,-22e" fillcolor="black" stroked="f">
                    <v:path arrowok="t" o:connecttype="custom" o:connectlocs="2518,873;2497,873;2492,888;2488,901;2484,911;2482,915;2481,918;2481,920;2481,920;2480,921;2480,922;2479,923;2479,926;2488,986;2492,1016;2495,1046;2495,1052;2495,1061;2495,1083;2495,1130;2494,1153;2514,1153;2515,1130;2515,1074;2515,1052;2515,1044;2512,1013;2508,983;2500,929;2500,925;2500,926;2500,923;2500,925;2501,923;2502,920;2506,908;2511,895;2518,873" o:connectangles="0,0,0,0,0,0,0,0,0,0,0,0,0,0,0,0,0,0,0,0,0,0,0,0,0,0,0,0,0,0,0,0,0,0,0,0,0,0"/>
                  </v:shape>
                  <v:shape id="Freeform 201" o:spid="_x0000_s1060"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jOscA&#10;AADcAAAADwAAAGRycy9kb3ducmV2LnhtbESPT2vCQBTE74V+h+UVvNWNoYikrhLsH3Lwog0t3h7Z&#10;ZxLNvk2zaxK/vVsoeBxm5jfMcj2aRvTUudqygtk0AkFcWF1zqSD/+nhegHAeWWNjmRRcycF69fiw&#10;xETbgXfU730pAoRdggoq79tESldUZNBNbUscvKPtDPogu1LqDocAN42Mo2guDdYcFipsaVNRcd5f&#10;jAL3mf+estNbv2jSdJv9jOfo8P2u1ORpTF9BeBr9PfzfzrSC+GUOf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kYzrHAAAA3AAAAA8AAAAAAAAAAAAAAAAAmAIAAGRy&#10;cy9kb3ducmV2LnhtbFBLBQYAAAAABAAEAPUAAACMAwAAAAA=&#10;" path="m3572,154r-325,l3245,140r-13,-19l3213,108r-23,-4l3166,108r-19,13l3146,123r-32,-8l3102,112r-22,-7l3059,96r-11,-5l3036,85r-13,-8l3009,68r-6,-4l3001,63r-8,-5l2975,46r-1,l2972,45r-38,-9l2898,29r-35,-7l2843,19r-15,-2l2795,13r-33,-3l2695,6,2661,5,2431,1,2385,r-1,l2383,r-45,6l2290,12r-64,8l2192,24r-50,6l2094,38r-45,10l2027,54r-20,6l2002,62r-7,2l1977,68r-21,7l1933,83r-23,10l1900,99r-10,7l1881,114r-6,7l1874,122r,l1874,123r-5,8l1868,131r,1l1867,136r-2,7l1859,177r-4,34l1851,245r,8l1871,253r,-7l1875,213r4,-34l1884,146r2,-5l1886,140r1,-1l1890,134r,-1l1891,133r5,-6l1903,121r8,-5l1920,111r21,-10l1962,94r21,-6l1992,85r8,-2l2007,81r6,-2l2033,73r21,-6l2099,58r47,-8l2194,44,2341,26r44,-6l2384,20r1,l2386,19r-1,1l2430,21r231,4l2694,26r66,4l2793,33r33,4l2860,42r34,6l2930,56r36,8l2982,75r16,10l3013,94r13,8l3039,109r11,5l3073,124r23,7l3108,134r26,6l3130,164r4,23l3147,206r19,13l3190,224r23,-5l3232,206r12,-18l3247,190r18,13l3282,218r15,15l3310,249r,1l3312,253r23,l3332,249r-5,-10l3327,239r-1,-1l3312,219r-17,-17l3277,187r-19,-13l3572,174r,-20e" fillcolor="black" stroked="f">
                    <v:path arrowok="t" o:connecttype="custom" o:connectlocs="3245,140;3190,104;3146,123;3080,105;3036,85;3003,64;2975,46;2934,36;2843,19;2762,10;2431,1;2383,0;2226,20;2094,38;2007,60;1977,68;1910,93;1881,114;1874,122;1868,131;1865,143;1851,245;1871,246;1884,146;1887,139;1891,133;1911,116;1962,94;2000,83;2033,73;2146,50;2385,20;2386,19;2661,25;2793,33;2894,48;2982,75;3026,102;3073,124;3134,140;3147,206;3213,219;3247,190;3297,233;3312,253;3327,239;3312,219;3258,174" o:connectangles="0,0,0,0,0,0,0,0,0,0,0,0,0,0,0,0,0,0,0,0,0,0,0,0,0,0,0,0,0,0,0,0,0,0,0,0,0,0,0,0,0,0,0,0,0,0,0,0"/>
                  </v:shape>
                  <v:shape id="Freeform 202" o:spid="_x0000_s1061"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jGocYA&#10;AADcAAAADwAAAGRycy9kb3ducmV2LnhtbESPQWvCQBSE70L/w/IK3nRTEZXUVUKrkoMXrbT09si+&#10;JtHs25hdY/z3riD0OMzMN8x82ZlKtNS40rKCt2EEgjizuuRcweFrPZiBcB5ZY2WZFNzIwXLx0ptj&#10;rO2Vd9TufS4ChF2MCgrv61hKlxVk0A1tTRy8P9sY9EE2udQNXgPcVHIURRNpsOSwUGBNHwVlp/3F&#10;KHCbw/mYHj/bWZUk2/SnO0W/3yul+q9d8g7CU+f/w892qhWMxlN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jGocYAAADcAAAADwAAAAAAAAAAAAAAAACYAgAAZHJz&#10;L2Rvd25yZXYueG1sUEsFBgAAAAAEAAQA9QAAAIsDAAAAAA==&#10;" path="m3605,873r-33,l2518,873r-4,280l3403,1153r68,-112l3466,1054r-10,30l3435,1108r-20,26l3403,1153r23,l3432,1145r19,-25l3472,1096r1,-1l3474,1094r,-1l3476,1086r1,-3l3485,1061r12,-32l3509,998r14,-30l3539,941r19,-26l3568,904r12,-11l3592,882r13,-9e" fillcolor="black" stroked="f">
                    <v:path arrowok="t" o:connecttype="custom" o:connectlocs="3605,873;3572,873;2518,873;2514,1153;3403,1153;3471,1041;3466,1054;3456,1084;3435,1108;3415,1134;3403,1153;3426,1153;3432,1145;3451,1120;3472,1096;3473,1095;3474,1094;3474,1093;3476,1086;3477,1083;3485,1061;3497,1029;3509,998;3523,968;3539,941;3558,915;3568,904;3580,893;3592,882;3605,873" o:connectangles="0,0,0,0,0,0,0,0,0,0,0,0,0,0,0,0,0,0,0,0,0,0,0,0,0,0,0,0,0,0"/>
                  </v:shape>
                  <v:shape id="Freeform 203" o:spid="_x0000_s1062" style="position:absolute;left:4260;top:-869;width:4162;height:1153;visibility:visible;mso-wrap-style:square;v-text-anchor:top" coordsize="4162,1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dS08IA&#10;AADcAAAADwAAAGRycy9kb3ducmV2LnhtbERPTYvCMBC9C/6HMII3TVcWka5RyqpLD150ZRdvQzO2&#10;1WZSm1jrvzcHwePjfc+XnalES40rLSv4GEcgiDOrS84VHH43oxkI55E1VpZJwYMcLBf93hxjbe+8&#10;o3bvcxFC2MWooPC+jqV0WUEG3djWxIE72cagD7DJpW7wHsJNJSdRNJUGSw4NBdb0XVB22d+MAvdz&#10;uJ7T86qdVUmyTf+7S3T8Wys1HHTJFwhPnX+LX+5UK5h8hrX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1LTwgAAANwAAAAPAAAAAAAAAAAAAAAAAJgCAABkcnMvZG93&#10;bnJldi54bWxQSwUGAAAAAAQABAD1AAAAhwMAAAAA&#10;" path="m4161,1153r-10,-15l4140,1121r-10,-15l4120,1090r-9,-16l4108,1067r-1,-4l4104,1056r-1,-1l4102,1053r-16,-16l4072,1021r-12,-14l4049,992r-10,-15l4030,961r-8,-19l4017,931r-1,-3l4014,920r-1,-1l4011,917r-5,-5l4003,908r-5,-6l3992,896r-13,-14l3970,873r-28,l3951,882r14,14l3983,916r5,5l3992,925r3,4l3996,930r7,19l4012,969r9,18l4032,1003r12,16l4057,1034r14,16l4086,1065r7,16l4102,1099r11,17l4135,1149r2,4l4161,1153e" fillcolor="black" stroked="f">
                    <v:path arrowok="t" o:connecttype="custom" o:connectlocs="4161,1153;4151,1138;4140,1121;4130,1106;4120,1090;4111,1074;4108,1067;4107,1063;4104,1056;4103,1055;4102,1053;4086,1037;4072,1021;4060,1007;4049,992;4039,977;4030,961;4022,942;4017,931;4016,928;4014,920;4013,919;4011,917;4006,912;4003,908;3998,902;3992,896;3979,882;3970,873;3942,873;3951,882;3965,896;3983,916;3988,921;3992,925;3995,929;3996,930;4003,949;4012,969;4021,987;4032,1003;4044,1019;4057,1034;4071,1050;4086,1065;4093,1081;4102,1099;4113,1116;4135,1149;4137,1153;4161,1153" o:connectangles="0,0,0,0,0,0,0,0,0,0,0,0,0,0,0,0,0,0,0,0,0,0,0,0,0,0,0,0,0,0,0,0,0,0,0,0,0,0,0,0,0,0,0,0,0,0,0,0,0,0,0"/>
                  </v:shape>
                </v:group>
                <v:shape id="Picture 204" o:spid="_x0000_s1063" type="#_x0000_t75" style="position:absolute;left:6700;top:106;width:280;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UVqHEAAAA3AAAAA8AAABkcnMvZG93bnJldi54bWxEj0FrAjEUhO+F/ofwCl6KZhUpujWKFIRe&#10;PGhXpbfH5jUbTF6WTarrvzdCocdhZr5hFqveO3GhLtrACsajAgRxHbRlo6D62gxnIGJC1ugCk4Ib&#10;RVgtn58WWOpw5R1d9smIDOFYooImpbaUMtYNeYyj0BJn7yd0HlOWnZG6w2uGeycnRfEmPVrOCw22&#10;9NFQfd7/egXmfNT2+zA1lfPrynK1PbnXpNTgpV+/g0jUp//wX/tTK5hM5/A4k4+AX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UVqHEAAAA3AAAAA8AAAAAAAAAAAAAAAAA&#10;nwIAAGRycy9kb3ducmV2LnhtbFBLBQYAAAAABAAEAPcAAACQAwAAAAA=&#10;">
                  <v:imagedata r:id="rId22" o:title=""/>
                </v:shape>
                <v:group id="Group 205" o:spid="_x0000_s1064" style="position:absolute;left:4619;top:2580;width:65;height:284" coordorigin="4619,2580" coordsize="65,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206" o:spid="_x0000_s1065" style="position:absolute;left:4619;top:2580;width:65;height:284;visibility:visible;mso-wrap-style:square;v-text-anchor:top" coordsize="6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GrMUA&#10;AADcAAAADwAAAGRycy9kb3ducmV2LnhtbESPzWrDMBCE74W8g9hAb41s05bgRjGJISWnlPxArou1&#10;td1aKyOpjpOnrwqFHIeZ+YZZFKPpxEDOt5YVpLMEBHFldcu1gtNx8zQH4QOyxs4yKbiSh2I5eVhg&#10;ru2F9zQcQi0ihH2OCpoQ+lxKXzVk0M9sTxy9T+sMhihdLbXDS4SbTmZJ8ioNthwXGuypbKj6PvwY&#10;Befh/aPNjjdadcOz26+x5N1XqdTjdFy9gQg0hnv4v73VCrKX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AasxQAAANwAAAAPAAAAAAAAAAAAAAAAAJgCAABkcnMv&#10;ZG93bnJldi54bWxQSwUGAAAAAAQABAD1AAAAigMAAAAA&#10;" path="m4096,-2424r12,-70l4140,-2556r20,-20e" filled="f" strokeweight=".08403mm">
                    <v:path arrowok="t" o:connecttype="custom" o:connectlocs="4096,-2424;4108,-2494;4140,-2556;4160,-2576" o:connectangles="0,0,0,0"/>
                  </v:shape>
                  <v:shape id="Freeform 207" o:spid="_x0000_s1066" style="position:absolute;left:4619;top:2580;width:65;height:284;visibility:visible;mso-wrap-style:square;v-text-anchor:top" coordsize="65,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KY28QA&#10;AADcAAAADwAAAGRycy9kb3ducmV2LnhtbESPQWvCQBSE70L/w/IK3nTTYEuJrmIDFU+KWvD6yD6T&#10;2OzbsLvG6K/vCgWPw8x8w8wWvWlER87XlhW8jRMQxIXVNZcKfg7fo08QPiBrbCyTght5WMxfBjPM&#10;tL3yjrp9KEWEsM9QQRVCm0npi4oM+rFtiaN3ss5giNKVUju8RrhpZJokH9JgzXGhwpbyiorf/cUo&#10;OHarbZ0e7rRsuonbfWHOm3Ou1PC1X05BBOrDM/zfXmsF6XsKj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imNvEAAAA3AAAAA8AAAAAAAAAAAAAAAAAmAIAAGRycy9k&#10;b3ducmV2LnhtbFBLBQYAAAAABAAEAPUAAACJAwAAAAA=&#10;" path="m4137,-2296r-29,-57l4096,-2424e" filled="f" strokeweight=".08403mm">
                    <v:path arrowok="t" o:connecttype="custom" o:connectlocs="4137,-2296;4108,-2353;4096,-2424" o:connectangles="0,0,0"/>
                  </v:shape>
                </v:group>
                <v:group id="_x0000_s1067" style="position:absolute;left:8270;top:115;width:440;height:120" coordorigin="8270,115" coordsize="440,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209" o:spid="_x0000_s1068" style="position:absolute;left:8270;top:115;width:440;height:120;visibility:visible;mso-wrap-style:square;v-text-anchor:top" coordsize="44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XIxMQA&#10;AADcAAAADwAAAGRycy9kb3ducmV2LnhtbESPQWsCMRSE74L/ITyhNzfRailbo4gg9FAUtSDeHpvX&#10;3dDNy7KJuu2vN4LgcZiZb5jZonO1uFAbrGcNo0yBIC68sVxq+D6sh+8gQkQ2WHsmDX8UYDHv92aY&#10;G3/lHV32sRQJwiFHDVWMTS5lKCpyGDLfECfvx7cOY5JtKU2L1wR3tRwr9SYdWk4LFTa0qqj43Z+d&#10;htfjRtXbU+OPUbl/Pn9Za09W65dBt/wAEamLz/Cj/Wk0jKcT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FyMTEAAAA3AAAAA8AAAAAAAAAAAAAAAAAmAIAAGRycy9k&#10;b3ducmV2LnhtbFBLBQYAAAAABAAEAPUAAACJAwAAAAA=&#10;" path="m60,l36,4,17,17,4,36,,59,4,83r13,19l36,115r24,4l83,115r19,-13l115,83r2,-14l60,69r,-20l117,49,115,36,102,17,83,4,60,xe" fillcolor="black" stroked="f">
                    <v:path arrowok="t" o:connecttype="custom" o:connectlocs="60,0;36,4;17,17;4,36;0,59;4,83;17,102;36,115;60,119;83,115;102,102;115,83;117,69;60,69;60,49;117,49;115,36;102,17;83,4;60,0" o:connectangles="0,0,0,0,0,0,0,0,0,0,0,0,0,0,0,0,0,0,0,0"/>
                  </v:shape>
                  <v:shape id="Freeform 210" o:spid="_x0000_s1069" style="position:absolute;left:8270;top:115;width:440;height:120;visibility:visible;mso-wrap-style:square;v-text-anchor:top" coordsize="44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ltX8UA&#10;AADcAAAADwAAAGRycy9kb3ducmV2LnhtbESPS2vDMBCE74X8B7GB3hqpLinFjRJKodBDScgDQm6L&#10;tbVFrZWx5Efy66NAoMdhZr5hFqvR1aKnNljPGp5nCgRx4Y3lUsNh//X0BiJEZIO1Z9JwpgCr5eRh&#10;gbnxA2+p38VSJAiHHDVUMTa5lKGoyGGY+YY4eb++dRiTbEtpWhwS3NUyU+pVOrScFips6LOi4m/X&#10;OQ0vx7WqN6fGH6NyF+5+rLUnq/XjdPx4BxFpjP/he/vbaMjmc7i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W1fxQAAANwAAAAPAAAAAAAAAAAAAAAAAJgCAABkcnMv&#10;ZG93bnJldi54bWxQSwUGAAAAAAQABAD1AAAAigMAAAAA&#10;" path="m117,49r-57,l60,69r57,l120,59,117,49xe" fillcolor="black" stroked="f">
                    <v:path arrowok="t" o:connecttype="custom" o:connectlocs="117,49;60,49;60,69;117,69;120,59;117,49" o:connectangles="0,0,0,0,0,0"/>
                  </v:shape>
                  <v:shape id="Freeform 211" o:spid="_x0000_s1070" style="position:absolute;left:8270;top:115;width:440;height:120;visibility:visible;mso-wrap-style:square;v-text-anchor:top" coordsize="44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vzKMUA&#10;AADcAAAADwAAAGRycy9kb3ducmV2LnhtbESPS2vDMBCE74X8B7GB3hqpLgnFjRJKodBDScgDQm6L&#10;tbVFrZWx5Efy66NAocdhZr5hluvR1aKnNljPGp5nCgRx4Y3lUsPx8Pn0CiJEZIO1Z9JwoQDr1eRh&#10;ibnxA++o38dSJAiHHDVUMTa5lKGoyGGY+YY4eT++dRiTbEtpWhwS3NUyU2ohHVpOCxU29FFR8bvv&#10;nIaX00bV23PjT1G5K3ff1tqz1fpxOr6/gYg0xv/wX/vLaMjmC7ifS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MoxQAAANwAAAAPAAAAAAAAAAAAAAAAAJgCAABkcnMv&#10;ZG93bnJldi54bWxQSwUGAAAAAAQABAD1AAAAigMAAAAA&#10;" path="m440,49r-323,l120,59r-3,10l440,69r,-20xe" fillcolor="black" stroked="f">
                    <v:path arrowok="t" o:connecttype="custom" o:connectlocs="440,49;117,49;120,59;117,69;440,69;440,49" o:connectangles="0,0,0,0,0,0"/>
                  </v:shape>
                </v:group>
                <v:shape id="Text Box 212" o:spid="_x0000_s1071" type="#_x0000_t202" style="position:absolute;left:5129;top:-903;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sYA&#10;AADcAAAADwAAAGRycy9kb3ducmV2LnhtbESPQWvCQBSE74X+h+UVvNVNBbW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GH+sYAAADcAAAADwAAAAAAAAAAAAAAAACYAgAAZHJz&#10;L2Rvd25yZXYueG1sUEsFBgAAAAAEAAQA9QAAAIsDA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B</w:t>
                        </w:r>
                      </w:p>
                    </w:txbxContent>
                  </v:textbox>
                </v:shape>
                <v:shape id="Text Box 213" o:spid="_x0000_s1072" type="#_x0000_t202" style="position:absolute;left:7952;top:-903;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C</w:t>
                        </w:r>
                      </w:p>
                    </w:txbxContent>
                  </v:textbox>
                </v:shape>
                <v:shape id="Text Box 214" o:spid="_x0000_s1073" type="#_x0000_t202" style="position:absolute;left:4275;top:-6;width:20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D</w:t>
                        </w:r>
                      </w:p>
                    </w:txbxContent>
                  </v:textbox>
                </v:shape>
                <v:shape id="Text Box 215" o:spid="_x0000_s1074" type="#_x0000_t202" style="position:absolute;left:5976;top:-6;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E</w:t>
                        </w:r>
                      </w:p>
                    </w:txbxContent>
                  </v:textbox>
                </v:shape>
                <v:shape id="Text Box 216" o:spid="_x0000_s1075" type="#_x0000_t202" style="position:absolute;left:7112;top:-6;width:18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F</w:t>
                        </w:r>
                      </w:p>
                    </w:txbxContent>
                  </v:textbox>
                </v:shape>
                <w10:wrap anchorx="page"/>
              </v:group>
            </w:pict>
          </mc:Fallback>
        </mc:AlternateContent>
      </w:r>
      <w:r w:rsidRPr="00C50DF4">
        <w:rPr>
          <w:rFonts w:ascii="Century" w:hAnsi="Century" w:cs="Century"/>
          <w:w w:val="103"/>
          <w:sz w:val="23"/>
          <w:szCs w:val="23"/>
        </w:rPr>
        <w:t>G</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100" w:after="0" w:line="240" w:lineRule="auto"/>
        <w:ind w:left="1017" w:right="553"/>
        <w:jc w:val="center"/>
        <w:rPr>
          <w:rFonts w:ascii="Cambria" w:hAnsi="Cambria" w:cs="Cambria"/>
          <w:szCs w:val="24"/>
        </w:rPr>
      </w:pPr>
      <w:r w:rsidRPr="00C50DF4">
        <w:rPr>
          <w:rFonts w:ascii="Cambria" w:hAnsi="Cambria" w:cs="Cambria"/>
          <w:b/>
          <w:bCs/>
          <w:szCs w:val="24"/>
        </w:rPr>
        <w:t>Gambar 12.12</w:t>
      </w:r>
      <w:r w:rsidRPr="00C50DF4">
        <w:rPr>
          <w:rFonts w:ascii="Cambria" w:hAnsi="Cambria" w:cs="Cambria"/>
          <w:szCs w:val="24"/>
        </w:rPr>
        <w:t>. Skema Kunjungan Preorder</w:t>
      </w:r>
    </w:p>
    <w:p w:rsidR="00C50DF4" w:rsidRPr="00C50DF4" w:rsidRDefault="00C50DF4" w:rsidP="00C50DF4">
      <w:pPr>
        <w:kinsoku w:val="0"/>
        <w:overflowPunct w:val="0"/>
        <w:autoSpaceDE w:val="0"/>
        <w:autoSpaceDN w:val="0"/>
        <w:adjustRightInd w:val="0"/>
        <w:spacing w:before="100" w:after="0" w:line="240" w:lineRule="auto"/>
        <w:ind w:left="1017" w:right="553"/>
        <w:jc w:val="center"/>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90" w:after="0" w:line="240" w:lineRule="auto"/>
        <w:ind w:left="1518"/>
        <w:rPr>
          <w:rFonts w:ascii="Cambria" w:hAnsi="Cambria" w:cs="Cambria"/>
          <w:szCs w:val="24"/>
        </w:rPr>
      </w:pPr>
      <w:r w:rsidRPr="00C50DF4">
        <w:rPr>
          <w:rFonts w:ascii="Cambria" w:hAnsi="Cambria" w:cs="Cambria"/>
          <w:szCs w:val="24"/>
        </w:rPr>
        <w:lastRenderedPageBreak/>
        <w:t>Berdasarkan pohon diatas urutan kunjungan nya adalah : A, B, C, D, E, F, G</w:t>
      </w:r>
    </w:p>
    <w:p w:rsidR="00C50DF4" w:rsidRPr="00C50DF4" w:rsidRDefault="00C50DF4" w:rsidP="00C50DF4">
      <w:pPr>
        <w:kinsoku w:val="0"/>
        <w:overflowPunct w:val="0"/>
        <w:autoSpaceDE w:val="0"/>
        <w:autoSpaceDN w:val="0"/>
        <w:adjustRightInd w:val="0"/>
        <w:spacing w:before="3" w:after="0" w:line="240" w:lineRule="auto"/>
        <w:rPr>
          <w:rFonts w:ascii="Cambria" w:hAnsi="Cambria" w:cs="Cambria"/>
          <w:sz w:val="31"/>
          <w:szCs w:val="31"/>
        </w:rPr>
      </w:pPr>
    </w:p>
    <w:p w:rsidR="00C50DF4" w:rsidRPr="00C50DF4" w:rsidRDefault="00C50DF4" w:rsidP="00C50DF4">
      <w:pPr>
        <w:kinsoku w:val="0"/>
        <w:overflowPunct w:val="0"/>
        <w:autoSpaceDE w:val="0"/>
        <w:autoSpaceDN w:val="0"/>
        <w:adjustRightInd w:val="0"/>
        <w:spacing w:after="0" w:line="240" w:lineRule="auto"/>
        <w:ind w:left="1518"/>
        <w:rPr>
          <w:rFonts w:ascii="Cambria" w:hAnsi="Cambria" w:cs="Cambria"/>
          <w:szCs w:val="24"/>
        </w:rPr>
      </w:pPr>
      <w:r w:rsidRPr="00C50DF4">
        <w:rPr>
          <w:rFonts w:ascii="Cambria" w:hAnsi="Cambria" w:cs="Cambria"/>
          <w:szCs w:val="24"/>
        </w:rPr>
        <w:t>Contoh : Misalkan untuk benary tree berikut ini :</w:t>
      </w:r>
    </w:p>
    <w:p w:rsidR="00C50DF4" w:rsidRPr="00C50DF4" w:rsidRDefault="00C50DF4" w:rsidP="00C50DF4">
      <w:pPr>
        <w:kinsoku w:val="0"/>
        <w:overflowPunct w:val="0"/>
        <w:autoSpaceDE w:val="0"/>
        <w:autoSpaceDN w:val="0"/>
        <w:adjustRightInd w:val="0"/>
        <w:spacing w:before="113" w:after="0" w:line="240" w:lineRule="auto"/>
        <w:ind w:left="1480"/>
        <w:jc w:val="center"/>
        <w:rPr>
          <w:rFonts w:ascii="Century" w:hAnsi="Century" w:cs="Century"/>
          <w:w w:val="99"/>
          <w:szCs w:val="24"/>
        </w:rPr>
      </w:pPr>
      <w:r w:rsidRPr="00C50DF4">
        <w:rPr>
          <w:rFonts w:ascii="Century" w:hAnsi="Century" w:cs="Century"/>
          <w:w w:val="99"/>
          <w:szCs w:val="24"/>
        </w:rPr>
        <w:t>0</w:t>
      </w:r>
    </w:p>
    <w:p w:rsidR="00C50DF4" w:rsidRPr="00C50DF4" w:rsidRDefault="00C50DF4" w:rsidP="00C50DF4">
      <w:pPr>
        <w:kinsoku w:val="0"/>
        <w:overflowPunct w:val="0"/>
        <w:autoSpaceDE w:val="0"/>
        <w:autoSpaceDN w:val="0"/>
        <w:adjustRightInd w:val="0"/>
        <w:spacing w:before="194" w:after="0" w:line="240" w:lineRule="auto"/>
        <w:ind w:left="1446"/>
        <w:jc w:val="center"/>
        <w:rPr>
          <w:rFonts w:ascii="Century" w:hAnsi="Century" w:cs="Century"/>
          <w:w w:val="99"/>
          <w:szCs w:val="24"/>
        </w:rPr>
      </w:pPr>
      <w:r w:rsidRPr="00C50DF4">
        <w:rPr>
          <w:rFonts w:ascii="Century" w:hAnsi="Century" w:cs="Century"/>
          <w:w w:val="99"/>
          <w:szCs w:val="24"/>
        </w:rPr>
        <w:t>H</w:t>
      </w:r>
    </w:p>
    <w:p w:rsidR="00C50DF4" w:rsidRPr="00C50DF4" w:rsidRDefault="00C50DF4" w:rsidP="00C50DF4">
      <w:pPr>
        <w:tabs>
          <w:tab w:val="left" w:pos="3710"/>
        </w:tabs>
        <w:kinsoku w:val="0"/>
        <w:overflowPunct w:val="0"/>
        <w:autoSpaceDE w:val="0"/>
        <w:autoSpaceDN w:val="0"/>
        <w:adjustRightInd w:val="0"/>
        <w:spacing w:before="107" w:after="0" w:line="240" w:lineRule="auto"/>
        <w:ind w:left="614"/>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36064" behindDoc="1" locked="0" layoutInCell="0" allowOverlap="1">
                <wp:simplePos x="0" y="0"/>
                <wp:positionH relativeFrom="page">
                  <wp:posOffset>3486150</wp:posOffset>
                </wp:positionH>
                <wp:positionV relativeFrom="paragraph">
                  <wp:posOffset>80010</wp:posOffset>
                </wp:positionV>
                <wp:extent cx="723265" cy="190500"/>
                <wp:effectExtent l="9525" t="13335" r="10160" b="5715"/>
                <wp:wrapNone/>
                <wp:docPr id="226" name="Freeform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265" cy="190500"/>
                        </a:xfrm>
                        <a:custGeom>
                          <a:avLst/>
                          <a:gdLst>
                            <a:gd name="T0" fmla="*/ 1138 w 1139"/>
                            <a:gd name="T1" fmla="*/ 0 h 300"/>
                            <a:gd name="T2" fmla="*/ 0 w 1139"/>
                            <a:gd name="T3" fmla="*/ 300 h 300"/>
                          </a:gdLst>
                          <a:ahLst/>
                          <a:cxnLst>
                            <a:cxn ang="0">
                              <a:pos x="T0" y="T1"/>
                            </a:cxn>
                            <a:cxn ang="0">
                              <a:pos x="T2" y="T3"/>
                            </a:cxn>
                          </a:cxnLst>
                          <a:rect l="0" t="0" r="r" b="b"/>
                          <a:pathLst>
                            <a:path w="1139" h="300">
                              <a:moveTo>
                                <a:pt x="1138"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26"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1.4pt,6.3pt,274.5pt,21.3pt" coordsize="1139,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" o:allowincell="f" filled="f">
                <v:path arrowok="t" o:connecttype="custom" o:connectlocs="722630,0;0,190500" o:connectangles="0,0"/>
                <w10:wrap anchorx="page"/>
              </v:polyline>
            </w:pict>
          </mc:Fallback>
        </mc:AlternateContent>
      </w:r>
      <w:r>
        <w:rPr>
          <w:rFonts w:ascii="Cambria" w:hAnsi="Cambria" w:cs="Cambria"/>
          <w:noProof/>
          <w:szCs w:val="24"/>
        </w:rPr>
        <mc:AlternateContent>
          <mc:Choice Requires="wps">
            <w:drawing>
              <wp:anchor distT="0" distB="0" distL="114300" distR="114300" simplePos="0" relativeHeight="251737088" behindDoc="1" locked="0" layoutInCell="0" allowOverlap="1">
                <wp:simplePos x="0" y="0"/>
                <wp:positionH relativeFrom="page">
                  <wp:posOffset>4358640</wp:posOffset>
                </wp:positionH>
                <wp:positionV relativeFrom="paragraph">
                  <wp:posOffset>80010</wp:posOffset>
                </wp:positionV>
                <wp:extent cx="420370" cy="190500"/>
                <wp:effectExtent l="5715" t="13335" r="12065" b="5715"/>
                <wp:wrapNone/>
                <wp:docPr id="225" name="Freeform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370" cy="190500"/>
                        </a:xfrm>
                        <a:custGeom>
                          <a:avLst/>
                          <a:gdLst>
                            <a:gd name="T0" fmla="*/ 0 w 662"/>
                            <a:gd name="T1" fmla="*/ 0 h 300"/>
                            <a:gd name="T2" fmla="*/ 661 w 662"/>
                            <a:gd name="T3" fmla="*/ 300 h 300"/>
                          </a:gdLst>
                          <a:ahLst/>
                          <a:cxnLst>
                            <a:cxn ang="0">
                              <a:pos x="T0" y="T1"/>
                            </a:cxn>
                            <a:cxn ang="0">
                              <a:pos x="T2" y="T3"/>
                            </a:cxn>
                          </a:cxnLst>
                          <a:rect l="0" t="0" r="r" b="b"/>
                          <a:pathLst>
                            <a:path w="662" h="300">
                              <a:moveTo>
                                <a:pt x="0" y="0"/>
                              </a:moveTo>
                              <a:lnTo>
                                <a:pt x="661"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25"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3.2pt,6.3pt,376.25pt,21.3pt" coordsize="6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" o:allowincell="f" filled="f">
                <v:path arrowok="t" o:connecttype="custom" o:connectlocs="0,0;419735,190500" o:connectangles="0,0"/>
                <w10:wrap anchorx="page"/>
              </v:polyline>
            </w:pict>
          </mc:Fallback>
        </mc:AlternateContent>
      </w:r>
      <w:r w:rsidRPr="00C50DF4">
        <w:rPr>
          <w:rFonts w:ascii="Century" w:hAnsi="Century" w:cs="Century"/>
          <w:position w:val="-3"/>
          <w:szCs w:val="24"/>
        </w:rPr>
        <w:t>1</w:t>
      </w:r>
      <w:r w:rsidRPr="00C50DF4">
        <w:rPr>
          <w:rFonts w:ascii="Century" w:hAnsi="Century" w:cs="Century"/>
          <w:position w:val="-3"/>
          <w:szCs w:val="24"/>
        </w:rPr>
        <w:tab/>
      </w:r>
      <w:r w:rsidRPr="00C50DF4">
        <w:rPr>
          <w:rFonts w:ascii="Century" w:hAnsi="Century" w:cs="Century"/>
          <w:szCs w:val="24"/>
        </w:rPr>
        <w:t>2</w:t>
      </w:r>
    </w:p>
    <w:p w:rsidR="00C50DF4" w:rsidRPr="00C50DF4" w:rsidRDefault="00C50DF4" w:rsidP="00C50DF4">
      <w:pPr>
        <w:tabs>
          <w:tab w:val="left" w:pos="3710"/>
        </w:tabs>
        <w:kinsoku w:val="0"/>
        <w:overflowPunct w:val="0"/>
        <w:autoSpaceDE w:val="0"/>
        <w:autoSpaceDN w:val="0"/>
        <w:adjustRightInd w:val="0"/>
        <w:spacing w:before="247" w:after="0" w:line="240" w:lineRule="auto"/>
        <w:ind w:left="603"/>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38112" behindDoc="1" locked="0" layoutInCell="0" allowOverlap="1">
                <wp:simplePos x="0" y="0"/>
                <wp:positionH relativeFrom="page">
                  <wp:posOffset>3162300</wp:posOffset>
                </wp:positionH>
                <wp:positionV relativeFrom="paragraph">
                  <wp:posOffset>165735</wp:posOffset>
                </wp:positionV>
                <wp:extent cx="38735" cy="177800"/>
                <wp:effectExtent l="9525" t="13335" r="18415" b="8890"/>
                <wp:wrapNone/>
                <wp:docPr id="224" name="Freeform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177800"/>
                        </a:xfrm>
                        <a:custGeom>
                          <a:avLst/>
                          <a:gdLst>
                            <a:gd name="T0" fmla="*/ 0 w 61"/>
                            <a:gd name="T1" fmla="*/ 0 h 280"/>
                            <a:gd name="T2" fmla="*/ 16 w 61"/>
                            <a:gd name="T3" fmla="*/ 16 h 280"/>
                            <a:gd name="T4" fmla="*/ 48 w 61"/>
                            <a:gd name="T5" fmla="*/ 78 h 280"/>
                            <a:gd name="T6" fmla="*/ 60 w 61"/>
                            <a:gd name="T7" fmla="*/ 150 h 280"/>
                            <a:gd name="T8" fmla="*/ 48 w 61"/>
                            <a:gd name="T9" fmla="*/ 221 h 280"/>
                            <a:gd name="T10" fmla="*/ 18 w 61"/>
                            <a:gd name="T11" fmla="*/ 280 h 280"/>
                          </a:gdLst>
                          <a:ahLst/>
                          <a:cxnLst>
                            <a:cxn ang="0">
                              <a:pos x="T0" y="T1"/>
                            </a:cxn>
                            <a:cxn ang="0">
                              <a:pos x="T2" y="T3"/>
                            </a:cxn>
                            <a:cxn ang="0">
                              <a:pos x="T4" y="T5"/>
                            </a:cxn>
                            <a:cxn ang="0">
                              <a:pos x="T6" y="T7"/>
                            </a:cxn>
                            <a:cxn ang="0">
                              <a:pos x="T8" y="T9"/>
                            </a:cxn>
                            <a:cxn ang="0">
                              <a:pos x="T10" y="T11"/>
                            </a:cxn>
                          </a:cxnLst>
                          <a:rect l="0" t="0" r="r" b="b"/>
                          <a:pathLst>
                            <a:path w="61" h="280">
                              <a:moveTo>
                                <a:pt x="0" y="0"/>
                              </a:moveTo>
                              <a:lnTo>
                                <a:pt x="16" y="16"/>
                              </a:lnTo>
                              <a:lnTo>
                                <a:pt x="48" y="78"/>
                              </a:lnTo>
                              <a:lnTo>
                                <a:pt x="60" y="150"/>
                              </a:lnTo>
                              <a:lnTo>
                                <a:pt x="48" y="221"/>
                              </a:lnTo>
                              <a:lnTo>
                                <a:pt x="18" y="28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2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49pt,13.05pt,249.8pt,13.85pt,251.4pt,16.95pt,252pt,20.55pt,251.4pt,24.1pt,249.9pt,27.05pt" coordsize="6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" o:allowincell="f" filled="f" strokeweight=".08453mm">
                <v:path arrowok="t" o:connecttype="custom" o:connectlocs="0,0;10160,10160;30480,49530;38100,95250;30480,140335;11430,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39136" behindDoc="0" locked="0" layoutInCell="0" allowOverlap="1">
                <wp:simplePos x="0" y="0"/>
                <wp:positionH relativeFrom="page">
                  <wp:posOffset>1997075</wp:posOffset>
                </wp:positionH>
                <wp:positionV relativeFrom="paragraph">
                  <wp:posOffset>6866890</wp:posOffset>
                </wp:positionV>
                <wp:extent cx="38735" cy="178435"/>
                <wp:effectExtent l="0" t="6714490" r="289814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 cy="178435"/>
                          <a:chOff x="3145" y="10814"/>
                          <a:chExt cx="61" cy="281"/>
                        </a:xfrm>
                      </wpg:grpSpPr>
                      <wps:wsp>
                        <wps:cNvPr id="222" name="Freeform 221"/>
                        <wps:cNvSpPr>
                          <a:spLocks/>
                        </wps:cNvSpPr>
                        <wps:spPr bwMode="auto">
                          <a:xfrm>
                            <a:off x="3145" y="10814"/>
                            <a:ext cx="61" cy="281"/>
                          </a:xfrm>
                          <a:custGeom>
                            <a:avLst/>
                            <a:gdLst>
                              <a:gd name="T0" fmla="*/ 4556 w 61"/>
                              <a:gd name="T1" fmla="*/ -10402 h 281"/>
                              <a:gd name="T2" fmla="*/ 4568 w 61"/>
                              <a:gd name="T3" fmla="*/ -10474 h 281"/>
                              <a:gd name="T4" fmla="*/ 4600 w 61"/>
                              <a:gd name="T5" fmla="*/ -10536 h 281"/>
                              <a:gd name="T6" fmla="*/ 4617 w 61"/>
                              <a:gd name="T7" fmla="*/ -10552 h 281"/>
                            </a:gdLst>
                            <a:ahLst/>
                            <a:cxnLst>
                              <a:cxn ang="0">
                                <a:pos x="T0" y="T1"/>
                              </a:cxn>
                              <a:cxn ang="0">
                                <a:pos x="T2" y="T3"/>
                              </a:cxn>
                              <a:cxn ang="0">
                                <a:pos x="T4" y="T5"/>
                              </a:cxn>
                              <a:cxn ang="0">
                                <a:pos x="T6" y="T7"/>
                              </a:cxn>
                            </a:cxnLst>
                            <a:rect l="0" t="0" r="r" b="b"/>
                            <a:pathLst>
                              <a:path w="61" h="281">
                                <a:moveTo>
                                  <a:pt x="4556" y="-10402"/>
                                </a:moveTo>
                                <a:lnTo>
                                  <a:pt x="4568" y="-10474"/>
                                </a:lnTo>
                                <a:lnTo>
                                  <a:pt x="4600" y="-10536"/>
                                </a:lnTo>
                                <a:lnTo>
                                  <a:pt x="4617" y="-10552"/>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222"/>
                        <wps:cNvSpPr>
                          <a:spLocks/>
                        </wps:cNvSpPr>
                        <wps:spPr bwMode="auto">
                          <a:xfrm>
                            <a:off x="3145" y="10814"/>
                            <a:ext cx="61" cy="281"/>
                          </a:xfrm>
                          <a:custGeom>
                            <a:avLst/>
                            <a:gdLst>
                              <a:gd name="T0" fmla="*/ 4598 w 61"/>
                              <a:gd name="T1" fmla="*/ -10272 h 281"/>
                              <a:gd name="T2" fmla="*/ 4568 w 61"/>
                              <a:gd name="T3" fmla="*/ -10331 h 281"/>
                              <a:gd name="T4" fmla="*/ 4556 w 61"/>
                              <a:gd name="T5" fmla="*/ -10402 h 281"/>
                            </a:gdLst>
                            <a:ahLst/>
                            <a:cxnLst>
                              <a:cxn ang="0">
                                <a:pos x="T0" y="T1"/>
                              </a:cxn>
                              <a:cxn ang="0">
                                <a:pos x="T2" y="T3"/>
                              </a:cxn>
                              <a:cxn ang="0">
                                <a:pos x="T4" y="T5"/>
                              </a:cxn>
                            </a:cxnLst>
                            <a:rect l="0" t="0" r="r" b="b"/>
                            <a:pathLst>
                              <a:path w="61" h="281">
                                <a:moveTo>
                                  <a:pt x="4598" y="-10272"/>
                                </a:moveTo>
                                <a:lnTo>
                                  <a:pt x="4568" y="-10331"/>
                                </a:lnTo>
                                <a:lnTo>
                                  <a:pt x="4556" y="-10402"/>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026" style="position:absolute;margin-left:157.25pt;margin-top:540.7pt;width:3.05pt;height:14.05pt;z-index:251739136;mso-position-horizontal-relative:page" coordorigin="3145,10814" coordsize="6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" o:allowincell="f">
                <v:shape id="Freeform 221" o:spid="_x0000_s1027" style="position:absolute;left:3145;top:10814;width:61;height:281;visibility:visible;mso-wrap-style:square;v-text-anchor:top" coordsize="61,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VEcUA&#10;AADcAAAADwAAAGRycy9kb3ducmV2LnhtbESPT2sCMRTE70K/Q3gFb5ptDiLbjVIFwYv4p5Zen5vn&#10;7tLNy5pEXb+9KRR6HGbmN0wx720rbuRD41jD2zgDQVw603Cl4fi5Gk1BhIhssHVMGh4UYD57GRSY&#10;G3fnPd0OsRIJwiFHDXWMXS5lKGuyGMauI07e2XmLMUlfSePxnuC2lSrLJtJiw2mhxo6WNZU/h6vV&#10;cF1UU7/Ynzbfy3Jz2Z1PXwq3K62Hr/3HO4hIffwP/7XXRoNSCn7Pp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pURxQAAANwAAAAPAAAAAAAAAAAAAAAAAJgCAABkcnMv&#10;ZG93bnJldi54bWxQSwUGAAAAAAQABAD1AAAAigMAAAAA&#10;" path="m4556,-10402r12,-72l4600,-10536r17,-16e" filled="f" strokeweight=".08447mm">
                  <v:path arrowok="t" o:connecttype="custom" o:connectlocs="4556,-10402;4568,-10474;4600,-10536;4617,-10552" o:connectangles="0,0,0,0"/>
                </v:shape>
                <v:shape id="Freeform 222" o:spid="_x0000_s1028" style="position:absolute;left:3145;top:10814;width:61;height:281;visibility:visible;mso-wrap-style:square;v-text-anchor:top" coordsize="61,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wisQA&#10;AADcAAAADwAAAGRycy9kb3ducmV2LnhtbESPT4vCMBTE74LfITxhb2tqF0S6RlFB8CLrX7w+m2db&#10;tnmpSdTutzfCgsdhZn7DjKetqcWdnK8sKxj0ExDEudUVFwoO++XnCIQPyBpry6TgjzxMJ93OGDNt&#10;H7yl+y4UIkLYZ6igDKHJpPR5SQZ93zbE0btYZzBE6QqpHT4i3NQyTZKhNFhxXCixoUVJ+e/uZhTc&#10;5sXIzbfn9WmRr6+by/mY4s9SqY9eO/sGEagN7/B/e6UVpOkXvM7EIy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MIrEAAAA3AAAAA8AAAAAAAAAAAAAAAAAmAIAAGRycy9k&#10;b3ducmV2LnhtbFBLBQYAAAAABAAEAPUAAACJAwAAAAA=&#10;" path="m4598,-10272r-30,-59l4556,-10402e" filled="f" strokeweight=".08447mm">
                  <v:path arrowok="t" o:connecttype="custom" o:connectlocs="4598,-10272;4568,-10331;4556,-10402" o:connectangles="0,0,0"/>
                </v:shape>
                <w10:wrap anchorx="page"/>
              </v:group>
            </w:pict>
          </mc:Fallback>
        </mc:AlternateContent>
      </w:r>
      <w:r w:rsidRPr="00C50DF4">
        <w:rPr>
          <w:rFonts w:ascii="Century" w:hAnsi="Century" w:cs="Century"/>
          <w:szCs w:val="24"/>
        </w:rPr>
        <w:t>A</w:t>
      </w:r>
      <w:r w:rsidRPr="00C50DF4">
        <w:rPr>
          <w:rFonts w:ascii="Century" w:hAnsi="Century" w:cs="Century"/>
          <w:szCs w:val="24"/>
        </w:rPr>
        <w:tab/>
        <w:t>K</w:t>
      </w:r>
    </w:p>
    <w:p w:rsidR="00C50DF4" w:rsidRPr="00C50DF4" w:rsidRDefault="00C50DF4" w:rsidP="00C50DF4">
      <w:pPr>
        <w:tabs>
          <w:tab w:val="left" w:pos="5955"/>
          <w:tab w:val="left" w:pos="7087"/>
        </w:tabs>
        <w:kinsoku w:val="0"/>
        <w:overflowPunct w:val="0"/>
        <w:autoSpaceDE w:val="0"/>
        <w:autoSpaceDN w:val="0"/>
        <w:adjustRightInd w:val="0"/>
        <w:spacing w:before="194" w:after="0" w:line="240" w:lineRule="auto"/>
        <w:ind w:left="4257"/>
        <w:rPr>
          <w:rFonts w:ascii="Century" w:hAnsi="Century" w:cs="Century"/>
          <w:position w:val="-3"/>
          <w:szCs w:val="24"/>
        </w:rPr>
      </w:pPr>
      <w:r>
        <w:rPr>
          <w:rFonts w:ascii="Cambria" w:hAnsi="Cambria" w:cs="Cambria"/>
          <w:noProof/>
          <w:szCs w:val="24"/>
        </w:rPr>
        <mc:AlternateContent>
          <mc:Choice Requires="wps">
            <w:drawing>
              <wp:anchor distT="0" distB="0" distL="114300" distR="114300" simplePos="0" relativeHeight="251740160" behindDoc="1" locked="0" layoutInCell="0" allowOverlap="1">
                <wp:simplePos x="0" y="0"/>
                <wp:positionH relativeFrom="page">
                  <wp:posOffset>4740910</wp:posOffset>
                </wp:positionH>
                <wp:positionV relativeFrom="paragraph">
                  <wp:posOffset>130810</wp:posOffset>
                </wp:positionV>
                <wp:extent cx="217805" cy="203200"/>
                <wp:effectExtent l="6985" t="6985" r="13335" b="8890"/>
                <wp:wrapNone/>
                <wp:docPr id="220" name="Freeform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805" cy="203200"/>
                        </a:xfrm>
                        <a:custGeom>
                          <a:avLst/>
                          <a:gdLst>
                            <a:gd name="T0" fmla="*/ 342 w 343"/>
                            <a:gd name="T1" fmla="*/ 0 h 320"/>
                            <a:gd name="T2" fmla="*/ 0 w 343"/>
                            <a:gd name="T3" fmla="*/ 320 h 320"/>
                          </a:gdLst>
                          <a:ahLst/>
                          <a:cxnLst>
                            <a:cxn ang="0">
                              <a:pos x="T0" y="T1"/>
                            </a:cxn>
                            <a:cxn ang="0">
                              <a:pos x="T2" y="T3"/>
                            </a:cxn>
                          </a:cxnLst>
                          <a:rect l="0" t="0" r="r" b="b"/>
                          <a:pathLst>
                            <a:path w="343" h="320">
                              <a:moveTo>
                                <a:pt x="342" y="0"/>
                              </a:moveTo>
                              <a:lnTo>
                                <a:pt x="0"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20"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90.4pt,10.3pt,373.3pt,26.3pt" coordsize="34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" o:allowincell="f" filled="f">
                <v:path arrowok="t" o:connecttype="custom" o:connectlocs="217170,0;0,203200" o:connectangles="0,0"/>
                <w10:wrap anchorx="page"/>
              </v:polyline>
            </w:pict>
          </mc:Fallback>
        </mc:AlternateContent>
      </w:r>
      <w:r>
        <w:rPr>
          <w:rFonts w:ascii="Cambria" w:hAnsi="Cambria" w:cs="Cambria"/>
          <w:noProof/>
          <w:szCs w:val="24"/>
        </w:rPr>
        <mc:AlternateContent>
          <mc:Choice Requires="wps">
            <w:drawing>
              <wp:anchor distT="0" distB="0" distL="114300" distR="114300" simplePos="0" relativeHeight="251741184" behindDoc="1" locked="0" layoutInCell="0" allowOverlap="1">
                <wp:simplePos x="0" y="0"/>
                <wp:positionH relativeFrom="page">
                  <wp:posOffset>5117465</wp:posOffset>
                </wp:positionH>
                <wp:positionV relativeFrom="paragraph">
                  <wp:posOffset>130810</wp:posOffset>
                </wp:positionV>
                <wp:extent cx="179070" cy="203200"/>
                <wp:effectExtent l="12065" t="6985" r="8890" b="8890"/>
                <wp:wrapNone/>
                <wp:docPr id="219" name="Freeform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 cy="203200"/>
                        </a:xfrm>
                        <a:custGeom>
                          <a:avLst/>
                          <a:gdLst>
                            <a:gd name="T0" fmla="*/ 0 w 282"/>
                            <a:gd name="T1" fmla="*/ 0 h 320"/>
                            <a:gd name="T2" fmla="*/ 281 w 282"/>
                            <a:gd name="T3" fmla="*/ 320 h 320"/>
                          </a:gdLst>
                          <a:ahLst/>
                          <a:cxnLst>
                            <a:cxn ang="0">
                              <a:pos x="T0" y="T1"/>
                            </a:cxn>
                            <a:cxn ang="0">
                              <a:pos x="T2" y="T3"/>
                            </a:cxn>
                          </a:cxnLst>
                          <a:rect l="0" t="0" r="r" b="b"/>
                          <a:pathLst>
                            <a:path w="282" h="320">
                              <a:moveTo>
                                <a:pt x="0" y="0"/>
                              </a:moveTo>
                              <a:lnTo>
                                <a:pt x="281"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19"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2.95pt,10.3pt,417pt,26.3pt" coordsize="28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" o:allowincell="f" filled="f">
                <v:path arrowok="t" o:connecttype="custom" o:connectlocs="0,0;178435,203200" o:connectangles="0,0"/>
                <w10:wrap anchorx="page"/>
              </v:polyline>
            </w:pict>
          </mc:Fallback>
        </mc:AlternateContent>
      </w:r>
      <w:r w:rsidRPr="00C50DF4">
        <w:rPr>
          <w:rFonts w:ascii="Century" w:hAnsi="Century" w:cs="Century"/>
          <w:szCs w:val="24"/>
        </w:rPr>
        <w:t>3</w:t>
      </w:r>
      <w:r w:rsidRPr="00C50DF4">
        <w:rPr>
          <w:rFonts w:ascii="Century" w:hAnsi="Century" w:cs="Century"/>
          <w:szCs w:val="24"/>
        </w:rPr>
        <w:tab/>
        <w:t>6</w:t>
      </w:r>
      <w:r w:rsidRPr="00C50DF4">
        <w:rPr>
          <w:rFonts w:ascii="Century" w:hAnsi="Century" w:cs="Century"/>
          <w:szCs w:val="24"/>
        </w:rPr>
        <w:tab/>
      </w:r>
      <w:r w:rsidRPr="00C50DF4">
        <w:rPr>
          <w:rFonts w:ascii="Century" w:hAnsi="Century" w:cs="Century"/>
          <w:position w:val="-3"/>
          <w:szCs w:val="24"/>
        </w:rPr>
        <w:t>7</w:t>
      </w: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9"/>
          <w:szCs w:val="9"/>
        </w:rPr>
      </w:pPr>
    </w:p>
    <w:p w:rsidR="00C50DF4" w:rsidRPr="00C50DF4" w:rsidRDefault="00C50DF4" w:rsidP="00C50DF4">
      <w:pPr>
        <w:tabs>
          <w:tab w:val="left" w:pos="5955"/>
          <w:tab w:val="left" w:pos="7074"/>
        </w:tabs>
        <w:kinsoku w:val="0"/>
        <w:overflowPunct w:val="0"/>
        <w:autoSpaceDE w:val="0"/>
        <w:autoSpaceDN w:val="0"/>
        <w:adjustRightInd w:val="0"/>
        <w:spacing w:before="100" w:after="0" w:line="240" w:lineRule="auto"/>
        <w:ind w:left="4237"/>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42208" behindDoc="0" locked="0" layoutInCell="0" allowOverlap="1">
                <wp:simplePos x="0" y="0"/>
                <wp:positionH relativeFrom="page">
                  <wp:posOffset>1637030</wp:posOffset>
                </wp:positionH>
                <wp:positionV relativeFrom="paragraph">
                  <wp:posOffset>6776720</wp:posOffset>
                </wp:positionV>
                <wp:extent cx="37465" cy="178435"/>
                <wp:effectExtent l="0" t="6710045" r="290703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178435"/>
                          <a:chOff x="2578" y="10672"/>
                          <a:chExt cx="59" cy="281"/>
                        </a:xfrm>
                      </wpg:grpSpPr>
                      <wps:wsp>
                        <wps:cNvPr id="217" name="Freeform 226"/>
                        <wps:cNvSpPr>
                          <a:spLocks/>
                        </wps:cNvSpPr>
                        <wps:spPr bwMode="auto">
                          <a:xfrm>
                            <a:off x="2578" y="10672"/>
                            <a:ext cx="59" cy="281"/>
                          </a:xfrm>
                          <a:custGeom>
                            <a:avLst/>
                            <a:gdLst>
                              <a:gd name="T0" fmla="*/ 4557 w 59"/>
                              <a:gd name="T1" fmla="*/ -10407 h 281"/>
                              <a:gd name="T2" fmla="*/ 4568 w 59"/>
                              <a:gd name="T3" fmla="*/ -10479 h 281"/>
                              <a:gd name="T4" fmla="*/ 4601 w 59"/>
                              <a:gd name="T5" fmla="*/ -10541 h 281"/>
                              <a:gd name="T6" fmla="*/ 4615 w 59"/>
                              <a:gd name="T7" fmla="*/ -10555 h 281"/>
                            </a:gdLst>
                            <a:ahLst/>
                            <a:cxnLst>
                              <a:cxn ang="0">
                                <a:pos x="T0" y="T1"/>
                              </a:cxn>
                              <a:cxn ang="0">
                                <a:pos x="T2" y="T3"/>
                              </a:cxn>
                              <a:cxn ang="0">
                                <a:pos x="T4" y="T5"/>
                              </a:cxn>
                              <a:cxn ang="0">
                                <a:pos x="T6" y="T7"/>
                              </a:cxn>
                            </a:cxnLst>
                            <a:rect l="0" t="0" r="r" b="b"/>
                            <a:pathLst>
                              <a:path w="59" h="281">
                                <a:moveTo>
                                  <a:pt x="4557" y="-10407"/>
                                </a:moveTo>
                                <a:lnTo>
                                  <a:pt x="4568" y="-10479"/>
                                </a:lnTo>
                                <a:lnTo>
                                  <a:pt x="4601" y="-10541"/>
                                </a:lnTo>
                                <a:lnTo>
                                  <a:pt x="4615" y="-1055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27"/>
                        <wps:cNvSpPr>
                          <a:spLocks/>
                        </wps:cNvSpPr>
                        <wps:spPr bwMode="auto">
                          <a:xfrm>
                            <a:off x="2578" y="10672"/>
                            <a:ext cx="59" cy="281"/>
                          </a:xfrm>
                          <a:custGeom>
                            <a:avLst/>
                            <a:gdLst>
                              <a:gd name="T0" fmla="*/ 4600 w 59"/>
                              <a:gd name="T1" fmla="*/ -10275 h 281"/>
                              <a:gd name="T2" fmla="*/ 4568 w 59"/>
                              <a:gd name="T3" fmla="*/ -10336 h 281"/>
                              <a:gd name="T4" fmla="*/ 4557 w 59"/>
                              <a:gd name="T5" fmla="*/ -10407 h 281"/>
                            </a:gdLst>
                            <a:ahLst/>
                            <a:cxnLst>
                              <a:cxn ang="0">
                                <a:pos x="T0" y="T1"/>
                              </a:cxn>
                              <a:cxn ang="0">
                                <a:pos x="T2" y="T3"/>
                              </a:cxn>
                              <a:cxn ang="0">
                                <a:pos x="T4" y="T5"/>
                              </a:cxn>
                            </a:cxnLst>
                            <a:rect l="0" t="0" r="r" b="b"/>
                            <a:pathLst>
                              <a:path w="59" h="281">
                                <a:moveTo>
                                  <a:pt x="4600" y="-10275"/>
                                </a:moveTo>
                                <a:lnTo>
                                  <a:pt x="4568" y="-10336"/>
                                </a:lnTo>
                                <a:lnTo>
                                  <a:pt x="4557" y="-10407"/>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026" style="position:absolute;margin-left:128.9pt;margin-top:533.6pt;width:2.95pt;height:14.05pt;z-index:251742208;mso-position-horizontal-relative:page" coordorigin="2578,10672" coordsize="5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" o:allowincell="f">
                <v:shape id="Freeform 226" o:spid="_x0000_s1027" style="position:absolute;left:2578;top:10672;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HzcQA&#10;AADcAAAADwAAAGRycy9kb3ducmV2LnhtbESP3WrCQBSE7wXfYTmF3ulGwR9SV6mCIKUgJuL1IXua&#10;hGTPht01pn36rlDo5TAz3zCb3WBa0ZPztWUFs2kCgriwuuZSwTU/TtYgfEDW2FomBd/kYbcdjzaY&#10;avvgC/VZKEWEsE9RQRVCl0rpi4oM+qntiKP3ZZ3BEKUrpXb4iHDTynmSLKXBmuNChR0dKiqa7G4U&#10;NPnerP1NN3gM8rPPFucf93FW6vVleH8DEWgI/+G/9kkrmM9W8Dw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3R83EAAAA3AAAAA8AAAAAAAAAAAAAAAAAmAIAAGRycy9k&#10;b3ducmV2LnhtbFBLBQYAAAAABAAEAPUAAACJAwAAAAA=&#10;" path="m4557,-10407r11,-72l4601,-10541r14,-14e" filled="f" strokeweight=".08447mm">
                  <v:path arrowok="t" o:connecttype="custom" o:connectlocs="4557,-10407;4568,-10479;4601,-10541;4615,-10555" o:connectangles="0,0,0,0"/>
                </v:shape>
                <v:shape id="Freeform 227" o:spid="_x0000_s1028" style="position:absolute;left:2578;top:10672;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v8EA&#10;AADcAAAADwAAAGRycy9kb3ducmV2LnhtbERPXWvCMBR9H/gfwhX2NlOFjVKNokJhjEFZHXu+NNe2&#10;tLkpSWyrv355GOzxcL53h9n0YiTnW8sK1qsEBHFldcu1gu9L/pKC8AFZY2+ZFNzJw2G/eNphpu3E&#10;XzSWoRYxhH2GCpoQhkxKXzVk0K/sQBy5q3UGQ4SultrhFMNNLzdJ8iYNthwbGhzo3FDVlTejoLuc&#10;TOp/dId5kJ9j+Vo83Eeh1PNyPm5BBJrDv/jP/a4VbNZxbTwTj4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o07/BAAAA3AAAAA8AAAAAAAAAAAAAAAAAmAIAAGRycy9kb3du&#10;cmV2LnhtbFBLBQYAAAAABAAEAPUAAACGAwAAAAA=&#10;" path="m4600,-10275r-32,-61l4557,-10407e" filled="f" strokeweight=".08447mm">
                  <v:path arrowok="t" o:connecttype="custom" o:connectlocs="4600,-10275;4568,-10336;4557,-10407" o:connectangles="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43232" behindDoc="1" locked="0" layoutInCell="0" allowOverlap="1">
                <wp:simplePos x="0" y="0"/>
                <wp:positionH relativeFrom="page">
                  <wp:posOffset>4781550</wp:posOffset>
                </wp:positionH>
                <wp:positionV relativeFrom="paragraph">
                  <wp:posOffset>73660</wp:posOffset>
                </wp:positionV>
                <wp:extent cx="37465" cy="177800"/>
                <wp:effectExtent l="9525" t="6985" r="10160" b="5715"/>
                <wp:wrapNone/>
                <wp:docPr id="215" name="Freeform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14 w 59"/>
                            <a:gd name="T3" fmla="*/ 14 h 280"/>
                            <a:gd name="T4" fmla="*/ 46 w 59"/>
                            <a:gd name="T5" fmla="*/ 76 h 280"/>
                            <a:gd name="T6" fmla="*/ 58 w 59"/>
                            <a:gd name="T7" fmla="*/ 147 h 280"/>
                            <a:gd name="T8" fmla="*/ 46 w 59"/>
                            <a:gd name="T9" fmla="*/ 219 h 280"/>
                            <a:gd name="T10" fmla="*/ 15 w 59"/>
                            <a:gd name="T11" fmla="*/ 280 h 280"/>
                          </a:gdLst>
                          <a:ahLst/>
                          <a:cxnLst>
                            <a:cxn ang="0">
                              <a:pos x="T0" y="T1"/>
                            </a:cxn>
                            <a:cxn ang="0">
                              <a:pos x="T2" y="T3"/>
                            </a:cxn>
                            <a:cxn ang="0">
                              <a:pos x="T4" y="T5"/>
                            </a:cxn>
                            <a:cxn ang="0">
                              <a:pos x="T6" y="T7"/>
                            </a:cxn>
                            <a:cxn ang="0">
                              <a:pos x="T8" y="T9"/>
                            </a:cxn>
                            <a:cxn ang="0">
                              <a:pos x="T10" y="T11"/>
                            </a:cxn>
                          </a:cxnLst>
                          <a:rect l="0" t="0" r="r" b="b"/>
                          <a:pathLst>
                            <a:path w="59" h="280">
                              <a:moveTo>
                                <a:pt x="0" y="0"/>
                              </a:moveTo>
                              <a:lnTo>
                                <a:pt x="14" y="14"/>
                              </a:lnTo>
                              <a:lnTo>
                                <a:pt x="46" y="76"/>
                              </a:lnTo>
                              <a:lnTo>
                                <a:pt x="58" y="147"/>
                              </a:lnTo>
                              <a:lnTo>
                                <a:pt x="46" y="219"/>
                              </a:lnTo>
                              <a:lnTo>
                                <a:pt x="15" y="28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15"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6.5pt,5.8pt,377.2pt,6.5pt,378.8pt,9.6pt,379.4pt,13.15pt,378.8pt,16.75pt,377.25pt,19.8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" o:allowincell="f" filled="f" strokeweight=".08453mm">
                <v:path arrowok="t" o:connecttype="custom" o:connectlocs="0,0;8890,8890;29210,48260;36830,93345;29210,139065;9525,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44256" behindDoc="0" locked="0" layoutInCell="0" allowOverlap="1">
                <wp:simplePos x="0" y="0"/>
                <wp:positionH relativeFrom="page">
                  <wp:posOffset>2357120</wp:posOffset>
                </wp:positionH>
                <wp:positionV relativeFrom="paragraph">
                  <wp:posOffset>6776720</wp:posOffset>
                </wp:positionV>
                <wp:extent cx="37465" cy="178435"/>
                <wp:effectExtent l="0" t="6710045" r="2901315" b="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178435"/>
                          <a:chOff x="3712" y="10672"/>
                          <a:chExt cx="59" cy="281"/>
                        </a:xfrm>
                      </wpg:grpSpPr>
                      <wps:wsp>
                        <wps:cNvPr id="213" name="Freeform 230"/>
                        <wps:cNvSpPr>
                          <a:spLocks/>
                        </wps:cNvSpPr>
                        <wps:spPr bwMode="auto">
                          <a:xfrm>
                            <a:off x="3712" y="10672"/>
                            <a:ext cx="59" cy="281"/>
                          </a:xfrm>
                          <a:custGeom>
                            <a:avLst/>
                            <a:gdLst>
                              <a:gd name="T0" fmla="*/ 4555 w 59"/>
                              <a:gd name="T1" fmla="*/ -10407 h 281"/>
                              <a:gd name="T2" fmla="*/ 4567 w 59"/>
                              <a:gd name="T3" fmla="*/ -10479 h 281"/>
                              <a:gd name="T4" fmla="*/ 4599 w 59"/>
                              <a:gd name="T5" fmla="*/ -10541 h 281"/>
                              <a:gd name="T6" fmla="*/ 4613 w 59"/>
                              <a:gd name="T7" fmla="*/ -10555 h 281"/>
                            </a:gdLst>
                            <a:ahLst/>
                            <a:cxnLst>
                              <a:cxn ang="0">
                                <a:pos x="T0" y="T1"/>
                              </a:cxn>
                              <a:cxn ang="0">
                                <a:pos x="T2" y="T3"/>
                              </a:cxn>
                              <a:cxn ang="0">
                                <a:pos x="T4" y="T5"/>
                              </a:cxn>
                              <a:cxn ang="0">
                                <a:pos x="T6" y="T7"/>
                              </a:cxn>
                            </a:cxnLst>
                            <a:rect l="0" t="0" r="r" b="b"/>
                            <a:pathLst>
                              <a:path w="59" h="281">
                                <a:moveTo>
                                  <a:pt x="4555" y="-10407"/>
                                </a:moveTo>
                                <a:lnTo>
                                  <a:pt x="4567" y="-10479"/>
                                </a:lnTo>
                                <a:lnTo>
                                  <a:pt x="4599" y="-10541"/>
                                </a:lnTo>
                                <a:lnTo>
                                  <a:pt x="4613" y="-1055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31"/>
                        <wps:cNvSpPr>
                          <a:spLocks/>
                        </wps:cNvSpPr>
                        <wps:spPr bwMode="auto">
                          <a:xfrm>
                            <a:off x="3712" y="10672"/>
                            <a:ext cx="59" cy="281"/>
                          </a:xfrm>
                          <a:custGeom>
                            <a:avLst/>
                            <a:gdLst>
                              <a:gd name="T0" fmla="*/ 4598 w 59"/>
                              <a:gd name="T1" fmla="*/ -10275 h 281"/>
                              <a:gd name="T2" fmla="*/ 4567 w 59"/>
                              <a:gd name="T3" fmla="*/ -10336 h 281"/>
                              <a:gd name="T4" fmla="*/ 4555 w 59"/>
                              <a:gd name="T5" fmla="*/ -10407 h 281"/>
                            </a:gdLst>
                            <a:ahLst/>
                            <a:cxnLst>
                              <a:cxn ang="0">
                                <a:pos x="T0" y="T1"/>
                              </a:cxn>
                              <a:cxn ang="0">
                                <a:pos x="T2" y="T3"/>
                              </a:cxn>
                              <a:cxn ang="0">
                                <a:pos x="T4" y="T5"/>
                              </a:cxn>
                            </a:cxnLst>
                            <a:rect l="0" t="0" r="r" b="b"/>
                            <a:pathLst>
                              <a:path w="59" h="281">
                                <a:moveTo>
                                  <a:pt x="4598" y="-10275"/>
                                </a:moveTo>
                                <a:lnTo>
                                  <a:pt x="4567" y="-10336"/>
                                </a:lnTo>
                                <a:lnTo>
                                  <a:pt x="4555" y="-10407"/>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26" style="position:absolute;margin-left:185.6pt;margin-top:533.6pt;width:2.95pt;height:14.05pt;z-index:251744256;mso-position-horizontal-relative:page" coordorigin="3712,10672" coordsize="5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" o:allowincell="f">
                <v:shape id="Freeform 230" o:spid="_x0000_s1027" style="position:absolute;left:3712;top:10672;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xBzsQA&#10;AADcAAAADwAAAGRycy9kb3ducmV2LnhtbESPQWvCQBSE74L/YXmF3nSjokjqKlUQpBTERDw/sq9J&#10;SPZt2F1j2l/fFQo9DjPzDbPZDaYVPTlfW1YwmyYgiAuray4VXPPjZA3CB2SNrWVS8E0edtvxaIOp&#10;tg++UJ+FUkQI+xQVVCF0qZS+qMign9qOOHpf1hkMUbpSaoePCDetnCfJShqsOS5U2NGhoqLJ7kZB&#10;k+/N2t90g8cgP/tsef5xH2elXl+G9zcQgYbwH/5rn7SC+WwBz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Qc7EAAAA3AAAAA8AAAAAAAAAAAAAAAAAmAIAAGRycy9k&#10;b3ducmV2LnhtbFBLBQYAAAAABAAEAPUAAACJAwAAAAA=&#10;" path="m4555,-10407r12,-72l4599,-10541r14,-14e" filled="f" strokeweight=".08447mm">
                  <v:path arrowok="t" o:connecttype="custom" o:connectlocs="4555,-10407;4567,-10479;4599,-10541;4613,-10555" o:connectangles="0,0,0,0"/>
                </v:shape>
                <v:shape id="Freeform 231" o:spid="_x0000_s1028" style="position:absolute;left:3712;top:10672;width:59;height:281;visibility:visible;mso-wrap-style:square;v-text-anchor:top" coordsize="59,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XZusQA&#10;AADcAAAADwAAAGRycy9kb3ducmV2LnhtbESPQWvCQBSE74L/YXmF3nSjqEjqKlUQpBTERDw/sq9J&#10;SPZt2F1j2l/fFQo9DjPzDbPZDaYVPTlfW1YwmyYgiAuray4VXPPjZA3CB2SNrWVS8E0edtvxaIOp&#10;tg++UJ+FUkQI+xQVVCF0qZS+qMign9qOOHpf1hkMUbpSaoePCDetnCfJShqsOS5U2NGhoqLJ7kZB&#10;k+/N2t90g8cgP/tsef5xH2elXl+G9zcQgYbwH/5rn7SC+WwBz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l2brEAAAA3AAAAA8AAAAAAAAAAAAAAAAAmAIAAGRycy9k&#10;b3ducmV2LnhtbFBLBQYAAAAABAAEAPUAAACJAwAAAAA=&#10;" path="m4598,-10275r-31,-61l4555,-10407e" filled="f" strokeweight=".08447mm">
                  <v:path arrowok="t" o:connecttype="custom" o:connectlocs="4598,-10275;4567,-10336;4555,-10407" o:connectangles="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45280" behindDoc="1" locked="0" layoutInCell="0" allowOverlap="1">
                <wp:simplePos x="0" y="0"/>
                <wp:positionH relativeFrom="page">
                  <wp:posOffset>3703320</wp:posOffset>
                </wp:positionH>
                <wp:positionV relativeFrom="paragraph">
                  <wp:posOffset>73660</wp:posOffset>
                </wp:positionV>
                <wp:extent cx="37465" cy="177800"/>
                <wp:effectExtent l="7620" t="6985" r="12065" b="5715"/>
                <wp:wrapNone/>
                <wp:docPr id="211" name="Freeform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177800"/>
                        </a:xfrm>
                        <a:custGeom>
                          <a:avLst/>
                          <a:gdLst>
                            <a:gd name="T0" fmla="*/ 0 w 59"/>
                            <a:gd name="T1" fmla="*/ 0 h 280"/>
                            <a:gd name="T2" fmla="*/ 14 w 59"/>
                            <a:gd name="T3" fmla="*/ 14 h 280"/>
                            <a:gd name="T4" fmla="*/ 46 w 59"/>
                            <a:gd name="T5" fmla="*/ 76 h 280"/>
                            <a:gd name="T6" fmla="*/ 58 w 59"/>
                            <a:gd name="T7" fmla="*/ 147 h 280"/>
                            <a:gd name="T8" fmla="*/ 46 w 59"/>
                            <a:gd name="T9" fmla="*/ 219 h 280"/>
                            <a:gd name="T10" fmla="*/ 15 w 59"/>
                            <a:gd name="T11" fmla="*/ 280 h 280"/>
                          </a:gdLst>
                          <a:ahLst/>
                          <a:cxnLst>
                            <a:cxn ang="0">
                              <a:pos x="T0" y="T1"/>
                            </a:cxn>
                            <a:cxn ang="0">
                              <a:pos x="T2" y="T3"/>
                            </a:cxn>
                            <a:cxn ang="0">
                              <a:pos x="T4" y="T5"/>
                            </a:cxn>
                            <a:cxn ang="0">
                              <a:pos x="T6" y="T7"/>
                            </a:cxn>
                            <a:cxn ang="0">
                              <a:pos x="T8" y="T9"/>
                            </a:cxn>
                            <a:cxn ang="0">
                              <a:pos x="T10" y="T11"/>
                            </a:cxn>
                          </a:cxnLst>
                          <a:rect l="0" t="0" r="r" b="b"/>
                          <a:pathLst>
                            <a:path w="59" h="280">
                              <a:moveTo>
                                <a:pt x="0" y="0"/>
                              </a:moveTo>
                              <a:lnTo>
                                <a:pt x="14" y="14"/>
                              </a:lnTo>
                              <a:lnTo>
                                <a:pt x="46" y="76"/>
                              </a:lnTo>
                              <a:lnTo>
                                <a:pt x="58" y="147"/>
                              </a:lnTo>
                              <a:lnTo>
                                <a:pt x="46" y="219"/>
                              </a:lnTo>
                              <a:lnTo>
                                <a:pt x="15" y="28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11"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1.6pt,5.8pt,292.3pt,6.5pt,293.9pt,9.6pt,294.5pt,13.15pt,293.9pt,16.75pt,292.35pt,19.8pt" coordsize="5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" o:allowincell="f" filled="f" strokeweight=".08453mm">
                <v:path arrowok="t" o:connecttype="custom" o:connectlocs="0,0;8890,8890;29210,48260;36830,93345;29210,139065;9525,177800" o:connectangles="0,0,0,0,0,0"/>
                <w10:wrap anchorx="page"/>
              </v:polyline>
            </w:pict>
          </mc:Fallback>
        </mc:AlternateContent>
      </w:r>
      <w:r w:rsidRPr="00C50DF4">
        <w:rPr>
          <w:rFonts w:ascii="Century" w:hAnsi="Century" w:cs="Century"/>
          <w:szCs w:val="24"/>
        </w:rPr>
        <w:t>C</w:t>
      </w:r>
      <w:r w:rsidRPr="00C50DF4">
        <w:rPr>
          <w:rFonts w:ascii="Century" w:hAnsi="Century" w:cs="Century"/>
          <w:szCs w:val="24"/>
        </w:rPr>
        <w:tab/>
        <w:t>J</w:t>
      </w:r>
      <w:r w:rsidRPr="00C50DF4">
        <w:rPr>
          <w:rFonts w:ascii="Century" w:hAnsi="Century" w:cs="Century"/>
          <w:szCs w:val="24"/>
        </w:rPr>
        <w:tab/>
        <w:t>L</w:t>
      </w:r>
    </w:p>
    <w:p w:rsidR="00C50DF4" w:rsidRPr="00C50DF4" w:rsidRDefault="00C50DF4" w:rsidP="00C50DF4">
      <w:pPr>
        <w:kinsoku w:val="0"/>
        <w:overflowPunct w:val="0"/>
        <w:autoSpaceDE w:val="0"/>
        <w:autoSpaceDN w:val="0"/>
        <w:adjustRightInd w:val="0"/>
        <w:spacing w:before="137" w:after="0" w:line="240" w:lineRule="auto"/>
        <w:ind w:left="279"/>
        <w:jc w:val="center"/>
        <w:rPr>
          <w:rFonts w:ascii="Century" w:hAnsi="Century" w:cs="Century"/>
          <w:w w:val="99"/>
          <w:szCs w:val="24"/>
        </w:rPr>
      </w:pPr>
      <w:r>
        <w:rPr>
          <w:rFonts w:ascii="Cambria" w:hAnsi="Cambria" w:cs="Cambria"/>
          <w:noProof/>
          <w:szCs w:val="24"/>
        </w:rPr>
        <mc:AlternateContent>
          <mc:Choice Requires="wpg">
            <w:drawing>
              <wp:anchor distT="0" distB="0" distL="114300" distR="114300" simplePos="0" relativeHeight="251746304" behindDoc="0" locked="0" layoutInCell="0" allowOverlap="1">
                <wp:simplePos x="0" y="0"/>
                <wp:positionH relativeFrom="page">
                  <wp:posOffset>3194685</wp:posOffset>
                </wp:positionH>
                <wp:positionV relativeFrom="paragraph">
                  <wp:posOffset>84455</wp:posOffset>
                </wp:positionV>
                <wp:extent cx="312420" cy="191770"/>
                <wp:effectExtent l="3810" t="0" r="762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91770"/>
                          <a:chOff x="5031" y="133"/>
                          <a:chExt cx="492" cy="302"/>
                        </a:xfrm>
                      </wpg:grpSpPr>
                      <wps:wsp>
                        <wps:cNvPr id="209" name="Freeform 234"/>
                        <wps:cNvSpPr>
                          <a:spLocks/>
                        </wps:cNvSpPr>
                        <wps:spPr bwMode="auto">
                          <a:xfrm>
                            <a:off x="5132" y="147"/>
                            <a:ext cx="383" cy="280"/>
                          </a:xfrm>
                          <a:custGeom>
                            <a:avLst/>
                            <a:gdLst>
                              <a:gd name="T0" fmla="*/ 382 w 383"/>
                              <a:gd name="T1" fmla="*/ 0 h 280"/>
                              <a:gd name="T2" fmla="*/ 0 w 383"/>
                              <a:gd name="T3" fmla="*/ 280 h 280"/>
                            </a:gdLst>
                            <a:ahLst/>
                            <a:cxnLst>
                              <a:cxn ang="0">
                                <a:pos x="T0" y="T1"/>
                              </a:cxn>
                              <a:cxn ang="0">
                                <a:pos x="T2" y="T3"/>
                              </a:cxn>
                            </a:cxnLst>
                            <a:rect l="0" t="0" r="r" b="b"/>
                            <a:pathLst>
                              <a:path w="383" h="280">
                                <a:moveTo>
                                  <a:pt x="382" y="0"/>
                                </a:moveTo>
                                <a:lnTo>
                                  <a:pt x="0" y="2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Text Box 235"/>
                        <wps:cNvSpPr txBox="1">
                          <a:spLocks noChangeArrowheads="1"/>
                        </wps:cNvSpPr>
                        <wps:spPr bwMode="auto">
                          <a:xfrm>
                            <a:off x="5031" y="134"/>
                            <a:ext cx="492"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88" w:lineRule="exact"/>
                                <w:rPr>
                                  <w:rFonts w:ascii="Century" w:hAnsi="Century" w:cs="Century"/>
                                  <w:w w:val="99"/>
                                </w:rPr>
                              </w:pPr>
                              <w:r>
                                <w:rPr>
                                  <w:rFonts w:ascii="Century" w:hAnsi="Century" w:cs="Century"/>
                                  <w:w w:val="99"/>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76" style="position:absolute;left:0;text-align:left;margin-left:251.55pt;margin-top:6.65pt;width:24.6pt;height:15.1pt;z-index:251746304;mso-position-horizontal-relative:page;mso-position-vertical-relative:text" coordorigin="5031,133" coordsize="49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" o:allowincell="f">
                <v:shape id="Freeform 234" o:spid="_x0000_s1077" style="position:absolute;left:5132;top:147;width:383;height:280;visibility:visible;mso-wrap-style:square;v-text-anchor:top" coordsize="383,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7QscA&#10;AADcAAAADwAAAGRycy9kb3ducmV2LnhtbESPQWvCQBSE74L/YXlCL9JsDCg2zSoiBkpBRNtKe3tk&#10;n0kw+zZktxr/fbcgeBxm5hsmW/amERfqXG1ZwSSKQRAXVtdcKvj8yJ/nIJxH1thYJgU3crBcDAcZ&#10;ptpeeU+Xgy9FgLBLUUHlfZtK6YqKDLrItsTBO9nOoA+yK6Xu8BrgppFJHM+kwZrDQoUtrSsqzodf&#10;owDz9rSevJ93X25/vG2+j376M94q9TTqV68gPPX+Eb6337SCJH6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ce0LHAAAA3AAAAA8AAAAAAAAAAAAAAAAAmAIAAGRy&#10;cy9kb3ducmV2LnhtbFBLBQYAAAAABAAEAPUAAACMAwAAAAA=&#10;" path="m382,l,280e" filled="f">
                  <v:path arrowok="t" o:connecttype="custom" o:connectlocs="382,0;0,280" o:connectangles="0,0"/>
                </v:shape>
                <v:shape id="Text Box 235" o:spid="_x0000_s1078" type="#_x0000_t202" style="position:absolute;left:5031;top:134;width:492;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C50DF4" w:rsidRDefault="00C50DF4" w:rsidP="00C50DF4">
                        <w:pPr>
                          <w:pStyle w:val="BodyText"/>
                          <w:kinsoku w:val="0"/>
                          <w:overflowPunct w:val="0"/>
                          <w:spacing w:line="288" w:lineRule="exact"/>
                          <w:rPr>
                            <w:rFonts w:ascii="Century" w:hAnsi="Century" w:cs="Century"/>
                            <w:w w:val="99"/>
                          </w:rPr>
                        </w:pPr>
                        <w:r>
                          <w:rPr>
                            <w:rFonts w:ascii="Century" w:hAnsi="Century" w:cs="Century"/>
                            <w:w w:val="99"/>
                          </w:rPr>
                          <w:t>4</w:t>
                        </w:r>
                      </w:p>
                    </w:txbxContent>
                  </v:textbox>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47328" behindDoc="0" locked="0" layoutInCell="0" allowOverlap="1">
                <wp:simplePos x="0" y="0"/>
                <wp:positionH relativeFrom="page">
                  <wp:posOffset>3614420</wp:posOffset>
                </wp:positionH>
                <wp:positionV relativeFrom="paragraph">
                  <wp:posOffset>93345</wp:posOffset>
                </wp:positionV>
                <wp:extent cx="210820" cy="177800"/>
                <wp:effectExtent l="13970" t="7620" r="13335" b="5080"/>
                <wp:wrapNone/>
                <wp:docPr id="207" name="Freeform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177800"/>
                        </a:xfrm>
                        <a:custGeom>
                          <a:avLst/>
                          <a:gdLst>
                            <a:gd name="T0" fmla="*/ 0 w 332"/>
                            <a:gd name="T1" fmla="*/ 0 h 280"/>
                            <a:gd name="T2" fmla="*/ 331 w 332"/>
                            <a:gd name="T3" fmla="*/ 280 h 280"/>
                          </a:gdLst>
                          <a:ahLst/>
                          <a:cxnLst>
                            <a:cxn ang="0">
                              <a:pos x="T0" y="T1"/>
                            </a:cxn>
                            <a:cxn ang="0">
                              <a:pos x="T2" y="T3"/>
                            </a:cxn>
                          </a:cxnLst>
                          <a:rect l="0" t="0" r="r" b="b"/>
                          <a:pathLst>
                            <a:path w="332" h="280">
                              <a:moveTo>
                                <a:pt x="0" y="0"/>
                              </a:moveTo>
                              <a:lnTo>
                                <a:pt x="331" y="2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07" o:spid="_x0000_s1026" style="position:absolute;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84.6pt,7.35pt,301.15pt,21.35pt" coordsize="33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" o:allowincell="f" filled="f">
                <v:path arrowok="t" o:connecttype="custom" o:connectlocs="0,0;210185,177800" o:connectangles="0,0"/>
                <w10:wrap anchorx="page"/>
              </v:polyline>
            </w:pict>
          </mc:Fallback>
        </mc:AlternateContent>
      </w:r>
      <w:r w:rsidRPr="00C50DF4">
        <w:rPr>
          <w:rFonts w:ascii="Century" w:hAnsi="Century" w:cs="Century"/>
          <w:w w:val="99"/>
          <w:szCs w:val="24"/>
        </w:rPr>
        <w:t>5</w:t>
      </w:r>
    </w:p>
    <w:p w:rsidR="00C50DF4" w:rsidRPr="00C50DF4" w:rsidRDefault="00C50DF4" w:rsidP="00C50DF4">
      <w:pPr>
        <w:tabs>
          <w:tab w:val="left" w:pos="1125"/>
        </w:tabs>
        <w:kinsoku w:val="0"/>
        <w:overflowPunct w:val="0"/>
        <w:autoSpaceDE w:val="0"/>
        <w:autoSpaceDN w:val="0"/>
        <w:adjustRightInd w:val="0"/>
        <w:spacing w:before="190" w:after="0" w:line="240" w:lineRule="auto"/>
        <w:ind w:right="922"/>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48352" behindDoc="1" locked="0" layoutInCell="0" allowOverlap="1">
                <wp:simplePos x="0" y="0"/>
                <wp:positionH relativeFrom="page">
                  <wp:posOffset>3305175</wp:posOffset>
                </wp:positionH>
                <wp:positionV relativeFrom="paragraph">
                  <wp:posOffset>128270</wp:posOffset>
                </wp:positionV>
                <wp:extent cx="40005" cy="177800"/>
                <wp:effectExtent l="9525" t="13970" r="17145" b="8255"/>
                <wp:wrapNone/>
                <wp:docPr id="206" name="Freeform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177800"/>
                        </a:xfrm>
                        <a:custGeom>
                          <a:avLst/>
                          <a:gdLst>
                            <a:gd name="T0" fmla="*/ 0 w 63"/>
                            <a:gd name="T1" fmla="*/ 0 h 280"/>
                            <a:gd name="T2" fmla="*/ 19 w 63"/>
                            <a:gd name="T3" fmla="*/ 18 h 280"/>
                            <a:gd name="T4" fmla="*/ 51 w 63"/>
                            <a:gd name="T5" fmla="*/ 81 h 280"/>
                            <a:gd name="T6" fmla="*/ 62 w 63"/>
                            <a:gd name="T7" fmla="*/ 152 h 280"/>
                            <a:gd name="T8" fmla="*/ 51 w 63"/>
                            <a:gd name="T9" fmla="*/ 224 h 280"/>
                            <a:gd name="T10" fmla="*/ 22 w 63"/>
                            <a:gd name="T11" fmla="*/ 280 h 280"/>
                          </a:gdLst>
                          <a:ahLst/>
                          <a:cxnLst>
                            <a:cxn ang="0">
                              <a:pos x="T0" y="T1"/>
                            </a:cxn>
                            <a:cxn ang="0">
                              <a:pos x="T2" y="T3"/>
                            </a:cxn>
                            <a:cxn ang="0">
                              <a:pos x="T4" y="T5"/>
                            </a:cxn>
                            <a:cxn ang="0">
                              <a:pos x="T6" y="T7"/>
                            </a:cxn>
                            <a:cxn ang="0">
                              <a:pos x="T8" y="T9"/>
                            </a:cxn>
                            <a:cxn ang="0">
                              <a:pos x="T10" y="T11"/>
                            </a:cxn>
                          </a:cxnLst>
                          <a:rect l="0" t="0" r="r" b="b"/>
                          <a:pathLst>
                            <a:path w="63" h="280">
                              <a:moveTo>
                                <a:pt x="0" y="0"/>
                              </a:moveTo>
                              <a:lnTo>
                                <a:pt x="19" y="18"/>
                              </a:lnTo>
                              <a:lnTo>
                                <a:pt x="51" y="81"/>
                              </a:lnTo>
                              <a:lnTo>
                                <a:pt x="62" y="152"/>
                              </a:lnTo>
                              <a:lnTo>
                                <a:pt x="51" y="224"/>
                              </a:lnTo>
                              <a:lnTo>
                                <a:pt x="22" y="28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06"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60.25pt,10.1pt,261.2pt,11pt,262.8pt,14.15pt,263.35pt,17.7pt,262.8pt,21.3pt,261.35pt,24.1pt" coordsize="6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" o:allowincell="f" filled="f" strokeweight=".08453mm">
                <v:path arrowok="t" o:connecttype="custom" o:connectlocs="0,0;12065,11430;32385,51435;39370,96520;32385,142240;13970,177800" o:connectangles="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49376" behindDoc="0" locked="0" layoutInCell="0" allowOverlap="1">
                <wp:simplePos x="0" y="0"/>
                <wp:positionH relativeFrom="page">
                  <wp:posOffset>880745</wp:posOffset>
                </wp:positionH>
                <wp:positionV relativeFrom="paragraph">
                  <wp:posOffset>6832600</wp:posOffset>
                </wp:positionV>
                <wp:extent cx="40005" cy="178435"/>
                <wp:effectExtent l="0" t="6718300" r="2908300" b="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 cy="178435"/>
                          <a:chOff x="1387" y="10760"/>
                          <a:chExt cx="63" cy="281"/>
                        </a:xfrm>
                      </wpg:grpSpPr>
                      <wps:wsp>
                        <wps:cNvPr id="204" name="Freeform 239"/>
                        <wps:cNvSpPr>
                          <a:spLocks/>
                        </wps:cNvSpPr>
                        <wps:spPr bwMode="auto">
                          <a:xfrm>
                            <a:off x="1387" y="10760"/>
                            <a:ext cx="63" cy="281"/>
                          </a:xfrm>
                          <a:custGeom>
                            <a:avLst/>
                            <a:gdLst>
                              <a:gd name="T0" fmla="*/ 4559 w 63"/>
                              <a:gd name="T1" fmla="*/ -10405 h 281"/>
                              <a:gd name="T2" fmla="*/ 4570 w 63"/>
                              <a:gd name="T3" fmla="*/ -10476 h 281"/>
                              <a:gd name="T4" fmla="*/ 4602 w 63"/>
                              <a:gd name="T5" fmla="*/ -10539 h 281"/>
                              <a:gd name="T6" fmla="*/ 4621 w 63"/>
                              <a:gd name="T7" fmla="*/ -10558 h 281"/>
                            </a:gdLst>
                            <a:ahLst/>
                            <a:cxnLst>
                              <a:cxn ang="0">
                                <a:pos x="T0" y="T1"/>
                              </a:cxn>
                              <a:cxn ang="0">
                                <a:pos x="T2" y="T3"/>
                              </a:cxn>
                              <a:cxn ang="0">
                                <a:pos x="T4" y="T5"/>
                              </a:cxn>
                              <a:cxn ang="0">
                                <a:pos x="T6" y="T7"/>
                              </a:cxn>
                            </a:cxnLst>
                            <a:rect l="0" t="0" r="r" b="b"/>
                            <a:pathLst>
                              <a:path w="63" h="281">
                                <a:moveTo>
                                  <a:pt x="4559" y="-10405"/>
                                </a:moveTo>
                                <a:lnTo>
                                  <a:pt x="4570" y="-10476"/>
                                </a:lnTo>
                                <a:lnTo>
                                  <a:pt x="4602" y="-10539"/>
                                </a:lnTo>
                                <a:lnTo>
                                  <a:pt x="4621" y="-10558"/>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240"/>
                        <wps:cNvSpPr>
                          <a:spLocks/>
                        </wps:cNvSpPr>
                        <wps:spPr bwMode="auto">
                          <a:xfrm>
                            <a:off x="1387" y="10760"/>
                            <a:ext cx="63" cy="281"/>
                          </a:xfrm>
                          <a:custGeom>
                            <a:avLst/>
                            <a:gdLst>
                              <a:gd name="T0" fmla="*/ 4599 w 63"/>
                              <a:gd name="T1" fmla="*/ -10278 h 281"/>
                              <a:gd name="T2" fmla="*/ 4570 w 63"/>
                              <a:gd name="T3" fmla="*/ -10334 h 281"/>
                              <a:gd name="T4" fmla="*/ 4559 w 63"/>
                              <a:gd name="T5" fmla="*/ -10405 h 281"/>
                            </a:gdLst>
                            <a:ahLst/>
                            <a:cxnLst>
                              <a:cxn ang="0">
                                <a:pos x="T0" y="T1"/>
                              </a:cxn>
                              <a:cxn ang="0">
                                <a:pos x="T2" y="T3"/>
                              </a:cxn>
                              <a:cxn ang="0">
                                <a:pos x="T4" y="T5"/>
                              </a:cxn>
                            </a:cxnLst>
                            <a:rect l="0" t="0" r="r" b="b"/>
                            <a:pathLst>
                              <a:path w="63" h="281">
                                <a:moveTo>
                                  <a:pt x="4599" y="-10278"/>
                                </a:moveTo>
                                <a:lnTo>
                                  <a:pt x="4570" y="-10334"/>
                                </a:lnTo>
                                <a:lnTo>
                                  <a:pt x="4559" y="-1040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026" style="position:absolute;margin-left:69.35pt;margin-top:538pt;width:3.15pt;height:14.05pt;z-index:251749376;mso-position-horizontal-relative:page" coordorigin="1387,10760" coordsize="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" o:allowincell="f">
                <v:shape id="Freeform 239" o:spid="_x0000_s1027" style="position:absolute;left:1387;top:10760;width:63;height:281;visibility:visible;mso-wrap-style:square;v-text-anchor:top" coordsize="6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EvcYA&#10;AADcAAAADwAAAGRycy9kb3ducmV2LnhtbESP3WoCMRSE74W+QziF3tWsUkS3G0XEpYVWobbg7WFz&#10;9gc3J9skuuvbm0LBy2FmvmGy1WBacSHnG8sKJuMEBHFhdcOVgp/v/HkOwgdkja1lUnAlD6vlwyjD&#10;VNuev+hyCJWIEPYpKqhD6FIpfVGTQT+2HXH0SusMhihdJbXDPsJNK6dJMpMGG44LNXa0qak4Hc5G&#10;wfajb4/uN8wWuVnsPtdv5/xY7pV6ehzWryACDeEe/m+/awXT5AX+zs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dEvcYAAADcAAAADwAAAAAAAAAAAAAAAACYAgAAZHJz&#10;L2Rvd25yZXYueG1sUEsFBgAAAAAEAAQA9QAAAIsDAAAAAA==&#10;" path="m4559,-10405r11,-71l4602,-10539r19,-19e" filled="f" strokeweight=".08447mm">
                  <v:path arrowok="t" o:connecttype="custom" o:connectlocs="4559,-10405;4570,-10476;4602,-10539;4621,-10558" o:connectangles="0,0,0,0"/>
                </v:shape>
                <v:shape id="Freeform 240" o:spid="_x0000_s1028" style="position:absolute;left:1387;top:10760;width:63;height:281;visibility:visible;mso-wrap-style:square;v-text-anchor:top" coordsize="63,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vhJsYA&#10;AADcAAAADwAAAGRycy9kb3ducmV2LnhtbESP3WoCMRSE74W+QziF3tWsQkW3G0XEpYVWobbg7WFz&#10;9gc3J9skuuvbm0LBy2FmvmGy1WBacSHnG8sKJuMEBHFhdcOVgp/v/HkOwgdkja1lUnAlD6vlwyjD&#10;VNuev+hyCJWIEPYpKqhD6FIpfVGTQT+2HXH0SusMhihdJbXDPsJNK6dJMpMGG44LNXa0qak4Hc5G&#10;wfajb4/uN8wWuVnsPtdv5/xY7pV6ehzWryACDeEe/m+/awXT5AX+zs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vhJsYAAADcAAAADwAAAAAAAAAAAAAAAACYAgAAZHJz&#10;L2Rvd25yZXYueG1sUEsFBgAAAAAEAAQA9QAAAIsDAAAAAA==&#10;" path="m4599,-10278r-29,-56l4559,-10405e" filled="f" strokeweight=".08447mm">
                  <v:path arrowok="t" o:connecttype="custom" o:connectlocs="4599,-10278;4570,-10334;4559,-10405" o:connectangles="0,0,0"/>
                </v:shape>
                <w10:wrap anchorx="page"/>
              </v:group>
            </w:pict>
          </mc:Fallback>
        </mc:AlternateContent>
      </w:r>
      <w:r w:rsidRPr="00C50DF4">
        <w:rPr>
          <w:rFonts w:ascii="Century" w:hAnsi="Century" w:cs="Century"/>
          <w:szCs w:val="24"/>
        </w:rPr>
        <w:t>B</w:t>
      </w:r>
      <w:r w:rsidRPr="00C50DF4">
        <w:rPr>
          <w:rFonts w:ascii="Century" w:hAnsi="Century" w:cs="Century"/>
          <w:szCs w:val="24"/>
        </w:rPr>
        <w:tab/>
        <w:t>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241" w:after="0" w:line="552" w:lineRule="auto"/>
        <w:ind w:left="1528" w:right="1885" w:firstLine="1548"/>
        <w:rPr>
          <w:rFonts w:ascii="Cambria" w:hAnsi="Cambria" w:cs="Cambria"/>
          <w:szCs w:val="24"/>
        </w:rPr>
      </w:pPr>
      <w:r w:rsidRPr="00C50DF4">
        <w:rPr>
          <w:rFonts w:ascii="Cambria" w:hAnsi="Cambria" w:cs="Cambria"/>
          <w:b/>
          <w:bCs/>
          <w:szCs w:val="24"/>
        </w:rPr>
        <w:t>Gambar 12.13</w:t>
      </w:r>
      <w:r w:rsidRPr="00C50DF4">
        <w:rPr>
          <w:rFonts w:ascii="Cambria" w:hAnsi="Cambria" w:cs="Cambria"/>
          <w:szCs w:val="24"/>
        </w:rPr>
        <w:t>. Skema Kunjungan Preorder Hasilnya adalah : H, A, C, B, D, K, J, L</w:t>
      </w:r>
    </w:p>
    <w:p w:rsidR="00C50DF4" w:rsidRPr="00C50DF4" w:rsidRDefault="00C50DF4" w:rsidP="00C50DF4">
      <w:pPr>
        <w:numPr>
          <w:ilvl w:val="0"/>
          <w:numId w:val="2"/>
        </w:numPr>
        <w:tabs>
          <w:tab w:val="left" w:pos="1529"/>
        </w:tabs>
        <w:kinsoku w:val="0"/>
        <w:overflowPunct w:val="0"/>
        <w:autoSpaceDE w:val="0"/>
        <w:autoSpaceDN w:val="0"/>
        <w:adjustRightInd w:val="0"/>
        <w:spacing w:after="0" w:line="281" w:lineRule="exact"/>
        <w:ind w:hanging="361"/>
        <w:rPr>
          <w:rFonts w:ascii="Cambria" w:hAnsi="Cambria" w:cs="Cambria"/>
          <w:szCs w:val="24"/>
        </w:rPr>
      </w:pPr>
      <w:r w:rsidRPr="00C50DF4">
        <w:rPr>
          <w:rFonts w:ascii="Cambria" w:hAnsi="Cambria" w:cs="Cambria"/>
          <w:szCs w:val="24"/>
        </w:rPr>
        <w:t>Kunungan Inorder (</w:t>
      </w:r>
      <w:r w:rsidRPr="00C50DF4">
        <w:rPr>
          <w:rFonts w:ascii="Cambria" w:hAnsi="Cambria" w:cs="Cambria"/>
          <w:i/>
          <w:iCs/>
          <w:szCs w:val="24"/>
        </w:rPr>
        <w:t>symetric order</w:t>
      </w:r>
      <w:r w:rsidRPr="00C50DF4">
        <w:rPr>
          <w:rFonts w:ascii="Cambria" w:hAnsi="Cambria" w:cs="Cambria"/>
          <w:szCs w:val="24"/>
        </w:rPr>
        <w:t>), menggunakan urutan</w:t>
      </w:r>
      <w:r w:rsidRPr="00C50DF4">
        <w:rPr>
          <w:rFonts w:ascii="Cambria" w:hAnsi="Cambria" w:cs="Cambria"/>
          <w:spacing w:val="-5"/>
          <w:szCs w:val="24"/>
        </w:rPr>
        <w:t xml:space="preserve"> </w:t>
      </w:r>
      <w:r w:rsidRPr="00C50DF4">
        <w:rPr>
          <w:rFonts w:ascii="Cambria" w:hAnsi="Cambria" w:cs="Cambria"/>
          <w:szCs w:val="24"/>
        </w:rPr>
        <w:t>:</w:t>
      </w:r>
    </w:p>
    <w:p w:rsidR="00C50DF4" w:rsidRPr="00C50DF4" w:rsidRDefault="00C50DF4" w:rsidP="00C50DF4">
      <w:pPr>
        <w:numPr>
          <w:ilvl w:val="1"/>
          <w:numId w:val="2"/>
        </w:numPr>
        <w:tabs>
          <w:tab w:val="left" w:pos="2249"/>
        </w:tabs>
        <w:kinsoku w:val="0"/>
        <w:overflowPunct w:val="0"/>
        <w:autoSpaceDE w:val="0"/>
        <w:autoSpaceDN w:val="0"/>
        <w:adjustRightInd w:val="0"/>
        <w:spacing w:before="43" w:after="0" w:line="240" w:lineRule="auto"/>
        <w:ind w:hanging="361"/>
        <w:rPr>
          <w:rFonts w:ascii="Cambria" w:hAnsi="Cambria" w:cs="Cambria"/>
          <w:szCs w:val="24"/>
        </w:rPr>
      </w:pPr>
      <w:r w:rsidRPr="00C50DF4">
        <w:rPr>
          <w:rFonts w:ascii="Cambria" w:hAnsi="Cambria" w:cs="Cambria"/>
          <w:szCs w:val="24"/>
        </w:rPr>
        <w:t>Kunjungi cabang</w:t>
      </w:r>
      <w:r w:rsidRPr="00C50DF4">
        <w:rPr>
          <w:rFonts w:ascii="Cambria" w:hAnsi="Cambria" w:cs="Cambria"/>
          <w:spacing w:val="-3"/>
          <w:szCs w:val="24"/>
        </w:rPr>
        <w:t xml:space="preserve"> </w:t>
      </w:r>
      <w:r w:rsidRPr="00C50DF4">
        <w:rPr>
          <w:rFonts w:ascii="Cambria" w:hAnsi="Cambria" w:cs="Cambria"/>
          <w:szCs w:val="24"/>
        </w:rPr>
        <w:t>kiri</w:t>
      </w:r>
    </w:p>
    <w:p w:rsidR="00C50DF4" w:rsidRPr="00C50DF4" w:rsidRDefault="00C50DF4" w:rsidP="00C50DF4">
      <w:pPr>
        <w:numPr>
          <w:ilvl w:val="1"/>
          <w:numId w:val="2"/>
        </w:numPr>
        <w:tabs>
          <w:tab w:val="left" w:pos="2249"/>
        </w:tabs>
        <w:kinsoku w:val="0"/>
        <w:overflowPunct w:val="0"/>
        <w:autoSpaceDE w:val="0"/>
        <w:autoSpaceDN w:val="0"/>
        <w:adjustRightInd w:val="0"/>
        <w:spacing w:before="42" w:after="0" w:line="240" w:lineRule="auto"/>
        <w:ind w:hanging="361"/>
        <w:rPr>
          <w:rFonts w:ascii="Cambria" w:hAnsi="Cambria" w:cs="Cambria"/>
          <w:szCs w:val="24"/>
        </w:rPr>
      </w:pPr>
      <w:r w:rsidRPr="00C50DF4">
        <w:rPr>
          <w:rFonts w:ascii="Cambria" w:hAnsi="Cambria" w:cs="Cambria"/>
          <w:szCs w:val="24"/>
        </w:rPr>
        <w:t>Cetak ini simpul yang</w:t>
      </w:r>
      <w:r w:rsidRPr="00C50DF4">
        <w:rPr>
          <w:rFonts w:ascii="Cambria" w:hAnsi="Cambria" w:cs="Cambria"/>
          <w:spacing w:val="-5"/>
          <w:szCs w:val="24"/>
        </w:rPr>
        <w:t xml:space="preserve"> </w:t>
      </w:r>
      <w:r w:rsidRPr="00C50DF4">
        <w:rPr>
          <w:rFonts w:ascii="Cambria" w:hAnsi="Cambria" w:cs="Cambria"/>
          <w:szCs w:val="24"/>
        </w:rPr>
        <w:t>dikunjungi</w:t>
      </w:r>
    </w:p>
    <w:p w:rsidR="00C50DF4" w:rsidRPr="00C50DF4" w:rsidRDefault="00C50DF4" w:rsidP="00C50DF4">
      <w:pPr>
        <w:numPr>
          <w:ilvl w:val="1"/>
          <w:numId w:val="2"/>
        </w:numPr>
        <w:tabs>
          <w:tab w:val="left" w:pos="2249"/>
        </w:tabs>
        <w:kinsoku w:val="0"/>
        <w:overflowPunct w:val="0"/>
        <w:autoSpaceDE w:val="0"/>
        <w:autoSpaceDN w:val="0"/>
        <w:adjustRightInd w:val="0"/>
        <w:spacing w:before="44" w:after="0" w:line="240" w:lineRule="auto"/>
        <w:ind w:hanging="361"/>
        <w:rPr>
          <w:rFonts w:ascii="Cambria" w:hAnsi="Cambria" w:cs="Cambria"/>
          <w:szCs w:val="24"/>
        </w:rPr>
      </w:pPr>
      <w:r w:rsidRPr="00C50DF4">
        <w:rPr>
          <w:rFonts w:ascii="Cambria" w:hAnsi="Cambria" w:cs="Cambria"/>
          <w:szCs w:val="24"/>
        </w:rPr>
        <w:t>Kunjungi cabang</w:t>
      </w:r>
      <w:r w:rsidRPr="00C50DF4">
        <w:rPr>
          <w:rFonts w:ascii="Cambria" w:hAnsi="Cambria" w:cs="Cambria"/>
          <w:spacing w:val="-3"/>
          <w:szCs w:val="24"/>
        </w:rPr>
        <w:t xml:space="preserve"> </w:t>
      </w:r>
      <w:r w:rsidRPr="00C50DF4">
        <w:rPr>
          <w:rFonts w:ascii="Cambria" w:hAnsi="Cambria" w:cs="Cambria"/>
          <w:szCs w:val="24"/>
        </w:rPr>
        <w:t>kanan</w:t>
      </w:r>
    </w:p>
    <w:p w:rsidR="00C50DF4" w:rsidRPr="00C50DF4" w:rsidRDefault="00C50DF4" w:rsidP="00C50DF4">
      <w:pPr>
        <w:kinsoku w:val="0"/>
        <w:overflowPunct w:val="0"/>
        <w:autoSpaceDE w:val="0"/>
        <w:autoSpaceDN w:val="0"/>
        <w:adjustRightInd w:val="0"/>
        <w:spacing w:before="5" w:after="0" w:line="240" w:lineRule="auto"/>
        <w:rPr>
          <w:rFonts w:ascii="Cambria" w:hAnsi="Cambria" w:cs="Cambria"/>
          <w:sz w:val="39"/>
          <w:szCs w:val="39"/>
        </w:rPr>
      </w:pPr>
    </w:p>
    <w:p w:rsidR="00C50DF4" w:rsidRPr="00C50DF4" w:rsidRDefault="00C50DF4" w:rsidP="00C50DF4">
      <w:pPr>
        <w:kinsoku w:val="0"/>
        <w:overflowPunct w:val="0"/>
        <w:autoSpaceDE w:val="0"/>
        <w:autoSpaceDN w:val="0"/>
        <w:adjustRightInd w:val="0"/>
        <w:spacing w:after="0" w:line="240" w:lineRule="auto"/>
        <w:ind w:left="1107"/>
        <w:jc w:val="center"/>
        <w:rPr>
          <w:rFonts w:ascii="Century" w:hAnsi="Century" w:cs="Century"/>
          <w:w w:val="103"/>
          <w:sz w:val="23"/>
          <w:szCs w:val="23"/>
        </w:rPr>
      </w:pPr>
      <w:r w:rsidRPr="00C50DF4">
        <w:rPr>
          <w:rFonts w:ascii="Century" w:hAnsi="Century" w:cs="Century"/>
          <w:w w:val="103"/>
          <w:sz w:val="23"/>
          <w:szCs w:val="23"/>
        </w:rPr>
        <w:t>A</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7" w:after="0" w:line="240" w:lineRule="auto"/>
        <w:rPr>
          <w:rFonts w:ascii="Century" w:hAnsi="Century" w:cs="Century"/>
          <w:sz w:val="21"/>
          <w:szCs w:val="21"/>
        </w:rPr>
      </w:pPr>
    </w:p>
    <w:p w:rsidR="00C50DF4" w:rsidRPr="00C50DF4" w:rsidRDefault="00C50DF4" w:rsidP="00C50DF4">
      <w:pPr>
        <w:kinsoku w:val="0"/>
        <w:overflowPunct w:val="0"/>
        <w:autoSpaceDE w:val="0"/>
        <w:autoSpaceDN w:val="0"/>
        <w:adjustRightInd w:val="0"/>
        <w:spacing w:after="0" w:line="240" w:lineRule="auto"/>
        <w:ind w:right="1769"/>
        <w:jc w:val="right"/>
        <w:rPr>
          <w:rFonts w:ascii="Century" w:hAnsi="Century" w:cs="Century"/>
          <w:w w:val="103"/>
          <w:sz w:val="23"/>
          <w:szCs w:val="23"/>
        </w:rPr>
      </w:pPr>
      <w:r>
        <w:rPr>
          <w:rFonts w:ascii="Cambria" w:hAnsi="Cambria" w:cs="Cambria"/>
          <w:noProof/>
          <w:szCs w:val="24"/>
        </w:rPr>
        <mc:AlternateContent>
          <mc:Choice Requires="wpg">
            <w:drawing>
              <wp:anchor distT="0" distB="0" distL="114300" distR="114300" simplePos="0" relativeHeight="251750400" behindDoc="0" locked="0" layoutInCell="0" allowOverlap="1">
                <wp:simplePos x="0" y="0"/>
                <wp:positionH relativeFrom="page">
                  <wp:posOffset>2705100</wp:posOffset>
                </wp:positionH>
                <wp:positionV relativeFrom="paragraph">
                  <wp:posOffset>-574040</wp:posOffset>
                </wp:positionV>
                <wp:extent cx="2658745" cy="762000"/>
                <wp:effectExtent l="0" t="0" r="8255" b="1206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745" cy="762000"/>
                          <a:chOff x="4260" y="-904"/>
                          <a:chExt cx="4187" cy="1200"/>
                        </a:xfrm>
                      </wpg:grpSpPr>
                      <wpg:grpSp>
                        <wpg:cNvPr id="172" name="Group 242"/>
                        <wpg:cNvGrpSpPr>
                          <a:grpSpLocks/>
                        </wpg:cNvGrpSpPr>
                        <wpg:grpSpPr bwMode="auto">
                          <a:xfrm>
                            <a:off x="407" y="4111"/>
                            <a:ext cx="3361" cy="1193"/>
                            <a:chOff x="407" y="4111"/>
                            <a:chExt cx="3361" cy="1193"/>
                          </a:xfrm>
                        </wpg:grpSpPr>
                        <wps:wsp>
                          <wps:cNvPr id="173" name="Freeform 243"/>
                          <wps:cNvSpPr>
                            <a:spLocks/>
                          </wps:cNvSpPr>
                          <wps:spPr bwMode="auto">
                            <a:xfrm>
                              <a:off x="407" y="4111"/>
                              <a:ext cx="3361" cy="1193"/>
                            </a:xfrm>
                            <a:custGeom>
                              <a:avLst/>
                              <a:gdLst>
                                <a:gd name="T0" fmla="*/ 4977 w 3361"/>
                                <a:gd name="T1" fmla="*/ -4997 h 1193"/>
                                <a:gd name="T2" fmla="*/ 4989 w 3361"/>
                                <a:gd name="T3" fmla="*/ -4986 h 1193"/>
                                <a:gd name="T4" fmla="*/ 5021 w 3361"/>
                                <a:gd name="T5" fmla="*/ -4924 h 1193"/>
                                <a:gd name="T6" fmla="*/ 5033 w 3361"/>
                                <a:gd name="T7" fmla="*/ -4853 h 1193"/>
                                <a:gd name="T8" fmla="*/ 5021 w 3361"/>
                                <a:gd name="T9" fmla="*/ -4782 h 1193"/>
                                <a:gd name="T10" fmla="*/ 4989 w 3361"/>
                                <a:gd name="T11" fmla="*/ -4721 h 1193"/>
                                <a:gd name="T12" fmla="*/ 4986 w 3361"/>
                                <a:gd name="T13" fmla="*/ -4717 h 1193"/>
                              </a:gdLst>
                              <a:ahLst/>
                              <a:cxnLst>
                                <a:cxn ang="0">
                                  <a:pos x="T0" y="T1"/>
                                </a:cxn>
                                <a:cxn ang="0">
                                  <a:pos x="T2" y="T3"/>
                                </a:cxn>
                                <a:cxn ang="0">
                                  <a:pos x="T4" y="T5"/>
                                </a:cxn>
                                <a:cxn ang="0">
                                  <a:pos x="T6" y="T7"/>
                                </a:cxn>
                                <a:cxn ang="0">
                                  <a:pos x="T8" y="T9"/>
                                </a:cxn>
                                <a:cxn ang="0">
                                  <a:pos x="T10" y="T11"/>
                                </a:cxn>
                                <a:cxn ang="0">
                                  <a:pos x="T12" y="T13"/>
                                </a:cxn>
                              </a:cxnLst>
                              <a:rect l="0" t="0" r="r" b="b"/>
                              <a:pathLst>
                                <a:path w="3361" h="1193">
                                  <a:moveTo>
                                    <a:pt x="4977" y="-4997"/>
                                  </a:moveTo>
                                  <a:lnTo>
                                    <a:pt x="4989" y="-4986"/>
                                  </a:lnTo>
                                  <a:lnTo>
                                    <a:pt x="5021" y="-4924"/>
                                  </a:lnTo>
                                  <a:lnTo>
                                    <a:pt x="5033" y="-4853"/>
                                  </a:lnTo>
                                  <a:lnTo>
                                    <a:pt x="5021" y="-4782"/>
                                  </a:lnTo>
                                  <a:lnTo>
                                    <a:pt x="4989" y="-4721"/>
                                  </a:lnTo>
                                  <a:lnTo>
                                    <a:pt x="4986" y="-471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244"/>
                          <wps:cNvSpPr>
                            <a:spLocks/>
                          </wps:cNvSpPr>
                          <wps:spPr bwMode="auto">
                            <a:xfrm>
                              <a:off x="407" y="4111"/>
                              <a:ext cx="3361" cy="1193"/>
                            </a:xfrm>
                            <a:custGeom>
                              <a:avLst/>
                              <a:gdLst>
                                <a:gd name="T0" fmla="*/ 7405 w 3361"/>
                                <a:gd name="T1" fmla="*/ -4853 h 1193"/>
                                <a:gd name="T2" fmla="*/ 7416 w 3361"/>
                                <a:gd name="T3" fmla="*/ -4924 h 1193"/>
                                <a:gd name="T4" fmla="*/ 7448 w 3361"/>
                                <a:gd name="T5" fmla="*/ -4986 h 1193"/>
                                <a:gd name="T6" fmla="*/ 7460 w 3361"/>
                                <a:gd name="T7" fmla="*/ -4997 h 1193"/>
                              </a:gdLst>
                              <a:ahLst/>
                              <a:cxnLst>
                                <a:cxn ang="0">
                                  <a:pos x="T0" y="T1"/>
                                </a:cxn>
                                <a:cxn ang="0">
                                  <a:pos x="T2" y="T3"/>
                                </a:cxn>
                                <a:cxn ang="0">
                                  <a:pos x="T4" y="T5"/>
                                </a:cxn>
                                <a:cxn ang="0">
                                  <a:pos x="T6" y="T7"/>
                                </a:cxn>
                              </a:cxnLst>
                              <a:rect l="0" t="0" r="r" b="b"/>
                              <a:pathLst>
                                <a:path w="3361" h="1193">
                                  <a:moveTo>
                                    <a:pt x="7405" y="-4853"/>
                                  </a:moveTo>
                                  <a:lnTo>
                                    <a:pt x="7416" y="-4924"/>
                                  </a:lnTo>
                                  <a:lnTo>
                                    <a:pt x="7448" y="-4986"/>
                                  </a:lnTo>
                                  <a:lnTo>
                                    <a:pt x="7460" y="-499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245"/>
                          <wps:cNvSpPr>
                            <a:spLocks/>
                          </wps:cNvSpPr>
                          <wps:spPr bwMode="auto">
                            <a:xfrm>
                              <a:off x="407" y="4111"/>
                              <a:ext cx="3361" cy="1193"/>
                            </a:xfrm>
                            <a:custGeom>
                              <a:avLst/>
                              <a:gdLst>
                                <a:gd name="T0" fmla="*/ 7451 w 3361"/>
                                <a:gd name="T1" fmla="*/ -4717 h 1193"/>
                                <a:gd name="T2" fmla="*/ 7448 w 3361"/>
                                <a:gd name="T3" fmla="*/ -4721 h 1193"/>
                                <a:gd name="T4" fmla="*/ 7416 w 3361"/>
                                <a:gd name="T5" fmla="*/ -4782 h 1193"/>
                                <a:gd name="T6" fmla="*/ 7405 w 3361"/>
                                <a:gd name="T7" fmla="*/ -4853 h 1193"/>
                              </a:gdLst>
                              <a:ahLst/>
                              <a:cxnLst>
                                <a:cxn ang="0">
                                  <a:pos x="T0" y="T1"/>
                                </a:cxn>
                                <a:cxn ang="0">
                                  <a:pos x="T2" y="T3"/>
                                </a:cxn>
                                <a:cxn ang="0">
                                  <a:pos x="T4" y="T5"/>
                                </a:cxn>
                                <a:cxn ang="0">
                                  <a:pos x="T6" y="T7"/>
                                </a:cxn>
                              </a:cxnLst>
                              <a:rect l="0" t="0" r="r" b="b"/>
                              <a:pathLst>
                                <a:path w="3361" h="1193">
                                  <a:moveTo>
                                    <a:pt x="7451" y="-4717"/>
                                  </a:moveTo>
                                  <a:lnTo>
                                    <a:pt x="7448" y="-4721"/>
                                  </a:lnTo>
                                  <a:lnTo>
                                    <a:pt x="7416" y="-4782"/>
                                  </a:lnTo>
                                  <a:lnTo>
                                    <a:pt x="7405" y="-4853"/>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246"/>
                          <wps:cNvSpPr>
                            <a:spLocks/>
                          </wps:cNvSpPr>
                          <wps:spPr bwMode="auto">
                            <a:xfrm>
                              <a:off x="407" y="4111"/>
                              <a:ext cx="3361" cy="1193"/>
                            </a:xfrm>
                            <a:custGeom>
                              <a:avLst/>
                              <a:gdLst>
                                <a:gd name="T0" fmla="*/ 4113 w 3361"/>
                                <a:gd name="T1" fmla="*/ -4117 h 1193"/>
                                <a:gd name="T2" fmla="*/ 4142 w 3361"/>
                                <a:gd name="T3" fmla="*/ -4088 h 1193"/>
                                <a:gd name="T4" fmla="*/ 4174 w 3361"/>
                                <a:gd name="T5" fmla="*/ -4027 h 1193"/>
                                <a:gd name="T6" fmla="*/ 4186 w 3361"/>
                                <a:gd name="T7" fmla="*/ -3956 h 1193"/>
                                <a:gd name="T8" fmla="*/ 4174 w 3361"/>
                                <a:gd name="T9" fmla="*/ -3885 h 1193"/>
                                <a:gd name="T10" fmla="*/ 4142 w 3361"/>
                                <a:gd name="T11" fmla="*/ -3823 h 1193"/>
                                <a:gd name="T12" fmla="*/ 4136 w 3361"/>
                                <a:gd name="T13" fmla="*/ -3817 h 1193"/>
                              </a:gdLst>
                              <a:ahLst/>
                              <a:cxnLst>
                                <a:cxn ang="0">
                                  <a:pos x="T0" y="T1"/>
                                </a:cxn>
                                <a:cxn ang="0">
                                  <a:pos x="T2" y="T3"/>
                                </a:cxn>
                                <a:cxn ang="0">
                                  <a:pos x="T4" y="T5"/>
                                </a:cxn>
                                <a:cxn ang="0">
                                  <a:pos x="T6" y="T7"/>
                                </a:cxn>
                                <a:cxn ang="0">
                                  <a:pos x="T8" y="T9"/>
                                </a:cxn>
                                <a:cxn ang="0">
                                  <a:pos x="T10" y="T11"/>
                                </a:cxn>
                                <a:cxn ang="0">
                                  <a:pos x="T12" y="T13"/>
                                </a:cxn>
                              </a:cxnLst>
                              <a:rect l="0" t="0" r="r" b="b"/>
                              <a:pathLst>
                                <a:path w="3361" h="1193">
                                  <a:moveTo>
                                    <a:pt x="4113" y="-4117"/>
                                  </a:moveTo>
                                  <a:lnTo>
                                    <a:pt x="4142" y="-4088"/>
                                  </a:lnTo>
                                  <a:lnTo>
                                    <a:pt x="4174" y="-4027"/>
                                  </a:lnTo>
                                  <a:lnTo>
                                    <a:pt x="4186" y="-3956"/>
                                  </a:lnTo>
                                  <a:lnTo>
                                    <a:pt x="4174" y="-3885"/>
                                  </a:lnTo>
                                  <a:lnTo>
                                    <a:pt x="4142" y="-3823"/>
                                  </a:lnTo>
                                  <a:lnTo>
                                    <a:pt x="4136" y="-381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247"/>
                          <wps:cNvSpPr>
                            <a:spLocks/>
                          </wps:cNvSpPr>
                          <wps:spPr bwMode="auto">
                            <a:xfrm>
                              <a:off x="407" y="4111"/>
                              <a:ext cx="3361" cy="1193"/>
                            </a:xfrm>
                            <a:custGeom>
                              <a:avLst/>
                              <a:gdLst>
                                <a:gd name="T0" fmla="*/ 5428 w 3361"/>
                                <a:gd name="T1" fmla="*/ -3956 h 1193"/>
                                <a:gd name="T2" fmla="*/ 5440 w 3361"/>
                                <a:gd name="T3" fmla="*/ -4027 h 1193"/>
                                <a:gd name="T4" fmla="*/ 5472 w 3361"/>
                                <a:gd name="T5" fmla="*/ -4088 h 1193"/>
                                <a:gd name="T6" fmla="*/ 5501 w 3361"/>
                                <a:gd name="T7" fmla="*/ -4117 h 1193"/>
                              </a:gdLst>
                              <a:ahLst/>
                              <a:cxnLst>
                                <a:cxn ang="0">
                                  <a:pos x="T0" y="T1"/>
                                </a:cxn>
                                <a:cxn ang="0">
                                  <a:pos x="T2" y="T3"/>
                                </a:cxn>
                                <a:cxn ang="0">
                                  <a:pos x="T4" y="T5"/>
                                </a:cxn>
                                <a:cxn ang="0">
                                  <a:pos x="T6" y="T7"/>
                                </a:cxn>
                              </a:cxnLst>
                              <a:rect l="0" t="0" r="r" b="b"/>
                              <a:pathLst>
                                <a:path w="3361" h="1193">
                                  <a:moveTo>
                                    <a:pt x="5428" y="-3956"/>
                                  </a:moveTo>
                                  <a:lnTo>
                                    <a:pt x="5440" y="-4027"/>
                                  </a:lnTo>
                                  <a:lnTo>
                                    <a:pt x="5472" y="-4088"/>
                                  </a:lnTo>
                                  <a:lnTo>
                                    <a:pt x="5501" y="-411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248"/>
                          <wps:cNvSpPr>
                            <a:spLocks/>
                          </wps:cNvSpPr>
                          <wps:spPr bwMode="auto">
                            <a:xfrm>
                              <a:off x="407" y="4111"/>
                              <a:ext cx="3361" cy="1193"/>
                            </a:xfrm>
                            <a:custGeom>
                              <a:avLst/>
                              <a:gdLst>
                                <a:gd name="T0" fmla="*/ 5478 w 3361"/>
                                <a:gd name="T1" fmla="*/ -3817 h 1193"/>
                                <a:gd name="T2" fmla="*/ 5472 w 3361"/>
                                <a:gd name="T3" fmla="*/ -3823 h 1193"/>
                                <a:gd name="T4" fmla="*/ 5440 w 3361"/>
                                <a:gd name="T5" fmla="*/ -3885 h 1193"/>
                                <a:gd name="T6" fmla="*/ 5428 w 3361"/>
                                <a:gd name="T7" fmla="*/ -3956 h 1193"/>
                              </a:gdLst>
                              <a:ahLst/>
                              <a:cxnLst>
                                <a:cxn ang="0">
                                  <a:pos x="T0" y="T1"/>
                                </a:cxn>
                                <a:cxn ang="0">
                                  <a:pos x="T2" y="T3"/>
                                </a:cxn>
                                <a:cxn ang="0">
                                  <a:pos x="T4" y="T5"/>
                                </a:cxn>
                                <a:cxn ang="0">
                                  <a:pos x="T6" y="T7"/>
                                </a:cxn>
                              </a:cxnLst>
                              <a:rect l="0" t="0" r="r" b="b"/>
                              <a:pathLst>
                                <a:path w="3361" h="1193">
                                  <a:moveTo>
                                    <a:pt x="5478" y="-3817"/>
                                  </a:moveTo>
                                  <a:lnTo>
                                    <a:pt x="5472" y="-3823"/>
                                  </a:lnTo>
                                  <a:lnTo>
                                    <a:pt x="5440" y="-3885"/>
                                  </a:lnTo>
                                  <a:lnTo>
                                    <a:pt x="5428" y="-395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249"/>
                          <wps:cNvSpPr>
                            <a:spLocks/>
                          </wps:cNvSpPr>
                          <wps:spPr bwMode="auto">
                            <a:xfrm>
                              <a:off x="407" y="4111"/>
                              <a:ext cx="3361" cy="1193"/>
                            </a:xfrm>
                            <a:custGeom>
                              <a:avLst/>
                              <a:gdLst>
                                <a:gd name="T0" fmla="*/ 5807 w 3361"/>
                                <a:gd name="T1" fmla="*/ -4117 h 1193"/>
                                <a:gd name="T2" fmla="*/ 5836 w 3361"/>
                                <a:gd name="T3" fmla="*/ -4088 h 1193"/>
                                <a:gd name="T4" fmla="*/ 5868 w 3361"/>
                                <a:gd name="T5" fmla="*/ -4027 h 1193"/>
                                <a:gd name="T6" fmla="*/ 5880 w 3361"/>
                                <a:gd name="T7" fmla="*/ -3956 h 1193"/>
                                <a:gd name="T8" fmla="*/ 5868 w 3361"/>
                                <a:gd name="T9" fmla="*/ -3885 h 1193"/>
                                <a:gd name="T10" fmla="*/ 5836 w 3361"/>
                                <a:gd name="T11" fmla="*/ -3823 h 1193"/>
                                <a:gd name="T12" fmla="*/ 5830 w 3361"/>
                                <a:gd name="T13" fmla="*/ -3817 h 1193"/>
                              </a:gdLst>
                              <a:ahLst/>
                              <a:cxnLst>
                                <a:cxn ang="0">
                                  <a:pos x="T0" y="T1"/>
                                </a:cxn>
                                <a:cxn ang="0">
                                  <a:pos x="T2" y="T3"/>
                                </a:cxn>
                                <a:cxn ang="0">
                                  <a:pos x="T4" y="T5"/>
                                </a:cxn>
                                <a:cxn ang="0">
                                  <a:pos x="T6" y="T7"/>
                                </a:cxn>
                                <a:cxn ang="0">
                                  <a:pos x="T8" y="T9"/>
                                </a:cxn>
                                <a:cxn ang="0">
                                  <a:pos x="T10" y="T11"/>
                                </a:cxn>
                                <a:cxn ang="0">
                                  <a:pos x="T12" y="T13"/>
                                </a:cxn>
                              </a:cxnLst>
                              <a:rect l="0" t="0" r="r" b="b"/>
                              <a:pathLst>
                                <a:path w="3361" h="1193">
                                  <a:moveTo>
                                    <a:pt x="5807" y="-4117"/>
                                  </a:moveTo>
                                  <a:lnTo>
                                    <a:pt x="5836" y="-4088"/>
                                  </a:lnTo>
                                  <a:lnTo>
                                    <a:pt x="5868" y="-4027"/>
                                  </a:lnTo>
                                  <a:lnTo>
                                    <a:pt x="5880" y="-3956"/>
                                  </a:lnTo>
                                  <a:lnTo>
                                    <a:pt x="5868" y="-3885"/>
                                  </a:lnTo>
                                  <a:lnTo>
                                    <a:pt x="5836" y="-3823"/>
                                  </a:lnTo>
                                  <a:lnTo>
                                    <a:pt x="5830" y="-381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250"/>
                          <wps:cNvSpPr>
                            <a:spLocks/>
                          </wps:cNvSpPr>
                          <wps:spPr bwMode="auto">
                            <a:xfrm>
                              <a:off x="407" y="4111"/>
                              <a:ext cx="3361" cy="1193"/>
                            </a:xfrm>
                            <a:custGeom>
                              <a:avLst/>
                              <a:gdLst>
                                <a:gd name="T0" fmla="*/ 6558 w 3361"/>
                                <a:gd name="T1" fmla="*/ -3956 h 1193"/>
                                <a:gd name="T2" fmla="*/ 6569 w 3361"/>
                                <a:gd name="T3" fmla="*/ -4027 h 1193"/>
                                <a:gd name="T4" fmla="*/ 6601 w 3361"/>
                                <a:gd name="T5" fmla="*/ -4088 h 1193"/>
                                <a:gd name="T6" fmla="*/ 6630 w 3361"/>
                                <a:gd name="T7" fmla="*/ -4117 h 1193"/>
                              </a:gdLst>
                              <a:ahLst/>
                              <a:cxnLst>
                                <a:cxn ang="0">
                                  <a:pos x="T0" y="T1"/>
                                </a:cxn>
                                <a:cxn ang="0">
                                  <a:pos x="T2" y="T3"/>
                                </a:cxn>
                                <a:cxn ang="0">
                                  <a:pos x="T4" y="T5"/>
                                </a:cxn>
                                <a:cxn ang="0">
                                  <a:pos x="T6" y="T7"/>
                                </a:cxn>
                              </a:cxnLst>
                              <a:rect l="0" t="0" r="r" b="b"/>
                              <a:pathLst>
                                <a:path w="3361" h="1193">
                                  <a:moveTo>
                                    <a:pt x="6558" y="-3956"/>
                                  </a:moveTo>
                                  <a:lnTo>
                                    <a:pt x="6569" y="-4027"/>
                                  </a:lnTo>
                                  <a:lnTo>
                                    <a:pt x="6601" y="-4088"/>
                                  </a:lnTo>
                                  <a:lnTo>
                                    <a:pt x="6630" y="-411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251"/>
                          <wps:cNvSpPr>
                            <a:spLocks/>
                          </wps:cNvSpPr>
                          <wps:spPr bwMode="auto">
                            <a:xfrm>
                              <a:off x="407" y="4111"/>
                              <a:ext cx="3361" cy="1193"/>
                            </a:xfrm>
                            <a:custGeom>
                              <a:avLst/>
                              <a:gdLst>
                                <a:gd name="T0" fmla="*/ 6607 w 3361"/>
                                <a:gd name="T1" fmla="*/ -3817 h 1193"/>
                                <a:gd name="T2" fmla="*/ 6601 w 3361"/>
                                <a:gd name="T3" fmla="*/ -3823 h 1193"/>
                                <a:gd name="T4" fmla="*/ 6569 w 3361"/>
                                <a:gd name="T5" fmla="*/ -3885 h 1193"/>
                                <a:gd name="T6" fmla="*/ 6558 w 3361"/>
                                <a:gd name="T7" fmla="*/ -3956 h 1193"/>
                              </a:gdLst>
                              <a:ahLst/>
                              <a:cxnLst>
                                <a:cxn ang="0">
                                  <a:pos x="T0" y="T1"/>
                                </a:cxn>
                                <a:cxn ang="0">
                                  <a:pos x="T2" y="T3"/>
                                </a:cxn>
                                <a:cxn ang="0">
                                  <a:pos x="T4" y="T5"/>
                                </a:cxn>
                                <a:cxn ang="0">
                                  <a:pos x="T6" y="T7"/>
                                </a:cxn>
                              </a:cxnLst>
                              <a:rect l="0" t="0" r="r" b="b"/>
                              <a:pathLst>
                                <a:path w="3361" h="1193">
                                  <a:moveTo>
                                    <a:pt x="6607" y="-3817"/>
                                  </a:moveTo>
                                  <a:lnTo>
                                    <a:pt x="6601" y="-3823"/>
                                  </a:lnTo>
                                  <a:lnTo>
                                    <a:pt x="6569" y="-3885"/>
                                  </a:lnTo>
                                  <a:lnTo>
                                    <a:pt x="6558" y="-3956"/>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252"/>
                          <wps:cNvSpPr>
                            <a:spLocks/>
                          </wps:cNvSpPr>
                          <wps:spPr bwMode="auto">
                            <a:xfrm>
                              <a:off x="407" y="4111"/>
                              <a:ext cx="3361" cy="1193"/>
                            </a:xfrm>
                            <a:custGeom>
                              <a:avLst/>
                              <a:gdLst>
                                <a:gd name="T0" fmla="*/ 6936 w 3361"/>
                                <a:gd name="T1" fmla="*/ -4117 h 1193"/>
                                <a:gd name="T2" fmla="*/ 6966 w 3361"/>
                                <a:gd name="T3" fmla="*/ -4088 h 1193"/>
                                <a:gd name="T4" fmla="*/ 6998 w 3361"/>
                                <a:gd name="T5" fmla="*/ -4027 h 1193"/>
                                <a:gd name="T6" fmla="*/ 7009 w 3361"/>
                                <a:gd name="T7" fmla="*/ -3956 h 1193"/>
                                <a:gd name="T8" fmla="*/ 6998 w 3361"/>
                                <a:gd name="T9" fmla="*/ -3885 h 1193"/>
                                <a:gd name="T10" fmla="*/ 6966 w 3361"/>
                                <a:gd name="T11" fmla="*/ -3823 h 1193"/>
                                <a:gd name="T12" fmla="*/ 6960 w 3361"/>
                                <a:gd name="T13" fmla="*/ -3817 h 1193"/>
                              </a:gdLst>
                              <a:ahLst/>
                              <a:cxnLst>
                                <a:cxn ang="0">
                                  <a:pos x="T0" y="T1"/>
                                </a:cxn>
                                <a:cxn ang="0">
                                  <a:pos x="T2" y="T3"/>
                                </a:cxn>
                                <a:cxn ang="0">
                                  <a:pos x="T4" y="T5"/>
                                </a:cxn>
                                <a:cxn ang="0">
                                  <a:pos x="T6" y="T7"/>
                                </a:cxn>
                                <a:cxn ang="0">
                                  <a:pos x="T8" y="T9"/>
                                </a:cxn>
                                <a:cxn ang="0">
                                  <a:pos x="T10" y="T11"/>
                                </a:cxn>
                                <a:cxn ang="0">
                                  <a:pos x="T12" y="T13"/>
                                </a:cxn>
                              </a:cxnLst>
                              <a:rect l="0" t="0" r="r" b="b"/>
                              <a:pathLst>
                                <a:path w="3361" h="1193">
                                  <a:moveTo>
                                    <a:pt x="6936" y="-4117"/>
                                  </a:moveTo>
                                  <a:lnTo>
                                    <a:pt x="6966" y="-4088"/>
                                  </a:lnTo>
                                  <a:lnTo>
                                    <a:pt x="6998" y="-4027"/>
                                  </a:lnTo>
                                  <a:lnTo>
                                    <a:pt x="7009" y="-3956"/>
                                  </a:lnTo>
                                  <a:lnTo>
                                    <a:pt x="6998" y="-3885"/>
                                  </a:lnTo>
                                  <a:lnTo>
                                    <a:pt x="6966" y="-3823"/>
                                  </a:lnTo>
                                  <a:lnTo>
                                    <a:pt x="6960" y="-381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253"/>
                        <wpg:cNvGrpSpPr>
                          <a:grpSpLocks/>
                        </wpg:cNvGrpSpPr>
                        <wpg:grpSpPr bwMode="auto">
                          <a:xfrm>
                            <a:off x="4260" y="-885"/>
                            <a:ext cx="4187" cy="1179"/>
                            <a:chOff x="4260" y="-885"/>
                            <a:chExt cx="4187" cy="1179"/>
                          </a:xfrm>
                        </wpg:grpSpPr>
                        <wps:wsp>
                          <wps:cNvPr id="184" name="Freeform 254"/>
                          <wps:cNvSpPr>
                            <a:spLocks/>
                          </wps:cNvSpPr>
                          <wps:spPr bwMode="auto">
                            <a:xfrm>
                              <a:off x="4260" y="-885"/>
                              <a:ext cx="4187" cy="1179"/>
                            </a:xfrm>
                            <a:custGeom>
                              <a:avLst/>
                              <a:gdLst>
                                <a:gd name="T0" fmla="*/ 760 w 4187"/>
                                <a:gd name="T1" fmla="*/ 880 h 1179"/>
                                <a:gd name="T2" fmla="*/ 0 w 4187"/>
                                <a:gd name="T3" fmla="*/ 880 h 1179"/>
                                <a:gd name="T4" fmla="*/ 0 w 4187"/>
                                <a:gd name="T5" fmla="*/ 1180 h 1179"/>
                                <a:gd name="T6" fmla="*/ 639 w 4187"/>
                                <a:gd name="T7" fmla="*/ 1180 h 1179"/>
                                <a:gd name="T8" fmla="*/ 641 w 4187"/>
                                <a:gd name="T9" fmla="*/ 1174 h 1179"/>
                                <a:gd name="T10" fmla="*/ 644 w 4187"/>
                                <a:gd name="T11" fmla="*/ 1167 h 1179"/>
                                <a:gd name="T12" fmla="*/ 644 w 4187"/>
                                <a:gd name="T13" fmla="*/ 1167 h 1179"/>
                                <a:gd name="T14" fmla="*/ 645 w 4187"/>
                                <a:gd name="T15" fmla="*/ 1166 h 1179"/>
                                <a:gd name="T16" fmla="*/ 648 w 4187"/>
                                <a:gd name="T17" fmla="*/ 1160 h 1179"/>
                                <a:gd name="T18" fmla="*/ 657 w 4187"/>
                                <a:gd name="T19" fmla="*/ 1149 h 1179"/>
                                <a:gd name="T20" fmla="*/ 666 w 4187"/>
                                <a:gd name="T21" fmla="*/ 1138 h 1179"/>
                                <a:gd name="T22" fmla="*/ 669 w 4187"/>
                                <a:gd name="T23" fmla="*/ 1133 h 1179"/>
                                <a:gd name="T24" fmla="*/ 672 w 4187"/>
                                <a:gd name="T25" fmla="*/ 1128 h 1179"/>
                                <a:gd name="T26" fmla="*/ 682 w 4187"/>
                                <a:gd name="T27" fmla="*/ 1101 h 1179"/>
                                <a:gd name="T28" fmla="*/ 692 w 4187"/>
                                <a:gd name="T29" fmla="*/ 1073 h 1179"/>
                                <a:gd name="T30" fmla="*/ 710 w 4187"/>
                                <a:gd name="T31" fmla="*/ 1015 h 1179"/>
                                <a:gd name="T32" fmla="*/ 729 w 4187"/>
                                <a:gd name="T33" fmla="*/ 957 h 1179"/>
                                <a:gd name="T34" fmla="*/ 739 w 4187"/>
                                <a:gd name="T35" fmla="*/ 929 h 1179"/>
                                <a:gd name="T36" fmla="*/ 751 w 4187"/>
                                <a:gd name="T37" fmla="*/ 901 h 1179"/>
                                <a:gd name="T38" fmla="*/ 760 w 4187"/>
                                <a:gd name="T39" fmla="*/ 88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87" h="1179">
                                  <a:moveTo>
                                    <a:pt x="760" y="880"/>
                                  </a:moveTo>
                                  <a:lnTo>
                                    <a:pt x="0" y="880"/>
                                  </a:lnTo>
                                  <a:lnTo>
                                    <a:pt x="0" y="1180"/>
                                  </a:lnTo>
                                  <a:lnTo>
                                    <a:pt x="639" y="1180"/>
                                  </a:lnTo>
                                  <a:lnTo>
                                    <a:pt x="641" y="1174"/>
                                  </a:lnTo>
                                  <a:lnTo>
                                    <a:pt x="644" y="1167"/>
                                  </a:lnTo>
                                  <a:lnTo>
                                    <a:pt x="644" y="1167"/>
                                  </a:lnTo>
                                  <a:lnTo>
                                    <a:pt x="645" y="1166"/>
                                  </a:lnTo>
                                  <a:lnTo>
                                    <a:pt x="648" y="1160"/>
                                  </a:lnTo>
                                  <a:lnTo>
                                    <a:pt x="657" y="1149"/>
                                  </a:lnTo>
                                  <a:lnTo>
                                    <a:pt x="666" y="1138"/>
                                  </a:lnTo>
                                  <a:lnTo>
                                    <a:pt x="669" y="1133"/>
                                  </a:lnTo>
                                  <a:lnTo>
                                    <a:pt x="672" y="1128"/>
                                  </a:lnTo>
                                  <a:lnTo>
                                    <a:pt x="682" y="1101"/>
                                  </a:lnTo>
                                  <a:lnTo>
                                    <a:pt x="692" y="1073"/>
                                  </a:lnTo>
                                  <a:lnTo>
                                    <a:pt x="710" y="1015"/>
                                  </a:lnTo>
                                  <a:lnTo>
                                    <a:pt x="729" y="957"/>
                                  </a:lnTo>
                                  <a:lnTo>
                                    <a:pt x="739" y="929"/>
                                  </a:lnTo>
                                  <a:lnTo>
                                    <a:pt x="751" y="901"/>
                                  </a:lnTo>
                                  <a:lnTo>
                                    <a:pt x="760" y="8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255"/>
                          <wps:cNvSpPr>
                            <a:spLocks/>
                          </wps:cNvSpPr>
                          <wps:spPr bwMode="auto">
                            <a:xfrm>
                              <a:off x="4260" y="-885"/>
                              <a:ext cx="4187" cy="1179"/>
                            </a:xfrm>
                            <a:custGeom>
                              <a:avLst/>
                              <a:gdLst>
                                <a:gd name="T0" fmla="*/ 783 w 4187"/>
                                <a:gd name="T1" fmla="*/ 880 h 1179"/>
                                <a:gd name="T2" fmla="*/ 760 w 4187"/>
                                <a:gd name="T3" fmla="*/ 880 h 1179"/>
                                <a:gd name="T4" fmla="*/ 660 w 4187"/>
                                <a:gd name="T5" fmla="*/ 1180 h 1179"/>
                                <a:gd name="T6" fmla="*/ 662 w 4187"/>
                                <a:gd name="T7" fmla="*/ 1176 h 1179"/>
                                <a:gd name="T8" fmla="*/ 662 w 4187"/>
                                <a:gd name="T9" fmla="*/ 1176 h 1179"/>
                                <a:gd name="T10" fmla="*/ 662 w 4187"/>
                                <a:gd name="T11" fmla="*/ 1175 h 1179"/>
                                <a:gd name="T12" fmla="*/ 665 w 4187"/>
                                <a:gd name="T13" fmla="*/ 1171 h 1179"/>
                                <a:gd name="T14" fmla="*/ 682 w 4187"/>
                                <a:gd name="T15" fmla="*/ 1150 h 1179"/>
                                <a:gd name="T16" fmla="*/ 686 w 4187"/>
                                <a:gd name="T17" fmla="*/ 1144 h 1179"/>
                                <a:gd name="T18" fmla="*/ 690 w 4187"/>
                                <a:gd name="T19" fmla="*/ 1137 h 1179"/>
                                <a:gd name="T20" fmla="*/ 701 w 4187"/>
                                <a:gd name="T21" fmla="*/ 1109 h 1179"/>
                                <a:gd name="T22" fmla="*/ 711 w 4187"/>
                                <a:gd name="T23" fmla="*/ 1080 h 1179"/>
                                <a:gd name="T24" fmla="*/ 729 w 4187"/>
                                <a:gd name="T25" fmla="*/ 1021 h 1179"/>
                                <a:gd name="T26" fmla="*/ 748 w 4187"/>
                                <a:gd name="T27" fmla="*/ 963 h 1179"/>
                                <a:gd name="T28" fmla="*/ 758 w 4187"/>
                                <a:gd name="T29" fmla="*/ 935 h 1179"/>
                                <a:gd name="T30" fmla="*/ 769 w 4187"/>
                                <a:gd name="T31" fmla="*/ 908 h 1179"/>
                                <a:gd name="T32" fmla="*/ 781 w 4187"/>
                                <a:gd name="T33" fmla="*/ 882 h 1179"/>
                                <a:gd name="T34" fmla="*/ 783 w 4187"/>
                                <a:gd name="T35" fmla="*/ 88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87" h="1179">
                                  <a:moveTo>
                                    <a:pt x="783" y="880"/>
                                  </a:moveTo>
                                  <a:lnTo>
                                    <a:pt x="760" y="880"/>
                                  </a:lnTo>
                                  <a:lnTo>
                                    <a:pt x="660" y="1180"/>
                                  </a:lnTo>
                                  <a:lnTo>
                                    <a:pt x="662" y="1176"/>
                                  </a:lnTo>
                                  <a:lnTo>
                                    <a:pt x="662" y="1176"/>
                                  </a:lnTo>
                                  <a:lnTo>
                                    <a:pt x="662" y="1175"/>
                                  </a:lnTo>
                                  <a:lnTo>
                                    <a:pt x="665" y="1171"/>
                                  </a:lnTo>
                                  <a:lnTo>
                                    <a:pt x="682" y="1150"/>
                                  </a:lnTo>
                                  <a:lnTo>
                                    <a:pt x="686" y="1144"/>
                                  </a:lnTo>
                                  <a:lnTo>
                                    <a:pt x="690" y="1137"/>
                                  </a:lnTo>
                                  <a:lnTo>
                                    <a:pt x="701" y="1109"/>
                                  </a:lnTo>
                                  <a:lnTo>
                                    <a:pt x="711" y="1080"/>
                                  </a:lnTo>
                                  <a:lnTo>
                                    <a:pt x="729" y="1021"/>
                                  </a:lnTo>
                                  <a:lnTo>
                                    <a:pt x="748" y="963"/>
                                  </a:lnTo>
                                  <a:lnTo>
                                    <a:pt x="758" y="935"/>
                                  </a:lnTo>
                                  <a:lnTo>
                                    <a:pt x="769" y="908"/>
                                  </a:lnTo>
                                  <a:lnTo>
                                    <a:pt x="781" y="882"/>
                                  </a:lnTo>
                                  <a:lnTo>
                                    <a:pt x="783" y="8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256"/>
                          <wps:cNvSpPr>
                            <a:spLocks/>
                          </wps:cNvSpPr>
                          <wps:spPr bwMode="auto">
                            <a:xfrm>
                              <a:off x="4260" y="-885"/>
                              <a:ext cx="4187" cy="1179"/>
                            </a:xfrm>
                            <a:custGeom>
                              <a:avLst/>
                              <a:gdLst>
                                <a:gd name="T0" fmla="*/ 1189 w 4187"/>
                                <a:gd name="T1" fmla="*/ 1180 h 1179"/>
                                <a:gd name="T2" fmla="*/ 1170 w 4187"/>
                                <a:gd name="T3" fmla="*/ 1115 h 1179"/>
                                <a:gd name="T4" fmla="*/ 1149 w 4187"/>
                                <a:gd name="T5" fmla="*/ 1039 h 1179"/>
                                <a:gd name="T6" fmla="*/ 1128 w 4187"/>
                                <a:gd name="T7" fmla="*/ 975 h 1179"/>
                                <a:gd name="T8" fmla="*/ 1127 w 4187"/>
                                <a:gd name="T9" fmla="*/ 970 h 1179"/>
                                <a:gd name="T10" fmla="*/ 1125 w 4187"/>
                                <a:gd name="T11" fmla="*/ 964 h 1179"/>
                                <a:gd name="T12" fmla="*/ 1125 w 4187"/>
                                <a:gd name="T13" fmla="*/ 963 h 1179"/>
                                <a:gd name="T14" fmla="*/ 1124 w 4187"/>
                                <a:gd name="T15" fmla="*/ 961 h 1179"/>
                                <a:gd name="T16" fmla="*/ 1109 w 4187"/>
                                <a:gd name="T17" fmla="*/ 949 h 1179"/>
                                <a:gd name="T18" fmla="*/ 1097 w 4187"/>
                                <a:gd name="T19" fmla="*/ 939 h 1179"/>
                                <a:gd name="T20" fmla="*/ 1091 w 4187"/>
                                <a:gd name="T21" fmla="*/ 934 h 1179"/>
                                <a:gd name="T22" fmla="*/ 1087 w 4187"/>
                                <a:gd name="T23" fmla="*/ 930 h 1179"/>
                                <a:gd name="T24" fmla="*/ 1083 w 4187"/>
                                <a:gd name="T25" fmla="*/ 925 h 1179"/>
                                <a:gd name="T26" fmla="*/ 1082 w 4187"/>
                                <a:gd name="T27" fmla="*/ 924 h 1179"/>
                                <a:gd name="T28" fmla="*/ 1082 w 4187"/>
                                <a:gd name="T29" fmla="*/ 923 h 1179"/>
                                <a:gd name="T30" fmla="*/ 1080 w 4187"/>
                                <a:gd name="T31" fmla="*/ 919 h 1179"/>
                                <a:gd name="T32" fmla="*/ 1080 w 4187"/>
                                <a:gd name="T33" fmla="*/ 919 h 1179"/>
                                <a:gd name="T34" fmla="*/ 1080 w 4187"/>
                                <a:gd name="T35" fmla="*/ 918 h 1179"/>
                                <a:gd name="T36" fmla="*/ 1068 w 4187"/>
                                <a:gd name="T37" fmla="*/ 880 h 1179"/>
                                <a:gd name="T38" fmla="*/ 1047 w 4187"/>
                                <a:gd name="T39" fmla="*/ 880 h 1179"/>
                                <a:gd name="T40" fmla="*/ 1050 w 4187"/>
                                <a:gd name="T41" fmla="*/ 890 h 1179"/>
                                <a:gd name="T42" fmla="*/ 1061 w 4187"/>
                                <a:gd name="T43" fmla="*/ 925 h 1179"/>
                                <a:gd name="T44" fmla="*/ 1061 w 4187"/>
                                <a:gd name="T45" fmla="*/ 926 h 1179"/>
                                <a:gd name="T46" fmla="*/ 1061 w 4187"/>
                                <a:gd name="T47" fmla="*/ 926 h 1179"/>
                                <a:gd name="T48" fmla="*/ 1065 w 4187"/>
                                <a:gd name="T49" fmla="*/ 934 h 1179"/>
                                <a:gd name="T50" fmla="*/ 1065 w 4187"/>
                                <a:gd name="T51" fmla="*/ 934 h 1179"/>
                                <a:gd name="T52" fmla="*/ 1065 w 4187"/>
                                <a:gd name="T53" fmla="*/ 935 h 1179"/>
                                <a:gd name="T54" fmla="*/ 1066 w 4187"/>
                                <a:gd name="T55" fmla="*/ 935 h 1179"/>
                                <a:gd name="T56" fmla="*/ 1071 w 4187"/>
                                <a:gd name="T57" fmla="*/ 942 h 1179"/>
                                <a:gd name="T58" fmla="*/ 1077 w 4187"/>
                                <a:gd name="T59" fmla="*/ 948 h 1179"/>
                                <a:gd name="T60" fmla="*/ 1084 w 4187"/>
                                <a:gd name="T61" fmla="*/ 954 h 1179"/>
                                <a:gd name="T62" fmla="*/ 1097 w 4187"/>
                                <a:gd name="T63" fmla="*/ 965 h 1179"/>
                                <a:gd name="T64" fmla="*/ 1107 w 4187"/>
                                <a:gd name="T65" fmla="*/ 973 h 1179"/>
                                <a:gd name="T66" fmla="*/ 1129 w 4187"/>
                                <a:gd name="T67" fmla="*/ 1045 h 1179"/>
                                <a:gd name="T68" fmla="*/ 1151 w 4187"/>
                                <a:gd name="T69" fmla="*/ 1120 h 1179"/>
                                <a:gd name="T70" fmla="*/ 1168 w 4187"/>
                                <a:gd name="T71" fmla="*/ 1180 h 1179"/>
                                <a:gd name="T72" fmla="*/ 1189 w 4187"/>
                                <a:gd name="T73" fmla="*/ 118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187" h="1179">
                                  <a:moveTo>
                                    <a:pt x="1189" y="1180"/>
                                  </a:moveTo>
                                  <a:lnTo>
                                    <a:pt x="1170" y="1115"/>
                                  </a:lnTo>
                                  <a:lnTo>
                                    <a:pt x="1149" y="1039"/>
                                  </a:lnTo>
                                  <a:lnTo>
                                    <a:pt x="1128" y="975"/>
                                  </a:lnTo>
                                  <a:lnTo>
                                    <a:pt x="1127" y="970"/>
                                  </a:lnTo>
                                  <a:lnTo>
                                    <a:pt x="1125" y="964"/>
                                  </a:lnTo>
                                  <a:lnTo>
                                    <a:pt x="1125" y="963"/>
                                  </a:lnTo>
                                  <a:lnTo>
                                    <a:pt x="1124" y="961"/>
                                  </a:lnTo>
                                  <a:lnTo>
                                    <a:pt x="1109" y="949"/>
                                  </a:lnTo>
                                  <a:lnTo>
                                    <a:pt x="1097" y="939"/>
                                  </a:lnTo>
                                  <a:lnTo>
                                    <a:pt x="1091" y="934"/>
                                  </a:lnTo>
                                  <a:lnTo>
                                    <a:pt x="1087" y="930"/>
                                  </a:lnTo>
                                  <a:lnTo>
                                    <a:pt x="1083" y="925"/>
                                  </a:lnTo>
                                  <a:lnTo>
                                    <a:pt x="1082" y="924"/>
                                  </a:lnTo>
                                  <a:lnTo>
                                    <a:pt x="1082" y="923"/>
                                  </a:lnTo>
                                  <a:lnTo>
                                    <a:pt x="1080" y="919"/>
                                  </a:lnTo>
                                  <a:lnTo>
                                    <a:pt x="1080" y="919"/>
                                  </a:lnTo>
                                  <a:lnTo>
                                    <a:pt x="1080" y="918"/>
                                  </a:lnTo>
                                  <a:lnTo>
                                    <a:pt x="1068" y="880"/>
                                  </a:lnTo>
                                  <a:lnTo>
                                    <a:pt x="1047" y="880"/>
                                  </a:lnTo>
                                  <a:lnTo>
                                    <a:pt x="1050" y="890"/>
                                  </a:lnTo>
                                  <a:lnTo>
                                    <a:pt x="1061" y="925"/>
                                  </a:lnTo>
                                  <a:lnTo>
                                    <a:pt x="1061" y="926"/>
                                  </a:lnTo>
                                  <a:lnTo>
                                    <a:pt x="1061" y="926"/>
                                  </a:lnTo>
                                  <a:lnTo>
                                    <a:pt x="1065" y="934"/>
                                  </a:lnTo>
                                  <a:lnTo>
                                    <a:pt x="1065" y="934"/>
                                  </a:lnTo>
                                  <a:lnTo>
                                    <a:pt x="1065" y="935"/>
                                  </a:lnTo>
                                  <a:lnTo>
                                    <a:pt x="1066" y="935"/>
                                  </a:lnTo>
                                  <a:lnTo>
                                    <a:pt x="1071" y="942"/>
                                  </a:lnTo>
                                  <a:lnTo>
                                    <a:pt x="1077" y="948"/>
                                  </a:lnTo>
                                  <a:lnTo>
                                    <a:pt x="1084" y="954"/>
                                  </a:lnTo>
                                  <a:lnTo>
                                    <a:pt x="1097" y="965"/>
                                  </a:lnTo>
                                  <a:lnTo>
                                    <a:pt x="1107" y="973"/>
                                  </a:lnTo>
                                  <a:lnTo>
                                    <a:pt x="1129" y="1045"/>
                                  </a:lnTo>
                                  <a:lnTo>
                                    <a:pt x="1151" y="1120"/>
                                  </a:lnTo>
                                  <a:lnTo>
                                    <a:pt x="1168" y="1180"/>
                                  </a:lnTo>
                                  <a:lnTo>
                                    <a:pt x="1189" y="11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257"/>
                          <wps:cNvSpPr>
                            <a:spLocks/>
                          </wps:cNvSpPr>
                          <wps:spPr bwMode="auto">
                            <a:xfrm>
                              <a:off x="4260" y="-885"/>
                              <a:ext cx="4187" cy="1179"/>
                            </a:xfrm>
                            <a:custGeom>
                              <a:avLst/>
                              <a:gdLst>
                                <a:gd name="T0" fmla="*/ 1862 w 4187"/>
                                <a:gd name="T1" fmla="*/ 32 h 1179"/>
                                <a:gd name="T2" fmla="*/ 1862 w 4187"/>
                                <a:gd name="T3" fmla="*/ 33 h 1179"/>
                                <a:gd name="T4" fmla="*/ 1860 w 4187"/>
                                <a:gd name="T5" fmla="*/ 39 h 1179"/>
                                <a:gd name="T6" fmla="*/ 1855 w 4187"/>
                                <a:gd name="T7" fmla="*/ 72 h 1179"/>
                                <a:gd name="T8" fmla="*/ 1851 w 4187"/>
                                <a:gd name="T9" fmla="*/ 105 h 1179"/>
                                <a:gd name="T10" fmla="*/ 1847 w 4187"/>
                                <a:gd name="T11" fmla="*/ 139 h 1179"/>
                                <a:gd name="T12" fmla="*/ 1845 w 4187"/>
                                <a:gd name="T13" fmla="*/ 172 h 1179"/>
                                <a:gd name="T14" fmla="*/ 1844 w 4187"/>
                                <a:gd name="T15" fmla="*/ 206 h 1179"/>
                                <a:gd name="T16" fmla="*/ 1844 w 4187"/>
                                <a:gd name="T17" fmla="*/ 240 h 1179"/>
                                <a:gd name="T18" fmla="*/ 1845 w 4187"/>
                                <a:gd name="T19" fmla="*/ 280 h 1179"/>
                                <a:gd name="T20" fmla="*/ 1862 w 4187"/>
                                <a:gd name="T21" fmla="*/ 32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87" h="1179">
                                  <a:moveTo>
                                    <a:pt x="1862" y="32"/>
                                  </a:moveTo>
                                  <a:lnTo>
                                    <a:pt x="1862" y="33"/>
                                  </a:lnTo>
                                  <a:lnTo>
                                    <a:pt x="1860" y="39"/>
                                  </a:lnTo>
                                  <a:lnTo>
                                    <a:pt x="1855" y="72"/>
                                  </a:lnTo>
                                  <a:lnTo>
                                    <a:pt x="1851" y="105"/>
                                  </a:lnTo>
                                  <a:lnTo>
                                    <a:pt x="1847" y="139"/>
                                  </a:lnTo>
                                  <a:lnTo>
                                    <a:pt x="1845" y="172"/>
                                  </a:lnTo>
                                  <a:lnTo>
                                    <a:pt x="1844" y="206"/>
                                  </a:lnTo>
                                  <a:lnTo>
                                    <a:pt x="1844" y="240"/>
                                  </a:lnTo>
                                  <a:lnTo>
                                    <a:pt x="1845" y="280"/>
                                  </a:lnTo>
                                  <a:lnTo>
                                    <a:pt x="1862" y="3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258"/>
                          <wps:cNvSpPr>
                            <a:spLocks/>
                          </wps:cNvSpPr>
                          <wps:spPr bwMode="auto">
                            <a:xfrm>
                              <a:off x="4260" y="-885"/>
                              <a:ext cx="4187" cy="1179"/>
                            </a:xfrm>
                            <a:custGeom>
                              <a:avLst/>
                              <a:gdLst>
                                <a:gd name="T0" fmla="*/ 1863 w 4187"/>
                                <a:gd name="T1" fmla="*/ 32 h 1179"/>
                                <a:gd name="T2" fmla="*/ 1862 w 4187"/>
                                <a:gd name="T3" fmla="*/ 34 h 1179"/>
                                <a:gd name="T4" fmla="*/ 1862 w 4187"/>
                                <a:gd name="T5" fmla="*/ 33 h 1179"/>
                                <a:gd name="T6" fmla="*/ 1863 w 4187"/>
                                <a:gd name="T7" fmla="*/ 32 h 1179"/>
                              </a:gdLst>
                              <a:ahLst/>
                              <a:cxnLst>
                                <a:cxn ang="0">
                                  <a:pos x="T0" y="T1"/>
                                </a:cxn>
                                <a:cxn ang="0">
                                  <a:pos x="T2" y="T3"/>
                                </a:cxn>
                                <a:cxn ang="0">
                                  <a:pos x="T4" y="T5"/>
                                </a:cxn>
                                <a:cxn ang="0">
                                  <a:pos x="T6" y="T7"/>
                                </a:cxn>
                              </a:cxnLst>
                              <a:rect l="0" t="0" r="r" b="b"/>
                              <a:pathLst>
                                <a:path w="4187" h="1179">
                                  <a:moveTo>
                                    <a:pt x="1863" y="32"/>
                                  </a:moveTo>
                                  <a:lnTo>
                                    <a:pt x="1862" y="34"/>
                                  </a:lnTo>
                                  <a:lnTo>
                                    <a:pt x="1862" y="33"/>
                                  </a:lnTo>
                                  <a:lnTo>
                                    <a:pt x="1863" y="3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259"/>
                          <wps:cNvSpPr>
                            <a:spLocks/>
                          </wps:cNvSpPr>
                          <wps:spPr bwMode="auto">
                            <a:xfrm>
                              <a:off x="4260" y="-885"/>
                              <a:ext cx="4187" cy="1179"/>
                            </a:xfrm>
                            <a:custGeom>
                              <a:avLst/>
                              <a:gdLst>
                                <a:gd name="T0" fmla="*/ 1865 w 4187"/>
                                <a:gd name="T1" fmla="*/ 0 h 1179"/>
                                <a:gd name="T2" fmla="*/ 860 w 4187"/>
                                <a:gd name="T3" fmla="*/ 0 h 1179"/>
                                <a:gd name="T4" fmla="*/ 860 w 4187"/>
                                <a:gd name="T5" fmla="*/ 280 h 1179"/>
                                <a:gd name="T6" fmla="*/ 1825 w 4187"/>
                                <a:gd name="T7" fmla="*/ 280 h 1179"/>
                                <a:gd name="T8" fmla="*/ 1824 w 4187"/>
                                <a:gd name="T9" fmla="*/ 240 h 1179"/>
                                <a:gd name="T10" fmla="*/ 1824 w 4187"/>
                                <a:gd name="T11" fmla="*/ 206 h 1179"/>
                                <a:gd name="T12" fmla="*/ 1825 w 4187"/>
                                <a:gd name="T13" fmla="*/ 171 h 1179"/>
                                <a:gd name="T14" fmla="*/ 1827 w 4187"/>
                                <a:gd name="T15" fmla="*/ 137 h 1179"/>
                                <a:gd name="T16" fmla="*/ 1831 w 4187"/>
                                <a:gd name="T17" fmla="*/ 103 h 1179"/>
                                <a:gd name="T18" fmla="*/ 1835 w 4187"/>
                                <a:gd name="T19" fmla="*/ 69 h 1179"/>
                                <a:gd name="T20" fmla="*/ 1841 w 4187"/>
                                <a:gd name="T21" fmla="*/ 36 h 1179"/>
                                <a:gd name="T22" fmla="*/ 1844 w 4187"/>
                                <a:gd name="T23" fmla="*/ 26 h 1179"/>
                                <a:gd name="T24" fmla="*/ 1844 w 4187"/>
                                <a:gd name="T25" fmla="*/ 25 h 1179"/>
                                <a:gd name="T26" fmla="*/ 1844 w 4187"/>
                                <a:gd name="T27" fmla="*/ 24 h 1179"/>
                                <a:gd name="T28" fmla="*/ 1845 w 4187"/>
                                <a:gd name="T29" fmla="*/ 23 h 1179"/>
                                <a:gd name="T30" fmla="*/ 1850 w 4187"/>
                                <a:gd name="T31" fmla="*/ 15 h 1179"/>
                                <a:gd name="T32" fmla="*/ 1850 w 4187"/>
                                <a:gd name="T33" fmla="*/ 15 h 1179"/>
                                <a:gd name="T34" fmla="*/ 1851 w 4187"/>
                                <a:gd name="T35" fmla="*/ 14 h 1179"/>
                                <a:gd name="T36" fmla="*/ 1857 w 4187"/>
                                <a:gd name="T37" fmla="*/ 7 h 1179"/>
                                <a:gd name="T38" fmla="*/ 1865 w 4187"/>
                                <a:gd name="T39" fmla="*/ 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87" h="1179">
                                  <a:moveTo>
                                    <a:pt x="1865" y="0"/>
                                  </a:moveTo>
                                  <a:lnTo>
                                    <a:pt x="860" y="0"/>
                                  </a:lnTo>
                                  <a:lnTo>
                                    <a:pt x="860" y="280"/>
                                  </a:lnTo>
                                  <a:lnTo>
                                    <a:pt x="1825" y="280"/>
                                  </a:lnTo>
                                  <a:lnTo>
                                    <a:pt x="1824" y="240"/>
                                  </a:lnTo>
                                  <a:lnTo>
                                    <a:pt x="1824" y="206"/>
                                  </a:lnTo>
                                  <a:lnTo>
                                    <a:pt x="1825" y="171"/>
                                  </a:lnTo>
                                  <a:lnTo>
                                    <a:pt x="1827" y="137"/>
                                  </a:lnTo>
                                  <a:lnTo>
                                    <a:pt x="1831" y="103"/>
                                  </a:lnTo>
                                  <a:lnTo>
                                    <a:pt x="1835" y="69"/>
                                  </a:lnTo>
                                  <a:lnTo>
                                    <a:pt x="1841" y="36"/>
                                  </a:lnTo>
                                  <a:lnTo>
                                    <a:pt x="1844" y="26"/>
                                  </a:lnTo>
                                  <a:lnTo>
                                    <a:pt x="1844" y="25"/>
                                  </a:lnTo>
                                  <a:lnTo>
                                    <a:pt x="1844" y="24"/>
                                  </a:lnTo>
                                  <a:lnTo>
                                    <a:pt x="1845" y="23"/>
                                  </a:lnTo>
                                  <a:lnTo>
                                    <a:pt x="1850" y="15"/>
                                  </a:lnTo>
                                  <a:lnTo>
                                    <a:pt x="1850" y="15"/>
                                  </a:lnTo>
                                  <a:lnTo>
                                    <a:pt x="1851" y="14"/>
                                  </a:lnTo>
                                  <a:lnTo>
                                    <a:pt x="1857" y="7"/>
                                  </a:lnTo>
                                  <a:lnTo>
                                    <a:pt x="186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260"/>
                          <wps:cNvSpPr>
                            <a:spLocks/>
                          </wps:cNvSpPr>
                          <wps:spPr bwMode="auto">
                            <a:xfrm>
                              <a:off x="4260" y="-885"/>
                              <a:ext cx="4187" cy="1179"/>
                            </a:xfrm>
                            <a:custGeom>
                              <a:avLst/>
                              <a:gdLst>
                                <a:gd name="T0" fmla="*/ 1904 w 4187"/>
                                <a:gd name="T1" fmla="*/ 0 h 1179"/>
                                <a:gd name="T2" fmla="*/ 1865 w 4187"/>
                                <a:gd name="T3" fmla="*/ 0 h 1179"/>
                                <a:gd name="T4" fmla="*/ 1863 w 4187"/>
                                <a:gd name="T5" fmla="*/ 32 h 1179"/>
                                <a:gd name="T6" fmla="*/ 1862 w 4187"/>
                                <a:gd name="T7" fmla="*/ 32 h 1179"/>
                                <a:gd name="T8" fmla="*/ 1863 w 4187"/>
                                <a:gd name="T9" fmla="*/ 32 h 1179"/>
                                <a:gd name="T10" fmla="*/ 1862 w 4187"/>
                                <a:gd name="T11" fmla="*/ 32 h 1179"/>
                                <a:gd name="T12" fmla="*/ 1863 w 4187"/>
                                <a:gd name="T13" fmla="*/ 32 h 1179"/>
                                <a:gd name="T14" fmla="*/ 1866 w 4187"/>
                                <a:gd name="T15" fmla="*/ 27 h 1179"/>
                                <a:gd name="T16" fmla="*/ 1866 w 4187"/>
                                <a:gd name="T17" fmla="*/ 27 h 1179"/>
                                <a:gd name="T18" fmla="*/ 1867 w 4187"/>
                                <a:gd name="T19" fmla="*/ 26 h 1179"/>
                                <a:gd name="T20" fmla="*/ 1872 w 4187"/>
                                <a:gd name="T21" fmla="*/ 20 h 1179"/>
                                <a:gd name="T22" fmla="*/ 1879 w 4187"/>
                                <a:gd name="T23" fmla="*/ 14 h 1179"/>
                                <a:gd name="T24" fmla="*/ 1887 w 4187"/>
                                <a:gd name="T25" fmla="*/ 9 h 1179"/>
                                <a:gd name="T26" fmla="*/ 1896 w 4187"/>
                                <a:gd name="T27" fmla="*/ 3 h 1179"/>
                                <a:gd name="T28" fmla="*/ 1904 w 4187"/>
                                <a:gd name="T29" fmla="*/ 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187" h="1179">
                                  <a:moveTo>
                                    <a:pt x="1904" y="0"/>
                                  </a:moveTo>
                                  <a:lnTo>
                                    <a:pt x="1865" y="0"/>
                                  </a:lnTo>
                                  <a:lnTo>
                                    <a:pt x="1863" y="32"/>
                                  </a:lnTo>
                                  <a:lnTo>
                                    <a:pt x="1862" y="32"/>
                                  </a:lnTo>
                                  <a:lnTo>
                                    <a:pt x="1863" y="32"/>
                                  </a:lnTo>
                                  <a:lnTo>
                                    <a:pt x="1862" y="32"/>
                                  </a:lnTo>
                                  <a:lnTo>
                                    <a:pt x="1863" y="32"/>
                                  </a:lnTo>
                                  <a:lnTo>
                                    <a:pt x="1866" y="27"/>
                                  </a:lnTo>
                                  <a:lnTo>
                                    <a:pt x="1866" y="27"/>
                                  </a:lnTo>
                                  <a:lnTo>
                                    <a:pt x="1867" y="26"/>
                                  </a:lnTo>
                                  <a:lnTo>
                                    <a:pt x="1872" y="20"/>
                                  </a:lnTo>
                                  <a:lnTo>
                                    <a:pt x="1879" y="14"/>
                                  </a:lnTo>
                                  <a:lnTo>
                                    <a:pt x="1887" y="9"/>
                                  </a:lnTo>
                                  <a:lnTo>
                                    <a:pt x="1896" y="3"/>
                                  </a:lnTo>
                                  <a:lnTo>
                                    <a:pt x="190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261"/>
                          <wps:cNvSpPr>
                            <a:spLocks/>
                          </wps:cNvSpPr>
                          <wps:spPr bwMode="auto">
                            <a:xfrm>
                              <a:off x="4260" y="-885"/>
                              <a:ext cx="4187" cy="1179"/>
                            </a:xfrm>
                            <a:custGeom>
                              <a:avLst/>
                              <a:gdLst>
                                <a:gd name="T0" fmla="*/ 2396 w 4187"/>
                                <a:gd name="T1" fmla="*/ 0 h 1179"/>
                                <a:gd name="T2" fmla="*/ 2301 w 4187"/>
                                <a:gd name="T3" fmla="*/ 0 h 1179"/>
                                <a:gd name="T4" fmla="*/ 2306 w 4187"/>
                                <a:gd name="T5" fmla="*/ 8 h 1179"/>
                                <a:gd name="T6" fmla="*/ 2325 w 4187"/>
                                <a:gd name="T7" fmla="*/ 20 h 1179"/>
                                <a:gd name="T8" fmla="*/ 2349 w 4187"/>
                                <a:gd name="T9" fmla="*/ 25 h 1179"/>
                                <a:gd name="T10" fmla="*/ 2372 w 4187"/>
                                <a:gd name="T11" fmla="*/ 20 h 1179"/>
                                <a:gd name="T12" fmla="*/ 2391 w 4187"/>
                                <a:gd name="T13" fmla="*/ 8 h 1179"/>
                                <a:gd name="T14" fmla="*/ 2396 w 4187"/>
                                <a:gd name="T15" fmla="*/ 0 h 11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87" h="1179">
                                  <a:moveTo>
                                    <a:pt x="2396" y="0"/>
                                  </a:moveTo>
                                  <a:lnTo>
                                    <a:pt x="2301" y="0"/>
                                  </a:lnTo>
                                  <a:lnTo>
                                    <a:pt x="2306" y="8"/>
                                  </a:lnTo>
                                  <a:lnTo>
                                    <a:pt x="2325" y="20"/>
                                  </a:lnTo>
                                  <a:lnTo>
                                    <a:pt x="2349" y="25"/>
                                  </a:lnTo>
                                  <a:lnTo>
                                    <a:pt x="2372" y="20"/>
                                  </a:lnTo>
                                  <a:lnTo>
                                    <a:pt x="2391" y="8"/>
                                  </a:lnTo>
                                  <a:lnTo>
                                    <a:pt x="239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62"/>
                          <wps:cNvSpPr>
                            <a:spLocks/>
                          </wps:cNvSpPr>
                          <wps:spPr bwMode="auto">
                            <a:xfrm>
                              <a:off x="4260" y="-885"/>
                              <a:ext cx="4187" cy="1179"/>
                            </a:xfrm>
                            <a:custGeom>
                              <a:avLst/>
                              <a:gdLst>
                                <a:gd name="T0" fmla="*/ 2425 w 4187"/>
                                <a:gd name="T1" fmla="*/ 890 h 1179"/>
                                <a:gd name="T2" fmla="*/ 2425 w 4187"/>
                                <a:gd name="T3" fmla="*/ 880 h 1179"/>
                                <a:gd name="T4" fmla="*/ 2405 w 4187"/>
                                <a:gd name="T5" fmla="*/ 880 h 1179"/>
                                <a:gd name="T6" fmla="*/ 2405 w 4187"/>
                                <a:gd name="T7" fmla="*/ 890 h 1179"/>
                                <a:gd name="T8" fmla="*/ 2405 w 4187"/>
                                <a:gd name="T9" fmla="*/ 919 h 1179"/>
                                <a:gd name="T10" fmla="*/ 2405 w 4187"/>
                                <a:gd name="T11" fmla="*/ 928 h 1179"/>
                                <a:gd name="T12" fmla="*/ 2402 w 4187"/>
                                <a:gd name="T13" fmla="*/ 961 h 1179"/>
                                <a:gd name="T14" fmla="*/ 2400 w 4187"/>
                                <a:gd name="T15" fmla="*/ 978 h 1179"/>
                                <a:gd name="T16" fmla="*/ 2396 w 4187"/>
                                <a:gd name="T17" fmla="*/ 995 h 1179"/>
                                <a:gd name="T18" fmla="*/ 2366 w 4187"/>
                                <a:gd name="T19" fmla="*/ 1114 h 1179"/>
                                <a:gd name="T20" fmla="*/ 2344 w 4187"/>
                                <a:gd name="T21" fmla="*/ 1148 h 1179"/>
                                <a:gd name="T22" fmla="*/ 2327 w 4187"/>
                                <a:gd name="T23" fmla="*/ 1180 h 1179"/>
                                <a:gd name="T24" fmla="*/ 2350 w 4187"/>
                                <a:gd name="T25" fmla="*/ 1180 h 1179"/>
                                <a:gd name="T26" fmla="*/ 2362 w 4187"/>
                                <a:gd name="T27" fmla="*/ 1158 h 1179"/>
                                <a:gd name="T28" fmla="*/ 2384 w 4187"/>
                                <a:gd name="T29" fmla="*/ 1123 h 1179"/>
                                <a:gd name="T30" fmla="*/ 2385 w 4187"/>
                                <a:gd name="T31" fmla="*/ 1122 h 1179"/>
                                <a:gd name="T32" fmla="*/ 2385 w 4187"/>
                                <a:gd name="T33" fmla="*/ 1120 h 1179"/>
                                <a:gd name="T34" fmla="*/ 2387 w 4187"/>
                                <a:gd name="T35" fmla="*/ 1115 h 1179"/>
                                <a:gd name="T36" fmla="*/ 2387 w 4187"/>
                                <a:gd name="T37" fmla="*/ 1112 h 1179"/>
                                <a:gd name="T38" fmla="*/ 2415 w 4187"/>
                                <a:gd name="T39" fmla="*/ 1000 h 1179"/>
                                <a:gd name="T40" fmla="*/ 2419 w 4187"/>
                                <a:gd name="T41" fmla="*/ 982 h 1179"/>
                                <a:gd name="T42" fmla="*/ 2422 w 4187"/>
                                <a:gd name="T43" fmla="*/ 964 h 1179"/>
                                <a:gd name="T44" fmla="*/ 2425 w 4187"/>
                                <a:gd name="T45" fmla="*/ 930 h 1179"/>
                                <a:gd name="T46" fmla="*/ 2425 w 4187"/>
                                <a:gd name="T47" fmla="*/ 89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187" h="1179">
                                  <a:moveTo>
                                    <a:pt x="2425" y="890"/>
                                  </a:moveTo>
                                  <a:lnTo>
                                    <a:pt x="2425" y="880"/>
                                  </a:lnTo>
                                  <a:lnTo>
                                    <a:pt x="2405" y="880"/>
                                  </a:lnTo>
                                  <a:lnTo>
                                    <a:pt x="2405" y="890"/>
                                  </a:lnTo>
                                  <a:lnTo>
                                    <a:pt x="2405" y="919"/>
                                  </a:lnTo>
                                  <a:lnTo>
                                    <a:pt x="2405" y="928"/>
                                  </a:lnTo>
                                  <a:lnTo>
                                    <a:pt x="2402" y="961"/>
                                  </a:lnTo>
                                  <a:lnTo>
                                    <a:pt x="2400" y="978"/>
                                  </a:lnTo>
                                  <a:lnTo>
                                    <a:pt x="2396" y="995"/>
                                  </a:lnTo>
                                  <a:lnTo>
                                    <a:pt x="2366" y="1114"/>
                                  </a:lnTo>
                                  <a:lnTo>
                                    <a:pt x="2344" y="1148"/>
                                  </a:lnTo>
                                  <a:lnTo>
                                    <a:pt x="2327" y="1180"/>
                                  </a:lnTo>
                                  <a:lnTo>
                                    <a:pt x="2350" y="1180"/>
                                  </a:lnTo>
                                  <a:lnTo>
                                    <a:pt x="2362" y="1158"/>
                                  </a:lnTo>
                                  <a:lnTo>
                                    <a:pt x="2384" y="1123"/>
                                  </a:lnTo>
                                  <a:lnTo>
                                    <a:pt x="2385" y="1122"/>
                                  </a:lnTo>
                                  <a:lnTo>
                                    <a:pt x="2385" y="1120"/>
                                  </a:lnTo>
                                  <a:lnTo>
                                    <a:pt x="2387" y="1115"/>
                                  </a:lnTo>
                                  <a:lnTo>
                                    <a:pt x="2387" y="1112"/>
                                  </a:lnTo>
                                  <a:lnTo>
                                    <a:pt x="2415" y="1000"/>
                                  </a:lnTo>
                                  <a:lnTo>
                                    <a:pt x="2419" y="982"/>
                                  </a:lnTo>
                                  <a:lnTo>
                                    <a:pt x="2422" y="964"/>
                                  </a:lnTo>
                                  <a:lnTo>
                                    <a:pt x="2425" y="930"/>
                                  </a:lnTo>
                                  <a:lnTo>
                                    <a:pt x="2425" y="89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263"/>
                          <wps:cNvSpPr>
                            <a:spLocks/>
                          </wps:cNvSpPr>
                          <wps:spPr bwMode="auto">
                            <a:xfrm>
                              <a:off x="4260" y="-885"/>
                              <a:ext cx="4187" cy="1179"/>
                            </a:xfrm>
                            <a:custGeom>
                              <a:avLst/>
                              <a:gdLst>
                                <a:gd name="T0" fmla="*/ 2496 w 4187"/>
                                <a:gd name="T1" fmla="*/ 1180 h 1179"/>
                                <a:gd name="T2" fmla="*/ 2496 w 4187"/>
                                <a:gd name="T3" fmla="*/ 1173 h 1179"/>
                                <a:gd name="T4" fmla="*/ 2496 w 4187"/>
                                <a:gd name="T5" fmla="*/ 1174 h 1179"/>
                                <a:gd name="T6" fmla="*/ 2496 w 4187"/>
                                <a:gd name="T7" fmla="*/ 1180 h 1179"/>
                              </a:gdLst>
                              <a:ahLst/>
                              <a:cxnLst>
                                <a:cxn ang="0">
                                  <a:pos x="T0" y="T1"/>
                                </a:cxn>
                                <a:cxn ang="0">
                                  <a:pos x="T2" y="T3"/>
                                </a:cxn>
                                <a:cxn ang="0">
                                  <a:pos x="T4" y="T5"/>
                                </a:cxn>
                                <a:cxn ang="0">
                                  <a:pos x="T6" y="T7"/>
                                </a:cxn>
                              </a:cxnLst>
                              <a:rect l="0" t="0" r="r" b="b"/>
                              <a:pathLst>
                                <a:path w="4187" h="1179">
                                  <a:moveTo>
                                    <a:pt x="2496" y="1180"/>
                                  </a:moveTo>
                                  <a:lnTo>
                                    <a:pt x="2496" y="1173"/>
                                  </a:lnTo>
                                  <a:lnTo>
                                    <a:pt x="2496" y="1174"/>
                                  </a:lnTo>
                                  <a:lnTo>
                                    <a:pt x="2496" y="11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64"/>
                          <wps:cNvSpPr>
                            <a:spLocks/>
                          </wps:cNvSpPr>
                          <wps:spPr bwMode="auto">
                            <a:xfrm>
                              <a:off x="4260" y="-885"/>
                              <a:ext cx="4187" cy="1179"/>
                            </a:xfrm>
                            <a:custGeom>
                              <a:avLst/>
                              <a:gdLst>
                                <a:gd name="T0" fmla="*/ 3345 w 4187"/>
                                <a:gd name="T1" fmla="*/ 246 h 1179"/>
                                <a:gd name="T2" fmla="*/ 3344 w 4187"/>
                                <a:gd name="T3" fmla="*/ 242 h 1179"/>
                                <a:gd name="T4" fmla="*/ 3339 w 4187"/>
                                <a:gd name="T5" fmla="*/ 224 h 1179"/>
                                <a:gd name="T6" fmla="*/ 3330 w 4187"/>
                                <a:gd name="T7" fmla="*/ 195 h 1179"/>
                                <a:gd name="T8" fmla="*/ 3320 w 4187"/>
                                <a:gd name="T9" fmla="*/ 166 h 1179"/>
                                <a:gd name="T10" fmla="*/ 3308 w 4187"/>
                                <a:gd name="T11" fmla="*/ 142 h 1179"/>
                                <a:gd name="T12" fmla="*/ 3303 w 4187"/>
                                <a:gd name="T13" fmla="*/ 132 h 1179"/>
                                <a:gd name="T14" fmla="*/ 3288 w 4187"/>
                                <a:gd name="T15" fmla="*/ 112 h 1179"/>
                                <a:gd name="T16" fmla="*/ 3253 w 4187"/>
                                <a:gd name="T17" fmla="*/ 80 h 1179"/>
                                <a:gd name="T18" fmla="*/ 3215 w 4187"/>
                                <a:gd name="T19" fmla="*/ 53 h 1179"/>
                                <a:gd name="T20" fmla="*/ 3203 w 4187"/>
                                <a:gd name="T21" fmla="*/ 46 h 1179"/>
                                <a:gd name="T22" fmla="*/ 3175 w 4187"/>
                                <a:gd name="T23" fmla="*/ 28 h 1179"/>
                                <a:gd name="T24" fmla="*/ 3173 w 4187"/>
                                <a:gd name="T25" fmla="*/ 28 h 1179"/>
                                <a:gd name="T26" fmla="*/ 3134 w 4187"/>
                                <a:gd name="T27" fmla="*/ 18 h 1179"/>
                                <a:gd name="T28" fmla="*/ 3090 w 4187"/>
                                <a:gd name="T29" fmla="*/ 8 h 1179"/>
                                <a:gd name="T30" fmla="*/ 3063 w 4187"/>
                                <a:gd name="T31" fmla="*/ 0 h 1179"/>
                                <a:gd name="T32" fmla="*/ 3015 w 4187"/>
                                <a:gd name="T33" fmla="*/ 1 h 1179"/>
                                <a:gd name="T34" fmla="*/ 3049 w 4187"/>
                                <a:gd name="T35" fmla="*/ 16 h 1179"/>
                                <a:gd name="T36" fmla="*/ 3084 w 4187"/>
                                <a:gd name="T37" fmla="*/ 27 h 1179"/>
                                <a:gd name="T38" fmla="*/ 3113 w 4187"/>
                                <a:gd name="T39" fmla="*/ 34 h 1179"/>
                                <a:gd name="T40" fmla="*/ 3204 w 4187"/>
                                <a:gd name="T41" fmla="*/ 70 h 1179"/>
                                <a:gd name="T42" fmla="*/ 3241 w 4187"/>
                                <a:gd name="T43" fmla="*/ 96 h 1179"/>
                                <a:gd name="T44" fmla="*/ 3273 w 4187"/>
                                <a:gd name="T45" fmla="*/ 126 h 1179"/>
                                <a:gd name="T46" fmla="*/ 3286 w 4187"/>
                                <a:gd name="T47" fmla="*/ 143 h 1179"/>
                                <a:gd name="T48" fmla="*/ 3301 w 4187"/>
                                <a:gd name="T49" fmla="*/ 173 h 1179"/>
                                <a:gd name="T50" fmla="*/ 3311 w 4187"/>
                                <a:gd name="T51" fmla="*/ 202 h 1179"/>
                                <a:gd name="T52" fmla="*/ 3323 w 4187"/>
                                <a:gd name="T53" fmla="*/ 240 h 1179"/>
                                <a:gd name="T54" fmla="*/ 3325 w 4187"/>
                                <a:gd name="T55" fmla="*/ 247 h 1179"/>
                                <a:gd name="T56" fmla="*/ 3323 w 4187"/>
                                <a:gd name="T57" fmla="*/ 261 h 1179"/>
                                <a:gd name="T58" fmla="*/ 3321 w 4187"/>
                                <a:gd name="T59" fmla="*/ 280 h 1179"/>
                                <a:gd name="T60" fmla="*/ 3343 w 4187"/>
                                <a:gd name="T61" fmla="*/ 265 h 1179"/>
                                <a:gd name="T62" fmla="*/ 3345 w 4187"/>
                                <a:gd name="T63" fmla="*/ 248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187" h="1179">
                                  <a:moveTo>
                                    <a:pt x="3345" y="248"/>
                                  </a:moveTo>
                                  <a:lnTo>
                                    <a:pt x="3345" y="246"/>
                                  </a:lnTo>
                                  <a:lnTo>
                                    <a:pt x="3345" y="244"/>
                                  </a:lnTo>
                                  <a:lnTo>
                                    <a:pt x="3344" y="242"/>
                                  </a:lnTo>
                                  <a:lnTo>
                                    <a:pt x="3342" y="234"/>
                                  </a:lnTo>
                                  <a:lnTo>
                                    <a:pt x="3339" y="224"/>
                                  </a:lnTo>
                                  <a:lnTo>
                                    <a:pt x="3335" y="210"/>
                                  </a:lnTo>
                                  <a:lnTo>
                                    <a:pt x="3330" y="195"/>
                                  </a:lnTo>
                                  <a:lnTo>
                                    <a:pt x="3325" y="180"/>
                                  </a:lnTo>
                                  <a:lnTo>
                                    <a:pt x="3320" y="166"/>
                                  </a:lnTo>
                                  <a:lnTo>
                                    <a:pt x="3314" y="152"/>
                                  </a:lnTo>
                                  <a:lnTo>
                                    <a:pt x="3308" y="142"/>
                                  </a:lnTo>
                                  <a:lnTo>
                                    <a:pt x="3303" y="132"/>
                                  </a:lnTo>
                                  <a:lnTo>
                                    <a:pt x="3303" y="132"/>
                                  </a:lnTo>
                                  <a:lnTo>
                                    <a:pt x="3302" y="131"/>
                                  </a:lnTo>
                                  <a:lnTo>
                                    <a:pt x="3288" y="112"/>
                                  </a:lnTo>
                                  <a:lnTo>
                                    <a:pt x="3271" y="95"/>
                                  </a:lnTo>
                                  <a:lnTo>
                                    <a:pt x="3253" y="80"/>
                                  </a:lnTo>
                                  <a:lnTo>
                                    <a:pt x="3234" y="66"/>
                                  </a:lnTo>
                                  <a:lnTo>
                                    <a:pt x="3215" y="53"/>
                                  </a:lnTo>
                                  <a:lnTo>
                                    <a:pt x="3204" y="47"/>
                                  </a:lnTo>
                                  <a:lnTo>
                                    <a:pt x="3203" y="46"/>
                                  </a:lnTo>
                                  <a:lnTo>
                                    <a:pt x="3176" y="29"/>
                                  </a:lnTo>
                                  <a:lnTo>
                                    <a:pt x="3175" y="28"/>
                                  </a:lnTo>
                                  <a:lnTo>
                                    <a:pt x="3174" y="28"/>
                                  </a:lnTo>
                                  <a:lnTo>
                                    <a:pt x="3173" y="28"/>
                                  </a:lnTo>
                                  <a:lnTo>
                                    <a:pt x="3152" y="22"/>
                                  </a:lnTo>
                                  <a:lnTo>
                                    <a:pt x="3134" y="18"/>
                                  </a:lnTo>
                                  <a:lnTo>
                                    <a:pt x="3117" y="14"/>
                                  </a:lnTo>
                                  <a:lnTo>
                                    <a:pt x="3090" y="8"/>
                                  </a:lnTo>
                                  <a:lnTo>
                                    <a:pt x="3078" y="4"/>
                                  </a:lnTo>
                                  <a:lnTo>
                                    <a:pt x="3063" y="0"/>
                                  </a:lnTo>
                                  <a:lnTo>
                                    <a:pt x="3012" y="0"/>
                                  </a:lnTo>
                                  <a:lnTo>
                                    <a:pt x="3015" y="1"/>
                                  </a:lnTo>
                                  <a:lnTo>
                                    <a:pt x="3026" y="7"/>
                                  </a:lnTo>
                                  <a:lnTo>
                                    <a:pt x="3049" y="16"/>
                                  </a:lnTo>
                                  <a:lnTo>
                                    <a:pt x="3072" y="23"/>
                                  </a:lnTo>
                                  <a:lnTo>
                                    <a:pt x="3084" y="27"/>
                                  </a:lnTo>
                                  <a:lnTo>
                                    <a:pt x="3098" y="30"/>
                                  </a:lnTo>
                                  <a:lnTo>
                                    <a:pt x="3113" y="34"/>
                                  </a:lnTo>
                                  <a:lnTo>
                                    <a:pt x="3166" y="46"/>
                                  </a:lnTo>
                                  <a:lnTo>
                                    <a:pt x="3204" y="70"/>
                                  </a:lnTo>
                                  <a:lnTo>
                                    <a:pt x="3223" y="83"/>
                                  </a:lnTo>
                                  <a:lnTo>
                                    <a:pt x="3241" y="96"/>
                                  </a:lnTo>
                                  <a:lnTo>
                                    <a:pt x="3258" y="110"/>
                                  </a:lnTo>
                                  <a:lnTo>
                                    <a:pt x="3273" y="126"/>
                                  </a:lnTo>
                                  <a:lnTo>
                                    <a:pt x="3286" y="142"/>
                                  </a:lnTo>
                                  <a:lnTo>
                                    <a:pt x="3286" y="143"/>
                                  </a:lnTo>
                                  <a:lnTo>
                                    <a:pt x="3297" y="162"/>
                                  </a:lnTo>
                                  <a:lnTo>
                                    <a:pt x="3301" y="173"/>
                                  </a:lnTo>
                                  <a:lnTo>
                                    <a:pt x="3306" y="187"/>
                                  </a:lnTo>
                                  <a:lnTo>
                                    <a:pt x="3311" y="202"/>
                                  </a:lnTo>
                                  <a:lnTo>
                                    <a:pt x="3316" y="216"/>
                                  </a:lnTo>
                                  <a:lnTo>
                                    <a:pt x="3323" y="240"/>
                                  </a:lnTo>
                                  <a:lnTo>
                                    <a:pt x="3324" y="244"/>
                                  </a:lnTo>
                                  <a:lnTo>
                                    <a:pt x="3325" y="247"/>
                                  </a:lnTo>
                                  <a:lnTo>
                                    <a:pt x="3325" y="248"/>
                                  </a:lnTo>
                                  <a:lnTo>
                                    <a:pt x="3323" y="261"/>
                                  </a:lnTo>
                                  <a:lnTo>
                                    <a:pt x="3321" y="278"/>
                                  </a:lnTo>
                                  <a:lnTo>
                                    <a:pt x="3321" y="280"/>
                                  </a:lnTo>
                                  <a:lnTo>
                                    <a:pt x="3341" y="280"/>
                                  </a:lnTo>
                                  <a:lnTo>
                                    <a:pt x="3343" y="265"/>
                                  </a:lnTo>
                                  <a:lnTo>
                                    <a:pt x="3345" y="249"/>
                                  </a:lnTo>
                                  <a:lnTo>
                                    <a:pt x="3345" y="24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265"/>
                          <wps:cNvSpPr>
                            <a:spLocks/>
                          </wps:cNvSpPr>
                          <wps:spPr bwMode="auto">
                            <a:xfrm>
                              <a:off x="4260" y="-885"/>
                              <a:ext cx="4187" cy="1179"/>
                            </a:xfrm>
                            <a:custGeom>
                              <a:avLst/>
                              <a:gdLst>
                                <a:gd name="T0" fmla="*/ 3468 w 4187"/>
                                <a:gd name="T1" fmla="*/ 880 h 1179"/>
                                <a:gd name="T2" fmla="*/ 2484 w 4187"/>
                                <a:gd name="T3" fmla="*/ 880 h 1179"/>
                                <a:gd name="T4" fmla="*/ 2464 w 4187"/>
                                <a:gd name="T5" fmla="*/ 880 h 1179"/>
                                <a:gd name="T6" fmla="*/ 2468 w 4187"/>
                                <a:gd name="T7" fmla="*/ 909 h 1179"/>
                                <a:gd name="T8" fmla="*/ 2471 w 4187"/>
                                <a:gd name="T9" fmla="*/ 938 h 1179"/>
                                <a:gd name="T10" fmla="*/ 2471 w 4187"/>
                                <a:gd name="T11" fmla="*/ 945 h 1179"/>
                                <a:gd name="T12" fmla="*/ 2471 w 4187"/>
                                <a:gd name="T13" fmla="*/ 953 h 1179"/>
                                <a:gd name="T14" fmla="*/ 2471 w 4187"/>
                                <a:gd name="T15" fmla="*/ 976 h 1179"/>
                                <a:gd name="T16" fmla="*/ 2471 w 4187"/>
                                <a:gd name="T17" fmla="*/ 1013 h 1179"/>
                                <a:gd name="T18" fmla="*/ 2471 w 4187"/>
                                <a:gd name="T19" fmla="*/ 1074 h 1179"/>
                                <a:gd name="T20" fmla="*/ 2471 w 4187"/>
                                <a:gd name="T21" fmla="*/ 1110 h 1179"/>
                                <a:gd name="T22" fmla="*/ 2473 w 4187"/>
                                <a:gd name="T23" fmla="*/ 1149 h 1179"/>
                                <a:gd name="T24" fmla="*/ 2476 w 4187"/>
                                <a:gd name="T25" fmla="*/ 1180 h 1179"/>
                                <a:gd name="T26" fmla="*/ 2496 w 4187"/>
                                <a:gd name="T27" fmla="*/ 1174 h 1179"/>
                                <a:gd name="T28" fmla="*/ 2493 w 4187"/>
                                <a:gd name="T29" fmla="*/ 1148 h 1179"/>
                                <a:gd name="T30" fmla="*/ 2491 w 4187"/>
                                <a:gd name="T31" fmla="*/ 1110 h 1179"/>
                                <a:gd name="T32" fmla="*/ 2491 w 4187"/>
                                <a:gd name="T33" fmla="*/ 1074 h 1179"/>
                                <a:gd name="T34" fmla="*/ 2490 w 4187"/>
                                <a:gd name="T35" fmla="*/ 1033 h 1179"/>
                                <a:gd name="T36" fmla="*/ 2491 w 4187"/>
                                <a:gd name="T37" fmla="*/ 1014 h 1179"/>
                                <a:gd name="T38" fmla="*/ 2491 w 4187"/>
                                <a:gd name="T39" fmla="*/ 1038 h 1179"/>
                                <a:gd name="T40" fmla="*/ 2496 w 4187"/>
                                <a:gd name="T41" fmla="*/ 1173 h 1179"/>
                                <a:gd name="T42" fmla="*/ 3468 w 4187"/>
                                <a:gd name="T43" fmla="*/ 88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187" h="1179">
                                  <a:moveTo>
                                    <a:pt x="3468" y="880"/>
                                  </a:moveTo>
                                  <a:lnTo>
                                    <a:pt x="2484" y="880"/>
                                  </a:lnTo>
                                  <a:lnTo>
                                    <a:pt x="2464" y="880"/>
                                  </a:lnTo>
                                  <a:lnTo>
                                    <a:pt x="2468" y="909"/>
                                  </a:lnTo>
                                  <a:lnTo>
                                    <a:pt x="2471" y="938"/>
                                  </a:lnTo>
                                  <a:lnTo>
                                    <a:pt x="2471" y="945"/>
                                  </a:lnTo>
                                  <a:lnTo>
                                    <a:pt x="2471" y="953"/>
                                  </a:lnTo>
                                  <a:lnTo>
                                    <a:pt x="2471" y="976"/>
                                  </a:lnTo>
                                  <a:lnTo>
                                    <a:pt x="2471" y="1013"/>
                                  </a:lnTo>
                                  <a:lnTo>
                                    <a:pt x="2471" y="1074"/>
                                  </a:lnTo>
                                  <a:lnTo>
                                    <a:pt x="2471" y="1110"/>
                                  </a:lnTo>
                                  <a:lnTo>
                                    <a:pt x="2473" y="1149"/>
                                  </a:lnTo>
                                  <a:lnTo>
                                    <a:pt x="2476" y="1180"/>
                                  </a:lnTo>
                                  <a:lnTo>
                                    <a:pt x="2496" y="1174"/>
                                  </a:lnTo>
                                  <a:lnTo>
                                    <a:pt x="2493" y="1148"/>
                                  </a:lnTo>
                                  <a:lnTo>
                                    <a:pt x="2491" y="1110"/>
                                  </a:lnTo>
                                  <a:lnTo>
                                    <a:pt x="2491" y="1074"/>
                                  </a:lnTo>
                                  <a:lnTo>
                                    <a:pt x="2490" y="1033"/>
                                  </a:lnTo>
                                  <a:lnTo>
                                    <a:pt x="2491" y="1014"/>
                                  </a:lnTo>
                                  <a:lnTo>
                                    <a:pt x="2491" y="1038"/>
                                  </a:lnTo>
                                  <a:lnTo>
                                    <a:pt x="2496" y="1173"/>
                                  </a:lnTo>
                                  <a:lnTo>
                                    <a:pt x="3468" y="8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66"/>
                          <wps:cNvSpPr>
                            <a:spLocks/>
                          </wps:cNvSpPr>
                          <wps:spPr bwMode="auto">
                            <a:xfrm>
                              <a:off x="4260" y="-885"/>
                              <a:ext cx="4187" cy="1179"/>
                            </a:xfrm>
                            <a:custGeom>
                              <a:avLst/>
                              <a:gdLst>
                                <a:gd name="T0" fmla="*/ 3490 w 4187"/>
                                <a:gd name="T1" fmla="*/ 880 h 1179"/>
                                <a:gd name="T2" fmla="*/ 3468 w 4187"/>
                                <a:gd name="T3" fmla="*/ 880 h 1179"/>
                                <a:gd name="T4" fmla="*/ 3467 w 4187"/>
                                <a:gd name="T5" fmla="*/ 883 h 1179"/>
                                <a:gd name="T6" fmla="*/ 3454 w 4187"/>
                                <a:gd name="T7" fmla="*/ 915 h 1179"/>
                                <a:gd name="T8" fmla="*/ 3442 w 4187"/>
                                <a:gd name="T9" fmla="*/ 947 h 1179"/>
                                <a:gd name="T10" fmla="*/ 3432 w 4187"/>
                                <a:gd name="T11" fmla="*/ 977 h 1179"/>
                                <a:gd name="T12" fmla="*/ 3411 w 4187"/>
                                <a:gd name="T13" fmla="*/ 1001 h 1179"/>
                                <a:gd name="T14" fmla="*/ 3391 w 4187"/>
                                <a:gd name="T15" fmla="*/ 1027 h 1179"/>
                                <a:gd name="T16" fmla="*/ 3374 w 4187"/>
                                <a:gd name="T17" fmla="*/ 1054 h 1179"/>
                                <a:gd name="T18" fmla="*/ 3358 w 4187"/>
                                <a:gd name="T19" fmla="*/ 1083 h 1179"/>
                                <a:gd name="T20" fmla="*/ 3345 w 4187"/>
                                <a:gd name="T21" fmla="*/ 1112 h 1179"/>
                                <a:gd name="T22" fmla="*/ 3333 w 4187"/>
                                <a:gd name="T23" fmla="*/ 1142 h 1179"/>
                                <a:gd name="T24" fmla="*/ 3320 w 4187"/>
                                <a:gd name="T25" fmla="*/ 1180 h 1179"/>
                                <a:gd name="T26" fmla="*/ 3341 w 4187"/>
                                <a:gd name="T27" fmla="*/ 1180 h 1179"/>
                                <a:gd name="T28" fmla="*/ 3352 w 4187"/>
                                <a:gd name="T29" fmla="*/ 1149 h 1179"/>
                                <a:gd name="T30" fmla="*/ 3364 w 4187"/>
                                <a:gd name="T31" fmla="*/ 1120 h 1179"/>
                                <a:gd name="T32" fmla="*/ 3377 w 4187"/>
                                <a:gd name="T33" fmla="*/ 1091 h 1179"/>
                                <a:gd name="T34" fmla="*/ 3391 w 4187"/>
                                <a:gd name="T35" fmla="*/ 1064 h 1179"/>
                                <a:gd name="T36" fmla="*/ 3408 w 4187"/>
                                <a:gd name="T37" fmla="*/ 1038 h 1179"/>
                                <a:gd name="T38" fmla="*/ 3427 w 4187"/>
                                <a:gd name="T39" fmla="*/ 1013 h 1179"/>
                                <a:gd name="T40" fmla="*/ 3448 w 4187"/>
                                <a:gd name="T41" fmla="*/ 989 h 1179"/>
                                <a:gd name="T42" fmla="*/ 3449 w 4187"/>
                                <a:gd name="T43" fmla="*/ 988 h 1179"/>
                                <a:gd name="T44" fmla="*/ 3450 w 4187"/>
                                <a:gd name="T45" fmla="*/ 987 h 1179"/>
                                <a:gd name="T46" fmla="*/ 3452 w 4187"/>
                                <a:gd name="T47" fmla="*/ 979 h 1179"/>
                                <a:gd name="T48" fmla="*/ 3453 w 4187"/>
                                <a:gd name="T49" fmla="*/ 976 h 1179"/>
                                <a:gd name="T50" fmla="*/ 3461 w 4187"/>
                                <a:gd name="T51" fmla="*/ 953 h 1179"/>
                                <a:gd name="T52" fmla="*/ 3473 w 4187"/>
                                <a:gd name="T53" fmla="*/ 921 h 1179"/>
                                <a:gd name="T54" fmla="*/ 3485 w 4187"/>
                                <a:gd name="T55" fmla="*/ 891 h 1179"/>
                                <a:gd name="T56" fmla="*/ 3490 w 4187"/>
                                <a:gd name="T57" fmla="*/ 88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187" h="1179">
                                  <a:moveTo>
                                    <a:pt x="3490" y="880"/>
                                  </a:moveTo>
                                  <a:lnTo>
                                    <a:pt x="3468" y="880"/>
                                  </a:lnTo>
                                  <a:lnTo>
                                    <a:pt x="3467" y="883"/>
                                  </a:lnTo>
                                  <a:lnTo>
                                    <a:pt x="3454" y="915"/>
                                  </a:lnTo>
                                  <a:lnTo>
                                    <a:pt x="3442" y="947"/>
                                  </a:lnTo>
                                  <a:lnTo>
                                    <a:pt x="3432" y="977"/>
                                  </a:lnTo>
                                  <a:lnTo>
                                    <a:pt x="3411" y="1001"/>
                                  </a:lnTo>
                                  <a:lnTo>
                                    <a:pt x="3391" y="1027"/>
                                  </a:lnTo>
                                  <a:lnTo>
                                    <a:pt x="3374" y="1054"/>
                                  </a:lnTo>
                                  <a:lnTo>
                                    <a:pt x="3358" y="1083"/>
                                  </a:lnTo>
                                  <a:lnTo>
                                    <a:pt x="3345" y="1112"/>
                                  </a:lnTo>
                                  <a:lnTo>
                                    <a:pt x="3333" y="1142"/>
                                  </a:lnTo>
                                  <a:lnTo>
                                    <a:pt x="3320" y="1180"/>
                                  </a:lnTo>
                                  <a:lnTo>
                                    <a:pt x="3341" y="1180"/>
                                  </a:lnTo>
                                  <a:lnTo>
                                    <a:pt x="3352" y="1149"/>
                                  </a:lnTo>
                                  <a:lnTo>
                                    <a:pt x="3364" y="1120"/>
                                  </a:lnTo>
                                  <a:lnTo>
                                    <a:pt x="3377" y="1091"/>
                                  </a:lnTo>
                                  <a:lnTo>
                                    <a:pt x="3391" y="1064"/>
                                  </a:lnTo>
                                  <a:lnTo>
                                    <a:pt x="3408" y="1038"/>
                                  </a:lnTo>
                                  <a:lnTo>
                                    <a:pt x="3427" y="1013"/>
                                  </a:lnTo>
                                  <a:lnTo>
                                    <a:pt x="3448" y="989"/>
                                  </a:lnTo>
                                  <a:lnTo>
                                    <a:pt x="3449" y="988"/>
                                  </a:lnTo>
                                  <a:lnTo>
                                    <a:pt x="3450" y="987"/>
                                  </a:lnTo>
                                  <a:lnTo>
                                    <a:pt x="3452" y="979"/>
                                  </a:lnTo>
                                  <a:lnTo>
                                    <a:pt x="3453" y="976"/>
                                  </a:lnTo>
                                  <a:lnTo>
                                    <a:pt x="3461" y="953"/>
                                  </a:lnTo>
                                  <a:lnTo>
                                    <a:pt x="3473" y="921"/>
                                  </a:lnTo>
                                  <a:lnTo>
                                    <a:pt x="3485" y="891"/>
                                  </a:lnTo>
                                  <a:lnTo>
                                    <a:pt x="3490" y="8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67"/>
                          <wps:cNvSpPr>
                            <a:spLocks/>
                          </wps:cNvSpPr>
                          <wps:spPr bwMode="auto">
                            <a:xfrm>
                              <a:off x="4260" y="-885"/>
                              <a:ext cx="4187" cy="1179"/>
                            </a:xfrm>
                            <a:custGeom>
                              <a:avLst/>
                              <a:gdLst>
                                <a:gd name="T0" fmla="*/ 4186 w 4187"/>
                                <a:gd name="T1" fmla="*/ 1180 h 1179"/>
                                <a:gd name="T2" fmla="*/ 4171 w 4187"/>
                                <a:gd name="T3" fmla="*/ 1134 h 1179"/>
                                <a:gd name="T4" fmla="*/ 4155 w 4187"/>
                                <a:gd name="T5" fmla="*/ 1084 h 1179"/>
                                <a:gd name="T6" fmla="*/ 4147 w 4187"/>
                                <a:gd name="T7" fmla="*/ 1065 h 1179"/>
                                <a:gd name="T8" fmla="*/ 4138 w 4187"/>
                                <a:gd name="T9" fmla="*/ 1047 h 1179"/>
                                <a:gd name="T10" fmla="*/ 4127 w 4187"/>
                                <a:gd name="T11" fmla="*/ 1030 h 1179"/>
                                <a:gd name="T12" fmla="*/ 4116 w 4187"/>
                                <a:gd name="T13" fmla="*/ 1014 h 1179"/>
                                <a:gd name="T14" fmla="*/ 4106 w 4187"/>
                                <a:gd name="T15" fmla="*/ 998 h 1179"/>
                                <a:gd name="T16" fmla="*/ 4096 w 4187"/>
                                <a:gd name="T17" fmla="*/ 982 h 1179"/>
                                <a:gd name="T18" fmla="*/ 4087 w 4187"/>
                                <a:gd name="T19" fmla="*/ 966 h 1179"/>
                                <a:gd name="T20" fmla="*/ 4084 w 4187"/>
                                <a:gd name="T21" fmla="*/ 959 h 1179"/>
                                <a:gd name="T22" fmla="*/ 4083 w 4187"/>
                                <a:gd name="T23" fmla="*/ 956 h 1179"/>
                                <a:gd name="T24" fmla="*/ 4080 w 4187"/>
                                <a:gd name="T25" fmla="*/ 949 h 1179"/>
                                <a:gd name="T26" fmla="*/ 4079 w 4187"/>
                                <a:gd name="T27" fmla="*/ 947 h 1179"/>
                                <a:gd name="T28" fmla="*/ 4079 w 4187"/>
                                <a:gd name="T29" fmla="*/ 946 h 1179"/>
                                <a:gd name="T30" fmla="*/ 4078 w 4187"/>
                                <a:gd name="T31" fmla="*/ 945 h 1179"/>
                                <a:gd name="T32" fmla="*/ 4062 w 4187"/>
                                <a:gd name="T33" fmla="*/ 929 h 1179"/>
                                <a:gd name="T34" fmla="*/ 4048 w 4187"/>
                                <a:gd name="T35" fmla="*/ 914 h 1179"/>
                                <a:gd name="T36" fmla="*/ 4036 w 4187"/>
                                <a:gd name="T37" fmla="*/ 900 h 1179"/>
                                <a:gd name="T38" fmla="*/ 4025 w 4187"/>
                                <a:gd name="T39" fmla="*/ 885 h 1179"/>
                                <a:gd name="T40" fmla="*/ 4021 w 4187"/>
                                <a:gd name="T41" fmla="*/ 880 h 1179"/>
                                <a:gd name="T42" fmla="*/ 3998 w 4187"/>
                                <a:gd name="T43" fmla="*/ 880 h 1179"/>
                                <a:gd name="T44" fmla="*/ 4008 w 4187"/>
                                <a:gd name="T45" fmla="*/ 896 h 1179"/>
                                <a:gd name="T46" fmla="*/ 4020 w 4187"/>
                                <a:gd name="T47" fmla="*/ 912 h 1179"/>
                                <a:gd name="T48" fmla="*/ 4033 w 4187"/>
                                <a:gd name="T49" fmla="*/ 927 h 1179"/>
                                <a:gd name="T50" fmla="*/ 4047 w 4187"/>
                                <a:gd name="T51" fmla="*/ 943 h 1179"/>
                                <a:gd name="T52" fmla="*/ 4062 w 4187"/>
                                <a:gd name="T53" fmla="*/ 958 h 1179"/>
                                <a:gd name="T54" fmla="*/ 4069 w 4187"/>
                                <a:gd name="T55" fmla="*/ 974 h 1179"/>
                                <a:gd name="T56" fmla="*/ 4078 w 4187"/>
                                <a:gd name="T57" fmla="*/ 992 h 1179"/>
                                <a:gd name="T58" fmla="*/ 4089 w 4187"/>
                                <a:gd name="T59" fmla="*/ 1009 h 1179"/>
                                <a:gd name="T60" fmla="*/ 4111 w 4187"/>
                                <a:gd name="T61" fmla="*/ 1041 h 1179"/>
                                <a:gd name="T62" fmla="*/ 4121 w 4187"/>
                                <a:gd name="T63" fmla="*/ 1058 h 1179"/>
                                <a:gd name="T64" fmla="*/ 4130 w 4187"/>
                                <a:gd name="T65" fmla="*/ 1074 h 1179"/>
                                <a:gd name="T66" fmla="*/ 4136 w 4187"/>
                                <a:gd name="T67" fmla="*/ 1091 h 1179"/>
                                <a:gd name="T68" fmla="*/ 4152 w 4187"/>
                                <a:gd name="T69" fmla="*/ 1140 h 1179"/>
                                <a:gd name="T70" fmla="*/ 4165 w 4187"/>
                                <a:gd name="T71" fmla="*/ 1180 h 1179"/>
                                <a:gd name="T72" fmla="*/ 4186 w 4187"/>
                                <a:gd name="T73" fmla="*/ 118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187" h="1179">
                                  <a:moveTo>
                                    <a:pt x="4186" y="1180"/>
                                  </a:moveTo>
                                  <a:lnTo>
                                    <a:pt x="4171" y="1134"/>
                                  </a:lnTo>
                                  <a:lnTo>
                                    <a:pt x="4155" y="1084"/>
                                  </a:lnTo>
                                  <a:lnTo>
                                    <a:pt x="4147" y="1065"/>
                                  </a:lnTo>
                                  <a:lnTo>
                                    <a:pt x="4138" y="1047"/>
                                  </a:lnTo>
                                  <a:lnTo>
                                    <a:pt x="4127" y="1030"/>
                                  </a:lnTo>
                                  <a:lnTo>
                                    <a:pt x="4116" y="1014"/>
                                  </a:lnTo>
                                  <a:lnTo>
                                    <a:pt x="4106" y="998"/>
                                  </a:lnTo>
                                  <a:lnTo>
                                    <a:pt x="4096" y="982"/>
                                  </a:lnTo>
                                  <a:lnTo>
                                    <a:pt x="4087" y="966"/>
                                  </a:lnTo>
                                  <a:lnTo>
                                    <a:pt x="4084" y="959"/>
                                  </a:lnTo>
                                  <a:lnTo>
                                    <a:pt x="4083" y="956"/>
                                  </a:lnTo>
                                  <a:lnTo>
                                    <a:pt x="4080" y="949"/>
                                  </a:lnTo>
                                  <a:lnTo>
                                    <a:pt x="4079" y="947"/>
                                  </a:lnTo>
                                  <a:lnTo>
                                    <a:pt x="4079" y="946"/>
                                  </a:lnTo>
                                  <a:lnTo>
                                    <a:pt x="4078" y="945"/>
                                  </a:lnTo>
                                  <a:lnTo>
                                    <a:pt x="4062" y="929"/>
                                  </a:lnTo>
                                  <a:lnTo>
                                    <a:pt x="4048" y="914"/>
                                  </a:lnTo>
                                  <a:lnTo>
                                    <a:pt x="4036" y="900"/>
                                  </a:lnTo>
                                  <a:lnTo>
                                    <a:pt x="4025" y="885"/>
                                  </a:lnTo>
                                  <a:lnTo>
                                    <a:pt x="4021" y="880"/>
                                  </a:lnTo>
                                  <a:lnTo>
                                    <a:pt x="3998" y="880"/>
                                  </a:lnTo>
                                  <a:lnTo>
                                    <a:pt x="4008" y="896"/>
                                  </a:lnTo>
                                  <a:lnTo>
                                    <a:pt x="4020" y="912"/>
                                  </a:lnTo>
                                  <a:lnTo>
                                    <a:pt x="4033" y="927"/>
                                  </a:lnTo>
                                  <a:lnTo>
                                    <a:pt x="4047" y="943"/>
                                  </a:lnTo>
                                  <a:lnTo>
                                    <a:pt x="4062" y="958"/>
                                  </a:lnTo>
                                  <a:lnTo>
                                    <a:pt x="4069" y="974"/>
                                  </a:lnTo>
                                  <a:lnTo>
                                    <a:pt x="4078" y="992"/>
                                  </a:lnTo>
                                  <a:lnTo>
                                    <a:pt x="4089" y="1009"/>
                                  </a:lnTo>
                                  <a:lnTo>
                                    <a:pt x="4111" y="1041"/>
                                  </a:lnTo>
                                  <a:lnTo>
                                    <a:pt x="4121" y="1058"/>
                                  </a:lnTo>
                                  <a:lnTo>
                                    <a:pt x="4130" y="1074"/>
                                  </a:lnTo>
                                  <a:lnTo>
                                    <a:pt x="4136" y="1091"/>
                                  </a:lnTo>
                                  <a:lnTo>
                                    <a:pt x="4152" y="1140"/>
                                  </a:lnTo>
                                  <a:lnTo>
                                    <a:pt x="4165" y="1180"/>
                                  </a:lnTo>
                                  <a:lnTo>
                                    <a:pt x="4186" y="118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8" name="Text Box 268"/>
                        <wps:cNvSpPr txBox="1">
                          <a:spLocks noChangeArrowheads="1"/>
                        </wps:cNvSpPr>
                        <wps:spPr bwMode="auto">
                          <a:xfrm>
                            <a:off x="5129" y="-904"/>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B</w:t>
                              </w:r>
                            </w:p>
                          </w:txbxContent>
                        </wps:txbx>
                        <wps:bodyPr rot="0" vert="horz" wrap="square" lIns="0" tIns="0" rIns="0" bIns="0" anchor="t" anchorCtr="0" upright="1">
                          <a:noAutofit/>
                        </wps:bodyPr>
                      </wps:wsp>
                      <wps:wsp>
                        <wps:cNvPr id="199" name="Text Box 269"/>
                        <wps:cNvSpPr txBox="1">
                          <a:spLocks noChangeArrowheads="1"/>
                        </wps:cNvSpPr>
                        <wps:spPr bwMode="auto">
                          <a:xfrm>
                            <a:off x="7952" y="-904"/>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C</w:t>
                              </w:r>
                            </w:p>
                          </w:txbxContent>
                        </wps:txbx>
                        <wps:bodyPr rot="0" vert="horz" wrap="square" lIns="0" tIns="0" rIns="0" bIns="0" anchor="t" anchorCtr="0" upright="1">
                          <a:noAutofit/>
                        </wps:bodyPr>
                      </wps:wsp>
                      <wps:wsp>
                        <wps:cNvPr id="200" name="Text Box 270"/>
                        <wps:cNvSpPr txBox="1">
                          <a:spLocks noChangeArrowheads="1"/>
                        </wps:cNvSpPr>
                        <wps:spPr bwMode="auto">
                          <a:xfrm>
                            <a:off x="4275" y="-7"/>
                            <a:ext cx="20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D</w:t>
                              </w:r>
                            </w:p>
                          </w:txbxContent>
                        </wps:txbx>
                        <wps:bodyPr rot="0" vert="horz" wrap="square" lIns="0" tIns="0" rIns="0" bIns="0" anchor="t" anchorCtr="0" upright="1">
                          <a:noAutofit/>
                        </wps:bodyPr>
                      </wps:wsp>
                      <wps:wsp>
                        <wps:cNvPr id="201" name="Text Box 271"/>
                        <wps:cNvSpPr txBox="1">
                          <a:spLocks noChangeArrowheads="1"/>
                        </wps:cNvSpPr>
                        <wps:spPr bwMode="auto">
                          <a:xfrm>
                            <a:off x="5976" y="-7"/>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E</w:t>
                              </w:r>
                            </w:p>
                          </w:txbxContent>
                        </wps:txbx>
                        <wps:bodyPr rot="0" vert="horz" wrap="square" lIns="0" tIns="0" rIns="0" bIns="0" anchor="t" anchorCtr="0" upright="1">
                          <a:noAutofit/>
                        </wps:bodyPr>
                      </wps:wsp>
                      <wps:wsp>
                        <wps:cNvPr id="202" name="Text Box 272"/>
                        <wps:cNvSpPr txBox="1">
                          <a:spLocks noChangeArrowheads="1"/>
                        </wps:cNvSpPr>
                        <wps:spPr bwMode="auto">
                          <a:xfrm>
                            <a:off x="7112" y="-7"/>
                            <a:ext cx="18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79" style="position:absolute;left:0;text-align:left;margin-left:213pt;margin-top:-45.2pt;width:209.35pt;height:60pt;z-index:251750400;mso-position-horizontal-relative:page;mso-position-vertical-relative:text" coordorigin="4260,-904" coordsize="4187,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" o:allowincell="f">
                <v:group id="Group 242" o:spid="_x0000_s1080" style="position:absolute;left:407;top:4111;width:3361;height:1193" coordorigin="407,4111" coordsize="3361,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243" o:spid="_x0000_s1081"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n68IA&#10;AADcAAAADwAAAGRycy9kb3ducmV2LnhtbERP32vCMBB+H/g/hBvsbSZTt0nXVOpAGPhUJ8PHozmb&#10;suZSmqj1vzcDYW/38f28fDW6TpxpCK1nDS9TBYK49qblRsP+e/O8BBEissHOM2m4UoBVMXnIMTP+&#10;whWdd7ERKYRDhhpsjH0mZagtOQxT3xMn7ugHhzHBoZFmwEsKd52cKfUmHbacGiz29Gmp/t2dnAbl&#10;1Zxfy6u3x3V1qFy52O5/Flo/PY7lB4hIY/wX391fJs1/n8PfM+kCW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WfrwgAAANwAAAAPAAAAAAAAAAAAAAAAAJgCAABkcnMvZG93&#10;bnJldi54bWxQSwUGAAAAAAQABAD1AAAAhwMAAAAA&#10;" path="m4977,-4997r12,11l5021,-4924r12,71l5021,-4782r-32,61l4986,-4717e" filled="f" strokeweight=".08403mm">
                    <v:path arrowok="t" o:connecttype="custom" o:connectlocs="4977,-4997;4989,-4986;5021,-4924;5033,-4853;5021,-4782;4989,-4721;4986,-4717" o:connectangles="0,0,0,0,0,0,0"/>
                  </v:shape>
                  <v:shape id="Freeform 244" o:spid="_x0000_s1082"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D/n8IA&#10;AADcAAAADwAAAGRycy9kb3ducmV2LnhtbERP32vCMBB+F/wfwgl702SubqMzSh0MBj61ytjj0ZxN&#10;WXMpTab1v18Ggm/38f289XZ0nTjTEFrPGh4XCgRx7U3LjYbj4WP+CiJEZIOdZ9JwpQDbzXSyxtz4&#10;C5d0rmIjUgiHHDXYGPtcylBbchgWvidO3MkPDmOCQyPNgJcU7jq5VOpZOmw5NVjs6d1S/VP9Og3K&#10;qydeFVdvT7vyu3RFtj9+ZVo/zMbiDUSkMd7FN/enSfNfMvh/Jl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0P+fwgAAANwAAAAPAAAAAAAAAAAAAAAAAJgCAABkcnMvZG93&#10;bnJldi54bWxQSwUGAAAAAAQABAD1AAAAhwMAAAAA&#10;" path="m7405,-4853r11,-71l7448,-4986r12,-11e" filled="f" strokeweight=".08403mm">
                    <v:path arrowok="t" o:connecttype="custom" o:connectlocs="7405,-4853;7416,-4924;7448,-4986;7460,-4997" o:connectangles="0,0,0,0"/>
                  </v:shape>
                  <v:shape id="Freeform 245" o:spid="_x0000_s1083"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BMEA&#10;AADcAAAADwAAAGRycy9kb3ducmV2LnhtbERPS2sCMRC+F/wPYYTeauKrymqUrVAQelor4nHYjJvF&#10;zWTZpLr+e1Mo9DYf33PW29414kZdqD1rGI8UCOLSm5orDcfvz7cliBCRDTaeScODAmw3g5c1Zsbf&#10;uaDbIVYihXDIUIONsc2kDKUlh2HkW+LEXXznMCbYVdJ0eE/hrpETpd6lw5pTg8WWdpbK6+HHaVBe&#10;TXmeP7y9fBTnwuWzr+NppvXrsM9XICL18V/8596bNH8xh99n0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cWgTBAAAA3AAAAA8AAAAAAAAAAAAAAAAAmAIAAGRycy9kb3du&#10;cmV2LnhtbFBLBQYAAAAABAAEAPUAAACGAwAAAAA=&#10;" path="m7451,-4717r-3,-4l7416,-4782r-11,-71e" filled="f" strokeweight=".08403mm">
                    <v:path arrowok="t" o:connecttype="custom" o:connectlocs="7451,-4717;7448,-4721;7416,-4782;7405,-4853" o:connectangles="0,0,0,0"/>
                  </v:shape>
                  <v:shape id="Freeform 246" o:spid="_x0000_s1084"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Ec8EA&#10;AADcAAAADwAAAGRycy9kb3ducmV2LnhtbERPS2sCMRC+F/wPYQRvNfFRldUoa0Eo9LRWisdhM24W&#10;N5Nlk+r6702h0Nt8fM/Z7HrXiBt1ofasYTJWIIhLb2quNJy+Dq8rECEiG2w8k4YHBdhtBy8bzIy/&#10;c0G3Y6xECuGQoQYbY5tJGUpLDsPYt8SJu/jOYUywq6Tp8J7CXSOnSi2kw5pTg8WW3i2V1+OP06C8&#10;mvFb/vD2si/Ohcvnn6fvudajYZ+vQUTq47/4z/1h0vzlAn6fSR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xHPBAAAA3AAAAA8AAAAAAAAAAAAAAAAAmAIAAGRycy9kb3du&#10;cmV2LnhtbFBLBQYAAAAABAAEAPUAAACGAwAAAAA=&#10;" path="m4113,-4117r29,29l4174,-4027r12,71l4174,-3885r-32,62l4136,-3817e" filled="f" strokeweight=".08403mm">
                    <v:path arrowok="t" o:connecttype="custom" o:connectlocs="4113,-4117;4142,-4088;4174,-4027;4186,-3956;4174,-3885;4142,-3823;4136,-3817" o:connectangles="0,0,0,0,0,0,0"/>
                  </v:shape>
                  <v:shape id="Freeform 247" o:spid="_x0000_s1085"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h6MEA&#10;AADcAAAADwAAAGRycy9kb3ducmV2LnhtbERPS2sCMRC+F/wPYQRvNfHRKqtR1oJQ6GmtiMdhM24W&#10;N5Nlk+r6702h0Nt8fM9Zb3vXiBt1ofasYTJWIIhLb2quNBy/969LECEiG2w8k4YHBdhuBi9rzIy/&#10;c0G3Q6xECuGQoQYbY5tJGUpLDsPYt8SJu/jOYUywq6Tp8J7CXSOnSr1LhzWnBostfVgqr4cfp0F5&#10;NeO3/OHtZVecC5fPv46nudajYZ+vQETq47/4z/1p0vzFAn6fSR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CYejBAAAA3AAAAA8AAAAAAAAAAAAAAAAAmAIAAGRycy9kb3du&#10;cmV2LnhtbFBLBQYAAAAABAAEAPUAAACGAwAAAAA=&#10;" path="m5428,-3956r12,-71l5472,-4088r29,-29e" filled="f" strokeweight=".08403mm">
                    <v:path arrowok="t" o:connecttype="custom" o:connectlocs="5428,-3956;5440,-4027;5472,-4088;5501,-4117" o:connectangles="0,0,0,0"/>
                  </v:shape>
                  <v:shape id="Freeform 248" o:spid="_x0000_s1086"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31msUA&#10;AADcAAAADwAAAGRycy9kb3ducmV2LnhtbESPQWvDMAyF74P9B6PBbqu9re1GVrekg8Ggp7Rl7Chi&#10;NQ6L5RC7bfrvp0OhN4n39N6nxWoMnTrRkNrIFp4nBhRxHV3LjYX97uvpHVTKyA67yGThQglWy/u7&#10;BRYunrmi0zY3SkI4FWjB59wXWqfaU8A0iT2xaIc4BMyyDo12A54lPHT6xZi5DtiyNHjs6dNT/bc9&#10;BgsmmleelZfoD+vqtwrldLP/mVr7+DCWH6Ayjflmvl5/O8F/E1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fWaxQAAANwAAAAPAAAAAAAAAAAAAAAAAJgCAABkcnMv&#10;ZG93bnJldi54bWxQSwUGAAAAAAQABAD1AAAAigMAAAAA&#10;" path="m5478,-3817r-6,-6l5440,-3885r-12,-71e" filled="f" strokeweight=".08403mm">
                    <v:path arrowok="t" o:connecttype="custom" o:connectlocs="5478,-3817;5472,-3823;5440,-3885;5428,-3956" o:connectangles="0,0,0,0"/>
                  </v:shape>
                  <v:shape id="Freeform 249" o:spid="_x0000_s1087"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QAcIA&#10;AADcAAAADwAAAGRycy9kb3ducmV2LnhtbERP32vCMBB+F/wfwg32psmcc1tnlE4QBntqJ+Lj0ZxN&#10;WXMpTab1v18Ewbf7+H7ecj24VpyoD41nDU9TBYK48qbhWsPuZzt5AxEissHWM2m4UID1ajxaYmb8&#10;mQs6lbEWKYRDhhpsjF0mZagsOQxT3xEn7uh7hzHBvpamx3MKd62cKbWQDhtODRY72liqfss/p0F5&#10;9cwv+cXb42dxKFw+/97t51o/Pgz5B4hIQ7yLb+4vk+a/vsP1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0VABwgAAANwAAAAPAAAAAAAAAAAAAAAAAJgCAABkcnMvZG93&#10;bnJldi54bWxQSwUGAAAAAAQABAD1AAAAhwMAAAAA&#10;" path="m5807,-4117r29,29l5868,-4027r12,71l5868,-3885r-32,62l5830,-3817e" filled="f" strokeweight=".08403mm">
                    <v:path arrowok="t" o:connecttype="custom" o:connectlocs="5807,-4117;5836,-4088;5868,-4027;5880,-3956;5868,-3885;5836,-3823;5830,-3817" o:connectangles="0,0,0,0,0,0,0"/>
                  </v:shape>
                  <v:shape id="Freeform 250" o:spid="_x0000_s1088"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6Ju8QA&#10;AADcAAAADwAAAGRycy9kb3ducmV2LnhtbESPQWsCMRCF70L/Q5hCb5rUWpGtUbaFQsHTqpQeh824&#10;WbqZLJuo67/vHITeZnhv3vtmvR1Dpy40pDayheeZAUVcR9dyY+F4+JyuQKWM7LCLTBZulGC7eZis&#10;sXDxyhVd9rlREsKpQAs+577QOtWeAqZZ7IlFO8UhYJZ1aLQb8CrhodNzY5Y6YMvS4LGnD0/17/4c&#10;LJhoXvi1vEV/eq9+qlAudsfvhbVPj2P5BirTmP/N9+svJ/grwZdnZA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ibvEAAAA3AAAAA8AAAAAAAAAAAAAAAAAmAIAAGRycy9k&#10;b3ducmV2LnhtbFBLBQYAAAAABAAEAPUAAACJAwAAAAA=&#10;" path="m6558,-3956r11,-71l6601,-4088r29,-29e" filled="f" strokeweight=".08403mm">
                    <v:path arrowok="t" o:connecttype="custom" o:connectlocs="6558,-3956;6569,-4027;6601,-4088;6630,-4117" o:connectangles="0,0,0,0"/>
                  </v:shape>
                  <v:shape id="Freeform 251" o:spid="_x0000_s1089"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sIMEA&#10;AADcAAAADwAAAGRycy9kb3ducmV2LnhtbERPS4vCMBC+L+x/CLPgbU1cH0jXKF1BEDxVZdnj0IxN&#10;2WZSmqj13xtB8DYf33MWq9414kJdqD1rGA0VCOLSm5orDcfD5nMOIkRkg41n0nCjAKvl+9sCM+Ov&#10;XNBlHyuRQjhkqMHG2GZShtKSwzD0LXHiTr5zGBPsKmk6vKZw18gvpWbSYc2pwWJLa0vl//7sNCiv&#10;xjzNb96efoq/wuWT3fF3ovXgo8+/QUTq40v8dG9Nmj8fweOZdIF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yLCDBAAAA3AAAAA8AAAAAAAAAAAAAAAAAmAIAAGRycy9kb3du&#10;cmV2LnhtbFBLBQYAAAAABAAEAPUAAACGAwAAAAA=&#10;" path="m6607,-3817r-6,-6l6569,-3885r-11,-71e" filled="f" strokeweight=".08403mm">
                    <v:path arrowok="t" o:connecttype="custom" o:connectlocs="6607,-3817;6601,-3823;6569,-3885;6558,-3956" o:connectangles="0,0,0,0"/>
                  </v:shape>
                  <v:shape id="Freeform 252" o:spid="_x0000_s1090" style="position:absolute;left:407;top:4111;width:3361;height:1193;visibility:visible;mso-wrap-style:square;v-text-anchor:top" coordsize="3361,1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yV8EA&#10;AADcAAAADwAAAGRycy9kb3ducmV2LnhtbERPS4vCMBC+L+x/CLPgbU3WF9I1SlcQBE9VWfY4NGNT&#10;tpmUJmr990YQvM3H95zFqneNuFAXas8avoYKBHHpTc2VhuNh8zkHESKywcYzabhRgNXy/W2BmfFX&#10;Luiyj5VIIRwy1GBjbDMpQ2nJYRj6ljhxJ985jAl2lTQdXlO4a+RIqZl0WHNqsNjS2lL5vz87Dcqr&#10;MU/zm7enn+KvcPlkd/ydaD346PNvEJH6+BI/3VuT5s9H8Hg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gslfBAAAA3AAAAA8AAAAAAAAAAAAAAAAAmAIAAGRycy9kb3du&#10;cmV2LnhtbFBLBQYAAAAABAAEAPUAAACGAwAAAAA=&#10;" path="m6936,-4117r30,29l6998,-4027r11,71l6998,-3885r-32,62l6960,-3817e" filled="f" strokeweight=".08403mm">
                    <v:path arrowok="t" o:connecttype="custom" o:connectlocs="6936,-4117;6966,-4088;6998,-4027;7009,-3956;6998,-3885;6966,-3823;6960,-3817" o:connectangles="0,0,0,0,0,0,0"/>
                  </v:shape>
                </v:group>
                <v:group id="Group 253" o:spid="_x0000_s1091" style="position:absolute;left:4260;top:-885;width:4187;height:1179" coordorigin="4260,-885" coordsize="4187,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254" o:spid="_x0000_s1092"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mHcIA&#10;AADcAAAADwAAAGRycy9kb3ducmV2LnhtbERPS2sCMRC+F/wPYQq9abZSiq5G8dGCtCe39T5sxuzq&#10;ZrJu4pr++6Yg9DYf33Pmy2gb0VPna8cKnkcZCOLS6ZqNgu+v9+EEhA/IGhvHpOCHPCwXg4c55trd&#10;eE99EYxIIexzVFCF0OZS+rIii37kWuLEHV1nMSTYGak7vKVw28hxlr1KizWnhgpb2lRUnourVfBx&#10;6U+HsP68TNnvrjGuzfatMEo9PcbVDESgGP7Fd/dOp/mTF/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2YdwgAAANwAAAAPAAAAAAAAAAAAAAAAAJgCAABkcnMvZG93&#10;bnJldi54bWxQSwUGAAAAAAQABAD1AAAAhwMAAAAA&#10;" path="m760,880l,880r,300l639,1180r2,-6l644,1167r,l645,1166r3,-6l657,1149r9,-11l669,1133r3,-5l682,1101r10,-28l710,1015r19,-58l739,929r12,-28l760,880e" fillcolor="black" stroked="f">
                    <v:path arrowok="t" o:connecttype="custom" o:connectlocs="760,880;0,880;0,1180;639,1180;641,1174;644,1167;644,1167;645,1166;648,1160;657,1149;666,1138;669,1133;672,1128;682,1101;692,1073;710,1015;729,957;739,929;751,901;760,880" o:connectangles="0,0,0,0,0,0,0,0,0,0,0,0,0,0,0,0,0,0,0,0"/>
                  </v:shape>
                  <v:shape id="Freeform 255" o:spid="_x0000_s1093"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DhsIA&#10;AADcAAAADwAAAGRycy9kb3ducmV2LnhtbERPS2sCMRC+F/wPYQq9abZCi65G8dGCtCe39T5sxuzq&#10;ZrJu4pr++6Yg9DYf33Pmy2gb0VPna8cKnkcZCOLS6ZqNgu+v9+EEhA/IGhvHpOCHPCwXg4c55trd&#10;eE99EYxIIexzVFCF0OZS+rIii37kWuLEHV1nMSTYGak7vKVw28hxlr1KizWnhgpb2lRUnourVfBx&#10;6U+HsP68TNnvrjGuzfatMEo9PcbVDESgGP7Fd/dOp/mTF/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8OGwgAAANwAAAAPAAAAAAAAAAAAAAAAAJgCAABkcnMvZG93&#10;bnJldi54bWxQSwUGAAAAAAQABAD1AAAAhwMAAAAA&#10;" path="m783,880r-23,l660,1180r2,-4l662,1176r,-1l665,1171r17,-21l686,1144r4,-7l701,1109r10,-29l729,1021r19,-58l758,935r11,-27l781,882r2,-2e" fillcolor="black" stroked="f">
                    <v:path arrowok="t" o:connecttype="custom" o:connectlocs="783,880;760,880;660,1180;662,1176;662,1176;662,1175;665,1171;682,1150;686,1144;690,1137;701,1109;711,1080;729,1021;748,963;758,935;769,908;781,882;783,880" o:connectangles="0,0,0,0,0,0,0,0,0,0,0,0,0,0,0,0,0,0"/>
                  </v:shape>
                  <v:shape id="Freeform 256" o:spid="_x0000_s1094"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d8cEA&#10;AADcAAAADwAAAGRycy9kb3ducmV2LnhtbERPyW7CMBC9V+o/WFOpt+LQA6IBg1haCZVTU7iP4sEJ&#10;xOMQm+D+PUZC6m2e3jrTebSN6KnztWMFw0EGgrh0umajYPf79TYG4QOyxsYxKfgjD/PZ89MUc+2u&#10;/EN9EYxIIexzVFCF0OZS+rIii37gWuLEHVxnMSTYGak7vKZw28j3LBtJizWnhgpbWlVUnoqLVfB9&#10;7o/7sNyeP9hvLjEuzfqzMEq9vsTFBESgGP7FD/dGp/njEdyfSRfI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1XfHBAAAA3AAAAA8AAAAAAAAAAAAAAAAAmAIAAGRycy9kb3du&#10;cmV2LnhtbFBLBQYAAAAABAAEAPUAAACGAwAAAAA=&#10;" path="m1189,1180r-19,-65l1149,1039r-21,-64l1127,970r-2,-6l1125,963r-1,-2l1109,949r-12,-10l1091,934r-4,-4l1083,925r-1,-1l1082,923r-2,-4l1080,919r,-1l1068,880r-21,l1050,890r11,35l1061,926r,l1065,934r,l1065,935r1,l1071,942r6,6l1084,954r13,11l1107,973r22,72l1151,1120r17,60l1189,1180e" fillcolor="black" stroked="f">
                    <v:path arrowok="t" o:connecttype="custom" o:connectlocs="1189,1180;1170,1115;1149,1039;1128,975;1127,970;1125,964;1125,963;1124,961;1109,949;1097,939;1091,934;1087,930;1083,925;1082,924;1082,923;1080,919;1080,919;1080,918;1068,880;1047,880;1050,890;1061,925;1061,926;1061,926;1065,934;1065,934;1065,935;1066,935;1071,942;1077,948;1084,954;1097,965;1107,973;1129,1045;1151,1120;1168,1180;1189,1180" o:connectangles="0,0,0,0,0,0,0,0,0,0,0,0,0,0,0,0,0,0,0,0,0,0,0,0,0,0,0,0,0,0,0,0,0,0,0,0,0"/>
                  </v:shape>
                  <v:shape id="Freeform 257" o:spid="_x0000_s1095"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4asIA&#10;AADcAAAADwAAAGRycy9kb3ducmV2LnhtbERPyW7CMBC9V+IfrKnUGzjl0ELAIJZWQu2JtNxH8eAE&#10;4nGITXD/vq6E1Ns8vXXmy2gb0VPna8cKnkcZCOLS6ZqNgu+v9+EEhA/IGhvHpOCHPCwXg4c55trd&#10;eE99EYxIIexzVFCF0OZS+rIii37kWuLEHV1nMSTYGak7vKVw28hxlr1IizWnhgpb2lRUnourVfBx&#10;6U+HsP68TNnvrjGuzfatMEo9PcbVDESgGP7Fd/dOp/mTV/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fhqwgAAANwAAAAPAAAAAAAAAAAAAAAAAJgCAABkcnMvZG93&#10;bnJldi54bWxQSwUGAAAAAAQABAD1AAAAhwMAAAAA&#10;" path="m1862,32r,1l1860,39r-5,33l1851,105r-4,34l1845,172r-1,34l1844,240r1,40l1862,32e" fillcolor="black" stroked="f">
                    <v:path arrowok="t" o:connecttype="custom" o:connectlocs="1862,32;1862,33;1860,39;1855,72;1851,105;1847,139;1845,172;1844,206;1844,240;1845,280;1862,32" o:connectangles="0,0,0,0,0,0,0,0,0,0,0"/>
                  </v:shape>
                  <v:shape id="Freeform 258" o:spid="_x0000_s1096"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GMQA&#10;AADcAAAADwAAAGRycy9kb3ducmV2LnhtbESPQU/DMAyF70j8h8hI3FgKBzTKsonBJk3sRDfuVmPS&#10;QuN0TdaFfz8fJu1m6z2/93m2yL5TIw2xDWzgcVKAIq6DbdkZ2O/WD1NQMSFb7AKTgX+KsJjf3syw&#10;tOHEXzRWySkJ4ViigSalvtQ61g15jJPQE4v2EwaPSdbBaTvgScJ9p5+K4ll7bFkaGuzpvaH6rzp6&#10;A5+H8fc7LbeHF46bY85L97GqnDH3d/ntFVSinK7my/XGCv5UaOUZmUD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mbBjEAAAA3AAAAA8AAAAAAAAAAAAAAAAAmAIAAGRycy9k&#10;b3ducmV2LnhtbFBLBQYAAAAABAAEAPUAAACJAwAAAAA=&#10;" path="m1863,32r-1,2l1862,33r1,-1e" fillcolor="black" stroked="f">
                    <v:path arrowok="t" o:connecttype="custom" o:connectlocs="1863,32;1862,34;1862,33;1863,32" o:connectangles="0,0,0,0"/>
                  </v:shape>
                  <v:shape id="Freeform 259" o:spid="_x0000_s1097"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rJg8EA&#10;AADcAAAADwAAAGRycy9kb3ducmV2LnhtbERPyW7CMBC9I/UfrKnUGzj0UEHAIJZWQuXUFO6jeHAC&#10;8TjEJrh/XyNV6m2e3jrzZbSN6KnztWMF41EGgrh0umaj4PD9MZyA8AFZY+OYFPyQh+XiaTDHXLs7&#10;f1FfBCNSCPscFVQhtLmUvqzIoh+5ljhxJ9dZDAl2RuoO7yncNvI1y96kxZpTQ4UtbSoqL8XNKvi8&#10;9udjWO+vU/a7W4xrs30vjFIvz3E1AxEohn/xn3un0/zJFB7Pp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yYPBAAAA3AAAAA8AAAAAAAAAAAAAAAAAmAIAAGRycy9kb3du&#10;cmV2LnhtbFBLBQYAAAAABAAEAPUAAACGAwAAAAA=&#10;" path="m1865,l860,r,280l1825,280r-1,-40l1824,206r1,-35l1827,137r4,-34l1835,69r6,-33l1844,26r,-1l1844,24r1,-1l1850,15r,l1851,14r6,-7l1865,e" fillcolor="black" stroked="f">
                    <v:path arrowok="t" o:connecttype="custom" o:connectlocs="1865,0;860,0;860,280;1825,280;1824,240;1824,206;1825,171;1827,137;1831,103;1835,69;1841,36;1844,26;1844,25;1844,24;1845,23;1850,15;1850,15;1851,14;1857,7;1865,0" o:connectangles="0,0,0,0,0,0,0,0,0,0,0,0,0,0,0,0,0,0,0,0"/>
                  </v:shape>
                  <v:shape id="Freeform 260" o:spid="_x0000_s1098"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2w8QA&#10;AADcAAAADwAAAGRycy9kb3ducmV2LnhtbESPQU/DMAyF70j8h8hI3FjKDoiVZRNjmzRtJwrcrcak&#10;hcbpmqzL/j0+TOJm6z2/93m+zL5TIw2xDWzgcVKAIq6DbdkZ+PzYPjyDignZYheYDFwownJxezPH&#10;0oYzv9NYJackhGOJBpqU+lLrWDfkMU5CTyzadxg8JlkHp+2AZwn3nZ4WxZP22LI0NNjTW0P1b3Xy&#10;BvbH8ecrrQ7HGcfdKeeVW28qZ8z9XX59AZUop3/z9XpnBX8m+PKMTK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J9sPEAAAA3AAAAA8AAAAAAAAAAAAAAAAAmAIAAGRycy9k&#10;b3ducmV2LnhtbFBLBQYAAAAABAAEAPUAAACJAwAAAAA=&#10;" path="m1904,r-39,l1863,32r-1,l1863,32r-1,l1863,32r3,-5l1866,27r1,-1l1872,20r7,-6l1887,9r9,-6l1904,e" fillcolor="black" stroked="f">
                    <v:path arrowok="t" o:connecttype="custom" o:connectlocs="1904,0;1865,0;1863,32;1862,32;1863,32;1862,32;1863,32;1866,27;1866,27;1867,26;1872,20;1879,14;1887,9;1896,3;1904,0" o:connectangles="0,0,0,0,0,0,0,0,0,0,0,0,0,0,0"/>
                  </v:shape>
                  <v:shape id="Freeform 261" o:spid="_x0000_s1099"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TWMIA&#10;AADcAAAADwAAAGRycy9kb3ducmV2LnhtbERPPW/CMBDdK/EfrEPq1jh0qCBgENBWQmVqaPdTfDhp&#10;43OITXD/PUaqxHZP7/MWq2hbMVDvG8cKJlkOgrhyumGj4Ovw/jQF4QOyxtYxKfgjD6vl6GGBhXYX&#10;/qShDEakEPYFKqhD6AopfVWTRZ+5jjhxR9dbDAn2RuoeLynctvI5z1+kxYZTQ40dbWuqfsuzVfBx&#10;Gn6+w2Z/mrHfnWPcmNe30ij1OI7rOYhAMdzF/+6dTvNnE7g9ky6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VNYwgAAANwAAAAPAAAAAAAAAAAAAAAAAJgCAABkcnMvZG93&#10;bnJldi54bWxQSwUGAAAAAAQABAD1AAAAhwMAAAAA&#10;" path="m2396,r-95,l2306,8r19,12l2349,25r23,-5l2391,8r5,-8e" fillcolor="black" stroked="f">
                    <v:path arrowok="t" o:connecttype="custom" o:connectlocs="2396,0;2301,0;2306,8;2325,20;2349,25;2372,20;2391,8;2396,0" o:connectangles="0,0,0,0,0,0,0,0"/>
                  </v:shape>
                  <v:shape id="Freeform 262" o:spid="_x0000_s1100"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NL8EA&#10;AADcAAAADwAAAGRycy9kb3ducmV2LnhtbERPyW7CMBC9I/UfrKnUGzhwqErAIFYJ0RNpex/Fg5M2&#10;HofYBPP3dSWk3ubprTNfRtuInjpfO1YwHmUgiEunazYKPj/2wzcQPiBrbByTgjt5WC6eBnPMtbvx&#10;ifoiGJFC2OeooAqhzaX0ZUUW/ci1xIk7u85iSLAzUnd4S+G2kZMse5UWa04NFba0qaj8Ka5WwfHS&#10;f3+F9ftlyv5wjXFttrvCKPXyHFczEIFi+Bc/3Aed5k8n8PdMuk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S/BAAAA3AAAAA8AAAAAAAAAAAAAAAAAmAIAAGRycy9kb3du&#10;cmV2LnhtbFBLBQYAAAAABAAEAPUAAACGAwAAAAA=&#10;" path="m2425,890r,-10l2405,880r,10l2405,919r,9l2402,961r-2,17l2396,995r-30,119l2344,1148r-17,32l2350,1180r12,-22l2384,1123r1,-1l2385,1120r2,-5l2387,1112r28,-112l2419,982r3,-18l2425,930r,-40e" fillcolor="black" stroked="f">
                    <v:path arrowok="t" o:connecttype="custom" o:connectlocs="2425,890;2425,880;2405,880;2405,890;2405,919;2405,928;2402,961;2400,978;2396,995;2366,1114;2344,1148;2327,1180;2350,1180;2362,1158;2384,1123;2385,1122;2385,1120;2387,1115;2387,1112;2415,1000;2419,982;2422,964;2425,930;2425,890" o:connectangles="0,0,0,0,0,0,0,0,0,0,0,0,0,0,0,0,0,0,0,0,0,0,0,0"/>
                  </v:shape>
                  <v:shape id="Freeform 263" o:spid="_x0000_s1101"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otMIA&#10;AADcAAAADwAAAGRycy9kb3ducmV2LnhtbERPS2sCMRC+F/wPYQq91WwtFF2N4qMFaU9u633YjNnV&#10;zWTdxDX9901B8DYf33Nmi2gb0VPna8cKXoYZCOLS6ZqNgp/vj+cxCB+QNTaOScEveVjMBw8zzLW7&#10;8o76IhiRQtjnqKAKoc2l9GVFFv3QtcSJO7jOYkiwM1J3eE3htpGjLHuTFmtODRW2tK6oPBUXq+Dz&#10;3B/3YfV1nrDfXmJcmc17YZR6eozLKYhAMdzFN/dWp/mTV/h/Jl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2i0wgAAANwAAAAPAAAAAAAAAAAAAAAAAJgCAABkcnMvZG93&#10;bnJldi54bWxQSwUGAAAAAAQABAD1AAAAhwMAAAAA&#10;" path="m2496,1180r,-7l2496,1174r,6e" fillcolor="black" stroked="f">
                    <v:path arrowok="t" o:connecttype="custom" o:connectlocs="2496,1180;2496,1173;2496,1174;2496,1180" o:connectangles="0,0,0,0"/>
                  </v:shape>
                  <v:shape id="Freeform 264" o:spid="_x0000_s1102"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wwMIA&#10;AADcAAAADwAAAGRycy9kb3ducmV2LnhtbERPS2sCMRC+F/wPYQq91WylFF2N4qMFaU9u633YjNnV&#10;zWTdxDX9901B8DYf33Nmi2gb0VPna8cKXoYZCOLS6ZqNgp/vj+cxCB+QNTaOScEveVjMBw8zzLW7&#10;8o76IhiRQtjnqKAKoc2l9GVFFv3QtcSJO7jOYkiwM1J3eE3htpGjLHuTFmtODRW2tK6oPBUXq+Dz&#10;3B/3YfV1nrDfXmJcmc17YZR6eozLKYhAMdzFN/dWp/mTV/h/Jl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vDAwgAAANwAAAAPAAAAAAAAAAAAAAAAAJgCAABkcnMvZG93&#10;bnJldi54bWxQSwUGAAAAAAQABAD1AAAAhwMAAAAA&#10;" path="m3345,248r,-2l3345,244r-1,-2l3342,234r-3,-10l3335,210r-5,-15l3325,180r-5,-14l3314,152r-6,-10l3303,132r,l3302,131r-14,-19l3271,95,3253,80,3234,66,3215,53r-11,-6l3203,46,3176,29r-1,-1l3174,28r-1,l3152,22r-18,-4l3117,14,3090,8,3078,4,3063,r-51,l3015,1r11,6l3049,16r23,7l3084,27r14,3l3113,34r53,12l3204,70r19,13l3241,96r17,14l3273,126r13,16l3286,143r11,19l3301,173r5,14l3311,202r5,14l3323,240r1,4l3325,247r,1l3323,261r-2,17l3321,280r20,l3343,265r2,-16l3345,248e" fillcolor="black" stroked="f">
                    <v:path arrowok="t" o:connecttype="custom" o:connectlocs="3345,246;3344,242;3339,224;3330,195;3320,166;3308,142;3303,132;3288,112;3253,80;3215,53;3203,46;3175,28;3173,28;3134,18;3090,8;3063,0;3015,1;3049,16;3084,27;3113,34;3204,70;3241,96;3273,126;3286,143;3301,173;3311,202;3323,240;3325,247;3323,261;3321,280;3343,265;3345,248" o:connectangles="0,0,0,0,0,0,0,0,0,0,0,0,0,0,0,0,0,0,0,0,0,0,0,0,0,0,0,0,0,0,0,0"/>
                  </v:shape>
                  <v:shape id="Freeform 265" o:spid="_x0000_s1103"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5VW8IA&#10;AADcAAAADwAAAGRycy9kb3ducmV2LnhtbERPS2sCMRC+F/wPYQq91WyFFl2N4qMFaU9u633YjNnV&#10;zWTdxDX9901B8DYf33Nmi2gb0VPna8cKXoYZCOLS6ZqNgp/vj+cxCB+QNTaOScEveVjMBw8zzLW7&#10;8o76IhiRQtjnqKAKoc2l9GVFFv3QtcSJO7jOYkiwM1J3eE3htpGjLHuTFmtODRW2tK6oPBUXq+Dz&#10;3B/3YfV1nrDfXmJcmc17YZR6eozLKYhAMdzFN/dWp/mTV/h/Jl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lVbwgAAANwAAAAPAAAAAAAAAAAAAAAAAJgCAABkcnMvZG93&#10;bnJldi54bWxQSwUGAAAAAAQABAD1AAAAhwMAAAAA&#10;" path="m3468,880r-984,l2464,880r4,29l2471,938r,7l2471,953r,23l2471,1013r,61l2471,1110r2,39l2476,1180r20,-6l2493,1148r-2,-38l2491,1074r-1,-41l2491,1014r,24l2496,1173,3468,880e" fillcolor="black" stroked="f">
                    <v:path arrowok="t" o:connecttype="custom" o:connectlocs="3468,880;2484,880;2464,880;2468,909;2471,938;2471,945;2471,953;2471,976;2471,1013;2471,1074;2471,1110;2473,1149;2476,1180;2496,1174;2493,1148;2491,1110;2491,1074;2490,1033;2491,1014;2491,1038;2496,1173;3468,880" o:connectangles="0,0,0,0,0,0,0,0,0,0,0,0,0,0,0,0,0,0,0,0,0,0"/>
                  </v:shape>
                  <v:shape id="Freeform 266" o:spid="_x0000_s1104"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LLMIA&#10;AADcAAAADwAAAGRycy9kb3ducmV2LnhtbERPyW7CMBC9I/UfrKnUG3HoAUHAIJZWQu2JtL2P4sFJ&#10;G49DbIL797gSUm/z9NZZrqNtxUC9bxwrmGQ5COLK6YaNgs+P1/EMhA/IGlvHpOCXPKxXD6MlFtpd&#10;+UhDGYxIIewLVFCH0BVS+qomiz5zHXHiTq63GBLsjdQ9XlO4beVznk+lxYZTQ40d7WqqfsqLVfB2&#10;Hr6/wvb9PGd/uMS4NfuX0ij19Bg3CxCBYvgX390HnebPp/D3TL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7MsswgAAANwAAAAPAAAAAAAAAAAAAAAAAJgCAABkcnMvZG93&#10;bnJldi54bWxQSwUGAAAAAAQABAD1AAAAhwMAAAAA&#10;" path="m3490,880r-22,l3467,883r-13,32l3442,947r-10,30l3411,1001r-20,26l3374,1054r-16,29l3345,1112r-12,30l3320,1180r21,l3352,1149r12,-29l3377,1091r14,-27l3408,1038r19,-25l3448,989r1,-1l3450,987r2,-8l3453,976r8,-23l3473,921r12,-30l3490,880e" fillcolor="black" stroked="f">
                    <v:path arrowok="t" o:connecttype="custom" o:connectlocs="3490,880;3468,880;3467,883;3454,915;3442,947;3432,977;3411,1001;3391,1027;3374,1054;3358,1083;3345,1112;3333,1142;3320,1180;3341,1180;3352,1149;3364,1120;3377,1091;3391,1064;3408,1038;3427,1013;3448,989;3449,988;3450,987;3452,979;3453,976;3461,953;3473,921;3485,891;3490,880" o:connectangles="0,0,0,0,0,0,0,0,0,0,0,0,0,0,0,0,0,0,0,0,0,0,0,0,0,0,0,0,0"/>
                  </v:shape>
                  <v:shape id="Freeform 267" o:spid="_x0000_s1105" style="position:absolute;left:4260;top:-885;width:4187;height:1179;visibility:visible;mso-wrap-style:square;v-text-anchor:top" coordsize="4187,1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ut8IA&#10;AADcAAAADwAAAGRycy9kb3ducmV2LnhtbERPyW7CMBC9V+IfrKnUW3HKoYWAQSythNoTabmP4sEJ&#10;xOMQm+D+fV0Jids8vXVmi2gb0VPna8cKXoYZCOLS6ZqNgp/vj+cxCB+QNTaOScEveVjMBw8zzLW7&#10;8o76IhiRQtjnqKAKoc2l9GVFFv3QtcSJO7jOYkiwM1J3eE3htpGjLHuVFmtODRW2tK6oPBUXq+Dz&#10;3B/3YfV1nrDfXmJcmc17YZR6eozLKYhAMdzFN/dWp/mTN/h/Jl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63wgAAANwAAAAPAAAAAAAAAAAAAAAAAJgCAABkcnMvZG93&#10;bnJldi54bWxQSwUGAAAAAAQABAD1AAAAhwMAAAAA&#10;" path="m4186,1180r-15,-46l4155,1084r-8,-19l4138,1047r-11,-17l4116,1014r-10,-16l4096,982r-9,-16l4084,959r-1,-3l4080,949r-1,-2l4079,946r-1,-1l4062,929r-14,-15l4036,900r-11,-15l4021,880r-23,l4008,896r12,16l4033,927r14,16l4062,958r7,16l4078,992r11,17l4111,1041r10,17l4130,1074r6,17l4152,1140r13,40l4186,1180e" fillcolor="black" stroked="f">
                    <v:path arrowok="t" o:connecttype="custom" o:connectlocs="4186,1180;4171,1134;4155,1084;4147,1065;4138,1047;4127,1030;4116,1014;4106,998;4096,982;4087,966;4084,959;4083,956;4080,949;4079,947;4079,946;4078,945;4062,929;4048,914;4036,900;4025,885;4021,880;3998,880;4008,896;4020,912;4033,927;4047,943;4062,958;4069,974;4078,992;4089,1009;4111,1041;4121,1058;4130,1074;4136,1091;4152,1140;4165,1180;4186,1180" o:connectangles="0,0,0,0,0,0,0,0,0,0,0,0,0,0,0,0,0,0,0,0,0,0,0,0,0,0,0,0,0,0,0,0,0,0,0,0,0"/>
                  </v:shape>
                </v:group>
                <v:shape id="Text Box 268" o:spid="_x0000_s1106" type="#_x0000_t202" style="position:absolute;left:5129;top:-904;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IbsUA&#10;AADcAAAADwAAAGRycy9kb3ducmV2LnhtbESPQWvCQBCF7wX/wzKCt7qxB6nRVUQsFArSGA8ex+yY&#10;LGZn0+xW03/fORR6m+G9ee+b1WbwrbpTH11gA7NpBoq4CtZxbeBUvj2/gooJ2WIbmAz8UITNevS0&#10;wtyGBxd0P6ZaSQjHHA00KXW51rFqyGOcho5YtGvoPSZZ+1rbHh8S7lv9kmVz7dGxNDTY0a6h6nb8&#10;9ga2Zy727utw+SyuhSvLRc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shuxQAAANwAAAAPAAAAAAAAAAAAAAAAAJgCAABkcnMv&#10;ZG93bnJldi54bWxQSwUGAAAAAAQABAD1AAAAigM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B</w:t>
                        </w:r>
                      </w:p>
                    </w:txbxContent>
                  </v:textbox>
                </v:shape>
                <v:shape id="Text Box 269" o:spid="_x0000_s1107" type="#_x0000_t202" style="position:absolute;left:7952;top:-904;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C</w:t>
                        </w:r>
                      </w:p>
                    </w:txbxContent>
                  </v:textbox>
                </v:shape>
                <v:shape id="Text Box 270" o:spid="_x0000_s1108" type="#_x0000_t202" style="position:absolute;left:4275;top:-7;width:20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wk8MA&#10;AADcAAAADwAAAGRycy9kb3ducmV2LnhtbESPQYvCMBSE7wv+h/AEb2uqB3GrUURcEASx1oPHZ/Ns&#10;g81Lt4la/71ZWNjjMDPfMPNlZ2vxoNYbxwpGwwQEceG04VLBKf/+nILwAVlj7ZgUvMjDctH7mGOq&#10;3ZMzehxDKSKEfYoKqhCaVEpfVGTRD11DHL2ray2GKNtS6hafEW5rOU6SibRoOC5U2NC6ouJ2vFsF&#10;qzNnG/Ozvxyya2by/Cvh3eSm1KDfrWYgAnXhP/zX3moFkQi/Z+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swk8MAAADcAAAADwAAAAAAAAAAAAAAAACYAgAAZHJzL2Rv&#10;d25yZXYueG1sUEsFBgAAAAAEAAQA9QAAAIgDA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D</w:t>
                        </w:r>
                      </w:p>
                    </w:txbxContent>
                  </v:textbox>
                </v:shape>
                <v:shape id="Text Box 271" o:spid="_x0000_s1109" type="#_x0000_t202" style="position:absolute;left:5976;top:-7;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VCMUA&#10;AADcAAAADwAAAGRycy9kb3ducmV2LnhtbESPQWvCQBSE70L/w/IK3nRXD1KjG5HSQqEgjfHg8TX7&#10;kixm36bZrab/vlsoeBxm5htmuxtdJ640BOtZw2KuQBBX3lhuNJzK19kTiBCRDXaeScMPBdjlD5Mt&#10;ZsbfuKDrMTYiQThkqKGNsc+kDFVLDsPc98TJq/3gMCY5NNIMeEtw18mlUivp0HJaaLGn55aqy/Hb&#10;adifuXixX4fPj6IubFmuFb+vLlpPH8f9BkSkMd7D/+03o2GpFvB3Jh0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5UIxQAAANwAAAAPAAAAAAAAAAAAAAAAAJgCAABkcnMv&#10;ZG93bnJldi54bWxQSwUGAAAAAAQABAD1AAAAigM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E</w:t>
                        </w:r>
                      </w:p>
                    </w:txbxContent>
                  </v:textbox>
                </v:shape>
                <v:shape id="Text Box 272" o:spid="_x0000_s1110" type="#_x0000_t202" style="position:absolute;left:7112;top:-7;width:18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F</w:t>
                        </w:r>
                      </w:p>
                    </w:txbxContent>
                  </v:textbox>
                </v:shape>
                <w10:wrap anchorx="page"/>
              </v:group>
            </w:pict>
          </mc:Fallback>
        </mc:AlternateContent>
      </w:r>
      <w:r>
        <w:rPr>
          <w:rFonts w:ascii="Cambria" w:hAnsi="Cambria" w:cs="Cambria"/>
          <w:noProof/>
          <w:szCs w:val="24"/>
        </w:rPr>
        <mc:AlternateContent>
          <mc:Choice Requires="wpg">
            <w:drawing>
              <wp:anchor distT="0" distB="0" distL="114300" distR="114300" simplePos="0" relativeHeight="251751424" behindDoc="0" locked="0" layoutInCell="0" allowOverlap="1">
                <wp:simplePos x="0" y="0"/>
                <wp:positionH relativeFrom="page">
                  <wp:posOffset>2933065</wp:posOffset>
                </wp:positionH>
                <wp:positionV relativeFrom="paragraph">
                  <wp:posOffset>3175635</wp:posOffset>
                </wp:positionV>
                <wp:extent cx="46990" cy="193040"/>
                <wp:effectExtent l="0" t="3185160" r="2611120" b="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93040"/>
                          <a:chOff x="4619" y="5001"/>
                          <a:chExt cx="74" cy="304"/>
                        </a:xfrm>
                      </wpg:grpSpPr>
                      <wps:wsp>
                        <wps:cNvPr id="169" name="Freeform 274"/>
                        <wps:cNvSpPr>
                          <a:spLocks/>
                        </wps:cNvSpPr>
                        <wps:spPr bwMode="auto">
                          <a:xfrm>
                            <a:off x="4619" y="5001"/>
                            <a:ext cx="74" cy="304"/>
                          </a:xfrm>
                          <a:custGeom>
                            <a:avLst/>
                            <a:gdLst>
                              <a:gd name="T0" fmla="*/ 4096 w 74"/>
                              <a:gd name="T1" fmla="*/ -4845 h 304"/>
                              <a:gd name="T2" fmla="*/ 4108 w 74"/>
                              <a:gd name="T3" fmla="*/ -4916 h 304"/>
                              <a:gd name="T4" fmla="*/ 4140 w 74"/>
                              <a:gd name="T5" fmla="*/ -4978 h 304"/>
                              <a:gd name="T6" fmla="*/ 4169 w 74"/>
                              <a:gd name="T7" fmla="*/ -5007 h 304"/>
                            </a:gdLst>
                            <a:ahLst/>
                            <a:cxnLst>
                              <a:cxn ang="0">
                                <a:pos x="T0" y="T1"/>
                              </a:cxn>
                              <a:cxn ang="0">
                                <a:pos x="T2" y="T3"/>
                              </a:cxn>
                              <a:cxn ang="0">
                                <a:pos x="T4" y="T5"/>
                              </a:cxn>
                              <a:cxn ang="0">
                                <a:pos x="T6" y="T7"/>
                              </a:cxn>
                            </a:cxnLst>
                            <a:rect l="0" t="0" r="r" b="b"/>
                            <a:pathLst>
                              <a:path w="74" h="304">
                                <a:moveTo>
                                  <a:pt x="4096" y="-4845"/>
                                </a:moveTo>
                                <a:lnTo>
                                  <a:pt x="4108" y="-4916"/>
                                </a:lnTo>
                                <a:lnTo>
                                  <a:pt x="4140" y="-4978"/>
                                </a:lnTo>
                                <a:lnTo>
                                  <a:pt x="4169" y="-500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275"/>
                        <wps:cNvSpPr>
                          <a:spLocks/>
                        </wps:cNvSpPr>
                        <wps:spPr bwMode="auto">
                          <a:xfrm>
                            <a:off x="4619" y="5001"/>
                            <a:ext cx="74" cy="304"/>
                          </a:xfrm>
                          <a:custGeom>
                            <a:avLst/>
                            <a:gdLst>
                              <a:gd name="T0" fmla="*/ 4146 w 74"/>
                              <a:gd name="T1" fmla="*/ -4707 h 304"/>
                              <a:gd name="T2" fmla="*/ 4140 w 74"/>
                              <a:gd name="T3" fmla="*/ -4713 h 304"/>
                              <a:gd name="T4" fmla="*/ 4108 w 74"/>
                              <a:gd name="T5" fmla="*/ -4775 h 304"/>
                              <a:gd name="T6" fmla="*/ 4096 w 74"/>
                              <a:gd name="T7" fmla="*/ -4845 h 304"/>
                            </a:gdLst>
                            <a:ahLst/>
                            <a:cxnLst>
                              <a:cxn ang="0">
                                <a:pos x="T0" y="T1"/>
                              </a:cxn>
                              <a:cxn ang="0">
                                <a:pos x="T2" y="T3"/>
                              </a:cxn>
                              <a:cxn ang="0">
                                <a:pos x="T4" y="T5"/>
                              </a:cxn>
                              <a:cxn ang="0">
                                <a:pos x="T6" y="T7"/>
                              </a:cxn>
                            </a:cxnLst>
                            <a:rect l="0" t="0" r="r" b="b"/>
                            <a:pathLst>
                              <a:path w="74" h="304">
                                <a:moveTo>
                                  <a:pt x="4146" y="-4707"/>
                                </a:moveTo>
                                <a:lnTo>
                                  <a:pt x="4140" y="-4713"/>
                                </a:lnTo>
                                <a:lnTo>
                                  <a:pt x="4108" y="-4775"/>
                                </a:lnTo>
                                <a:lnTo>
                                  <a:pt x="4096" y="-4845"/>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026" style="position:absolute;margin-left:230.95pt;margin-top:250.05pt;width:3.7pt;height:15.2pt;z-index:251751424;mso-position-horizontal-relative:page" coordorigin="4619,5001" coordsize="7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" o:allowincell="f">
                <v:shape id="Freeform 274" o:spid="_x0000_s1027" style="position:absolute;left:4619;top:5001;width:74;height:304;visibility:visible;mso-wrap-style:square;v-text-anchor:top" coordsize="74,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9gMUA&#10;AADcAAAADwAAAGRycy9kb3ducmV2LnhtbESPQWvCQBCF7wX/wzJCb3WjiLTRVSSgiKXQRA8eh+yY&#10;RLOzYXfV+O+7hUJvM7w373uzWPWmFXdyvrGsYDxKQBCXVjdcKTgeNm/vIHxA1thaJgVP8rBaDl4W&#10;mGr74JzuRahEDGGfooI6hC6V0pc1GfQj2xFH7WydwRBXV0nt8BHDTSsnSTKTBhuOhBo7ymoqr8XN&#10;REj29X3Zb+V+kp3c81BM8891lyv1OuzXcxCB+vBv/rve6Vh/9gG/z8QJ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72AxQAAANwAAAAPAAAAAAAAAAAAAAAAAJgCAABkcnMv&#10;ZG93bnJldi54bWxQSwUGAAAAAAQABAD1AAAAigMAAAAA&#10;" path="m4096,-4845r12,-71l4140,-4978r29,-29e" filled="f" strokeweight=".08403mm">
                  <v:path arrowok="t" o:connecttype="custom" o:connectlocs="4096,-4845;4108,-4916;4140,-4978;4169,-5007" o:connectangles="0,0,0,0"/>
                </v:shape>
                <v:shape id="Freeform 275" o:spid="_x0000_s1028" style="position:absolute;left:4619;top:5001;width:74;height:304;visibility:visible;mso-wrap-style:square;v-text-anchor:top" coordsize="74,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wMUA&#10;AADcAAAADwAAAGRycy9kb3ducmV2LnhtbESPTWvCQBCG74X+h2UK3uqmIlZSV5FAiyiFJnrocchO&#10;k7TZ2bC7avz3nUOhtxnm/XhmtRldry4UYufZwNM0A0Vce9txY+B0fH1cgooJ2WLvmQzcKMJmfX+3&#10;wtz6K5d0qVKjJIRjjgbalIZc61i35DBO/UAsty8fHCZZQ6NtwKuEu17PsmyhHXYsDS0OVLRU/1Rn&#10;JyXF+8f3/k3vZ8VnuB2reXnYDqUxk4dx+wIq0Zj+xX/unRX8Z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ILAxQAAANwAAAAPAAAAAAAAAAAAAAAAAJgCAABkcnMv&#10;ZG93bnJldi54bWxQSwUGAAAAAAQABAD1AAAAigMAAAAA&#10;" path="m4146,-4707r-6,-6l4108,-4775r-12,-70e" filled="f" strokeweight=".08403mm">
                  <v:path arrowok="t" o:connecttype="custom" o:connectlocs="4146,-4707;4140,-4713;4108,-4775;4096,-4845" o:connectangles="0,0,0,0"/>
                </v:shape>
                <w10:wrap anchorx="page"/>
              </v:group>
            </w:pict>
          </mc:Fallback>
        </mc:AlternateContent>
      </w:r>
      <w:r w:rsidRPr="00C50DF4">
        <w:rPr>
          <w:rFonts w:ascii="Century" w:hAnsi="Century" w:cs="Century"/>
          <w:w w:val="103"/>
          <w:sz w:val="23"/>
          <w:szCs w:val="23"/>
        </w:rPr>
        <w:t>G</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100" w:after="0" w:line="240" w:lineRule="auto"/>
        <w:ind w:left="3153"/>
        <w:rPr>
          <w:rFonts w:ascii="Cambria" w:hAnsi="Cambria" w:cs="Cambria"/>
          <w:szCs w:val="24"/>
        </w:rPr>
      </w:pPr>
      <w:r w:rsidRPr="00C50DF4">
        <w:rPr>
          <w:rFonts w:ascii="Cambria" w:hAnsi="Cambria" w:cs="Cambria"/>
          <w:b/>
          <w:bCs/>
          <w:szCs w:val="24"/>
        </w:rPr>
        <w:t>Gambar 12.14</w:t>
      </w:r>
      <w:r w:rsidRPr="00C50DF4">
        <w:rPr>
          <w:rFonts w:ascii="Cambria" w:hAnsi="Cambria" w:cs="Cambria"/>
          <w:szCs w:val="24"/>
        </w:rPr>
        <w:t>. Skema Kunjungan Inorder</w:t>
      </w:r>
    </w:p>
    <w:p w:rsidR="00C50DF4" w:rsidRPr="00C50DF4" w:rsidRDefault="00C50DF4" w:rsidP="00C50DF4">
      <w:pPr>
        <w:kinsoku w:val="0"/>
        <w:overflowPunct w:val="0"/>
        <w:autoSpaceDE w:val="0"/>
        <w:autoSpaceDN w:val="0"/>
        <w:adjustRightInd w:val="0"/>
        <w:spacing w:before="3" w:after="0" w:line="240" w:lineRule="auto"/>
        <w:rPr>
          <w:rFonts w:ascii="Cambria" w:hAnsi="Cambria" w:cs="Cambria"/>
          <w:sz w:val="31"/>
          <w:szCs w:val="31"/>
        </w:rPr>
      </w:pPr>
    </w:p>
    <w:p w:rsidR="00C50DF4" w:rsidRPr="00C50DF4" w:rsidRDefault="00C50DF4" w:rsidP="00C50DF4">
      <w:pPr>
        <w:kinsoku w:val="0"/>
        <w:overflowPunct w:val="0"/>
        <w:autoSpaceDE w:val="0"/>
        <w:autoSpaceDN w:val="0"/>
        <w:adjustRightInd w:val="0"/>
        <w:spacing w:after="0" w:line="549" w:lineRule="auto"/>
        <w:ind w:left="1518" w:right="345" w:firstLine="9"/>
        <w:rPr>
          <w:rFonts w:ascii="Cambria" w:hAnsi="Cambria" w:cs="Cambria"/>
          <w:szCs w:val="24"/>
        </w:rPr>
      </w:pPr>
      <w:r w:rsidRPr="00C50DF4">
        <w:rPr>
          <w:rFonts w:ascii="Cambria" w:hAnsi="Cambria" w:cs="Cambria"/>
          <w:szCs w:val="24"/>
        </w:rPr>
        <w:t>Berdasarkan pohon diatas urutan kunjungan nya adalah : D, B, E, A, F, C, G. Contoh : Misalkan untuk benary tree berikut ini :</w:t>
      </w:r>
    </w:p>
    <w:p w:rsidR="00C50DF4" w:rsidRPr="00C50DF4" w:rsidRDefault="00C50DF4" w:rsidP="00C50DF4">
      <w:pPr>
        <w:kinsoku w:val="0"/>
        <w:overflowPunct w:val="0"/>
        <w:autoSpaceDE w:val="0"/>
        <w:autoSpaceDN w:val="0"/>
        <w:adjustRightInd w:val="0"/>
        <w:spacing w:after="0" w:line="549" w:lineRule="auto"/>
        <w:ind w:left="1518" w:right="345" w:firstLine="9"/>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163" w:after="0" w:line="240" w:lineRule="auto"/>
        <w:ind w:left="1490"/>
        <w:jc w:val="center"/>
        <w:rPr>
          <w:rFonts w:ascii="Century" w:hAnsi="Century" w:cs="Century"/>
          <w:w w:val="99"/>
          <w:szCs w:val="24"/>
        </w:rPr>
      </w:pPr>
      <w:r w:rsidRPr="00C50DF4">
        <w:rPr>
          <w:rFonts w:ascii="Century" w:hAnsi="Century" w:cs="Century"/>
          <w:w w:val="99"/>
          <w:szCs w:val="24"/>
        </w:rPr>
        <w:lastRenderedPageBreak/>
        <w:t>0</w:t>
      </w:r>
    </w:p>
    <w:p w:rsidR="00C50DF4" w:rsidRPr="00C50DF4" w:rsidRDefault="00C50DF4" w:rsidP="00C50DF4">
      <w:pPr>
        <w:kinsoku w:val="0"/>
        <w:overflowPunct w:val="0"/>
        <w:autoSpaceDE w:val="0"/>
        <w:autoSpaceDN w:val="0"/>
        <w:adjustRightInd w:val="0"/>
        <w:spacing w:before="194" w:after="0" w:line="240" w:lineRule="auto"/>
        <w:ind w:left="1456"/>
        <w:jc w:val="center"/>
        <w:rPr>
          <w:rFonts w:ascii="Century" w:hAnsi="Century" w:cs="Century"/>
          <w:w w:val="99"/>
          <w:szCs w:val="24"/>
        </w:rPr>
      </w:pPr>
      <w:r w:rsidRPr="00C50DF4">
        <w:rPr>
          <w:rFonts w:ascii="Century" w:hAnsi="Century" w:cs="Century"/>
          <w:w w:val="99"/>
          <w:szCs w:val="24"/>
        </w:rPr>
        <w:t>H</w:t>
      </w:r>
    </w:p>
    <w:p w:rsidR="00C50DF4" w:rsidRPr="00C50DF4" w:rsidRDefault="00C50DF4" w:rsidP="00C50DF4">
      <w:pPr>
        <w:tabs>
          <w:tab w:val="left" w:pos="3720"/>
        </w:tabs>
        <w:kinsoku w:val="0"/>
        <w:overflowPunct w:val="0"/>
        <w:autoSpaceDE w:val="0"/>
        <w:autoSpaceDN w:val="0"/>
        <w:adjustRightInd w:val="0"/>
        <w:spacing w:before="108" w:after="0" w:line="240" w:lineRule="auto"/>
        <w:ind w:left="624"/>
        <w:jc w:val="center"/>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52448" behindDoc="1" locked="0" layoutInCell="0" allowOverlap="1">
                <wp:simplePos x="0" y="0"/>
                <wp:positionH relativeFrom="page">
                  <wp:posOffset>3566160</wp:posOffset>
                </wp:positionH>
                <wp:positionV relativeFrom="paragraph">
                  <wp:posOffset>78105</wp:posOffset>
                </wp:positionV>
                <wp:extent cx="1193800" cy="199390"/>
                <wp:effectExtent l="13335" t="11430" r="12065" b="8255"/>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3800" cy="199390"/>
                          <a:chOff x="5616" y="123"/>
                          <a:chExt cx="1880" cy="314"/>
                        </a:xfrm>
                      </wpg:grpSpPr>
                      <wps:wsp>
                        <wps:cNvPr id="166" name="Freeform 277"/>
                        <wps:cNvSpPr>
                          <a:spLocks/>
                        </wps:cNvSpPr>
                        <wps:spPr bwMode="auto">
                          <a:xfrm>
                            <a:off x="5616" y="123"/>
                            <a:ext cx="1880" cy="314"/>
                          </a:xfrm>
                          <a:custGeom>
                            <a:avLst/>
                            <a:gdLst>
                              <a:gd name="T0" fmla="*/ 1189 w 1880"/>
                              <a:gd name="T1" fmla="*/ 0 h 314"/>
                              <a:gd name="T2" fmla="*/ 0 w 1880"/>
                              <a:gd name="T3" fmla="*/ 313 h 314"/>
                            </a:gdLst>
                            <a:ahLst/>
                            <a:cxnLst>
                              <a:cxn ang="0">
                                <a:pos x="T0" y="T1"/>
                              </a:cxn>
                              <a:cxn ang="0">
                                <a:pos x="T2" y="T3"/>
                              </a:cxn>
                            </a:cxnLst>
                            <a:rect l="0" t="0" r="r" b="b"/>
                            <a:pathLst>
                              <a:path w="1880" h="314">
                                <a:moveTo>
                                  <a:pt x="1189" y="0"/>
                                </a:moveTo>
                                <a:lnTo>
                                  <a:pt x="0" y="3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278"/>
                        <wps:cNvSpPr>
                          <a:spLocks/>
                        </wps:cNvSpPr>
                        <wps:spPr bwMode="auto">
                          <a:xfrm>
                            <a:off x="5616" y="123"/>
                            <a:ext cx="1880" cy="314"/>
                          </a:xfrm>
                          <a:custGeom>
                            <a:avLst/>
                            <a:gdLst>
                              <a:gd name="T0" fmla="*/ 1189 w 1880"/>
                              <a:gd name="T1" fmla="*/ 0 h 314"/>
                              <a:gd name="T2" fmla="*/ 1879 w 1880"/>
                              <a:gd name="T3" fmla="*/ 313 h 314"/>
                            </a:gdLst>
                            <a:ahLst/>
                            <a:cxnLst>
                              <a:cxn ang="0">
                                <a:pos x="T0" y="T1"/>
                              </a:cxn>
                              <a:cxn ang="0">
                                <a:pos x="T2" y="T3"/>
                              </a:cxn>
                            </a:cxnLst>
                            <a:rect l="0" t="0" r="r" b="b"/>
                            <a:pathLst>
                              <a:path w="1880" h="314">
                                <a:moveTo>
                                  <a:pt x="1189" y="0"/>
                                </a:moveTo>
                                <a:lnTo>
                                  <a:pt x="1879" y="3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280.8pt;margin-top:6.15pt;width:94pt;height:15.7pt;z-index:-251564032;mso-position-horizontal-relative:page" coordorigin="5616,123" coordsize="188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" o:allowincell="f">
                <v:shape id="Freeform 277" o:spid="_x0000_s1027" style="position:absolute;left:5616;top:123;width:1880;height:314;visibility:visible;mso-wrap-style:square;v-text-anchor:top" coordsize="1880,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miMMA&#10;AADcAAAADwAAAGRycy9kb3ducmV2LnhtbESPQWvDMAyF74P9B6NBb4vdHrKSxi2hpbBTIdl6F7Ga&#10;ZIvlNPaS7N/Pg8FuEu/pfU/5YbG9mGj0nWMN60SBIK6d6bjR8P52ft6C8AHZYO+YNHyTh8P+8SHH&#10;zLiZS5qq0IgYwj5DDW0IQyalr1uy6BM3EEft5kaLIa5jI82Icwy3vdwolUqLHUdCiwMdW6o/qy8b&#10;uaG8n3ulXmg64XVTfNTVpdhqvXpaih2IQEv4N/9dv5pYP03h95k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nmiMMAAADcAAAADwAAAAAAAAAAAAAAAACYAgAAZHJzL2Rv&#10;d25yZXYueG1sUEsFBgAAAAAEAAQA9QAAAIgDAAAAAA==&#10;" path="m1189,l,313e" filled="f">
                  <v:path arrowok="t" o:connecttype="custom" o:connectlocs="1189,0;0,313" o:connectangles="0,0"/>
                </v:shape>
                <v:shape id="Freeform 278" o:spid="_x0000_s1028" style="position:absolute;left:5616;top:123;width:1880;height:314;visibility:visible;mso-wrap-style:square;v-text-anchor:top" coordsize="1880,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DE8MA&#10;AADcAAAADwAAAGRycy9kb3ducmV2LnhtbESPQWvDMAyF74P+B6PCbqvdHpqQxSmho7DToGl3F7Ga&#10;pI3lNPbS7N/Pg8FuEu/pfU/5bra9mGj0nWMN65UCQVw703Gj4Xw6vKQgfEA22DsmDd/kYVcsnnLM&#10;jHvwkaYqNCKGsM9QQxvCkEnp65Ys+pUbiKN2caPFENexkWbERwy3vdwotZUWO46EFgfat1Tfqi8b&#10;ueF4P/RKJTS94eemvNbVR5lq/bycy1cQgebwb/67fjex/jaB32fiB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VDE8MAAADcAAAADwAAAAAAAAAAAAAAAACYAgAAZHJzL2Rv&#10;d25yZXYueG1sUEsFBgAAAAAEAAQA9QAAAIgDAAAAAA==&#10;" path="m1189,r690,313e" filled="f">
                  <v:path arrowok="t" o:connecttype="custom" o:connectlocs="1189,0;1879,313" o:connectangles="0,0"/>
                </v:shape>
                <w10:wrap anchorx="page"/>
              </v:group>
            </w:pict>
          </mc:Fallback>
        </mc:AlternateContent>
      </w:r>
      <w:r w:rsidRPr="00C50DF4">
        <w:rPr>
          <w:rFonts w:ascii="Century" w:hAnsi="Century" w:cs="Century"/>
          <w:position w:val="-3"/>
          <w:szCs w:val="24"/>
        </w:rPr>
        <w:t>1</w:t>
      </w:r>
      <w:r w:rsidRPr="00C50DF4">
        <w:rPr>
          <w:rFonts w:ascii="Century" w:hAnsi="Century" w:cs="Century"/>
          <w:position w:val="-3"/>
          <w:szCs w:val="24"/>
        </w:rPr>
        <w:tab/>
      </w:r>
      <w:r w:rsidRPr="00C50DF4">
        <w:rPr>
          <w:rFonts w:ascii="Century" w:hAnsi="Century" w:cs="Century"/>
          <w:szCs w:val="24"/>
        </w:rPr>
        <w:t>2</w:t>
      </w:r>
    </w:p>
    <w:p w:rsidR="00C50DF4" w:rsidRPr="00C50DF4" w:rsidRDefault="00C50DF4" w:rsidP="00C50DF4">
      <w:pPr>
        <w:tabs>
          <w:tab w:val="left" w:pos="3720"/>
        </w:tabs>
        <w:kinsoku w:val="0"/>
        <w:overflowPunct w:val="0"/>
        <w:autoSpaceDE w:val="0"/>
        <w:autoSpaceDN w:val="0"/>
        <w:adjustRightInd w:val="0"/>
        <w:spacing w:before="246" w:after="0" w:line="240" w:lineRule="auto"/>
        <w:ind w:left="613"/>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53472" behindDoc="1" locked="0" layoutInCell="0" allowOverlap="1">
                <wp:simplePos x="0" y="0"/>
                <wp:positionH relativeFrom="page">
                  <wp:posOffset>3158490</wp:posOffset>
                </wp:positionH>
                <wp:positionV relativeFrom="paragraph">
                  <wp:posOffset>158115</wp:posOffset>
                </wp:positionV>
                <wp:extent cx="45720" cy="190500"/>
                <wp:effectExtent l="5715" t="5715" r="15240" b="13335"/>
                <wp:wrapNone/>
                <wp:docPr id="164"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190500"/>
                        </a:xfrm>
                        <a:custGeom>
                          <a:avLst/>
                          <a:gdLst>
                            <a:gd name="T0" fmla="*/ 0 w 72"/>
                            <a:gd name="T1" fmla="*/ 0 h 300"/>
                            <a:gd name="T2" fmla="*/ 27 w 72"/>
                            <a:gd name="T3" fmla="*/ 27 h 300"/>
                            <a:gd name="T4" fmla="*/ 59 w 72"/>
                            <a:gd name="T5" fmla="*/ 89 h 300"/>
                            <a:gd name="T6" fmla="*/ 71 w 72"/>
                            <a:gd name="T7" fmla="*/ 161 h 300"/>
                            <a:gd name="T8" fmla="*/ 59 w 72"/>
                            <a:gd name="T9" fmla="*/ 232 h 300"/>
                            <a:gd name="T10" fmla="*/ 27 w 72"/>
                            <a:gd name="T11" fmla="*/ 294 h 300"/>
                            <a:gd name="T12" fmla="*/ 22 w 72"/>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2" h="300">
                              <a:moveTo>
                                <a:pt x="0" y="0"/>
                              </a:moveTo>
                              <a:lnTo>
                                <a:pt x="27" y="27"/>
                              </a:lnTo>
                              <a:lnTo>
                                <a:pt x="59" y="89"/>
                              </a:lnTo>
                              <a:lnTo>
                                <a:pt x="71" y="161"/>
                              </a:lnTo>
                              <a:lnTo>
                                <a:pt x="59" y="232"/>
                              </a:lnTo>
                              <a:lnTo>
                                <a:pt x="27" y="294"/>
                              </a:lnTo>
                              <a:lnTo>
                                <a:pt x="22"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64"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48.7pt,12.45pt,250.05pt,13.8pt,251.65pt,16.9pt,252.25pt,20.5pt,251.65pt,24.05pt,250.05pt,27.15pt,249.8pt,27.45pt" coordsize="7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" o:allowincell="f" filled="f" strokeweight=".08453mm">
                <v:path arrowok="t" o:connecttype="custom" o:connectlocs="0,0;17145,17145;37465,56515;45085,102235;37465,147320;17145,186690;13970,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54496" behindDoc="0" locked="0" layoutInCell="0" allowOverlap="1">
                <wp:simplePos x="0" y="0"/>
                <wp:positionH relativeFrom="page">
                  <wp:posOffset>1997075</wp:posOffset>
                </wp:positionH>
                <wp:positionV relativeFrom="paragraph">
                  <wp:posOffset>7474585</wp:posOffset>
                </wp:positionV>
                <wp:extent cx="45720" cy="191135"/>
                <wp:effectExtent l="0" t="7322185" r="2910205" b="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91135"/>
                          <a:chOff x="3145" y="11771"/>
                          <a:chExt cx="72" cy="301"/>
                        </a:xfrm>
                      </wpg:grpSpPr>
                      <wps:wsp>
                        <wps:cNvPr id="162" name="Freeform 281"/>
                        <wps:cNvSpPr>
                          <a:spLocks/>
                        </wps:cNvSpPr>
                        <wps:spPr bwMode="auto">
                          <a:xfrm>
                            <a:off x="3145" y="11771"/>
                            <a:ext cx="72" cy="301"/>
                          </a:xfrm>
                          <a:custGeom>
                            <a:avLst/>
                            <a:gdLst>
                              <a:gd name="T0" fmla="*/ 4561 w 72"/>
                              <a:gd name="T1" fmla="*/ -11360 h 301"/>
                              <a:gd name="T2" fmla="*/ 4573 w 72"/>
                              <a:gd name="T3" fmla="*/ -11432 h 301"/>
                              <a:gd name="T4" fmla="*/ 4605 w 72"/>
                              <a:gd name="T5" fmla="*/ -11494 h 301"/>
                              <a:gd name="T6" fmla="*/ 4633 w 72"/>
                              <a:gd name="T7" fmla="*/ -11521 h 301"/>
                            </a:gdLst>
                            <a:ahLst/>
                            <a:cxnLst>
                              <a:cxn ang="0">
                                <a:pos x="T0" y="T1"/>
                              </a:cxn>
                              <a:cxn ang="0">
                                <a:pos x="T2" y="T3"/>
                              </a:cxn>
                              <a:cxn ang="0">
                                <a:pos x="T4" y="T5"/>
                              </a:cxn>
                              <a:cxn ang="0">
                                <a:pos x="T6" y="T7"/>
                              </a:cxn>
                            </a:cxnLst>
                            <a:rect l="0" t="0" r="r" b="b"/>
                            <a:pathLst>
                              <a:path w="72" h="301">
                                <a:moveTo>
                                  <a:pt x="4561" y="-11360"/>
                                </a:moveTo>
                                <a:lnTo>
                                  <a:pt x="4573" y="-11432"/>
                                </a:lnTo>
                                <a:lnTo>
                                  <a:pt x="4605" y="-11494"/>
                                </a:lnTo>
                                <a:lnTo>
                                  <a:pt x="4633" y="-11521"/>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82"/>
                        <wps:cNvSpPr>
                          <a:spLocks/>
                        </wps:cNvSpPr>
                        <wps:spPr bwMode="auto">
                          <a:xfrm>
                            <a:off x="3145" y="11771"/>
                            <a:ext cx="72" cy="301"/>
                          </a:xfrm>
                          <a:custGeom>
                            <a:avLst/>
                            <a:gdLst>
                              <a:gd name="T0" fmla="*/ 4610 w 72"/>
                              <a:gd name="T1" fmla="*/ -11221 h 301"/>
                              <a:gd name="T2" fmla="*/ 4605 w 72"/>
                              <a:gd name="T3" fmla="*/ -11226 h 301"/>
                              <a:gd name="T4" fmla="*/ 4573 w 72"/>
                              <a:gd name="T5" fmla="*/ -11289 h 301"/>
                              <a:gd name="T6" fmla="*/ 4561 w 72"/>
                              <a:gd name="T7" fmla="*/ -11360 h 301"/>
                            </a:gdLst>
                            <a:ahLst/>
                            <a:cxnLst>
                              <a:cxn ang="0">
                                <a:pos x="T0" y="T1"/>
                              </a:cxn>
                              <a:cxn ang="0">
                                <a:pos x="T2" y="T3"/>
                              </a:cxn>
                              <a:cxn ang="0">
                                <a:pos x="T4" y="T5"/>
                              </a:cxn>
                              <a:cxn ang="0">
                                <a:pos x="T6" y="T7"/>
                              </a:cxn>
                            </a:cxnLst>
                            <a:rect l="0" t="0" r="r" b="b"/>
                            <a:pathLst>
                              <a:path w="72" h="301">
                                <a:moveTo>
                                  <a:pt x="4610" y="-11221"/>
                                </a:moveTo>
                                <a:lnTo>
                                  <a:pt x="4605" y="-11226"/>
                                </a:lnTo>
                                <a:lnTo>
                                  <a:pt x="4573" y="-11289"/>
                                </a:lnTo>
                                <a:lnTo>
                                  <a:pt x="4561" y="-11360"/>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026" style="position:absolute;margin-left:157.25pt;margin-top:588.55pt;width:3.6pt;height:15.05pt;z-index:251754496;mso-position-horizontal-relative:page" coordorigin="3145,11771" coordsize="7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" o:allowincell="f">
                <v:shape id="Freeform 281" o:spid="_x0000_s1027" style="position:absolute;left:3145;top:11771;width:72;height:301;visibility:visible;mso-wrap-style:square;v-text-anchor:top" coordsize="72,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QZsMA&#10;AADcAAAADwAAAGRycy9kb3ducmV2LnhtbERPTYvCMBC9C/6HMMLeNLWISNcosqAo68UqrsehGduy&#10;zaQ00VZ//WZB8DaP9znzZWcqcafGlZYVjEcRCOLM6pJzBafjejgD4TyyxsoyKXiQg+Wi35tjom3L&#10;B7qnPhchhF2CCgrv60RKlxVk0I1sTRy4q20M+gCbXOoG2xBuKhlH0VQaLDk0FFjTV0HZb3ozCi4/&#10;t3b9PJwn37F/PDer8X62S/dKfQy61ScIT51/i1/urQ7zpzH8Px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tQZsMAAADcAAAADwAAAAAAAAAAAAAAAACYAgAAZHJzL2Rv&#10;d25yZXYueG1sUEsFBgAAAAAEAAQA9QAAAIgDAAAAAA==&#10;" path="m4561,-11360r12,-72l4605,-11494r28,-27e" filled="f" strokeweight=".08447mm">
                  <v:path arrowok="t" o:connecttype="custom" o:connectlocs="4561,-11360;4573,-11432;4605,-11494;4633,-11521" o:connectangles="0,0,0,0"/>
                </v:shape>
                <v:shape id="Freeform 282" o:spid="_x0000_s1028" style="position:absolute;left:3145;top:11771;width:72;height:301;visibility:visible;mso-wrap-style:square;v-text-anchor:top" coordsize="72,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1/cMA&#10;AADcAAAADwAAAGRycy9kb3ducmV2LnhtbERPS4vCMBC+C/sfwix409QHIl2jyIKi6MW6rB6HZrYt&#10;20xKE2311xtB8DYf33Nmi9aU4kq1KywrGPQjEMSp1QVnCn6Oq94UhPPIGkvLpOBGDhbzj84MY20b&#10;PtA18ZkIIexiVJB7X8VSujQng65vK+LA/dnaoA+wzqSusQnhppTDKJpIgwWHhhwr+s4p/U8uRsH5&#10;dGlW98PveDf0t/t6OdhPt8leqe5nu/wC4an1b/HLvdFh/mQEz2fC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1/cMAAADcAAAADwAAAAAAAAAAAAAAAACYAgAAZHJzL2Rv&#10;d25yZXYueG1sUEsFBgAAAAAEAAQA9QAAAIgDAAAAAA==&#10;" path="m4610,-11221r-5,-5l4573,-11289r-12,-71e" filled="f" strokeweight=".08447mm">
                  <v:path arrowok="t" o:connecttype="custom" o:connectlocs="4610,-11221;4605,-11226;4573,-11289;4561,-11360" o:connectangles="0,0,0,0"/>
                </v:shape>
                <w10:wrap anchorx="page"/>
              </v:group>
            </w:pict>
          </mc:Fallback>
        </mc:AlternateContent>
      </w:r>
      <w:r w:rsidRPr="00C50DF4">
        <w:rPr>
          <w:rFonts w:ascii="Century" w:hAnsi="Century" w:cs="Century"/>
          <w:szCs w:val="24"/>
        </w:rPr>
        <w:t>A</w:t>
      </w:r>
      <w:r w:rsidRPr="00C50DF4">
        <w:rPr>
          <w:rFonts w:ascii="Century" w:hAnsi="Century" w:cs="Century"/>
          <w:szCs w:val="24"/>
        </w:rPr>
        <w:tab/>
        <w:t>K</w:t>
      </w:r>
    </w:p>
    <w:p w:rsidR="00C50DF4" w:rsidRPr="00C50DF4" w:rsidRDefault="00C50DF4" w:rsidP="00C50DF4">
      <w:pPr>
        <w:tabs>
          <w:tab w:val="left" w:pos="5960"/>
          <w:tab w:val="left" w:pos="7092"/>
        </w:tabs>
        <w:kinsoku w:val="0"/>
        <w:overflowPunct w:val="0"/>
        <w:autoSpaceDE w:val="0"/>
        <w:autoSpaceDN w:val="0"/>
        <w:adjustRightInd w:val="0"/>
        <w:spacing w:before="194" w:after="0" w:line="240" w:lineRule="auto"/>
        <w:ind w:left="4262"/>
        <w:rPr>
          <w:rFonts w:ascii="Century" w:hAnsi="Century" w:cs="Century"/>
          <w:position w:val="-3"/>
          <w:szCs w:val="24"/>
        </w:rPr>
      </w:pPr>
      <w:r>
        <w:rPr>
          <w:rFonts w:ascii="Cambria" w:hAnsi="Cambria" w:cs="Cambria"/>
          <w:noProof/>
          <w:szCs w:val="24"/>
        </w:rPr>
        <mc:AlternateContent>
          <mc:Choice Requires="wps">
            <w:drawing>
              <wp:anchor distT="0" distB="0" distL="114300" distR="114300" simplePos="0" relativeHeight="251755520" behindDoc="1" locked="0" layoutInCell="0" allowOverlap="1">
                <wp:simplePos x="0" y="0"/>
                <wp:positionH relativeFrom="page">
                  <wp:posOffset>4789805</wp:posOffset>
                </wp:positionH>
                <wp:positionV relativeFrom="paragraph">
                  <wp:posOffset>123825</wp:posOffset>
                </wp:positionV>
                <wp:extent cx="217805" cy="203200"/>
                <wp:effectExtent l="8255" t="9525" r="12065" b="6350"/>
                <wp:wrapNone/>
                <wp:docPr id="160"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805" cy="203200"/>
                        </a:xfrm>
                        <a:custGeom>
                          <a:avLst/>
                          <a:gdLst>
                            <a:gd name="T0" fmla="*/ 342 w 343"/>
                            <a:gd name="T1" fmla="*/ 0 h 320"/>
                            <a:gd name="T2" fmla="*/ 0 w 343"/>
                            <a:gd name="T3" fmla="*/ 320 h 320"/>
                          </a:gdLst>
                          <a:ahLst/>
                          <a:cxnLst>
                            <a:cxn ang="0">
                              <a:pos x="T0" y="T1"/>
                            </a:cxn>
                            <a:cxn ang="0">
                              <a:pos x="T2" y="T3"/>
                            </a:cxn>
                          </a:cxnLst>
                          <a:rect l="0" t="0" r="r" b="b"/>
                          <a:pathLst>
                            <a:path w="343" h="320">
                              <a:moveTo>
                                <a:pt x="342" y="0"/>
                              </a:moveTo>
                              <a:lnTo>
                                <a:pt x="0"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60"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94.25pt,9.75pt,377.15pt,25.75pt" coordsize="34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" o:allowincell="f" filled="f">
                <v:path arrowok="t" o:connecttype="custom" o:connectlocs="217170,0;0,203200" o:connectangles="0,0"/>
                <w10:wrap anchorx="page"/>
              </v:polyline>
            </w:pict>
          </mc:Fallback>
        </mc:AlternateContent>
      </w:r>
      <w:r>
        <w:rPr>
          <w:rFonts w:ascii="Cambria" w:hAnsi="Cambria" w:cs="Cambria"/>
          <w:noProof/>
          <w:szCs w:val="24"/>
        </w:rPr>
        <mc:AlternateContent>
          <mc:Choice Requires="wps">
            <w:drawing>
              <wp:anchor distT="0" distB="0" distL="114300" distR="114300" simplePos="0" relativeHeight="251756544" behindDoc="1" locked="0" layoutInCell="0" allowOverlap="1">
                <wp:simplePos x="0" y="0"/>
                <wp:positionH relativeFrom="page">
                  <wp:posOffset>5109210</wp:posOffset>
                </wp:positionH>
                <wp:positionV relativeFrom="paragraph">
                  <wp:posOffset>123825</wp:posOffset>
                </wp:positionV>
                <wp:extent cx="179070" cy="203200"/>
                <wp:effectExtent l="13335" t="9525" r="7620" b="6350"/>
                <wp:wrapNone/>
                <wp:docPr id="159"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 cy="203200"/>
                        </a:xfrm>
                        <a:custGeom>
                          <a:avLst/>
                          <a:gdLst>
                            <a:gd name="T0" fmla="*/ 0 w 282"/>
                            <a:gd name="T1" fmla="*/ 0 h 320"/>
                            <a:gd name="T2" fmla="*/ 281 w 282"/>
                            <a:gd name="T3" fmla="*/ 320 h 320"/>
                          </a:gdLst>
                          <a:ahLst/>
                          <a:cxnLst>
                            <a:cxn ang="0">
                              <a:pos x="T0" y="T1"/>
                            </a:cxn>
                            <a:cxn ang="0">
                              <a:pos x="T2" y="T3"/>
                            </a:cxn>
                          </a:cxnLst>
                          <a:rect l="0" t="0" r="r" b="b"/>
                          <a:pathLst>
                            <a:path w="282" h="320">
                              <a:moveTo>
                                <a:pt x="0" y="0"/>
                              </a:moveTo>
                              <a:lnTo>
                                <a:pt x="281"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9"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2.3pt,9.75pt,416.35pt,25.75pt" coordsize="28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" o:allowincell="f" filled="f">
                <v:path arrowok="t" o:connecttype="custom" o:connectlocs="0,0;178435,203200" o:connectangles="0,0"/>
                <w10:wrap anchorx="page"/>
              </v:polyline>
            </w:pict>
          </mc:Fallback>
        </mc:AlternateContent>
      </w:r>
      <w:r w:rsidRPr="00C50DF4">
        <w:rPr>
          <w:rFonts w:ascii="Century" w:hAnsi="Century" w:cs="Century"/>
          <w:szCs w:val="24"/>
        </w:rPr>
        <w:t>3</w:t>
      </w:r>
      <w:r w:rsidRPr="00C50DF4">
        <w:rPr>
          <w:rFonts w:ascii="Century" w:hAnsi="Century" w:cs="Century"/>
          <w:szCs w:val="24"/>
        </w:rPr>
        <w:tab/>
        <w:t>6</w:t>
      </w:r>
      <w:r w:rsidRPr="00C50DF4">
        <w:rPr>
          <w:rFonts w:ascii="Century" w:hAnsi="Century" w:cs="Century"/>
          <w:szCs w:val="24"/>
        </w:rPr>
        <w:tab/>
      </w:r>
      <w:r w:rsidRPr="00C50DF4">
        <w:rPr>
          <w:rFonts w:ascii="Century" w:hAnsi="Century" w:cs="Century"/>
          <w:position w:val="-3"/>
          <w:szCs w:val="24"/>
        </w:rPr>
        <w:t>7</w:t>
      </w: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9"/>
          <w:szCs w:val="9"/>
        </w:rPr>
      </w:pPr>
    </w:p>
    <w:p w:rsidR="00C50DF4" w:rsidRPr="00C50DF4" w:rsidRDefault="00C50DF4" w:rsidP="00C50DF4">
      <w:pPr>
        <w:tabs>
          <w:tab w:val="left" w:pos="5960"/>
          <w:tab w:val="left" w:pos="7079"/>
        </w:tabs>
        <w:kinsoku w:val="0"/>
        <w:overflowPunct w:val="0"/>
        <w:autoSpaceDE w:val="0"/>
        <w:autoSpaceDN w:val="0"/>
        <w:adjustRightInd w:val="0"/>
        <w:spacing w:before="100" w:after="0" w:line="240" w:lineRule="auto"/>
        <w:ind w:left="4242"/>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57568" behindDoc="0" locked="0" layoutInCell="0" allowOverlap="1">
                <wp:simplePos x="0" y="0"/>
                <wp:positionH relativeFrom="page">
                  <wp:posOffset>1637030</wp:posOffset>
                </wp:positionH>
                <wp:positionV relativeFrom="paragraph">
                  <wp:posOffset>7385050</wp:posOffset>
                </wp:positionV>
                <wp:extent cx="44450" cy="191135"/>
                <wp:effectExtent l="0" t="7327900" r="290957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191135"/>
                          <a:chOff x="2578" y="11630"/>
                          <a:chExt cx="70" cy="301"/>
                        </a:xfrm>
                      </wpg:grpSpPr>
                      <wps:wsp>
                        <wps:cNvPr id="157" name="Freeform 286"/>
                        <wps:cNvSpPr>
                          <a:spLocks/>
                        </wps:cNvSpPr>
                        <wps:spPr bwMode="auto">
                          <a:xfrm>
                            <a:off x="2578" y="11630"/>
                            <a:ext cx="70" cy="301"/>
                          </a:xfrm>
                          <a:custGeom>
                            <a:avLst/>
                            <a:gdLst>
                              <a:gd name="T0" fmla="*/ 4562 w 70"/>
                              <a:gd name="T1" fmla="*/ -11365 h 301"/>
                              <a:gd name="T2" fmla="*/ 4573 w 70"/>
                              <a:gd name="T3" fmla="*/ -11437 h 301"/>
                              <a:gd name="T4" fmla="*/ 4606 w 70"/>
                              <a:gd name="T5" fmla="*/ -11499 h 301"/>
                              <a:gd name="T6" fmla="*/ 4631 w 70"/>
                              <a:gd name="T7" fmla="*/ -11524 h 301"/>
                            </a:gdLst>
                            <a:ahLst/>
                            <a:cxnLst>
                              <a:cxn ang="0">
                                <a:pos x="T0" y="T1"/>
                              </a:cxn>
                              <a:cxn ang="0">
                                <a:pos x="T2" y="T3"/>
                              </a:cxn>
                              <a:cxn ang="0">
                                <a:pos x="T4" y="T5"/>
                              </a:cxn>
                              <a:cxn ang="0">
                                <a:pos x="T6" y="T7"/>
                              </a:cxn>
                            </a:cxnLst>
                            <a:rect l="0" t="0" r="r" b="b"/>
                            <a:pathLst>
                              <a:path w="70" h="301">
                                <a:moveTo>
                                  <a:pt x="4562" y="-11365"/>
                                </a:moveTo>
                                <a:lnTo>
                                  <a:pt x="4573" y="-11437"/>
                                </a:lnTo>
                                <a:lnTo>
                                  <a:pt x="4606" y="-11499"/>
                                </a:lnTo>
                                <a:lnTo>
                                  <a:pt x="4631" y="-11524"/>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287"/>
                        <wps:cNvSpPr>
                          <a:spLocks/>
                        </wps:cNvSpPr>
                        <wps:spPr bwMode="auto">
                          <a:xfrm>
                            <a:off x="2578" y="11630"/>
                            <a:ext cx="70" cy="301"/>
                          </a:xfrm>
                          <a:custGeom>
                            <a:avLst/>
                            <a:gdLst>
                              <a:gd name="T0" fmla="*/ 4613 w 70"/>
                              <a:gd name="T1" fmla="*/ -11224 h 301"/>
                              <a:gd name="T2" fmla="*/ 4606 w 70"/>
                              <a:gd name="T3" fmla="*/ -11232 h 301"/>
                              <a:gd name="T4" fmla="*/ 4573 w 70"/>
                              <a:gd name="T5" fmla="*/ -11294 h 301"/>
                              <a:gd name="T6" fmla="*/ 4562 w 70"/>
                              <a:gd name="T7" fmla="*/ -11365 h 301"/>
                            </a:gdLst>
                            <a:ahLst/>
                            <a:cxnLst>
                              <a:cxn ang="0">
                                <a:pos x="T0" y="T1"/>
                              </a:cxn>
                              <a:cxn ang="0">
                                <a:pos x="T2" y="T3"/>
                              </a:cxn>
                              <a:cxn ang="0">
                                <a:pos x="T4" y="T5"/>
                              </a:cxn>
                              <a:cxn ang="0">
                                <a:pos x="T6" y="T7"/>
                              </a:cxn>
                            </a:cxnLst>
                            <a:rect l="0" t="0" r="r" b="b"/>
                            <a:pathLst>
                              <a:path w="70" h="301">
                                <a:moveTo>
                                  <a:pt x="4613" y="-11224"/>
                                </a:moveTo>
                                <a:lnTo>
                                  <a:pt x="4606" y="-11232"/>
                                </a:lnTo>
                                <a:lnTo>
                                  <a:pt x="4573" y="-11294"/>
                                </a:lnTo>
                                <a:lnTo>
                                  <a:pt x="4562" y="-1136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128.9pt;margin-top:581.5pt;width:3.5pt;height:15.05pt;z-index:251757568;mso-position-horizontal-relative:page" coordorigin="2578,11630" coordsize="7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" o:allowincell="f">
                <v:shape id="Freeform 286" o:spid="_x0000_s1027" style="position:absolute;left:2578;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w8MA&#10;AADcAAAADwAAAGRycy9kb3ducmV2LnhtbERPS08CMRC+m/AfmiHhJl1JFFgphBgNeFMeIdwm23F3&#10;ZTvdtAOs/nprYuJtvnzPmS0616gLhVh7NnA3zEARF97WXBrYbV9uJ6CiIFtsPJOBL4qwmPduZphb&#10;f+V3umykVCmEY44GKpE21zoWFTmMQ98SJ+7DB4eSYCi1DXhN4a7Royx70A5rTg0VtvRUUXHanJ2B&#10;VTa1Qd5C7Pb8vB3L8Xv0evg0ZtDvlo+ghDr5F/+51zbNvx/D7zPpAj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qYw8MAAADcAAAADwAAAAAAAAAAAAAAAACYAgAAZHJzL2Rv&#10;d25yZXYueG1sUEsFBgAAAAAEAAQA9QAAAIgDAAAAAA==&#10;" path="m4562,-11365r11,-72l4606,-11499r25,-25e" filled="f" strokeweight=".08447mm">
                  <v:path arrowok="t" o:connecttype="custom" o:connectlocs="4562,-11365;4573,-11437;4606,-11499;4631,-11524" o:connectangles="0,0,0,0"/>
                </v:shape>
                <v:shape id="Freeform 287" o:spid="_x0000_s1028" style="position:absolute;left:2578;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MscUA&#10;AADcAAAADwAAAGRycy9kb3ducmV2LnhtbESPQUsDQQyF7wX/wxDBWzvbglrXTouIor1pWxFvYSfu&#10;bt3JLDOxXfvrzUHwlvBe3vuyWA2hMwdKuY3sYDopwBBX0bdcO9htH8dzMFmQPXaRycEPZVgtz0YL&#10;LH088isdNlIbDeFcooNGpC+tzVVDAfMk9sSqfcYUUHRNtfUJjxoeOjsriisbsGVtaLCn+4aqr813&#10;cPBU3PgkLykPb/ywvZaP02z9vnfu4ny4uwUjNMi/+e/62Sv+pdLqMzqBX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QyxxQAAANwAAAAPAAAAAAAAAAAAAAAAAJgCAABkcnMv&#10;ZG93bnJldi54bWxQSwUGAAAAAAQABAD1AAAAigMAAAAA&#10;" path="m4613,-11224r-7,-8l4573,-11294r-11,-71e" filled="f" strokeweight=".08447mm">
                  <v:path arrowok="t" o:connecttype="custom" o:connectlocs="4613,-11224;4606,-11232;4573,-11294;4562,-11365"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58592" behindDoc="1" locked="0" layoutInCell="0" allowOverlap="1">
                <wp:simplePos x="0" y="0"/>
                <wp:positionH relativeFrom="page">
                  <wp:posOffset>4777740</wp:posOffset>
                </wp:positionH>
                <wp:positionV relativeFrom="paragraph">
                  <wp:posOffset>66675</wp:posOffset>
                </wp:positionV>
                <wp:extent cx="44450" cy="190500"/>
                <wp:effectExtent l="5715" t="9525" r="16510" b="9525"/>
                <wp:wrapNone/>
                <wp:docPr id="155"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190500"/>
                        </a:xfrm>
                        <a:custGeom>
                          <a:avLst/>
                          <a:gdLst>
                            <a:gd name="T0" fmla="*/ 0 w 70"/>
                            <a:gd name="T1" fmla="*/ 0 h 300"/>
                            <a:gd name="T2" fmla="*/ 25 w 70"/>
                            <a:gd name="T3" fmla="*/ 25 h 300"/>
                            <a:gd name="T4" fmla="*/ 57 w 70"/>
                            <a:gd name="T5" fmla="*/ 87 h 300"/>
                            <a:gd name="T6" fmla="*/ 69 w 70"/>
                            <a:gd name="T7" fmla="*/ 158 h 300"/>
                            <a:gd name="T8" fmla="*/ 57 w 70"/>
                            <a:gd name="T9" fmla="*/ 230 h 300"/>
                            <a:gd name="T10" fmla="*/ 25 w 70"/>
                            <a:gd name="T11" fmla="*/ 292 h 300"/>
                            <a:gd name="T12" fmla="*/ 17 w 70"/>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0" h="300">
                              <a:moveTo>
                                <a:pt x="0" y="0"/>
                              </a:moveTo>
                              <a:lnTo>
                                <a:pt x="25" y="25"/>
                              </a:lnTo>
                              <a:lnTo>
                                <a:pt x="57" y="87"/>
                              </a:lnTo>
                              <a:lnTo>
                                <a:pt x="69" y="158"/>
                              </a:lnTo>
                              <a:lnTo>
                                <a:pt x="57" y="230"/>
                              </a:lnTo>
                              <a:lnTo>
                                <a:pt x="25" y="292"/>
                              </a:lnTo>
                              <a:lnTo>
                                <a:pt x="17"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5" o:spid="_x0000_s1026" style="position:absolute;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6.2pt,5.25pt,377.45pt,6.5pt,379.05pt,9.6pt,379.65pt,13.15pt,379.05pt,16.75pt,377.45pt,19.85pt,377.05pt,20.25pt" coordsize="7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" o:allowincell="f" filled="f" strokeweight=".08453mm">
                <v:path arrowok="t" o:connecttype="custom" o:connectlocs="0,0;15875,15875;36195,55245;43815,100330;36195,146050;15875,185420;1079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59616" behindDoc="0" locked="0" layoutInCell="0" allowOverlap="1">
                <wp:simplePos x="0" y="0"/>
                <wp:positionH relativeFrom="page">
                  <wp:posOffset>2357120</wp:posOffset>
                </wp:positionH>
                <wp:positionV relativeFrom="paragraph">
                  <wp:posOffset>7385050</wp:posOffset>
                </wp:positionV>
                <wp:extent cx="44450" cy="191135"/>
                <wp:effectExtent l="0" t="7327900" r="2903855" b="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191135"/>
                          <a:chOff x="3712" y="11630"/>
                          <a:chExt cx="70" cy="301"/>
                        </a:xfrm>
                      </wpg:grpSpPr>
                      <wps:wsp>
                        <wps:cNvPr id="153" name="Freeform 290"/>
                        <wps:cNvSpPr>
                          <a:spLocks/>
                        </wps:cNvSpPr>
                        <wps:spPr bwMode="auto">
                          <a:xfrm>
                            <a:off x="3712" y="11630"/>
                            <a:ext cx="70" cy="301"/>
                          </a:xfrm>
                          <a:custGeom>
                            <a:avLst/>
                            <a:gdLst>
                              <a:gd name="T0" fmla="*/ 4560 w 70"/>
                              <a:gd name="T1" fmla="*/ -11365 h 301"/>
                              <a:gd name="T2" fmla="*/ 4572 w 70"/>
                              <a:gd name="T3" fmla="*/ -11437 h 301"/>
                              <a:gd name="T4" fmla="*/ 4604 w 70"/>
                              <a:gd name="T5" fmla="*/ -11499 h 301"/>
                              <a:gd name="T6" fmla="*/ 4629 w 70"/>
                              <a:gd name="T7" fmla="*/ -11524 h 301"/>
                            </a:gdLst>
                            <a:ahLst/>
                            <a:cxnLst>
                              <a:cxn ang="0">
                                <a:pos x="T0" y="T1"/>
                              </a:cxn>
                              <a:cxn ang="0">
                                <a:pos x="T2" y="T3"/>
                              </a:cxn>
                              <a:cxn ang="0">
                                <a:pos x="T4" y="T5"/>
                              </a:cxn>
                              <a:cxn ang="0">
                                <a:pos x="T6" y="T7"/>
                              </a:cxn>
                            </a:cxnLst>
                            <a:rect l="0" t="0" r="r" b="b"/>
                            <a:pathLst>
                              <a:path w="70" h="301">
                                <a:moveTo>
                                  <a:pt x="4560" y="-11365"/>
                                </a:moveTo>
                                <a:lnTo>
                                  <a:pt x="4572" y="-11437"/>
                                </a:lnTo>
                                <a:lnTo>
                                  <a:pt x="4604" y="-11499"/>
                                </a:lnTo>
                                <a:lnTo>
                                  <a:pt x="4629" y="-11524"/>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291"/>
                        <wps:cNvSpPr>
                          <a:spLocks/>
                        </wps:cNvSpPr>
                        <wps:spPr bwMode="auto">
                          <a:xfrm>
                            <a:off x="3712" y="11630"/>
                            <a:ext cx="70" cy="301"/>
                          </a:xfrm>
                          <a:custGeom>
                            <a:avLst/>
                            <a:gdLst>
                              <a:gd name="T0" fmla="*/ 4611 w 70"/>
                              <a:gd name="T1" fmla="*/ -11224 h 301"/>
                              <a:gd name="T2" fmla="*/ 4604 w 70"/>
                              <a:gd name="T3" fmla="*/ -11232 h 301"/>
                              <a:gd name="T4" fmla="*/ 4572 w 70"/>
                              <a:gd name="T5" fmla="*/ -11294 h 301"/>
                              <a:gd name="T6" fmla="*/ 4560 w 70"/>
                              <a:gd name="T7" fmla="*/ -11365 h 301"/>
                            </a:gdLst>
                            <a:ahLst/>
                            <a:cxnLst>
                              <a:cxn ang="0">
                                <a:pos x="T0" y="T1"/>
                              </a:cxn>
                              <a:cxn ang="0">
                                <a:pos x="T2" y="T3"/>
                              </a:cxn>
                              <a:cxn ang="0">
                                <a:pos x="T4" y="T5"/>
                              </a:cxn>
                              <a:cxn ang="0">
                                <a:pos x="T6" y="T7"/>
                              </a:cxn>
                            </a:cxnLst>
                            <a:rect l="0" t="0" r="r" b="b"/>
                            <a:pathLst>
                              <a:path w="70" h="301">
                                <a:moveTo>
                                  <a:pt x="4611" y="-11224"/>
                                </a:moveTo>
                                <a:lnTo>
                                  <a:pt x="4604" y="-11232"/>
                                </a:lnTo>
                                <a:lnTo>
                                  <a:pt x="4572" y="-11294"/>
                                </a:lnTo>
                                <a:lnTo>
                                  <a:pt x="4560" y="-1136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026" style="position:absolute;margin-left:185.6pt;margin-top:581.5pt;width:3.5pt;height:15.05pt;z-index:251759616;mso-position-horizontal-relative:page" coordorigin="3712,11630" coordsize="7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" o:allowincell="f">
                <v:shape id="Freeform 290" o:spid="_x0000_s1027" style="position:absolute;left:3712;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ewMMA&#10;AADcAAAADwAAAGRycy9kb3ducmV2LnhtbERPTU8CMRC9k/AfmiHhBl0goqwUYoxGvClIjLfJdtxd&#10;3E437Qirv56akHibl/c5y3XnGnWkEGvPBibjDBRx4W3NpYG33ePoBlQUZIuNZzLwQxHWq35vibn1&#10;J36l41ZKlUI45migEmlzrWNRkcM49i1x4j59cCgJhlLbgKcU7ho9zbK5dlhzaqiwpfuKiq/ttzPw&#10;lC1skJcQuz0/7K7l43f6/H4wZjjo7m5BCXXyL764NzbNv5rB3zPpAr0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ewMMAAADcAAAADwAAAAAAAAAAAAAAAACYAgAAZHJzL2Rv&#10;d25yZXYueG1sUEsFBgAAAAAEAAQA9QAAAIgDAAAAAA==&#10;" path="m4560,-11365r12,-72l4604,-11499r25,-25e" filled="f" strokeweight=".08447mm">
                  <v:path arrowok="t" o:connecttype="custom" o:connectlocs="4560,-11365;4572,-11437;4604,-11499;4629,-11524" o:connectangles="0,0,0,0"/>
                </v:shape>
                <v:shape id="Freeform 291" o:spid="_x0000_s1028" style="position:absolute;left:3712;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tMMA&#10;AADcAAAADwAAAGRycy9kb3ducmV2LnhtbERPTU8CMRC9k/AfmiHhBl0IoqwUYoxGvClIjLfJdtxd&#10;3E437Qirv56akHibl/c5y3XnGnWkEGvPBibjDBRx4W3NpYG33ePoBlQUZIuNZzLwQxHWq35vibn1&#10;J36l41ZKlUI45migEmlzrWNRkcM49i1x4j59cCgJhlLbgKcU7ho9zbK5dlhzaqiwpfuKiq/ttzPw&#10;lC1skJcQuz0/7K7l43f6/H4wZjjo7m5BCXXyL764NzbNv5rB3zPpAr0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GtMMAAADcAAAADwAAAAAAAAAAAAAAAACYAgAAZHJzL2Rv&#10;d25yZXYueG1sUEsFBgAAAAAEAAQA9QAAAIgDAAAAAA==&#10;" path="m4611,-11224r-7,-8l4572,-11294r-12,-71e" filled="f" strokeweight=".08447mm">
                  <v:path arrowok="t" o:connecttype="custom" o:connectlocs="4611,-11224;4604,-11232;4572,-11294;4560,-11365"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60640" behindDoc="1" locked="0" layoutInCell="0" allowOverlap="1">
                <wp:simplePos x="0" y="0"/>
                <wp:positionH relativeFrom="page">
                  <wp:posOffset>3699510</wp:posOffset>
                </wp:positionH>
                <wp:positionV relativeFrom="paragraph">
                  <wp:posOffset>66675</wp:posOffset>
                </wp:positionV>
                <wp:extent cx="44450" cy="190500"/>
                <wp:effectExtent l="13335" t="9525" r="18415" b="9525"/>
                <wp:wrapNone/>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190500"/>
                        </a:xfrm>
                        <a:custGeom>
                          <a:avLst/>
                          <a:gdLst>
                            <a:gd name="T0" fmla="*/ 0 w 70"/>
                            <a:gd name="T1" fmla="*/ 0 h 300"/>
                            <a:gd name="T2" fmla="*/ 25 w 70"/>
                            <a:gd name="T3" fmla="*/ 25 h 300"/>
                            <a:gd name="T4" fmla="*/ 57 w 70"/>
                            <a:gd name="T5" fmla="*/ 87 h 300"/>
                            <a:gd name="T6" fmla="*/ 69 w 70"/>
                            <a:gd name="T7" fmla="*/ 158 h 300"/>
                            <a:gd name="T8" fmla="*/ 57 w 70"/>
                            <a:gd name="T9" fmla="*/ 230 h 300"/>
                            <a:gd name="T10" fmla="*/ 25 w 70"/>
                            <a:gd name="T11" fmla="*/ 292 h 300"/>
                            <a:gd name="T12" fmla="*/ 17 w 70"/>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0" h="300">
                              <a:moveTo>
                                <a:pt x="0" y="0"/>
                              </a:moveTo>
                              <a:lnTo>
                                <a:pt x="25" y="25"/>
                              </a:lnTo>
                              <a:lnTo>
                                <a:pt x="57" y="87"/>
                              </a:lnTo>
                              <a:lnTo>
                                <a:pt x="69" y="158"/>
                              </a:lnTo>
                              <a:lnTo>
                                <a:pt x="57" y="230"/>
                              </a:lnTo>
                              <a:lnTo>
                                <a:pt x="25" y="292"/>
                              </a:lnTo>
                              <a:lnTo>
                                <a:pt x="17"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1" o:spid="_x0000_s1026" style="position:absolute;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1.3pt,5.25pt,292.55pt,6.5pt,294.15pt,9.6pt,294.75pt,13.15pt,294.15pt,16.75pt,292.55pt,19.85pt,292.15pt,20.25pt" coordsize="7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" o:allowincell="f" filled="f" strokeweight=".08453mm">
                <v:path arrowok="t" o:connecttype="custom" o:connectlocs="0,0;15875,15875;36195,55245;43815,100330;36195,146050;15875,185420;10795,190500" o:connectangles="0,0,0,0,0,0,0"/>
                <w10:wrap anchorx="page"/>
              </v:polyline>
            </w:pict>
          </mc:Fallback>
        </mc:AlternateContent>
      </w:r>
      <w:r w:rsidRPr="00C50DF4">
        <w:rPr>
          <w:rFonts w:ascii="Century" w:hAnsi="Century" w:cs="Century"/>
          <w:szCs w:val="24"/>
        </w:rPr>
        <w:t>C</w:t>
      </w:r>
      <w:r w:rsidRPr="00C50DF4">
        <w:rPr>
          <w:rFonts w:ascii="Century" w:hAnsi="Century" w:cs="Century"/>
          <w:szCs w:val="24"/>
        </w:rPr>
        <w:tab/>
        <w:t>J</w:t>
      </w:r>
      <w:r w:rsidRPr="00C50DF4">
        <w:rPr>
          <w:rFonts w:ascii="Century" w:hAnsi="Century" w:cs="Century"/>
          <w:szCs w:val="24"/>
        </w:rPr>
        <w:tab/>
        <w:t>L</w:t>
      </w:r>
    </w:p>
    <w:p w:rsidR="00C50DF4" w:rsidRPr="00C50DF4" w:rsidRDefault="00C50DF4" w:rsidP="00C50DF4">
      <w:pPr>
        <w:tabs>
          <w:tab w:val="left" w:pos="1114"/>
        </w:tabs>
        <w:kinsoku w:val="0"/>
        <w:overflowPunct w:val="0"/>
        <w:autoSpaceDE w:val="0"/>
        <w:autoSpaceDN w:val="0"/>
        <w:adjustRightInd w:val="0"/>
        <w:spacing w:before="137" w:after="0" w:line="240" w:lineRule="auto"/>
        <w:ind w:right="823"/>
        <w:jc w:val="center"/>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61664" behindDoc="1" locked="0" layoutInCell="0" allowOverlap="1">
                <wp:simplePos x="0" y="0"/>
                <wp:positionH relativeFrom="page">
                  <wp:posOffset>3299460</wp:posOffset>
                </wp:positionH>
                <wp:positionV relativeFrom="paragraph">
                  <wp:posOffset>86360</wp:posOffset>
                </wp:positionV>
                <wp:extent cx="523875" cy="190500"/>
                <wp:effectExtent l="13335" t="10160" r="5715" b="889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 cy="190500"/>
                          <a:chOff x="5196" y="136"/>
                          <a:chExt cx="825" cy="300"/>
                        </a:xfrm>
                      </wpg:grpSpPr>
                      <wps:wsp>
                        <wps:cNvPr id="149" name="Freeform 294"/>
                        <wps:cNvSpPr>
                          <a:spLocks/>
                        </wps:cNvSpPr>
                        <wps:spPr bwMode="auto">
                          <a:xfrm>
                            <a:off x="5196" y="136"/>
                            <a:ext cx="825" cy="300"/>
                          </a:xfrm>
                          <a:custGeom>
                            <a:avLst/>
                            <a:gdLst>
                              <a:gd name="T0" fmla="*/ 409 w 825"/>
                              <a:gd name="T1" fmla="*/ 0 h 300"/>
                              <a:gd name="T2" fmla="*/ 0 w 825"/>
                              <a:gd name="T3" fmla="*/ 300 h 300"/>
                            </a:gdLst>
                            <a:ahLst/>
                            <a:cxnLst>
                              <a:cxn ang="0">
                                <a:pos x="T0" y="T1"/>
                              </a:cxn>
                              <a:cxn ang="0">
                                <a:pos x="T2" y="T3"/>
                              </a:cxn>
                            </a:cxnLst>
                            <a:rect l="0" t="0" r="r" b="b"/>
                            <a:pathLst>
                              <a:path w="825" h="300">
                                <a:moveTo>
                                  <a:pt x="409"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295"/>
                        <wps:cNvSpPr>
                          <a:spLocks/>
                        </wps:cNvSpPr>
                        <wps:spPr bwMode="auto">
                          <a:xfrm>
                            <a:off x="5196" y="136"/>
                            <a:ext cx="825" cy="300"/>
                          </a:xfrm>
                          <a:custGeom>
                            <a:avLst/>
                            <a:gdLst>
                              <a:gd name="T0" fmla="*/ 469 w 825"/>
                              <a:gd name="T1" fmla="*/ 0 h 300"/>
                              <a:gd name="T2" fmla="*/ 824 w 825"/>
                              <a:gd name="T3" fmla="*/ 300 h 300"/>
                            </a:gdLst>
                            <a:ahLst/>
                            <a:cxnLst>
                              <a:cxn ang="0">
                                <a:pos x="T0" y="T1"/>
                              </a:cxn>
                              <a:cxn ang="0">
                                <a:pos x="T2" y="T3"/>
                              </a:cxn>
                            </a:cxnLst>
                            <a:rect l="0" t="0" r="r" b="b"/>
                            <a:pathLst>
                              <a:path w="825" h="300">
                                <a:moveTo>
                                  <a:pt x="469" y="0"/>
                                </a:moveTo>
                                <a:lnTo>
                                  <a:pt x="824"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26" style="position:absolute;margin-left:259.8pt;margin-top:6.8pt;width:41.25pt;height:15pt;z-index:-251554816;mso-position-horizontal-relative:page" coordorigin="5196,136" coordsize="82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" o:allowincell="f">
                <v:shape id="Freeform 294" o:spid="_x0000_s1027" style="position:absolute;left:5196;top:136;width:825;height:300;visibility:visible;mso-wrap-style:square;v-text-anchor:top" coordsize="82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wwcMA&#10;AADcAAAADwAAAGRycy9kb3ducmV2LnhtbERPzWoCMRC+C32HMAVvNbEU226NsrRUFDxY7QMMm+lm&#10;7WayJFHXtzeC4G0+vt+ZznvXiiOF2HjWMB4pEMSVNw3XGn53309vIGJCNth6Jg1nijCfPQymWBh/&#10;4h86blMtcgjHAjXYlLpCylhZchhHviPO3J8PDlOGoZYm4CmHu1Y+KzWRDhvODRY7+rRU/W8PTkN3&#10;KO1qsV4v1DisXtWk/Npv9juth499+QEiUZ/u4pt7afL8l3e4PpMvkL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hwwcMAAADcAAAADwAAAAAAAAAAAAAAAACYAgAAZHJzL2Rv&#10;d25yZXYueG1sUEsFBgAAAAAEAAQA9QAAAIgDAAAAAA==&#10;" path="m409,l,300e" filled="f">
                  <v:path arrowok="t" o:connecttype="custom" o:connectlocs="409,0;0,300" o:connectangles="0,0"/>
                </v:shape>
                <v:shape id="Freeform 295" o:spid="_x0000_s1028" style="position:absolute;left:5196;top:136;width:825;height:300;visibility:visible;mso-wrap-style:square;v-text-anchor:top" coordsize="82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tPgcUA&#10;AADcAAAADwAAAGRycy9kb3ducmV2LnhtbESPQUsDMRCF74L/IUzBm00qWGVtWhbFYqEH2/oDhs24&#10;2XYzWZK0Xf+9cxC8zfDevPfNYjWGXl0o5S6yhdnUgCJuouu4tfB1eL9/BpULssM+Mln4oQyr5e3N&#10;AisXr7yjy760SkI4V2jBlzJUWufGU8A8jQOxaN8xBSyypla7hFcJD71+MGauA3YsDR4HevXUnPbn&#10;YGE4136z3m7XZpY2T2Zevx0/jwdr7yZj/QKq0Fj+zX/XH07wH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0+BxQAAANwAAAAPAAAAAAAAAAAAAAAAAJgCAABkcnMv&#10;ZG93bnJldi54bWxQSwUGAAAAAAQABAD1AAAAigMAAAAA&#10;" path="m469,l824,300e" filled="f">
                  <v:path arrowok="t" o:connecttype="custom" o:connectlocs="469,0;824,300" o:connectangles="0,0"/>
                </v:shape>
                <w10:wrap anchorx="page"/>
              </v:group>
            </w:pict>
          </mc:Fallback>
        </mc:AlternateContent>
      </w:r>
      <w:r w:rsidRPr="00C50DF4">
        <w:rPr>
          <w:rFonts w:ascii="Century" w:hAnsi="Century" w:cs="Century"/>
          <w:szCs w:val="24"/>
        </w:rPr>
        <w:t>4</w:t>
      </w:r>
      <w:r w:rsidRPr="00C50DF4">
        <w:rPr>
          <w:rFonts w:ascii="Century" w:hAnsi="Century" w:cs="Century"/>
          <w:szCs w:val="24"/>
        </w:rPr>
        <w:tab/>
        <w:t>5</w:t>
      </w:r>
    </w:p>
    <w:p w:rsidR="00C50DF4" w:rsidRPr="00C50DF4" w:rsidRDefault="00C50DF4" w:rsidP="00C50DF4">
      <w:pPr>
        <w:tabs>
          <w:tab w:val="left" w:pos="1125"/>
        </w:tabs>
        <w:kinsoku w:val="0"/>
        <w:overflowPunct w:val="0"/>
        <w:autoSpaceDE w:val="0"/>
        <w:autoSpaceDN w:val="0"/>
        <w:adjustRightInd w:val="0"/>
        <w:spacing w:before="190" w:after="0" w:line="240" w:lineRule="auto"/>
        <w:ind w:right="912"/>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62688" behindDoc="1" locked="0" layoutInCell="0" allowOverlap="1">
                <wp:simplePos x="0" y="0"/>
                <wp:positionH relativeFrom="page">
                  <wp:posOffset>3301365</wp:posOffset>
                </wp:positionH>
                <wp:positionV relativeFrom="paragraph">
                  <wp:posOffset>121285</wp:posOffset>
                </wp:positionV>
                <wp:extent cx="46990" cy="190500"/>
                <wp:effectExtent l="5715" t="6985" r="13970" b="12065"/>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190500"/>
                        </a:xfrm>
                        <a:custGeom>
                          <a:avLst/>
                          <a:gdLst>
                            <a:gd name="T0" fmla="*/ 0 w 74"/>
                            <a:gd name="T1" fmla="*/ 0 h 300"/>
                            <a:gd name="T2" fmla="*/ 30 w 74"/>
                            <a:gd name="T3" fmla="*/ 29 h 300"/>
                            <a:gd name="T4" fmla="*/ 62 w 74"/>
                            <a:gd name="T5" fmla="*/ 92 h 300"/>
                            <a:gd name="T6" fmla="*/ 73 w 74"/>
                            <a:gd name="T7" fmla="*/ 163 h 300"/>
                            <a:gd name="T8" fmla="*/ 62 w 74"/>
                            <a:gd name="T9" fmla="*/ 235 h 300"/>
                            <a:gd name="T10" fmla="*/ 30 w 74"/>
                            <a:gd name="T11" fmla="*/ 297 h 300"/>
                            <a:gd name="T12" fmla="*/ 27 w 74"/>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4" h="300">
                              <a:moveTo>
                                <a:pt x="0" y="0"/>
                              </a:moveTo>
                              <a:lnTo>
                                <a:pt x="30" y="29"/>
                              </a:lnTo>
                              <a:lnTo>
                                <a:pt x="62" y="92"/>
                              </a:lnTo>
                              <a:lnTo>
                                <a:pt x="73" y="163"/>
                              </a:lnTo>
                              <a:lnTo>
                                <a:pt x="62" y="235"/>
                              </a:lnTo>
                              <a:lnTo>
                                <a:pt x="30" y="297"/>
                              </a:lnTo>
                              <a:lnTo>
                                <a:pt x="27"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47"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59.95pt,9.55pt,261.45pt,11pt,263.05pt,14.15pt,263.6pt,17.7pt,263.05pt,21.3pt,261.45pt,24.4pt,261.3pt,24.55pt" coordsize="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" o:allowincell="f" filled="f" strokeweight=".08453mm">
                <v:path arrowok="t" o:connecttype="custom" o:connectlocs="0,0;19050,18415;39370,58420;46355,103505;39370,149225;19050,188595;1714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63712" behindDoc="0" locked="0" layoutInCell="0" allowOverlap="1">
                <wp:simplePos x="0" y="0"/>
                <wp:positionH relativeFrom="page">
                  <wp:posOffset>880745</wp:posOffset>
                </wp:positionH>
                <wp:positionV relativeFrom="paragraph">
                  <wp:posOffset>7440930</wp:posOffset>
                </wp:positionV>
                <wp:extent cx="46990" cy="191135"/>
                <wp:effectExtent l="0" t="7326630" r="291084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91135"/>
                          <a:chOff x="1387" y="11718"/>
                          <a:chExt cx="74" cy="301"/>
                        </a:xfrm>
                      </wpg:grpSpPr>
                      <wps:wsp>
                        <wps:cNvPr id="145" name="Freeform 298"/>
                        <wps:cNvSpPr>
                          <a:spLocks/>
                        </wps:cNvSpPr>
                        <wps:spPr bwMode="auto">
                          <a:xfrm>
                            <a:off x="1387" y="11718"/>
                            <a:ext cx="74" cy="301"/>
                          </a:xfrm>
                          <a:custGeom>
                            <a:avLst/>
                            <a:gdLst>
                              <a:gd name="T0" fmla="*/ 4564 w 74"/>
                              <a:gd name="T1" fmla="*/ -11363 h 301"/>
                              <a:gd name="T2" fmla="*/ 4575 w 74"/>
                              <a:gd name="T3" fmla="*/ -11434 h 301"/>
                              <a:gd name="T4" fmla="*/ 4607 w 74"/>
                              <a:gd name="T5" fmla="*/ -11497 h 301"/>
                              <a:gd name="T6" fmla="*/ 4637 w 74"/>
                              <a:gd name="T7" fmla="*/ -11527 h 301"/>
                            </a:gdLst>
                            <a:ahLst/>
                            <a:cxnLst>
                              <a:cxn ang="0">
                                <a:pos x="T0" y="T1"/>
                              </a:cxn>
                              <a:cxn ang="0">
                                <a:pos x="T2" y="T3"/>
                              </a:cxn>
                              <a:cxn ang="0">
                                <a:pos x="T4" y="T5"/>
                              </a:cxn>
                              <a:cxn ang="0">
                                <a:pos x="T6" y="T7"/>
                              </a:cxn>
                            </a:cxnLst>
                            <a:rect l="0" t="0" r="r" b="b"/>
                            <a:pathLst>
                              <a:path w="74" h="301">
                                <a:moveTo>
                                  <a:pt x="4564" y="-11363"/>
                                </a:moveTo>
                                <a:lnTo>
                                  <a:pt x="4575" y="-11434"/>
                                </a:lnTo>
                                <a:lnTo>
                                  <a:pt x="4607" y="-11497"/>
                                </a:lnTo>
                                <a:lnTo>
                                  <a:pt x="4637" y="-11527"/>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299"/>
                        <wps:cNvSpPr>
                          <a:spLocks/>
                        </wps:cNvSpPr>
                        <wps:spPr bwMode="auto">
                          <a:xfrm>
                            <a:off x="1387" y="11718"/>
                            <a:ext cx="74" cy="301"/>
                          </a:xfrm>
                          <a:custGeom>
                            <a:avLst/>
                            <a:gdLst>
                              <a:gd name="T0" fmla="*/ 4610 w 74"/>
                              <a:gd name="T1" fmla="*/ -11227 h 301"/>
                              <a:gd name="T2" fmla="*/ 4607 w 74"/>
                              <a:gd name="T3" fmla="*/ -11229 h 301"/>
                              <a:gd name="T4" fmla="*/ 4575 w 74"/>
                              <a:gd name="T5" fmla="*/ -11291 h 301"/>
                              <a:gd name="T6" fmla="*/ 4564 w 74"/>
                              <a:gd name="T7" fmla="*/ -11363 h 301"/>
                            </a:gdLst>
                            <a:ahLst/>
                            <a:cxnLst>
                              <a:cxn ang="0">
                                <a:pos x="T0" y="T1"/>
                              </a:cxn>
                              <a:cxn ang="0">
                                <a:pos x="T2" y="T3"/>
                              </a:cxn>
                              <a:cxn ang="0">
                                <a:pos x="T4" y="T5"/>
                              </a:cxn>
                              <a:cxn ang="0">
                                <a:pos x="T6" y="T7"/>
                              </a:cxn>
                            </a:cxnLst>
                            <a:rect l="0" t="0" r="r" b="b"/>
                            <a:pathLst>
                              <a:path w="74" h="301">
                                <a:moveTo>
                                  <a:pt x="4610" y="-11227"/>
                                </a:moveTo>
                                <a:lnTo>
                                  <a:pt x="4607" y="-11229"/>
                                </a:lnTo>
                                <a:lnTo>
                                  <a:pt x="4575" y="-11291"/>
                                </a:lnTo>
                                <a:lnTo>
                                  <a:pt x="4564" y="-11363"/>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4" o:spid="_x0000_s1026" style="position:absolute;margin-left:69.35pt;margin-top:585.9pt;width:3.7pt;height:15.05pt;z-index:251763712;mso-position-horizontal-relative:page" coordorigin="1387,11718" coordsize="7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" o:allowincell="f">
                <v:shape id="Freeform 298" o:spid="_x0000_s1027" style="position:absolute;left:1387;top:11718;width:74;height:301;visibility:visible;mso-wrap-style:square;v-text-anchor:top" coordsize="7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oVcIA&#10;AADcAAAADwAAAGRycy9kb3ducmV2LnhtbERP3WrCMBS+F3yHcAa7kZlO1I3OKE4YTPDCdnuAQ3Ns&#10;ypqT0sS0e/tlIHh3Pr7fs9mNthWRet84VvA8z0AQV043XCv4/vp4egXhA7LG1jEp+CUPu+10ssFc&#10;u4ELimWoRQphn6MCE0KXS+krQxb93HXEibu43mJIsK+l7nFI4baViyxbS4sNpwaDHR0MVT/l1So4&#10;VMNyRvqFmnOHp0ssTDwe35V6fBj3byACjeEuvrk/dZq/XMH/M+k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KhVwgAAANwAAAAPAAAAAAAAAAAAAAAAAJgCAABkcnMvZG93&#10;bnJldi54bWxQSwUGAAAAAAQABAD1AAAAhwMAAAAA&#10;" path="m4564,-11363r11,-71l4607,-11497r30,-30e" filled="f" strokeweight=".08447mm">
                  <v:path arrowok="t" o:connecttype="custom" o:connectlocs="4564,-11363;4575,-11434;4607,-11497;4637,-11527" o:connectangles="0,0,0,0"/>
                </v:shape>
                <v:shape id="Freeform 299" o:spid="_x0000_s1028" style="position:absolute;left:1387;top:11718;width:74;height:301;visibility:visible;mso-wrap-style:square;v-text-anchor:top" coordsize="7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2IsAA&#10;AADcAAAADwAAAGRycy9kb3ducmV2LnhtbERP24rCMBB9F/yHMAu+yJoqotI1igqCgg/ePmBoxqZs&#10;MylNbOvfbxYE3+ZwrrNcd7YUDdW+cKxgPEpAEGdOF5wruN/23wsQPiBrLB2Tghd5WK/6vSWm2rV8&#10;oeYachFD2KeowIRQpVL6zJBFP3IVceQerrYYIqxzqWtsY7gt5SRJZtJiwbHBYEU7Q9nv9WkV7LJ2&#10;OiQ9p+Jc4enRXExzPG6VGnx1mx8QgbrwEb/dBx3nT2fw/0y8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RI2IsAAAADcAAAADwAAAAAAAAAAAAAAAACYAgAAZHJzL2Rvd25y&#10;ZXYueG1sUEsFBgAAAAAEAAQA9QAAAIUDAAAAAA==&#10;" path="m4610,-11227r-3,-2l4575,-11291r-11,-72e" filled="f" strokeweight=".08447mm">
                  <v:path arrowok="t" o:connecttype="custom" o:connectlocs="4610,-11227;4607,-11229;4575,-11291;4564,-11363" o:connectangles="0,0,0,0"/>
                </v:shape>
                <w10:wrap anchorx="page"/>
              </v:group>
            </w:pict>
          </mc:Fallback>
        </mc:AlternateContent>
      </w:r>
      <w:r w:rsidRPr="00C50DF4">
        <w:rPr>
          <w:rFonts w:ascii="Century" w:hAnsi="Century" w:cs="Century"/>
          <w:szCs w:val="24"/>
        </w:rPr>
        <w:t>B</w:t>
      </w:r>
      <w:r w:rsidRPr="00C50DF4">
        <w:rPr>
          <w:rFonts w:ascii="Century" w:hAnsi="Century" w:cs="Century"/>
          <w:szCs w:val="24"/>
        </w:rPr>
        <w:tab/>
        <w:t>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4" w:after="0" w:line="240" w:lineRule="auto"/>
        <w:rPr>
          <w:rFonts w:ascii="Century" w:hAnsi="Century" w:cs="Century"/>
          <w:sz w:val="22"/>
        </w:rPr>
      </w:pPr>
    </w:p>
    <w:p w:rsidR="00C50DF4" w:rsidRPr="00C50DF4" w:rsidRDefault="00C50DF4" w:rsidP="00C50DF4">
      <w:pPr>
        <w:kinsoku w:val="0"/>
        <w:overflowPunct w:val="0"/>
        <w:autoSpaceDE w:val="0"/>
        <w:autoSpaceDN w:val="0"/>
        <w:adjustRightInd w:val="0"/>
        <w:spacing w:after="0" w:line="552" w:lineRule="auto"/>
        <w:ind w:left="1528" w:right="1949" w:firstLine="1625"/>
        <w:rPr>
          <w:rFonts w:ascii="Cambria" w:hAnsi="Cambria" w:cs="Cambria"/>
          <w:szCs w:val="24"/>
        </w:rPr>
      </w:pPr>
      <w:r w:rsidRPr="00C50DF4">
        <w:rPr>
          <w:rFonts w:ascii="Cambria" w:hAnsi="Cambria" w:cs="Cambria"/>
          <w:b/>
          <w:bCs/>
          <w:szCs w:val="24"/>
        </w:rPr>
        <w:t>Gambar 12.15</w:t>
      </w:r>
      <w:r w:rsidRPr="00C50DF4">
        <w:rPr>
          <w:rFonts w:ascii="Cambria" w:hAnsi="Cambria" w:cs="Cambria"/>
          <w:szCs w:val="24"/>
        </w:rPr>
        <w:t>. Skema Kunjungan Inorder Hasilnya adalah : A, B, C, D, H, J, K, L</w:t>
      </w:r>
    </w:p>
    <w:p w:rsidR="00C50DF4" w:rsidRPr="00C50DF4" w:rsidRDefault="00C50DF4" w:rsidP="00C50DF4">
      <w:pPr>
        <w:numPr>
          <w:ilvl w:val="0"/>
          <w:numId w:val="2"/>
        </w:numPr>
        <w:tabs>
          <w:tab w:val="left" w:pos="1529"/>
        </w:tabs>
        <w:kinsoku w:val="0"/>
        <w:overflowPunct w:val="0"/>
        <w:autoSpaceDE w:val="0"/>
        <w:autoSpaceDN w:val="0"/>
        <w:adjustRightInd w:val="0"/>
        <w:spacing w:before="2" w:after="0" w:line="240" w:lineRule="auto"/>
        <w:ind w:hanging="361"/>
        <w:rPr>
          <w:rFonts w:ascii="Cambria" w:hAnsi="Cambria" w:cs="Cambria"/>
          <w:szCs w:val="24"/>
        </w:rPr>
      </w:pPr>
      <w:r w:rsidRPr="00C50DF4">
        <w:rPr>
          <w:rFonts w:ascii="Cambria" w:hAnsi="Cambria" w:cs="Cambria"/>
          <w:szCs w:val="24"/>
        </w:rPr>
        <w:t>Kunjungan Postorder, menggunakan</w:t>
      </w:r>
      <w:r w:rsidRPr="00C50DF4">
        <w:rPr>
          <w:rFonts w:ascii="Cambria" w:hAnsi="Cambria" w:cs="Cambria"/>
          <w:spacing w:val="-3"/>
          <w:szCs w:val="24"/>
        </w:rPr>
        <w:t xml:space="preserve"> </w:t>
      </w:r>
      <w:r w:rsidRPr="00C50DF4">
        <w:rPr>
          <w:rFonts w:ascii="Cambria" w:hAnsi="Cambria" w:cs="Cambria"/>
          <w:szCs w:val="24"/>
        </w:rPr>
        <w:t>urutan</w:t>
      </w:r>
    </w:p>
    <w:p w:rsidR="00C50DF4" w:rsidRPr="00C50DF4" w:rsidRDefault="00C50DF4" w:rsidP="00C50DF4">
      <w:pPr>
        <w:numPr>
          <w:ilvl w:val="1"/>
          <w:numId w:val="2"/>
        </w:numPr>
        <w:tabs>
          <w:tab w:val="left" w:pos="2249"/>
        </w:tabs>
        <w:kinsoku w:val="0"/>
        <w:overflowPunct w:val="0"/>
        <w:autoSpaceDE w:val="0"/>
        <w:autoSpaceDN w:val="0"/>
        <w:adjustRightInd w:val="0"/>
        <w:spacing w:before="42" w:after="0" w:line="240" w:lineRule="auto"/>
        <w:ind w:hanging="361"/>
        <w:rPr>
          <w:rFonts w:ascii="Cambria" w:hAnsi="Cambria" w:cs="Cambria"/>
          <w:szCs w:val="24"/>
        </w:rPr>
      </w:pPr>
      <w:r w:rsidRPr="00C50DF4">
        <w:rPr>
          <w:rFonts w:ascii="Cambria" w:hAnsi="Cambria" w:cs="Cambria"/>
          <w:szCs w:val="24"/>
        </w:rPr>
        <w:t>Kunjungi cabang</w:t>
      </w:r>
      <w:r w:rsidRPr="00C50DF4">
        <w:rPr>
          <w:rFonts w:ascii="Cambria" w:hAnsi="Cambria" w:cs="Cambria"/>
          <w:spacing w:val="-3"/>
          <w:szCs w:val="24"/>
        </w:rPr>
        <w:t xml:space="preserve"> </w:t>
      </w:r>
      <w:r w:rsidRPr="00C50DF4">
        <w:rPr>
          <w:rFonts w:ascii="Cambria" w:hAnsi="Cambria" w:cs="Cambria"/>
          <w:szCs w:val="24"/>
        </w:rPr>
        <w:t>kiri</w:t>
      </w:r>
    </w:p>
    <w:p w:rsidR="00C50DF4" w:rsidRPr="00C50DF4" w:rsidRDefault="00C50DF4" w:rsidP="00C50DF4">
      <w:pPr>
        <w:numPr>
          <w:ilvl w:val="1"/>
          <w:numId w:val="2"/>
        </w:numPr>
        <w:tabs>
          <w:tab w:val="left" w:pos="2249"/>
        </w:tabs>
        <w:kinsoku w:val="0"/>
        <w:overflowPunct w:val="0"/>
        <w:autoSpaceDE w:val="0"/>
        <w:autoSpaceDN w:val="0"/>
        <w:adjustRightInd w:val="0"/>
        <w:spacing w:before="43" w:after="0" w:line="240" w:lineRule="auto"/>
        <w:ind w:hanging="361"/>
        <w:rPr>
          <w:rFonts w:ascii="Cambria" w:hAnsi="Cambria" w:cs="Cambria"/>
          <w:szCs w:val="24"/>
        </w:rPr>
      </w:pPr>
      <w:r w:rsidRPr="00C50DF4">
        <w:rPr>
          <w:rFonts w:ascii="Cambria" w:hAnsi="Cambria" w:cs="Cambria"/>
          <w:szCs w:val="24"/>
        </w:rPr>
        <w:t>Kunjungi cabang</w:t>
      </w:r>
      <w:r w:rsidRPr="00C50DF4">
        <w:rPr>
          <w:rFonts w:ascii="Cambria" w:hAnsi="Cambria" w:cs="Cambria"/>
          <w:spacing w:val="-3"/>
          <w:szCs w:val="24"/>
        </w:rPr>
        <w:t xml:space="preserve"> </w:t>
      </w:r>
      <w:r w:rsidRPr="00C50DF4">
        <w:rPr>
          <w:rFonts w:ascii="Cambria" w:hAnsi="Cambria" w:cs="Cambria"/>
          <w:szCs w:val="24"/>
        </w:rPr>
        <w:t>kanan</w:t>
      </w:r>
    </w:p>
    <w:p w:rsidR="00C50DF4" w:rsidRPr="00C50DF4" w:rsidRDefault="00C50DF4" w:rsidP="00C50DF4">
      <w:pPr>
        <w:numPr>
          <w:ilvl w:val="1"/>
          <w:numId w:val="2"/>
        </w:numPr>
        <w:tabs>
          <w:tab w:val="left" w:pos="2249"/>
        </w:tabs>
        <w:kinsoku w:val="0"/>
        <w:overflowPunct w:val="0"/>
        <w:autoSpaceDE w:val="0"/>
        <w:autoSpaceDN w:val="0"/>
        <w:adjustRightInd w:val="0"/>
        <w:spacing w:before="42" w:after="0" w:line="240" w:lineRule="auto"/>
        <w:ind w:hanging="361"/>
        <w:rPr>
          <w:rFonts w:ascii="Cambria" w:hAnsi="Cambria" w:cs="Cambria"/>
          <w:szCs w:val="24"/>
        </w:rPr>
      </w:pPr>
      <w:r w:rsidRPr="00C50DF4">
        <w:rPr>
          <w:rFonts w:ascii="Cambria" w:hAnsi="Cambria" w:cs="Cambria"/>
          <w:szCs w:val="24"/>
        </w:rPr>
        <w:t>Cetak isi simpul yang</w:t>
      </w:r>
      <w:r w:rsidRPr="00C50DF4">
        <w:rPr>
          <w:rFonts w:ascii="Cambria" w:hAnsi="Cambria" w:cs="Cambria"/>
          <w:spacing w:val="-5"/>
          <w:szCs w:val="24"/>
        </w:rPr>
        <w:t xml:space="preserve"> </w:t>
      </w:r>
      <w:r w:rsidRPr="00C50DF4">
        <w:rPr>
          <w:rFonts w:ascii="Cambria" w:hAnsi="Cambria" w:cs="Cambria"/>
          <w:szCs w:val="24"/>
        </w:rPr>
        <w:t>dikunjungi</w:t>
      </w:r>
    </w:p>
    <w:p w:rsidR="00C50DF4" w:rsidRPr="00C50DF4" w:rsidRDefault="00C50DF4" w:rsidP="00C50DF4">
      <w:pPr>
        <w:kinsoku w:val="0"/>
        <w:overflowPunct w:val="0"/>
        <w:autoSpaceDE w:val="0"/>
        <w:autoSpaceDN w:val="0"/>
        <w:adjustRightInd w:val="0"/>
        <w:spacing w:before="5" w:after="0" w:line="240" w:lineRule="auto"/>
        <w:rPr>
          <w:rFonts w:ascii="Cambria" w:hAnsi="Cambria" w:cs="Cambria"/>
          <w:sz w:val="39"/>
          <w:szCs w:val="39"/>
        </w:rPr>
      </w:pPr>
    </w:p>
    <w:p w:rsidR="00C50DF4" w:rsidRPr="00C50DF4" w:rsidRDefault="00C50DF4" w:rsidP="00C50DF4">
      <w:pPr>
        <w:kinsoku w:val="0"/>
        <w:overflowPunct w:val="0"/>
        <w:autoSpaceDE w:val="0"/>
        <w:autoSpaceDN w:val="0"/>
        <w:adjustRightInd w:val="0"/>
        <w:spacing w:after="0" w:line="240" w:lineRule="auto"/>
        <w:ind w:left="1107"/>
        <w:jc w:val="center"/>
        <w:rPr>
          <w:rFonts w:ascii="Century" w:hAnsi="Century" w:cs="Century"/>
          <w:w w:val="103"/>
          <w:sz w:val="23"/>
          <w:szCs w:val="23"/>
        </w:rPr>
      </w:pPr>
      <w:r w:rsidRPr="00C50DF4">
        <w:rPr>
          <w:rFonts w:ascii="Century" w:hAnsi="Century" w:cs="Century"/>
          <w:w w:val="103"/>
          <w:sz w:val="23"/>
          <w:szCs w:val="23"/>
        </w:rPr>
        <w:t>A</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7" w:after="0" w:line="240" w:lineRule="auto"/>
        <w:rPr>
          <w:rFonts w:ascii="Century" w:hAnsi="Century" w:cs="Century"/>
          <w:sz w:val="21"/>
          <w:szCs w:val="21"/>
        </w:rPr>
      </w:pPr>
    </w:p>
    <w:p w:rsidR="00C50DF4" w:rsidRPr="00C50DF4" w:rsidRDefault="00C50DF4" w:rsidP="00C50DF4">
      <w:pPr>
        <w:kinsoku w:val="0"/>
        <w:overflowPunct w:val="0"/>
        <w:autoSpaceDE w:val="0"/>
        <w:autoSpaceDN w:val="0"/>
        <w:adjustRightInd w:val="0"/>
        <w:spacing w:after="0" w:line="240" w:lineRule="auto"/>
        <w:ind w:right="1769"/>
        <w:jc w:val="right"/>
        <w:rPr>
          <w:rFonts w:ascii="Century" w:hAnsi="Century" w:cs="Century"/>
          <w:w w:val="103"/>
          <w:sz w:val="23"/>
          <w:szCs w:val="23"/>
        </w:rPr>
      </w:pPr>
      <w:r>
        <w:rPr>
          <w:rFonts w:ascii="Cambria" w:hAnsi="Cambria" w:cs="Cambria"/>
          <w:noProof/>
          <w:szCs w:val="24"/>
        </w:rPr>
        <mc:AlternateContent>
          <mc:Choice Requires="wpg">
            <w:drawing>
              <wp:anchor distT="0" distB="0" distL="114300" distR="114300" simplePos="0" relativeHeight="251764736" behindDoc="0" locked="0" layoutInCell="0" allowOverlap="1">
                <wp:simplePos x="0" y="0"/>
                <wp:positionH relativeFrom="page">
                  <wp:posOffset>2705100</wp:posOffset>
                </wp:positionH>
                <wp:positionV relativeFrom="paragraph">
                  <wp:posOffset>-574040</wp:posOffset>
                </wp:positionV>
                <wp:extent cx="2725420" cy="762635"/>
                <wp:effectExtent l="0" t="0" r="8255" b="1905"/>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762635"/>
                          <a:chOff x="4260" y="-904"/>
                          <a:chExt cx="4292" cy="1201"/>
                        </a:xfrm>
                      </wpg:grpSpPr>
                      <pic:pic xmlns:pic="http://schemas.openxmlformats.org/drawingml/2006/picture">
                        <pic:nvPicPr>
                          <pic:cNvPr id="138" name="Picture 3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260" y="-887"/>
                            <a:ext cx="4300"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Text Box 302"/>
                        <wps:cNvSpPr txBox="1">
                          <a:spLocks noChangeArrowheads="1"/>
                        </wps:cNvSpPr>
                        <wps:spPr bwMode="auto">
                          <a:xfrm>
                            <a:off x="5129" y="-904"/>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B</w:t>
                              </w:r>
                            </w:p>
                          </w:txbxContent>
                        </wps:txbx>
                        <wps:bodyPr rot="0" vert="horz" wrap="square" lIns="0" tIns="0" rIns="0" bIns="0" anchor="t" anchorCtr="0" upright="1">
                          <a:noAutofit/>
                        </wps:bodyPr>
                      </wps:wsp>
                      <wps:wsp>
                        <wps:cNvPr id="140" name="Text Box 303"/>
                        <wps:cNvSpPr txBox="1">
                          <a:spLocks noChangeArrowheads="1"/>
                        </wps:cNvSpPr>
                        <wps:spPr bwMode="auto">
                          <a:xfrm>
                            <a:off x="7952" y="-904"/>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C</w:t>
                              </w:r>
                            </w:p>
                          </w:txbxContent>
                        </wps:txbx>
                        <wps:bodyPr rot="0" vert="horz" wrap="square" lIns="0" tIns="0" rIns="0" bIns="0" anchor="t" anchorCtr="0" upright="1">
                          <a:noAutofit/>
                        </wps:bodyPr>
                      </wps:wsp>
                      <wps:wsp>
                        <wps:cNvPr id="141" name="Text Box 304"/>
                        <wps:cNvSpPr txBox="1">
                          <a:spLocks noChangeArrowheads="1"/>
                        </wps:cNvSpPr>
                        <wps:spPr bwMode="auto">
                          <a:xfrm>
                            <a:off x="4275" y="-7"/>
                            <a:ext cx="20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D</w:t>
                              </w:r>
                            </w:p>
                          </w:txbxContent>
                        </wps:txbx>
                        <wps:bodyPr rot="0" vert="horz" wrap="square" lIns="0" tIns="0" rIns="0" bIns="0" anchor="t" anchorCtr="0" upright="1">
                          <a:noAutofit/>
                        </wps:bodyPr>
                      </wps:wsp>
                      <wps:wsp>
                        <wps:cNvPr id="142" name="Text Box 305"/>
                        <wps:cNvSpPr txBox="1">
                          <a:spLocks noChangeArrowheads="1"/>
                        </wps:cNvSpPr>
                        <wps:spPr bwMode="auto">
                          <a:xfrm>
                            <a:off x="5976" y="-7"/>
                            <a:ext cx="1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E</w:t>
                              </w:r>
                            </w:p>
                          </w:txbxContent>
                        </wps:txbx>
                        <wps:bodyPr rot="0" vert="horz" wrap="square" lIns="0" tIns="0" rIns="0" bIns="0" anchor="t" anchorCtr="0" upright="1">
                          <a:noAutofit/>
                        </wps:bodyPr>
                      </wps:wsp>
                      <wps:wsp>
                        <wps:cNvPr id="143" name="Text Box 306"/>
                        <wps:cNvSpPr txBox="1">
                          <a:spLocks noChangeArrowheads="1"/>
                        </wps:cNvSpPr>
                        <wps:spPr bwMode="auto">
                          <a:xfrm>
                            <a:off x="7112" y="-7"/>
                            <a:ext cx="18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111" style="position:absolute;left:0;text-align:left;margin-left:213pt;margin-top:-45.2pt;width:214.6pt;height:60.05pt;z-index:251764736;mso-position-horizontal-relative:page;mso-position-vertical-relative:text" coordorigin="4260,-904" coordsize="4292,1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" o:allowincell="f">
                <v:shape id="Picture 301" o:spid="_x0000_s1112" type="#_x0000_t75" style="position:absolute;left:4260;top:-887;width:4300;height:1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9X0TFAAAA3AAAAA8AAABkcnMvZG93bnJldi54bWxEj0FLw0AQhe9C/8MyBW92UwWV2G0pRYt6&#10;sxb0OGSnSZrMbMyuSfz3zkHwNsN78943q83ErRmoj3UQB8tFBoakCL6W0sHx/enqHkxMKB7bIOTg&#10;hyJs1rOLFeY+jPJGwyGVRkMk5uigSqnLrY1FRYxxEToS1U6hZ0y69qX1PY4azq29zrJby1iLNlTY&#10;0a6iojl8s4PH5WfDkz+Pwwt/lK9fvD82d3vnLufT9gFMoin9m/+un73i3yitPqMT2P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V9ExQAAANwAAAAPAAAAAAAAAAAAAAAA&#10;AJ8CAABkcnMvZG93bnJldi54bWxQSwUGAAAAAAQABAD3AAAAkQMAAAAA&#10;">
                  <v:imagedata r:id="rId24" o:title=""/>
                </v:shape>
                <v:shape id="Text Box 302" o:spid="_x0000_s1113" type="#_x0000_t202" style="position:absolute;left:5129;top:-904;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B</w:t>
                        </w:r>
                      </w:p>
                    </w:txbxContent>
                  </v:textbox>
                </v:shape>
                <v:shape id="Text Box 303" o:spid="_x0000_s1114" type="#_x0000_t202" style="position:absolute;left:7952;top:-904;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C</w:t>
                        </w:r>
                      </w:p>
                    </w:txbxContent>
                  </v:textbox>
                </v:shape>
                <v:shape id="Text Box 304" o:spid="_x0000_s1115" type="#_x0000_t202" style="position:absolute;left:4275;top:-7;width:20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D</w:t>
                        </w:r>
                      </w:p>
                    </w:txbxContent>
                  </v:textbox>
                </v:shape>
                <v:shape id="Text Box 305" o:spid="_x0000_s1116" type="#_x0000_t202" style="position:absolute;left:5976;top:-7;width:1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E</w:t>
                        </w:r>
                      </w:p>
                    </w:txbxContent>
                  </v:textbox>
                </v:shape>
                <v:shape id="Text Box 306" o:spid="_x0000_s1117" type="#_x0000_t202" style="position:absolute;left:7112;top:-7;width:18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C50DF4" w:rsidRDefault="00C50DF4" w:rsidP="00C50DF4">
                        <w:pPr>
                          <w:pStyle w:val="BodyText"/>
                          <w:kinsoku w:val="0"/>
                          <w:overflowPunct w:val="0"/>
                          <w:spacing w:before="7"/>
                          <w:rPr>
                            <w:rFonts w:ascii="Century" w:hAnsi="Century" w:cs="Century"/>
                            <w:w w:val="103"/>
                            <w:sz w:val="23"/>
                            <w:szCs w:val="23"/>
                          </w:rPr>
                        </w:pPr>
                        <w:r>
                          <w:rPr>
                            <w:rFonts w:ascii="Century" w:hAnsi="Century" w:cs="Century"/>
                            <w:w w:val="103"/>
                            <w:sz w:val="23"/>
                            <w:szCs w:val="23"/>
                          </w:rPr>
                          <w:t>F</w:t>
                        </w:r>
                      </w:p>
                    </w:txbxContent>
                  </v:textbox>
                </v:shape>
                <w10:wrap anchorx="page"/>
              </v:group>
            </w:pict>
          </mc:Fallback>
        </mc:AlternateContent>
      </w:r>
      <w:r>
        <w:rPr>
          <w:rFonts w:ascii="Cambria" w:hAnsi="Cambria" w:cs="Cambria"/>
          <w:noProof/>
          <w:szCs w:val="24"/>
        </w:rPr>
        <mc:AlternateContent>
          <mc:Choice Requires="wpg">
            <w:drawing>
              <wp:anchor distT="0" distB="0" distL="114300" distR="114300" simplePos="0" relativeHeight="251765760" behindDoc="0" locked="0" layoutInCell="0" allowOverlap="1">
                <wp:simplePos x="0" y="0"/>
                <wp:positionH relativeFrom="page">
                  <wp:posOffset>2933065</wp:posOffset>
                </wp:positionH>
                <wp:positionV relativeFrom="paragraph">
                  <wp:posOffset>3773805</wp:posOffset>
                </wp:positionV>
                <wp:extent cx="46355" cy="193040"/>
                <wp:effectExtent l="0" t="3783330" r="2611755"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193040"/>
                          <a:chOff x="4619" y="5943"/>
                          <a:chExt cx="73" cy="304"/>
                        </a:xfrm>
                      </wpg:grpSpPr>
                      <wps:wsp>
                        <wps:cNvPr id="135" name="Freeform 308"/>
                        <wps:cNvSpPr>
                          <a:spLocks/>
                        </wps:cNvSpPr>
                        <wps:spPr bwMode="auto">
                          <a:xfrm>
                            <a:off x="4619" y="5943"/>
                            <a:ext cx="73" cy="304"/>
                          </a:xfrm>
                          <a:custGeom>
                            <a:avLst/>
                            <a:gdLst>
                              <a:gd name="T0" fmla="*/ 4096 w 73"/>
                              <a:gd name="T1" fmla="*/ -5787 h 304"/>
                              <a:gd name="T2" fmla="*/ 4108 w 73"/>
                              <a:gd name="T3" fmla="*/ -5858 h 304"/>
                              <a:gd name="T4" fmla="*/ 4140 w 73"/>
                              <a:gd name="T5" fmla="*/ -5920 h 304"/>
                              <a:gd name="T6" fmla="*/ 4168 w 73"/>
                              <a:gd name="T7" fmla="*/ -5948 h 304"/>
                            </a:gdLst>
                            <a:ahLst/>
                            <a:cxnLst>
                              <a:cxn ang="0">
                                <a:pos x="T0" y="T1"/>
                              </a:cxn>
                              <a:cxn ang="0">
                                <a:pos x="T2" y="T3"/>
                              </a:cxn>
                              <a:cxn ang="0">
                                <a:pos x="T4" y="T5"/>
                              </a:cxn>
                              <a:cxn ang="0">
                                <a:pos x="T6" y="T7"/>
                              </a:cxn>
                            </a:cxnLst>
                            <a:rect l="0" t="0" r="r" b="b"/>
                            <a:pathLst>
                              <a:path w="73" h="304">
                                <a:moveTo>
                                  <a:pt x="4096" y="-5787"/>
                                </a:moveTo>
                                <a:lnTo>
                                  <a:pt x="4108" y="-5858"/>
                                </a:lnTo>
                                <a:lnTo>
                                  <a:pt x="4140" y="-5920"/>
                                </a:lnTo>
                                <a:lnTo>
                                  <a:pt x="4168" y="-5948"/>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309"/>
                        <wps:cNvSpPr>
                          <a:spLocks/>
                        </wps:cNvSpPr>
                        <wps:spPr bwMode="auto">
                          <a:xfrm>
                            <a:off x="4619" y="5943"/>
                            <a:ext cx="73" cy="304"/>
                          </a:xfrm>
                          <a:custGeom>
                            <a:avLst/>
                            <a:gdLst>
                              <a:gd name="T0" fmla="*/ 4147 w 73"/>
                              <a:gd name="T1" fmla="*/ -5648 h 304"/>
                              <a:gd name="T2" fmla="*/ 4140 w 73"/>
                              <a:gd name="T3" fmla="*/ -5655 h 304"/>
                              <a:gd name="T4" fmla="*/ 4108 w 73"/>
                              <a:gd name="T5" fmla="*/ -5717 h 304"/>
                              <a:gd name="T6" fmla="*/ 4096 w 73"/>
                              <a:gd name="T7" fmla="*/ -5787 h 304"/>
                            </a:gdLst>
                            <a:ahLst/>
                            <a:cxnLst>
                              <a:cxn ang="0">
                                <a:pos x="T0" y="T1"/>
                              </a:cxn>
                              <a:cxn ang="0">
                                <a:pos x="T2" y="T3"/>
                              </a:cxn>
                              <a:cxn ang="0">
                                <a:pos x="T4" y="T5"/>
                              </a:cxn>
                              <a:cxn ang="0">
                                <a:pos x="T6" y="T7"/>
                              </a:cxn>
                            </a:cxnLst>
                            <a:rect l="0" t="0" r="r" b="b"/>
                            <a:pathLst>
                              <a:path w="73" h="304">
                                <a:moveTo>
                                  <a:pt x="4147" y="-5648"/>
                                </a:moveTo>
                                <a:lnTo>
                                  <a:pt x="4140" y="-5655"/>
                                </a:lnTo>
                                <a:lnTo>
                                  <a:pt x="4108" y="-5717"/>
                                </a:lnTo>
                                <a:lnTo>
                                  <a:pt x="4096" y="-5787"/>
                                </a:lnTo>
                              </a:path>
                            </a:pathLst>
                          </a:custGeom>
                          <a:noFill/>
                          <a:ln w="30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26" style="position:absolute;margin-left:230.95pt;margin-top:297.15pt;width:3.65pt;height:15.2pt;z-index:251765760;mso-position-horizontal-relative:page" coordorigin="4619,5943" coordsize="7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" o:allowincell="f">
                <v:shape id="Freeform 308" o:spid="_x0000_s1027" style="position:absolute;left:4619;top:5943;width:73;height:304;visibility:visible;mso-wrap-style:square;v-text-anchor:top" coordsize="73,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hfHr0A&#10;AADcAAAADwAAAGRycy9kb3ducmV2LnhtbERPyQrCMBC9C/5DGMGbpq5INYoogh5dELyNzdgWm0lp&#10;ota/N4LgbR5vndmiNoV4UuVyywp63QgEcWJ1zqmC03HTmYBwHlljYZkUvMnBYt5szDDW9sV7eh58&#10;KkIIuxgVZN6XsZQuycig69qSOHA3Wxn0AVap1BW+QrgpZD+KxtJgzqEhw5JWGSX3w8MoGJyvbqeX&#10;w+Ekqc8+v9xpnZqHUu1WvZyC8FT7v/jn3uowfzCC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VhfHr0AAADcAAAADwAAAAAAAAAAAAAAAACYAgAAZHJzL2Rvd25yZXYu&#10;eG1sUEsFBgAAAAAEAAQA9QAAAIIDAAAAAA==&#10;" path="m4096,-5787r12,-71l4140,-5920r28,-28e" filled="f" strokeweight=".08403mm">
                  <v:path arrowok="t" o:connecttype="custom" o:connectlocs="4096,-5787;4108,-5858;4140,-5920;4168,-5948" o:connectangles="0,0,0,0"/>
                </v:shape>
                <v:shape id="Freeform 309" o:spid="_x0000_s1028" style="position:absolute;left:4619;top:5943;width:73;height:304;visibility:visible;mso-wrap-style:square;v-text-anchor:top" coordsize="73,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Bab0A&#10;AADcAAAADwAAAGRycy9kb3ducmV2LnhtbERPyQrCMBC9C/5DGMGbpi5IqUYRRdCjC4K3sRnbYjMp&#10;TdT690YQvM3jrTNbNKYUT6pdYVnBoB+BIE6tLjhTcDpuejEI55E1lpZJwZscLObt1gwTbV+8p+fB&#10;ZyKEsEtQQe59lUjp0pwMur6tiAN3s7VBH2CdSV3jK4SbUg6jaCINFhwacqxolVN6PzyMgtH56nZ6&#10;OR7HaXP2xeVO68w8lOp2muUUhKfG/8U/91aH+aMJ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YrBab0AAADcAAAADwAAAAAAAAAAAAAAAACYAgAAZHJzL2Rvd25yZXYu&#10;eG1sUEsFBgAAAAAEAAQA9QAAAIIDAAAAAA==&#10;" path="m4147,-5648r-7,-7l4108,-5717r-12,-70e" filled="f" strokeweight=".08403mm">
                  <v:path arrowok="t" o:connecttype="custom" o:connectlocs="4147,-5648;4140,-5655;4108,-5717;4096,-5787" o:connectangles="0,0,0,0"/>
                </v:shape>
                <w10:wrap anchorx="page"/>
              </v:group>
            </w:pict>
          </mc:Fallback>
        </mc:AlternateContent>
      </w:r>
      <w:r w:rsidRPr="00C50DF4">
        <w:rPr>
          <w:rFonts w:ascii="Century" w:hAnsi="Century" w:cs="Century"/>
          <w:w w:val="103"/>
          <w:sz w:val="23"/>
          <w:szCs w:val="23"/>
        </w:rPr>
        <w:t>G</w:t>
      </w:r>
    </w:p>
    <w:p w:rsidR="00C50DF4" w:rsidRPr="00C50DF4" w:rsidRDefault="00C50DF4" w:rsidP="00C50DF4">
      <w:pPr>
        <w:kinsoku w:val="0"/>
        <w:overflowPunct w:val="0"/>
        <w:autoSpaceDE w:val="0"/>
        <w:autoSpaceDN w:val="0"/>
        <w:adjustRightInd w:val="0"/>
        <w:spacing w:before="11" w:after="0" w:line="240" w:lineRule="auto"/>
        <w:rPr>
          <w:rFonts w:ascii="Century" w:hAnsi="Century" w:cs="Century"/>
          <w:sz w:val="39"/>
          <w:szCs w:val="39"/>
        </w:rPr>
      </w:pPr>
    </w:p>
    <w:p w:rsidR="00C50DF4" w:rsidRPr="00C50DF4" w:rsidRDefault="00C50DF4" w:rsidP="00C50DF4">
      <w:pPr>
        <w:kinsoku w:val="0"/>
        <w:overflowPunct w:val="0"/>
        <w:autoSpaceDE w:val="0"/>
        <w:autoSpaceDN w:val="0"/>
        <w:adjustRightInd w:val="0"/>
        <w:spacing w:after="0" w:line="240" w:lineRule="auto"/>
        <w:ind w:left="3014"/>
        <w:rPr>
          <w:rFonts w:ascii="Cambria" w:hAnsi="Cambria" w:cs="Cambria"/>
          <w:szCs w:val="24"/>
        </w:rPr>
      </w:pPr>
      <w:r w:rsidRPr="00C50DF4">
        <w:rPr>
          <w:rFonts w:ascii="Cambria" w:hAnsi="Cambria" w:cs="Cambria"/>
          <w:b/>
          <w:bCs/>
          <w:szCs w:val="24"/>
        </w:rPr>
        <w:t>Gambar 12.16</w:t>
      </w:r>
      <w:r w:rsidRPr="00C50DF4">
        <w:rPr>
          <w:rFonts w:ascii="Cambria" w:hAnsi="Cambria" w:cs="Cambria"/>
          <w:szCs w:val="24"/>
        </w:rPr>
        <w:t>. Skema Kunjungan PostOrder</w:t>
      </w:r>
    </w:p>
    <w:p w:rsidR="00C50DF4" w:rsidRPr="00C50DF4" w:rsidRDefault="00C50DF4" w:rsidP="00C50DF4">
      <w:pPr>
        <w:kinsoku w:val="0"/>
        <w:overflowPunct w:val="0"/>
        <w:autoSpaceDE w:val="0"/>
        <w:autoSpaceDN w:val="0"/>
        <w:adjustRightInd w:val="0"/>
        <w:spacing w:after="0" w:line="240" w:lineRule="auto"/>
        <w:rPr>
          <w:rFonts w:ascii="Cambria" w:hAnsi="Cambria" w:cs="Cambria"/>
          <w:sz w:val="29"/>
          <w:szCs w:val="29"/>
        </w:rPr>
      </w:pPr>
    </w:p>
    <w:p w:rsidR="00C50DF4" w:rsidRPr="00C50DF4" w:rsidRDefault="00C50DF4" w:rsidP="00C50DF4">
      <w:pPr>
        <w:kinsoku w:val="0"/>
        <w:overflowPunct w:val="0"/>
        <w:autoSpaceDE w:val="0"/>
        <w:autoSpaceDN w:val="0"/>
        <w:adjustRightInd w:val="0"/>
        <w:spacing w:before="1" w:after="0" w:line="549" w:lineRule="auto"/>
        <w:ind w:left="1518" w:right="354"/>
        <w:rPr>
          <w:rFonts w:ascii="Cambria" w:hAnsi="Cambria" w:cs="Cambria"/>
          <w:szCs w:val="24"/>
        </w:rPr>
      </w:pPr>
      <w:r w:rsidRPr="00C50DF4">
        <w:rPr>
          <w:rFonts w:ascii="Cambria" w:hAnsi="Cambria" w:cs="Cambria"/>
          <w:szCs w:val="24"/>
        </w:rPr>
        <w:t>Berdasarkan pohon diatas urutan kunjungan nya adalah : D, E, B, F, G, C, A. Contoh : Misalkan untuk benary tree berikut ini :</w:t>
      </w:r>
    </w:p>
    <w:p w:rsidR="00C50DF4" w:rsidRPr="00C50DF4" w:rsidRDefault="00C50DF4" w:rsidP="00C50DF4">
      <w:pPr>
        <w:kinsoku w:val="0"/>
        <w:overflowPunct w:val="0"/>
        <w:autoSpaceDE w:val="0"/>
        <w:autoSpaceDN w:val="0"/>
        <w:adjustRightInd w:val="0"/>
        <w:spacing w:before="1" w:after="0" w:line="549" w:lineRule="auto"/>
        <w:ind w:left="1518" w:right="354"/>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163" w:after="0" w:line="240" w:lineRule="auto"/>
        <w:ind w:left="1480"/>
        <w:jc w:val="center"/>
        <w:rPr>
          <w:rFonts w:ascii="Century" w:hAnsi="Century" w:cs="Century"/>
          <w:w w:val="99"/>
          <w:szCs w:val="24"/>
        </w:rPr>
      </w:pPr>
      <w:r w:rsidRPr="00C50DF4">
        <w:rPr>
          <w:rFonts w:ascii="Century" w:hAnsi="Century" w:cs="Century"/>
          <w:w w:val="99"/>
          <w:szCs w:val="24"/>
        </w:rPr>
        <w:lastRenderedPageBreak/>
        <w:t>0</w:t>
      </w:r>
    </w:p>
    <w:p w:rsidR="00C50DF4" w:rsidRPr="00C50DF4" w:rsidRDefault="00C50DF4" w:rsidP="00C50DF4">
      <w:pPr>
        <w:kinsoku w:val="0"/>
        <w:overflowPunct w:val="0"/>
        <w:autoSpaceDE w:val="0"/>
        <w:autoSpaceDN w:val="0"/>
        <w:adjustRightInd w:val="0"/>
        <w:spacing w:before="194" w:after="0" w:line="240" w:lineRule="auto"/>
        <w:ind w:left="1446"/>
        <w:jc w:val="center"/>
        <w:rPr>
          <w:rFonts w:ascii="Century" w:hAnsi="Century" w:cs="Century"/>
          <w:w w:val="99"/>
          <w:szCs w:val="24"/>
        </w:rPr>
      </w:pPr>
      <w:r w:rsidRPr="00C50DF4">
        <w:rPr>
          <w:rFonts w:ascii="Century" w:hAnsi="Century" w:cs="Century"/>
          <w:w w:val="99"/>
          <w:szCs w:val="24"/>
        </w:rPr>
        <w:t>H</w:t>
      </w:r>
    </w:p>
    <w:p w:rsidR="00C50DF4" w:rsidRPr="00C50DF4" w:rsidRDefault="00C50DF4" w:rsidP="00C50DF4">
      <w:pPr>
        <w:tabs>
          <w:tab w:val="left" w:pos="3710"/>
        </w:tabs>
        <w:kinsoku w:val="0"/>
        <w:overflowPunct w:val="0"/>
        <w:autoSpaceDE w:val="0"/>
        <w:autoSpaceDN w:val="0"/>
        <w:adjustRightInd w:val="0"/>
        <w:spacing w:before="108" w:after="0" w:line="240" w:lineRule="auto"/>
        <w:ind w:left="614"/>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66784" behindDoc="1" locked="0" layoutInCell="0" allowOverlap="1">
                <wp:simplePos x="0" y="0"/>
                <wp:positionH relativeFrom="page">
                  <wp:posOffset>3436620</wp:posOffset>
                </wp:positionH>
                <wp:positionV relativeFrom="paragraph">
                  <wp:posOffset>73660</wp:posOffset>
                </wp:positionV>
                <wp:extent cx="771525" cy="203200"/>
                <wp:effectExtent l="7620" t="6985" r="11430" b="8890"/>
                <wp:wrapNone/>
                <wp:docPr id="133"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1525" cy="203200"/>
                        </a:xfrm>
                        <a:custGeom>
                          <a:avLst/>
                          <a:gdLst>
                            <a:gd name="T0" fmla="*/ 1214 w 1215"/>
                            <a:gd name="T1" fmla="*/ 0 h 320"/>
                            <a:gd name="T2" fmla="*/ 0 w 1215"/>
                            <a:gd name="T3" fmla="*/ 320 h 320"/>
                          </a:gdLst>
                          <a:ahLst/>
                          <a:cxnLst>
                            <a:cxn ang="0">
                              <a:pos x="T0" y="T1"/>
                            </a:cxn>
                            <a:cxn ang="0">
                              <a:pos x="T2" y="T3"/>
                            </a:cxn>
                          </a:cxnLst>
                          <a:rect l="0" t="0" r="r" b="b"/>
                          <a:pathLst>
                            <a:path w="1215" h="320">
                              <a:moveTo>
                                <a:pt x="1214" y="0"/>
                              </a:moveTo>
                              <a:lnTo>
                                <a:pt x="0"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3"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1.3pt,5.8pt,270.6pt,21.8pt" coordsize="121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" o:allowincell="f" filled="f">
                <v:path arrowok="t" o:connecttype="custom" o:connectlocs="770890,0;0,203200" o:connectangles="0,0"/>
                <w10:wrap anchorx="page"/>
              </v:polyline>
            </w:pict>
          </mc:Fallback>
        </mc:AlternateContent>
      </w:r>
      <w:r>
        <w:rPr>
          <w:rFonts w:ascii="Cambria" w:hAnsi="Cambria" w:cs="Cambria"/>
          <w:noProof/>
          <w:szCs w:val="24"/>
        </w:rPr>
        <mc:AlternateContent>
          <mc:Choice Requires="wps">
            <w:drawing>
              <wp:anchor distT="0" distB="0" distL="114300" distR="114300" simplePos="0" relativeHeight="251767808" behindDoc="1" locked="0" layoutInCell="0" allowOverlap="1">
                <wp:simplePos x="0" y="0"/>
                <wp:positionH relativeFrom="page">
                  <wp:posOffset>4331335</wp:posOffset>
                </wp:positionH>
                <wp:positionV relativeFrom="paragraph">
                  <wp:posOffset>73660</wp:posOffset>
                </wp:positionV>
                <wp:extent cx="448310" cy="203200"/>
                <wp:effectExtent l="6985" t="6985" r="11430" b="8890"/>
                <wp:wrapNone/>
                <wp:docPr id="132"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03200"/>
                        </a:xfrm>
                        <a:custGeom>
                          <a:avLst/>
                          <a:gdLst>
                            <a:gd name="T0" fmla="*/ 0 w 706"/>
                            <a:gd name="T1" fmla="*/ 0 h 320"/>
                            <a:gd name="T2" fmla="*/ 705 w 706"/>
                            <a:gd name="T3" fmla="*/ 320 h 320"/>
                          </a:gdLst>
                          <a:ahLst/>
                          <a:cxnLst>
                            <a:cxn ang="0">
                              <a:pos x="T0" y="T1"/>
                            </a:cxn>
                            <a:cxn ang="0">
                              <a:pos x="T2" y="T3"/>
                            </a:cxn>
                          </a:cxnLst>
                          <a:rect l="0" t="0" r="r" b="b"/>
                          <a:pathLst>
                            <a:path w="706" h="320">
                              <a:moveTo>
                                <a:pt x="0" y="0"/>
                              </a:moveTo>
                              <a:lnTo>
                                <a:pt x="705"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2"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1.05pt,5.8pt,376.3pt,21.8pt" coordsize="70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" o:allowincell="f" filled="f">
                <v:path arrowok="t" o:connecttype="custom" o:connectlocs="0,0;447675,203200" o:connectangles="0,0"/>
                <w10:wrap anchorx="page"/>
              </v:polyline>
            </w:pict>
          </mc:Fallback>
        </mc:AlternateContent>
      </w:r>
      <w:r w:rsidRPr="00C50DF4">
        <w:rPr>
          <w:rFonts w:ascii="Century" w:hAnsi="Century" w:cs="Century"/>
          <w:position w:val="-3"/>
          <w:szCs w:val="24"/>
        </w:rPr>
        <w:t>1</w:t>
      </w:r>
      <w:r w:rsidRPr="00C50DF4">
        <w:rPr>
          <w:rFonts w:ascii="Century" w:hAnsi="Century" w:cs="Century"/>
          <w:position w:val="-3"/>
          <w:szCs w:val="24"/>
        </w:rPr>
        <w:tab/>
      </w:r>
      <w:r w:rsidRPr="00C50DF4">
        <w:rPr>
          <w:rFonts w:ascii="Century" w:hAnsi="Century" w:cs="Century"/>
          <w:szCs w:val="24"/>
        </w:rPr>
        <w:t>2</w:t>
      </w:r>
    </w:p>
    <w:p w:rsidR="00C50DF4" w:rsidRPr="00C50DF4" w:rsidRDefault="00C50DF4" w:rsidP="00C50DF4">
      <w:pPr>
        <w:tabs>
          <w:tab w:val="left" w:pos="3710"/>
        </w:tabs>
        <w:kinsoku w:val="0"/>
        <w:overflowPunct w:val="0"/>
        <w:autoSpaceDE w:val="0"/>
        <w:autoSpaceDN w:val="0"/>
        <w:adjustRightInd w:val="0"/>
        <w:spacing w:before="246" w:after="0" w:line="240" w:lineRule="auto"/>
        <w:ind w:left="603"/>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68832" behindDoc="1" locked="0" layoutInCell="0" allowOverlap="1">
                <wp:simplePos x="0" y="0"/>
                <wp:positionH relativeFrom="page">
                  <wp:posOffset>3155315</wp:posOffset>
                </wp:positionH>
                <wp:positionV relativeFrom="paragraph">
                  <wp:posOffset>158115</wp:posOffset>
                </wp:positionV>
                <wp:extent cx="45720" cy="190500"/>
                <wp:effectExtent l="12065" t="5715" r="18415" b="13335"/>
                <wp:wrapNone/>
                <wp:docPr id="131"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 cy="190500"/>
                        </a:xfrm>
                        <a:custGeom>
                          <a:avLst/>
                          <a:gdLst>
                            <a:gd name="T0" fmla="*/ 0 w 72"/>
                            <a:gd name="T1" fmla="*/ 0 h 300"/>
                            <a:gd name="T2" fmla="*/ 27 w 72"/>
                            <a:gd name="T3" fmla="*/ 27 h 300"/>
                            <a:gd name="T4" fmla="*/ 59 w 72"/>
                            <a:gd name="T5" fmla="*/ 89 h 300"/>
                            <a:gd name="T6" fmla="*/ 71 w 72"/>
                            <a:gd name="T7" fmla="*/ 161 h 300"/>
                            <a:gd name="T8" fmla="*/ 59 w 72"/>
                            <a:gd name="T9" fmla="*/ 232 h 300"/>
                            <a:gd name="T10" fmla="*/ 27 w 72"/>
                            <a:gd name="T11" fmla="*/ 294 h 300"/>
                            <a:gd name="T12" fmla="*/ 22 w 72"/>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2" h="300">
                              <a:moveTo>
                                <a:pt x="0" y="0"/>
                              </a:moveTo>
                              <a:lnTo>
                                <a:pt x="27" y="27"/>
                              </a:lnTo>
                              <a:lnTo>
                                <a:pt x="59" y="89"/>
                              </a:lnTo>
                              <a:lnTo>
                                <a:pt x="71" y="161"/>
                              </a:lnTo>
                              <a:lnTo>
                                <a:pt x="59" y="232"/>
                              </a:lnTo>
                              <a:lnTo>
                                <a:pt x="27" y="294"/>
                              </a:lnTo>
                              <a:lnTo>
                                <a:pt x="22"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1"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48.45pt,12.45pt,249.8pt,13.8pt,251.4pt,16.9pt,252pt,20.5pt,251.4pt,24.05pt,249.8pt,27.15pt,249.55pt,27.45pt" coordsize="7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" o:allowincell="f" filled="f" strokeweight=".08453mm">
                <v:path arrowok="t" o:connecttype="custom" o:connectlocs="0,0;17145,17145;37465,56515;45085,102235;37465,147320;17145,186690;13970,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69856" behindDoc="0" locked="0" layoutInCell="0" allowOverlap="1">
                <wp:simplePos x="0" y="0"/>
                <wp:positionH relativeFrom="page">
                  <wp:posOffset>1997075</wp:posOffset>
                </wp:positionH>
                <wp:positionV relativeFrom="paragraph">
                  <wp:posOffset>7474585</wp:posOffset>
                </wp:positionV>
                <wp:extent cx="45720" cy="191135"/>
                <wp:effectExtent l="0" t="7322185" r="290068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91135"/>
                          <a:chOff x="3145" y="11771"/>
                          <a:chExt cx="72" cy="301"/>
                        </a:xfrm>
                      </wpg:grpSpPr>
                      <wps:wsp>
                        <wps:cNvPr id="129" name="Freeform 314"/>
                        <wps:cNvSpPr>
                          <a:spLocks/>
                        </wps:cNvSpPr>
                        <wps:spPr bwMode="auto">
                          <a:xfrm>
                            <a:off x="3145" y="11771"/>
                            <a:ext cx="72" cy="301"/>
                          </a:xfrm>
                          <a:custGeom>
                            <a:avLst/>
                            <a:gdLst>
                              <a:gd name="T0" fmla="*/ 4556 w 72"/>
                              <a:gd name="T1" fmla="*/ -11360 h 301"/>
                              <a:gd name="T2" fmla="*/ 4568 w 72"/>
                              <a:gd name="T3" fmla="*/ -11432 h 301"/>
                              <a:gd name="T4" fmla="*/ 4600 w 72"/>
                              <a:gd name="T5" fmla="*/ -11494 h 301"/>
                              <a:gd name="T6" fmla="*/ 4628 w 72"/>
                              <a:gd name="T7" fmla="*/ -11521 h 301"/>
                            </a:gdLst>
                            <a:ahLst/>
                            <a:cxnLst>
                              <a:cxn ang="0">
                                <a:pos x="T0" y="T1"/>
                              </a:cxn>
                              <a:cxn ang="0">
                                <a:pos x="T2" y="T3"/>
                              </a:cxn>
                              <a:cxn ang="0">
                                <a:pos x="T4" y="T5"/>
                              </a:cxn>
                              <a:cxn ang="0">
                                <a:pos x="T6" y="T7"/>
                              </a:cxn>
                            </a:cxnLst>
                            <a:rect l="0" t="0" r="r" b="b"/>
                            <a:pathLst>
                              <a:path w="72" h="301">
                                <a:moveTo>
                                  <a:pt x="4556" y="-11360"/>
                                </a:moveTo>
                                <a:lnTo>
                                  <a:pt x="4568" y="-11432"/>
                                </a:lnTo>
                                <a:lnTo>
                                  <a:pt x="4600" y="-11494"/>
                                </a:lnTo>
                                <a:lnTo>
                                  <a:pt x="4628" y="-11521"/>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315"/>
                        <wps:cNvSpPr>
                          <a:spLocks/>
                        </wps:cNvSpPr>
                        <wps:spPr bwMode="auto">
                          <a:xfrm>
                            <a:off x="3145" y="11771"/>
                            <a:ext cx="72" cy="301"/>
                          </a:xfrm>
                          <a:custGeom>
                            <a:avLst/>
                            <a:gdLst>
                              <a:gd name="T0" fmla="*/ 4605 w 72"/>
                              <a:gd name="T1" fmla="*/ -11221 h 301"/>
                              <a:gd name="T2" fmla="*/ 4600 w 72"/>
                              <a:gd name="T3" fmla="*/ -11226 h 301"/>
                              <a:gd name="T4" fmla="*/ 4568 w 72"/>
                              <a:gd name="T5" fmla="*/ -11289 h 301"/>
                              <a:gd name="T6" fmla="*/ 4556 w 72"/>
                              <a:gd name="T7" fmla="*/ -11360 h 301"/>
                            </a:gdLst>
                            <a:ahLst/>
                            <a:cxnLst>
                              <a:cxn ang="0">
                                <a:pos x="T0" y="T1"/>
                              </a:cxn>
                              <a:cxn ang="0">
                                <a:pos x="T2" y="T3"/>
                              </a:cxn>
                              <a:cxn ang="0">
                                <a:pos x="T4" y="T5"/>
                              </a:cxn>
                              <a:cxn ang="0">
                                <a:pos x="T6" y="T7"/>
                              </a:cxn>
                            </a:cxnLst>
                            <a:rect l="0" t="0" r="r" b="b"/>
                            <a:pathLst>
                              <a:path w="72" h="301">
                                <a:moveTo>
                                  <a:pt x="4605" y="-11221"/>
                                </a:moveTo>
                                <a:lnTo>
                                  <a:pt x="4600" y="-11226"/>
                                </a:lnTo>
                                <a:lnTo>
                                  <a:pt x="4568" y="-11289"/>
                                </a:lnTo>
                                <a:lnTo>
                                  <a:pt x="4556" y="-11360"/>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157.25pt;margin-top:588.55pt;width:3.6pt;height:15.05pt;z-index:251769856;mso-position-horizontal-relative:page" coordorigin="3145,11771" coordsize="7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" o:allowincell="f">
                <v:shape id="Freeform 314" o:spid="_x0000_s1027" style="position:absolute;left:3145;top:11771;width:72;height:301;visibility:visible;mso-wrap-style:square;v-text-anchor:top" coordsize="72,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V718MA&#10;AADcAAAADwAAAGRycy9kb3ducmV2LnhtbERPTWvCQBC9C/6HZQredGOQoqmriKAoejGW6nHITpPQ&#10;7GzIrib667uFgrd5vM+ZLztTiTs1rrSsYDyKQBBnVpecK/g8b4ZTEM4ja6wsk4IHOVgu+r05Jtq2&#10;fKJ76nMRQtglqKDwvk6kdFlBBt3I1sSB+7aNQR9gk0vdYBvCTSXjKHqXBksODQXWtC4o+0lvRsH1&#10;cms3z9PX5BD7x3O7Gh+n+/So1OCtW32A8NT5l/jfvdNhfjy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V718MAAADcAAAADwAAAAAAAAAAAAAAAACYAgAAZHJzL2Rv&#10;d25yZXYueG1sUEsFBgAAAAAEAAQA9QAAAIgDAAAAAA==&#10;" path="m4556,-11360r12,-72l4600,-11494r28,-27e" filled="f" strokeweight=".08447mm">
                  <v:path arrowok="t" o:connecttype="custom" o:connectlocs="4556,-11360;4568,-11432;4600,-11494;4628,-11521" o:connectangles="0,0,0,0"/>
                </v:shape>
                <v:shape id="Freeform 315" o:spid="_x0000_s1028" style="position:absolute;left:3145;top:11771;width:72;height:301;visibility:visible;mso-wrap-style:square;v-text-anchor:top" coordsize="72,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ZEl8YA&#10;AADcAAAADwAAAGRycy9kb3ducmV2LnhtbESPQWvCQBCF7wX/wzIFb3WjFpHUVUSwtNSLqajHITtN&#10;QrOzIbua6K/vHITeZnhv3vtmsepdra7UhsqzgfEoAUWce1txYeDwvX2ZgwoR2WLtmQzcKMBqOXha&#10;YGp9x3u6ZrFQEsIhRQNljE2qdchLchhGviEW7ce3DqOsbaFti52Eu1pPkmSmHVYsDSU2tCkp/80u&#10;zsD5dOm29/3x9WsSb/f39Xg3/8x2xgyf+/UbqEh9/Dc/rj+s4E8FX56RC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3ZEl8YAAADcAAAADwAAAAAAAAAAAAAAAACYAgAAZHJz&#10;L2Rvd25yZXYueG1sUEsFBgAAAAAEAAQA9QAAAIsDAAAAAA==&#10;" path="m4605,-11221r-5,-5l4568,-11289r-12,-71e" filled="f" strokeweight=".08447mm">
                  <v:path arrowok="t" o:connecttype="custom" o:connectlocs="4605,-11221;4600,-11226;4568,-11289;4556,-11360" o:connectangles="0,0,0,0"/>
                </v:shape>
                <w10:wrap anchorx="page"/>
              </v:group>
            </w:pict>
          </mc:Fallback>
        </mc:AlternateContent>
      </w:r>
      <w:r w:rsidRPr="00C50DF4">
        <w:rPr>
          <w:rFonts w:ascii="Century" w:hAnsi="Century" w:cs="Century"/>
          <w:szCs w:val="24"/>
        </w:rPr>
        <w:t>A</w:t>
      </w:r>
      <w:r w:rsidRPr="00C50DF4">
        <w:rPr>
          <w:rFonts w:ascii="Century" w:hAnsi="Century" w:cs="Century"/>
          <w:szCs w:val="24"/>
        </w:rPr>
        <w:tab/>
        <w:t>K</w:t>
      </w:r>
    </w:p>
    <w:p w:rsidR="00C50DF4" w:rsidRPr="00C50DF4" w:rsidRDefault="00C50DF4" w:rsidP="00C50DF4">
      <w:pPr>
        <w:tabs>
          <w:tab w:val="left" w:pos="5955"/>
          <w:tab w:val="left" w:pos="7087"/>
        </w:tabs>
        <w:kinsoku w:val="0"/>
        <w:overflowPunct w:val="0"/>
        <w:autoSpaceDE w:val="0"/>
        <w:autoSpaceDN w:val="0"/>
        <w:adjustRightInd w:val="0"/>
        <w:spacing w:before="194" w:after="0" w:line="240" w:lineRule="auto"/>
        <w:ind w:left="4257"/>
        <w:rPr>
          <w:rFonts w:ascii="Century" w:hAnsi="Century" w:cs="Century"/>
          <w:position w:val="-3"/>
          <w:szCs w:val="24"/>
        </w:rPr>
      </w:pPr>
      <w:r>
        <w:rPr>
          <w:rFonts w:ascii="Cambria" w:hAnsi="Cambria" w:cs="Cambria"/>
          <w:noProof/>
          <w:szCs w:val="24"/>
        </w:rPr>
        <mc:AlternateContent>
          <mc:Choice Requires="wps">
            <w:drawing>
              <wp:anchor distT="0" distB="0" distL="114300" distR="114300" simplePos="0" relativeHeight="251770880" behindDoc="1" locked="0" layoutInCell="0" allowOverlap="1">
                <wp:simplePos x="0" y="0"/>
                <wp:positionH relativeFrom="page">
                  <wp:posOffset>4727575</wp:posOffset>
                </wp:positionH>
                <wp:positionV relativeFrom="paragraph">
                  <wp:posOffset>123825</wp:posOffset>
                </wp:positionV>
                <wp:extent cx="217805" cy="203200"/>
                <wp:effectExtent l="12700" t="9525" r="7620" b="6350"/>
                <wp:wrapNone/>
                <wp:docPr id="127"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805" cy="203200"/>
                        </a:xfrm>
                        <a:custGeom>
                          <a:avLst/>
                          <a:gdLst>
                            <a:gd name="T0" fmla="*/ 342 w 343"/>
                            <a:gd name="T1" fmla="*/ 0 h 320"/>
                            <a:gd name="T2" fmla="*/ 0 w 343"/>
                            <a:gd name="T3" fmla="*/ 320 h 320"/>
                          </a:gdLst>
                          <a:ahLst/>
                          <a:cxnLst>
                            <a:cxn ang="0">
                              <a:pos x="T0" y="T1"/>
                            </a:cxn>
                            <a:cxn ang="0">
                              <a:pos x="T2" y="T3"/>
                            </a:cxn>
                          </a:cxnLst>
                          <a:rect l="0" t="0" r="r" b="b"/>
                          <a:pathLst>
                            <a:path w="343" h="320">
                              <a:moveTo>
                                <a:pt x="342" y="0"/>
                              </a:moveTo>
                              <a:lnTo>
                                <a:pt x="0"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27"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9.35pt,9.75pt,372.25pt,25.75pt" coordsize="34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" o:allowincell="f" filled="f">
                <v:path arrowok="t" o:connecttype="custom" o:connectlocs="217170,0;0,203200" o:connectangles="0,0"/>
                <w10:wrap anchorx="page"/>
              </v:polyline>
            </w:pict>
          </mc:Fallback>
        </mc:AlternateContent>
      </w:r>
      <w:r>
        <w:rPr>
          <w:rFonts w:ascii="Cambria" w:hAnsi="Cambria" w:cs="Cambria"/>
          <w:noProof/>
          <w:szCs w:val="24"/>
        </w:rPr>
        <mc:AlternateContent>
          <mc:Choice Requires="wps">
            <w:drawing>
              <wp:anchor distT="0" distB="0" distL="114300" distR="114300" simplePos="0" relativeHeight="251771904" behindDoc="1" locked="0" layoutInCell="0" allowOverlap="1">
                <wp:simplePos x="0" y="0"/>
                <wp:positionH relativeFrom="page">
                  <wp:posOffset>5095240</wp:posOffset>
                </wp:positionH>
                <wp:positionV relativeFrom="paragraph">
                  <wp:posOffset>123825</wp:posOffset>
                </wp:positionV>
                <wp:extent cx="179070" cy="203200"/>
                <wp:effectExtent l="8890" t="9525" r="12065" b="6350"/>
                <wp:wrapNone/>
                <wp:docPr id="126"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070" cy="203200"/>
                        </a:xfrm>
                        <a:custGeom>
                          <a:avLst/>
                          <a:gdLst>
                            <a:gd name="T0" fmla="*/ 0 w 282"/>
                            <a:gd name="T1" fmla="*/ 0 h 320"/>
                            <a:gd name="T2" fmla="*/ 281 w 282"/>
                            <a:gd name="T3" fmla="*/ 320 h 320"/>
                          </a:gdLst>
                          <a:ahLst/>
                          <a:cxnLst>
                            <a:cxn ang="0">
                              <a:pos x="T0" y="T1"/>
                            </a:cxn>
                            <a:cxn ang="0">
                              <a:pos x="T2" y="T3"/>
                            </a:cxn>
                          </a:cxnLst>
                          <a:rect l="0" t="0" r="r" b="b"/>
                          <a:pathLst>
                            <a:path w="282" h="320">
                              <a:moveTo>
                                <a:pt x="0" y="0"/>
                              </a:moveTo>
                              <a:lnTo>
                                <a:pt x="281" y="3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26" o:spid="_x0000_s1026" style="position:absolute;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1.2pt,9.75pt,415.25pt,25.75pt" coordsize="28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" o:allowincell="f" filled="f">
                <v:path arrowok="t" o:connecttype="custom" o:connectlocs="0,0;178435,203200" o:connectangles="0,0"/>
                <w10:wrap anchorx="page"/>
              </v:polyline>
            </w:pict>
          </mc:Fallback>
        </mc:AlternateContent>
      </w:r>
      <w:r w:rsidRPr="00C50DF4">
        <w:rPr>
          <w:rFonts w:ascii="Century" w:hAnsi="Century" w:cs="Century"/>
          <w:szCs w:val="24"/>
        </w:rPr>
        <w:t>3</w:t>
      </w:r>
      <w:r w:rsidRPr="00C50DF4">
        <w:rPr>
          <w:rFonts w:ascii="Century" w:hAnsi="Century" w:cs="Century"/>
          <w:szCs w:val="24"/>
        </w:rPr>
        <w:tab/>
        <w:t>6</w:t>
      </w:r>
      <w:r w:rsidRPr="00C50DF4">
        <w:rPr>
          <w:rFonts w:ascii="Century" w:hAnsi="Century" w:cs="Century"/>
          <w:szCs w:val="24"/>
        </w:rPr>
        <w:tab/>
      </w:r>
      <w:r w:rsidRPr="00C50DF4">
        <w:rPr>
          <w:rFonts w:ascii="Century" w:hAnsi="Century" w:cs="Century"/>
          <w:position w:val="-3"/>
          <w:szCs w:val="24"/>
        </w:rPr>
        <w:t>7</w:t>
      </w:r>
    </w:p>
    <w:p w:rsidR="00C50DF4" w:rsidRPr="00C50DF4" w:rsidRDefault="00C50DF4" w:rsidP="00C50DF4">
      <w:pPr>
        <w:kinsoku w:val="0"/>
        <w:overflowPunct w:val="0"/>
        <w:autoSpaceDE w:val="0"/>
        <w:autoSpaceDN w:val="0"/>
        <w:adjustRightInd w:val="0"/>
        <w:spacing w:before="9" w:after="0" w:line="240" w:lineRule="auto"/>
        <w:rPr>
          <w:rFonts w:ascii="Century" w:hAnsi="Century" w:cs="Century"/>
          <w:sz w:val="9"/>
          <w:szCs w:val="9"/>
        </w:rPr>
      </w:pPr>
    </w:p>
    <w:p w:rsidR="00C50DF4" w:rsidRPr="00C50DF4" w:rsidRDefault="00C50DF4" w:rsidP="00C50DF4">
      <w:pPr>
        <w:tabs>
          <w:tab w:val="left" w:pos="5955"/>
          <w:tab w:val="left" w:pos="7074"/>
        </w:tabs>
        <w:kinsoku w:val="0"/>
        <w:overflowPunct w:val="0"/>
        <w:autoSpaceDE w:val="0"/>
        <w:autoSpaceDN w:val="0"/>
        <w:adjustRightInd w:val="0"/>
        <w:spacing w:before="100" w:after="0" w:line="240" w:lineRule="auto"/>
        <w:ind w:left="4237"/>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72928" behindDoc="0" locked="0" layoutInCell="0" allowOverlap="1">
                <wp:simplePos x="0" y="0"/>
                <wp:positionH relativeFrom="page">
                  <wp:posOffset>1637030</wp:posOffset>
                </wp:positionH>
                <wp:positionV relativeFrom="paragraph">
                  <wp:posOffset>7385050</wp:posOffset>
                </wp:positionV>
                <wp:extent cx="44450" cy="191135"/>
                <wp:effectExtent l="0" t="7327900" r="2900045"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191135"/>
                          <a:chOff x="2578" y="11630"/>
                          <a:chExt cx="70" cy="301"/>
                        </a:xfrm>
                      </wpg:grpSpPr>
                      <wps:wsp>
                        <wps:cNvPr id="124" name="Freeform 319"/>
                        <wps:cNvSpPr>
                          <a:spLocks/>
                        </wps:cNvSpPr>
                        <wps:spPr bwMode="auto">
                          <a:xfrm>
                            <a:off x="2578" y="11630"/>
                            <a:ext cx="70" cy="301"/>
                          </a:xfrm>
                          <a:custGeom>
                            <a:avLst/>
                            <a:gdLst>
                              <a:gd name="T0" fmla="*/ 4557 w 70"/>
                              <a:gd name="T1" fmla="*/ -11365 h 301"/>
                              <a:gd name="T2" fmla="*/ 4568 w 70"/>
                              <a:gd name="T3" fmla="*/ -11437 h 301"/>
                              <a:gd name="T4" fmla="*/ 4601 w 70"/>
                              <a:gd name="T5" fmla="*/ -11499 h 301"/>
                              <a:gd name="T6" fmla="*/ 4626 w 70"/>
                              <a:gd name="T7" fmla="*/ -11524 h 301"/>
                            </a:gdLst>
                            <a:ahLst/>
                            <a:cxnLst>
                              <a:cxn ang="0">
                                <a:pos x="T0" y="T1"/>
                              </a:cxn>
                              <a:cxn ang="0">
                                <a:pos x="T2" y="T3"/>
                              </a:cxn>
                              <a:cxn ang="0">
                                <a:pos x="T4" y="T5"/>
                              </a:cxn>
                              <a:cxn ang="0">
                                <a:pos x="T6" y="T7"/>
                              </a:cxn>
                            </a:cxnLst>
                            <a:rect l="0" t="0" r="r" b="b"/>
                            <a:pathLst>
                              <a:path w="70" h="301">
                                <a:moveTo>
                                  <a:pt x="4557" y="-11365"/>
                                </a:moveTo>
                                <a:lnTo>
                                  <a:pt x="4568" y="-11437"/>
                                </a:lnTo>
                                <a:lnTo>
                                  <a:pt x="4601" y="-11499"/>
                                </a:lnTo>
                                <a:lnTo>
                                  <a:pt x="4626" y="-11524"/>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320"/>
                        <wps:cNvSpPr>
                          <a:spLocks/>
                        </wps:cNvSpPr>
                        <wps:spPr bwMode="auto">
                          <a:xfrm>
                            <a:off x="2578" y="11630"/>
                            <a:ext cx="70" cy="301"/>
                          </a:xfrm>
                          <a:custGeom>
                            <a:avLst/>
                            <a:gdLst>
                              <a:gd name="T0" fmla="*/ 4608 w 70"/>
                              <a:gd name="T1" fmla="*/ -11224 h 301"/>
                              <a:gd name="T2" fmla="*/ 4601 w 70"/>
                              <a:gd name="T3" fmla="*/ -11232 h 301"/>
                              <a:gd name="T4" fmla="*/ 4568 w 70"/>
                              <a:gd name="T5" fmla="*/ -11294 h 301"/>
                              <a:gd name="T6" fmla="*/ 4557 w 70"/>
                              <a:gd name="T7" fmla="*/ -11365 h 301"/>
                            </a:gdLst>
                            <a:ahLst/>
                            <a:cxnLst>
                              <a:cxn ang="0">
                                <a:pos x="T0" y="T1"/>
                              </a:cxn>
                              <a:cxn ang="0">
                                <a:pos x="T2" y="T3"/>
                              </a:cxn>
                              <a:cxn ang="0">
                                <a:pos x="T4" y="T5"/>
                              </a:cxn>
                              <a:cxn ang="0">
                                <a:pos x="T6" y="T7"/>
                              </a:cxn>
                            </a:cxnLst>
                            <a:rect l="0" t="0" r="r" b="b"/>
                            <a:pathLst>
                              <a:path w="70" h="301">
                                <a:moveTo>
                                  <a:pt x="4608" y="-11224"/>
                                </a:moveTo>
                                <a:lnTo>
                                  <a:pt x="4601" y="-11232"/>
                                </a:lnTo>
                                <a:lnTo>
                                  <a:pt x="4568" y="-11294"/>
                                </a:lnTo>
                                <a:lnTo>
                                  <a:pt x="4557" y="-1136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 o:spid="_x0000_s1026" style="position:absolute;margin-left:128.9pt;margin-top:581.5pt;width:3.5pt;height:15.05pt;z-index:251772928;mso-position-horizontal-relative:page" coordorigin="2578,11630" coordsize="7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" o:allowincell="f">
                <v:shape id="Freeform 319" o:spid="_x0000_s1027" style="position:absolute;left:2578;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1ycMA&#10;AADcAAAADwAAAGRycy9kb3ducmV2LnhtbERPTU/CQBC9m/AfNkPCTbY0RLGyEEI0yk1AY7xNumNb&#10;6c42uyMUf71rYsJtXt7nzJe9a9WRQmw8G5iMM1DEpbcNVwZe94/XM1BRkC22nsnAmSIsF4OrORbW&#10;n3hLx51UKoVwLNBALdIVWseyJodx7DvixH364FASDJW2AU8p3LU6z7Ib7bDh1FBjR+uaysPu2xl4&#10;yu5skJcQ+zd+2N/Kx0++ef8yZjTsV/eghHq5iP/dzzbNz6fw90y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51ycMAAADcAAAADwAAAAAAAAAAAAAAAACYAgAAZHJzL2Rv&#10;d25yZXYueG1sUEsFBgAAAAAEAAQA9QAAAIgDAAAAAA==&#10;" path="m4557,-11365r11,-72l4601,-11499r25,-25e" filled="f" strokeweight=".08447mm">
                  <v:path arrowok="t" o:connecttype="custom" o:connectlocs="4557,-11365;4568,-11437;4601,-11499;4626,-11524" o:connectangles="0,0,0,0"/>
                </v:shape>
                <v:shape id="Freeform 320" o:spid="_x0000_s1028" style="position:absolute;left:2578;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QUsMA&#10;AADcAAAADwAAAGRycy9kb3ducmV2LnhtbERPTU/CQBC9m/AfNkPCTbY0QbGyEEI0yk1AY7xNumNb&#10;6c42uyMUf71rYsJtXt7nzJe9a9WRQmw8G5iMM1DEpbcNVwZe94/XM1BRkC22nsnAmSIsF4OrORbW&#10;n3hLx51UKoVwLNBALdIVWseyJodx7DvixH364FASDJW2AU8p3LU6z7Ib7bDh1FBjR+uaysPu2xl4&#10;yu5skJcQ+zd+2N/Kx0++ef8yZjTsV/eghHq5iP/dzzbNz6fw90y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LQUsMAAADcAAAADwAAAAAAAAAAAAAAAACYAgAAZHJzL2Rv&#10;d25yZXYueG1sUEsFBgAAAAAEAAQA9QAAAIgDAAAAAA==&#10;" path="m4608,-11224r-7,-8l4568,-11294r-11,-71e" filled="f" strokeweight=".08447mm">
                  <v:path arrowok="t" o:connecttype="custom" o:connectlocs="4608,-11224;4601,-11232;4568,-11294;4557,-11365"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73952" behindDoc="1" locked="0" layoutInCell="0" allowOverlap="1">
                <wp:simplePos x="0" y="0"/>
                <wp:positionH relativeFrom="page">
                  <wp:posOffset>4774565</wp:posOffset>
                </wp:positionH>
                <wp:positionV relativeFrom="paragraph">
                  <wp:posOffset>66675</wp:posOffset>
                </wp:positionV>
                <wp:extent cx="44450" cy="190500"/>
                <wp:effectExtent l="12065" t="9525" r="10160" b="9525"/>
                <wp:wrapNone/>
                <wp:docPr id="122"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190500"/>
                        </a:xfrm>
                        <a:custGeom>
                          <a:avLst/>
                          <a:gdLst>
                            <a:gd name="T0" fmla="*/ 0 w 70"/>
                            <a:gd name="T1" fmla="*/ 0 h 300"/>
                            <a:gd name="T2" fmla="*/ 25 w 70"/>
                            <a:gd name="T3" fmla="*/ 25 h 300"/>
                            <a:gd name="T4" fmla="*/ 57 w 70"/>
                            <a:gd name="T5" fmla="*/ 87 h 300"/>
                            <a:gd name="T6" fmla="*/ 69 w 70"/>
                            <a:gd name="T7" fmla="*/ 158 h 300"/>
                            <a:gd name="T8" fmla="*/ 57 w 70"/>
                            <a:gd name="T9" fmla="*/ 230 h 300"/>
                            <a:gd name="T10" fmla="*/ 25 w 70"/>
                            <a:gd name="T11" fmla="*/ 292 h 300"/>
                            <a:gd name="T12" fmla="*/ 17 w 70"/>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0" h="300">
                              <a:moveTo>
                                <a:pt x="0" y="0"/>
                              </a:moveTo>
                              <a:lnTo>
                                <a:pt x="25" y="25"/>
                              </a:lnTo>
                              <a:lnTo>
                                <a:pt x="57" y="87"/>
                              </a:lnTo>
                              <a:lnTo>
                                <a:pt x="69" y="158"/>
                              </a:lnTo>
                              <a:lnTo>
                                <a:pt x="57" y="230"/>
                              </a:lnTo>
                              <a:lnTo>
                                <a:pt x="25" y="292"/>
                              </a:lnTo>
                              <a:lnTo>
                                <a:pt x="17"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22"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75.95pt,5.25pt,377.2pt,6.5pt,378.8pt,9.6pt,379.4pt,13.15pt,378.8pt,16.75pt,377.2pt,19.85pt,376.8pt,20.25pt" coordsize="7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" o:allowincell="f" filled="f" strokeweight=".08453mm">
                <v:path arrowok="t" o:connecttype="custom" o:connectlocs="0,0;15875,15875;36195,55245;43815,100330;36195,146050;15875,185420;1079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74976" behindDoc="0" locked="0" layoutInCell="0" allowOverlap="1">
                <wp:simplePos x="0" y="0"/>
                <wp:positionH relativeFrom="page">
                  <wp:posOffset>2357120</wp:posOffset>
                </wp:positionH>
                <wp:positionV relativeFrom="paragraph">
                  <wp:posOffset>7385050</wp:posOffset>
                </wp:positionV>
                <wp:extent cx="44450" cy="191135"/>
                <wp:effectExtent l="0" t="7327900" r="2903855"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191135"/>
                          <a:chOff x="3712" y="11630"/>
                          <a:chExt cx="70" cy="301"/>
                        </a:xfrm>
                      </wpg:grpSpPr>
                      <wps:wsp>
                        <wps:cNvPr id="120" name="Freeform 323"/>
                        <wps:cNvSpPr>
                          <a:spLocks/>
                        </wps:cNvSpPr>
                        <wps:spPr bwMode="auto">
                          <a:xfrm>
                            <a:off x="3712" y="11630"/>
                            <a:ext cx="70" cy="301"/>
                          </a:xfrm>
                          <a:custGeom>
                            <a:avLst/>
                            <a:gdLst>
                              <a:gd name="T0" fmla="*/ 4555 w 70"/>
                              <a:gd name="T1" fmla="*/ -11365 h 301"/>
                              <a:gd name="T2" fmla="*/ 4567 w 70"/>
                              <a:gd name="T3" fmla="*/ -11437 h 301"/>
                              <a:gd name="T4" fmla="*/ 4599 w 70"/>
                              <a:gd name="T5" fmla="*/ -11499 h 301"/>
                              <a:gd name="T6" fmla="*/ 4624 w 70"/>
                              <a:gd name="T7" fmla="*/ -11524 h 301"/>
                            </a:gdLst>
                            <a:ahLst/>
                            <a:cxnLst>
                              <a:cxn ang="0">
                                <a:pos x="T0" y="T1"/>
                              </a:cxn>
                              <a:cxn ang="0">
                                <a:pos x="T2" y="T3"/>
                              </a:cxn>
                              <a:cxn ang="0">
                                <a:pos x="T4" y="T5"/>
                              </a:cxn>
                              <a:cxn ang="0">
                                <a:pos x="T6" y="T7"/>
                              </a:cxn>
                            </a:cxnLst>
                            <a:rect l="0" t="0" r="r" b="b"/>
                            <a:pathLst>
                              <a:path w="70" h="301">
                                <a:moveTo>
                                  <a:pt x="4555" y="-11365"/>
                                </a:moveTo>
                                <a:lnTo>
                                  <a:pt x="4567" y="-11437"/>
                                </a:lnTo>
                                <a:lnTo>
                                  <a:pt x="4599" y="-11499"/>
                                </a:lnTo>
                                <a:lnTo>
                                  <a:pt x="4624" y="-11524"/>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324"/>
                        <wps:cNvSpPr>
                          <a:spLocks/>
                        </wps:cNvSpPr>
                        <wps:spPr bwMode="auto">
                          <a:xfrm>
                            <a:off x="3712" y="11630"/>
                            <a:ext cx="70" cy="301"/>
                          </a:xfrm>
                          <a:custGeom>
                            <a:avLst/>
                            <a:gdLst>
                              <a:gd name="T0" fmla="*/ 4606 w 70"/>
                              <a:gd name="T1" fmla="*/ -11224 h 301"/>
                              <a:gd name="T2" fmla="*/ 4599 w 70"/>
                              <a:gd name="T3" fmla="*/ -11232 h 301"/>
                              <a:gd name="T4" fmla="*/ 4567 w 70"/>
                              <a:gd name="T5" fmla="*/ -11294 h 301"/>
                              <a:gd name="T6" fmla="*/ 4555 w 70"/>
                              <a:gd name="T7" fmla="*/ -11365 h 301"/>
                            </a:gdLst>
                            <a:ahLst/>
                            <a:cxnLst>
                              <a:cxn ang="0">
                                <a:pos x="T0" y="T1"/>
                              </a:cxn>
                              <a:cxn ang="0">
                                <a:pos x="T2" y="T3"/>
                              </a:cxn>
                              <a:cxn ang="0">
                                <a:pos x="T4" y="T5"/>
                              </a:cxn>
                              <a:cxn ang="0">
                                <a:pos x="T6" y="T7"/>
                              </a:cxn>
                            </a:cxnLst>
                            <a:rect l="0" t="0" r="r" b="b"/>
                            <a:pathLst>
                              <a:path w="70" h="301">
                                <a:moveTo>
                                  <a:pt x="4606" y="-11224"/>
                                </a:moveTo>
                                <a:lnTo>
                                  <a:pt x="4599" y="-11232"/>
                                </a:lnTo>
                                <a:lnTo>
                                  <a:pt x="4567" y="-11294"/>
                                </a:lnTo>
                                <a:lnTo>
                                  <a:pt x="4555" y="-11365"/>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185.6pt;margin-top:581.5pt;width:3.5pt;height:15.05pt;z-index:251774976;mso-position-horizontal-relative:page" coordorigin="3712,11630" coordsize="7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" o:allowincell="f">
                <v:shape id="Freeform 323" o:spid="_x0000_s1027" style="position:absolute;left:3712;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VzysUA&#10;AADcAAAADwAAAGRycy9kb3ducmV2LnhtbESPQU/DMAyF70j8h8iTuLF0PQDrlk0IgYAbbENoN6sx&#10;baFxqsRshV+PD0i72XrP731ersfQmwOl3EV2MJsWYIjr6DtuHOy2D5c3YLIge+wjk4MfyrBenZ8t&#10;sfLxyK902EhjNIRzhQ5akaGyNtctBczTOBCr9hFTQNE1NdYnPGp46G1ZFFc2YMfa0OJAdy3VX5vv&#10;4OCxmPskLymPb3y/vZb9b/n8/uncxWS8XYARGuVk/r9+8opfKr4+oxPY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XPKxQAAANwAAAAPAAAAAAAAAAAAAAAAAJgCAABkcnMv&#10;ZG93bnJldi54bWxQSwUGAAAAAAQABAD1AAAAigMAAAAA&#10;" path="m4555,-11365r12,-72l4599,-11499r25,-25e" filled="f" strokeweight=".08447mm">
                  <v:path arrowok="t" o:connecttype="custom" o:connectlocs="4555,-11365;4567,-11437;4599,-11499;4624,-11524" o:connectangles="0,0,0,0"/>
                </v:shape>
                <v:shape id="Freeform 324" o:spid="_x0000_s1028" style="position:absolute;left:3712;top:11630;width:70;height:301;visibility:visible;mso-wrap-style:square;v-text-anchor:top" coordsize="7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WUcMA&#10;AADcAAAADwAAAGRycy9kb3ducmV2LnhtbERPTU/CQBC9m/AfNkPCTbb0oFJZCCEa4YagMd4m3bGt&#10;dmeb3QEqv941IeE2L+9zZovetepIITaeDUzGGSji0tuGKwNv++fbB1BRkC22nsnAL0VYzAc3Myys&#10;P/ErHXdSqRTCsUADtUhXaB3LmhzGse+IE/flg0NJMFTaBjylcNfqPMvutMOGU0ONHa1qKn92B2fg&#10;JZvaINsQ+3d+2t/L5znffHwbMxr2y0dQQr1cxRf32qb5+QT+n0kX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WUcMAAADcAAAADwAAAAAAAAAAAAAAAACYAgAAZHJzL2Rv&#10;d25yZXYueG1sUEsFBgAAAAAEAAQA9QAAAIgDAAAAAA==&#10;" path="m4606,-11224r-7,-8l4567,-11294r-12,-71e" filled="f" strokeweight=".08447mm">
                  <v:path arrowok="t" o:connecttype="custom" o:connectlocs="4606,-11224;4599,-11232;4567,-11294;4555,-11365" o:connectangles="0,0,0,0"/>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76000" behindDoc="1" locked="0" layoutInCell="0" allowOverlap="1">
                <wp:simplePos x="0" y="0"/>
                <wp:positionH relativeFrom="page">
                  <wp:posOffset>3696335</wp:posOffset>
                </wp:positionH>
                <wp:positionV relativeFrom="paragraph">
                  <wp:posOffset>66675</wp:posOffset>
                </wp:positionV>
                <wp:extent cx="44450" cy="190500"/>
                <wp:effectExtent l="10160" t="9525" r="12065" b="9525"/>
                <wp:wrapNone/>
                <wp:docPr id="118"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190500"/>
                        </a:xfrm>
                        <a:custGeom>
                          <a:avLst/>
                          <a:gdLst>
                            <a:gd name="T0" fmla="*/ 0 w 70"/>
                            <a:gd name="T1" fmla="*/ 0 h 300"/>
                            <a:gd name="T2" fmla="*/ 25 w 70"/>
                            <a:gd name="T3" fmla="*/ 25 h 300"/>
                            <a:gd name="T4" fmla="*/ 57 w 70"/>
                            <a:gd name="T5" fmla="*/ 87 h 300"/>
                            <a:gd name="T6" fmla="*/ 69 w 70"/>
                            <a:gd name="T7" fmla="*/ 158 h 300"/>
                            <a:gd name="T8" fmla="*/ 57 w 70"/>
                            <a:gd name="T9" fmla="*/ 230 h 300"/>
                            <a:gd name="T10" fmla="*/ 25 w 70"/>
                            <a:gd name="T11" fmla="*/ 292 h 300"/>
                            <a:gd name="T12" fmla="*/ 17 w 70"/>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0" h="300">
                              <a:moveTo>
                                <a:pt x="0" y="0"/>
                              </a:moveTo>
                              <a:lnTo>
                                <a:pt x="25" y="25"/>
                              </a:lnTo>
                              <a:lnTo>
                                <a:pt x="57" y="87"/>
                              </a:lnTo>
                              <a:lnTo>
                                <a:pt x="69" y="158"/>
                              </a:lnTo>
                              <a:lnTo>
                                <a:pt x="57" y="230"/>
                              </a:lnTo>
                              <a:lnTo>
                                <a:pt x="25" y="292"/>
                              </a:lnTo>
                              <a:lnTo>
                                <a:pt x="17"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18"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1.05pt,5.25pt,292.3pt,6.5pt,293.9pt,9.6pt,294.5pt,13.15pt,293.9pt,16.75pt,292.3pt,19.85pt,291.9pt,20.25pt" coordsize="7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" o:allowincell="f" filled="f" strokeweight=".08453mm">
                <v:path arrowok="t" o:connecttype="custom" o:connectlocs="0,0;15875,15875;36195,55245;43815,100330;36195,146050;15875,185420;10795,190500" o:connectangles="0,0,0,0,0,0,0"/>
                <w10:wrap anchorx="page"/>
              </v:polyline>
            </w:pict>
          </mc:Fallback>
        </mc:AlternateContent>
      </w:r>
      <w:r w:rsidRPr="00C50DF4">
        <w:rPr>
          <w:rFonts w:ascii="Century" w:hAnsi="Century" w:cs="Century"/>
          <w:szCs w:val="24"/>
        </w:rPr>
        <w:t>C</w:t>
      </w:r>
      <w:r w:rsidRPr="00C50DF4">
        <w:rPr>
          <w:rFonts w:ascii="Century" w:hAnsi="Century" w:cs="Century"/>
          <w:szCs w:val="24"/>
        </w:rPr>
        <w:tab/>
        <w:t>J</w:t>
      </w:r>
      <w:r w:rsidRPr="00C50DF4">
        <w:rPr>
          <w:rFonts w:ascii="Century" w:hAnsi="Century" w:cs="Century"/>
          <w:szCs w:val="24"/>
        </w:rPr>
        <w:tab/>
        <w:t>L</w:t>
      </w:r>
    </w:p>
    <w:p w:rsidR="00C50DF4" w:rsidRPr="00C50DF4" w:rsidRDefault="00C50DF4" w:rsidP="00C50DF4">
      <w:pPr>
        <w:kinsoku w:val="0"/>
        <w:overflowPunct w:val="0"/>
        <w:autoSpaceDE w:val="0"/>
        <w:autoSpaceDN w:val="0"/>
        <w:adjustRightInd w:val="0"/>
        <w:spacing w:before="137" w:after="0" w:line="240" w:lineRule="auto"/>
        <w:ind w:left="279"/>
        <w:jc w:val="center"/>
        <w:rPr>
          <w:rFonts w:ascii="Century" w:hAnsi="Century" w:cs="Century"/>
          <w:w w:val="99"/>
          <w:szCs w:val="24"/>
        </w:rPr>
      </w:pPr>
      <w:r>
        <w:rPr>
          <w:rFonts w:ascii="Cambria" w:hAnsi="Cambria" w:cs="Cambria"/>
          <w:noProof/>
          <w:szCs w:val="24"/>
        </w:rPr>
        <mc:AlternateContent>
          <mc:Choice Requires="wpg">
            <w:drawing>
              <wp:anchor distT="0" distB="0" distL="114300" distR="114300" simplePos="0" relativeHeight="251777024" behindDoc="0" locked="0" layoutInCell="0" allowOverlap="1">
                <wp:simplePos x="0" y="0"/>
                <wp:positionH relativeFrom="page">
                  <wp:posOffset>3194685</wp:posOffset>
                </wp:positionH>
                <wp:positionV relativeFrom="paragraph">
                  <wp:posOffset>81915</wp:posOffset>
                </wp:positionV>
                <wp:extent cx="300355" cy="200025"/>
                <wp:effectExtent l="3810" t="5715" r="635" b="381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355" cy="200025"/>
                          <a:chOff x="5031" y="129"/>
                          <a:chExt cx="473" cy="315"/>
                        </a:xfrm>
                      </wpg:grpSpPr>
                      <wps:wsp>
                        <wps:cNvPr id="116" name="Freeform 327"/>
                        <wps:cNvSpPr>
                          <a:spLocks/>
                        </wps:cNvSpPr>
                        <wps:spPr bwMode="auto">
                          <a:xfrm>
                            <a:off x="5086" y="136"/>
                            <a:ext cx="410" cy="300"/>
                          </a:xfrm>
                          <a:custGeom>
                            <a:avLst/>
                            <a:gdLst>
                              <a:gd name="T0" fmla="*/ 409 w 410"/>
                              <a:gd name="T1" fmla="*/ 0 h 300"/>
                              <a:gd name="T2" fmla="*/ 0 w 410"/>
                              <a:gd name="T3" fmla="*/ 300 h 300"/>
                            </a:gdLst>
                            <a:ahLst/>
                            <a:cxnLst>
                              <a:cxn ang="0">
                                <a:pos x="T0" y="T1"/>
                              </a:cxn>
                              <a:cxn ang="0">
                                <a:pos x="T2" y="T3"/>
                              </a:cxn>
                            </a:cxnLst>
                            <a:rect l="0" t="0" r="r" b="b"/>
                            <a:pathLst>
                              <a:path w="410" h="300">
                                <a:moveTo>
                                  <a:pt x="409"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Text Box 328"/>
                        <wps:cNvSpPr txBox="1">
                          <a:spLocks noChangeArrowheads="1"/>
                        </wps:cNvSpPr>
                        <wps:spPr bwMode="auto">
                          <a:xfrm>
                            <a:off x="5031" y="129"/>
                            <a:ext cx="473"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before="3"/>
                                <w:rPr>
                                  <w:rFonts w:ascii="Century" w:hAnsi="Century" w:cs="Century"/>
                                  <w:w w:val="99"/>
                                </w:rPr>
                              </w:pPr>
                              <w:r>
                                <w:rPr>
                                  <w:rFonts w:ascii="Century" w:hAnsi="Century" w:cs="Century"/>
                                  <w:w w:val="99"/>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118" style="position:absolute;left:0;text-align:left;margin-left:251.55pt;margin-top:6.45pt;width:23.65pt;height:15.75pt;z-index:251777024;mso-position-horizontal-relative:page;mso-position-vertical-relative:text" coordorigin="5031,129" coordsize="47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" o:allowincell="f">
                <v:shape id="Freeform 327" o:spid="_x0000_s1119" style="position:absolute;left:5086;top:136;width:410;height:300;visibility:visible;mso-wrap-style:square;v-text-anchor:top" coordsize="41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mWsAA&#10;AADcAAAADwAAAGRycy9kb3ducmV2LnhtbERPTYvCMBC9L/gfwgje1lTZjVKNsiwueF1X6XVoxqbY&#10;TGoTtf57Iwh7m8f7nOW6d424Uhdqzxom4wwEcelNzZWG/d/P+xxEiMgGG8+k4U4B1qvB2xJz42/8&#10;S9ddrEQK4ZCjBhtjm0sZSksOw9i3xIk7+s5hTLCrpOnwlsJdI6dZpqTDmlODxZa+LZWn3cVp+JzP&#10;ysPl3Ltio4rTx8EqV8yU1qNh/7UAEamP/+KXe2vS/ImC5zPp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LmWsAAAADcAAAADwAAAAAAAAAAAAAAAACYAgAAZHJzL2Rvd25y&#10;ZXYueG1sUEsFBgAAAAAEAAQA9QAAAIUDAAAAAA==&#10;" path="m409,l,300e" filled="f">
                  <v:path arrowok="t" o:connecttype="custom" o:connectlocs="409,0;0,300" o:connectangles="0,0"/>
                </v:shape>
                <v:shape id="Text Box 328" o:spid="_x0000_s1120" type="#_x0000_t202" style="position:absolute;left:5031;top:129;width:473;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C50DF4" w:rsidRDefault="00C50DF4" w:rsidP="00C50DF4">
                        <w:pPr>
                          <w:pStyle w:val="BodyText"/>
                          <w:kinsoku w:val="0"/>
                          <w:overflowPunct w:val="0"/>
                          <w:spacing w:before="3"/>
                          <w:rPr>
                            <w:rFonts w:ascii="Century" w:hAnsi="Century" w:cs="Century"/>
                            <w:w w:val="99"/>
                          </w:rPr>
                        </w:pPr>
                        <w:r>
                          <w:rPr>
                            <w:rFonts w:ascii="Century" w:hAnsi="Century" w:cs="Century"/>
                            <w:w w:val="99"/>
                          </w:rPr>
                          <w:t>4</w:t>
                        </w:r>
                      </w:p>
                    </w:txbxContent>
                  </v:textbox>
                </v:shape>
                <w10:wrap anchorx="page"/>
              </v:group>
            </w:pict>
          </mc:Fallback>
        </mc:AlternateContent>
      </w:r>
      <w:r>
        <w:rPr>
          <w:rFonts w:ascii="Cambria" w:hAnsi="Cambria" w:cs="Cambria"/>
          <w:noProof/>
          <w:szCs w:val="24"/>
        </w:rPr>
        <mc:AlternateContent>
          <mc:Choice Requires="wps">
            <w:drawing>
              <wp:anchor distT="0" distB="0" distL="114300" distR="114300" simplePos="0" relativeHeight="251778048" behindDoc="0" locked="0" layoutInCell="0" allowOverlap="1">
                <wp:simplePos x="0" y="0"/>
                <wp:positionH relativeFrom="page">
                  <wp:posOffset>3590925</wp:posOffset>
                </wp:positionH>
                <wp:positionV relativeFrom="paragraph">
                  <wp:posOffset>86360</wp:posOffset>
                </wp:positionV>
                <wp:extent cx="225425" cy="190500"/>
                <wp:effectExtent l="9525" t="10160" r="12700" b="8890"/>
                <wp:wrapNone/>
                <wp:docPr id="114"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425" cy="190500"/>
                        </a:xfrm>
                        <a:custGeom>
                          <a:avLst/>
                          <a:gdLst>
                            <a:gd name="T0" fmla="*/ 0 w 355"/>
                            <a:gd name="T1" fmla="*/ 0 h 300"/>
                            <a:gd name="T2" fmla="*/ 354 w 355"/>
                            <a:gd name="T3" fmla="*/ 300 h 300"/>
                          </a:gdLst>
                          <a:ahLst/>
                          <a:cxnLst>
                            <a:cxn ang="0">
                              <a:pos x="T0" y="T1"/>
                            </a:cxn>
                            <a:cxn ang="0">
                              <a:pos x="T2" y="T3"/>
                            </a:cxn>
                          </a:cxnLst>
                          <a:rect l="0" t="0" r="r" b="b"/>
                          <a:pathLst>
                            <a:path w="355" h="300">
                              <a:moveTo>
                                <a:pt x="0" y="0"/>
                              </a:moveTo>
                              <a:lnTo>
                                <a:pt x="354"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14" o:spid="_x0000_s1026" style="position:absolute;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82.75pt,6.8pt,300.45pt,21.8pt" coordsize="3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" o:allowincell="f" filled="f">
                <v:path arrowok="t" o:connecttype="custom" o:connectlocs="0,0;224790,190500" o:connectangles="0,0"/>
                <w10:wrap anchorx="page"/>
              </v:polyline>
            </w:pict>
          </mc:Fallback>
        </mc:AlternateContent>
      </w:r>
      <w:r w:rsidRPr="00C50DF4">
        <w:rPr>
          <w:rFonts w:ascii="Century" w:hAnsi="Century" w:cs="Century"/>
          <w:w w:val="99"/>
          <w:szCs w:val="24"/>
        </w:rPr>
        <w:t>5</w:t>
      </w:r>
    </w:p>
    <w:p w:rsidR="00C50DF4" w:rsidRPr="00C50DF4" w:rsidRDefault="00C50DF4" w:rsidP="00C50DF4">
      <w:pPr>
        <w:tabs>
          <w:tab w:val="left" w:pos="1125"/>
        </w:tabs>
        <w:kinsoku w:val="0"/>
        <w:overflowPunct w:val="0"/>
        <w:autoSpaceDE w:val="0"/>
        <w:autoSpaceDN w:val="0"/>
        <w:adjustRightInd w:val="0"/>
        <w:spacing w:before="190" w:after="0" w:line="240" w:lineRule="auto"/>
        <w:ind w:right="922"/>
        <w:jc w:val="center"/>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79072" behindDoc="1" locked="0" layoutInCell="0" allowOverlap="1">
                <wp:simplePos x="0" y="0"/>
                <wp:positionH relativeFrom="page">
                  <wp:posOffset>3298190</wp:posOffset>
                </wp:positionH>
                <wp:positionV relativeFrom="paragraph">
                  <wp:posOffset>121285</wp:posOffset>
                </wp:positionV>
                <wp:extent cx="46990" cy="190500"/>
                <wp:effectExtent l="12065" t="6985" r="17145" b="12065"/>
                <wp:wrapNone/>
                <wp:docPr id="113"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190500"/>
                        </a:xfrm>
                        <a:custGeom>
                          <a:avLst/>
                          <a:gdLst>
                            <a:gd name="T0" fmla="*/ 0 w 74"/>
                            <a:gd name="T1" fmla="*/ 0 h 300"/>
                            <a:gd name="T2" fmla="*/ 30 w 74"/>
                            <a:gd name="T3" fmla="*/ 29 h 300"/>
                            <a:gd name="T4" fmla="*/ 62 w 74"/>
                            <a:gd name="T5" fmla="*/ 92 h 300"/>
                            <a:gd name="T6" fmla="*/ 73 w 74"/>
                            <a:gd name="T7" fmla="*/ 163 h 300"/>
                            <a:gd name="T8" fmla="*/ 62 w 74"/>
                            <a:gd name="T9" fmla="*/ 235 h 300"/>
                            <a:gd name="T10" fmla="*/ 30 w 74"/>
                            <a:gd name="T11" fmla="*/ 297 h 300"/>
                            <a:gd name="T12" fmla="*/ 27 w 74"/>
                            <a:gd name="T13" fmla="*/ 300 h 300"/>
                          </a:gdLst>
                          <a:ahLst/>
                          <a:cxnLst>
                            <a:cxn ang="0">
                              <a:pos x="T0" y="T1"/>
                            </a:cxn>
                            <a:cxn ang="0">
                              <a:pos x="T2" y="T3"/>
                            </a:cxn>
                            <a:cxn ang="0">
                              <a:pos x="T4" y="T5"/>
                            </a:cxn>
                            <a:cxn ang="0">
                              <a:pos x="T6" y="T7"/>
                            </a:cxn>
                            <a:cxn ang="0">
                              <a:pos x="T8" y="T9"/>
                            </a:cxn>
                            <a:cxn ang="0">
                              <a:pos x="T10" y="T11"/>
                            </a:cxn>
                            <a:cxn ang="0">
                              <a:pos x="T12" y="T13"/>
                            </a:cxn>
                          </a:cxnLst>
                          <a:rect l="0" t="0" r="r" b="b"/>
                          <a:pathLst>
                            <a:path w="74" h="300">
                              <a:moveTo>
                                <a:pt x="0" y="0"/>
                              </a:moveTo>
                              <a:lnTo>
                                <a:pt x="30" y="29"/>
                              </a:lnTo>
                              <a:lnTo>
                                <a:pt x="62" y="92"/>
                              </a:lnTo>
                              <a:lnTo>
                                <a:pt x="73" y="163"/>
                              </a:lnTo>
                              <a:lnTo>
                                <a:pt x="62" y="235"/>
                              </a:lnTo>
                              <a:lnTo>
                                <a:pt x="30" y="297"/>
                              </a:lnTo>
                              <a:lnTo>
                                <a:pt x="27" y="300"/>
                              </a:lnTo>
                            </a:path>
                          </a:pathLst>
                        </a:custGeom>
                        <a:noFill/>
                        <a:ln w="30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13"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59.7pt,9.55pt,261.2pt,11pt,262.8pt,14.15pt,263.35pt,17.7pt,262.8pt,21.3pt,261.2pt,24.4pt,261.05pt,24.55pt" coordsize="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" o:allowincell="f" filled="f" strokeweight=".08453mm">
                <v:path arrowok="t" o:connecttype="custom" o:connectlocs="0,0;19050,18415;39370,58420;46355,103505;39370,149225;19050,188595;17145,190500" o:connectangles="0,0,0,0,0,0,0"/>
                <w10:wrap anchorx="page"/>
              </v:polyline>
            </w:pict>
          </mc:Fallback>
        </mc:AlternateContent>
      </w:r>
      <w:r>
        <w:rPr>
          <w:rFonts w:ascii="Cambria" w:hAnsi="Cambria" w:cs="Cambria"/>
          <w:noProof/>
          <w:szCs w:val="24"/>
        </w:rPr>
        <mc:AlternateContent>
          <mc:Choice Requires="wpg">
            <w:drawing>
              <wp:anchor distT="0" distB="0" distL="114300" distR="114300" simplePos="0" relativeHeight="251780096" behindDoc="0" locked="0" layoutInCell="0" allowOverlap="1">
                <wp:simplePos x="0" y="0"/>
                <wp:positionH relativeFrom="page">
                  <wp:posOffset>880745</wp:posOffset>
                </wp:positionH>
                <wp:positionV relativeFrom="paragraph">
                  <wp:posOffset>7440930</wp:posOffset>
                </wp:positionV>
                <wp:extent cx="46990" cy="191135"/>
                <wp:effectExtent l="0" t="7326630" r="2901315"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91135"/>
                          <a:chOff x="1387" y="11718"/>
                          <a:chExt cx="74" cy="301"/>
                        </a:xfrm>
                      </wpg:grpSpPr>
                      <wps:wsp>
                        <wps:cNvPr id="111" name="Freeform 332"/>
                        <wps:cNvSpPr>
                          <a:spLocks/>
                        </wps:cNvSpPr>
                        <wps:spPr bwMode="auto">
                          <a:xfrm>
                            <a:off x="1387" y="11718"/>
                            <a:ext cx="74" cy="301"/>
                          </a:xfrm>
                          <a:custGeom>
                            <a:avLst/>
                            <a:gdLst>
                              <a:gd name="T0" fmla="*/ 4559 w 74"/>
                              <a:gd name="T1" fmla="*/ -11363 h 301"/>
                              <a:gd name="T2" fmla="*/ 4570 w 74"/>
                              <a:gd name="T3" fmla="*/ -11434 h 301"/>
                              <a:gd name="T4" fmla="*/ 4602 w 74"/>
                              <a:gd name="T5" fmla="*/ -11497 h 301"/>
                              <a:gd name="T6" fmla="*/ 4632 w 74"/>
                              <a:gd name="T7" fmla="*/ -11527 h 301"/>
                            </a:gdLst>
                            <a:ahLst/>
                            <a:cxnLst>
                              <a:cxn ang="0">
                                <a:pos x="T0" y="T1"/>
                              </a:cxn>
                              <a:cxn ang="0">
                                <a:pos x="T2" y="T3"/>
                              </a:cxn>
                              <a:cxn ang="0">
                                <a:pos x="T4" y="T5"/>
                              </a:cxn>
                              <a:cxn ang="0">
                                <a:pos x="T6" y="T7"/>
                              </a:cxn>
                            </a:cxnLst>
                            <a:rect l="0" t="0" r="r" b="b"/>
                            <a:pathLst>
                              <a:path w="74" h="301">
                                <a:moveTo>
                                  <a:pt x="4559" y="-11363"/>
                                </a:moveTo>
                                <a:lnTo>
                                  <a:pt x="4570" y="-11434"/>
                                </a:lnTo>
                                <a:lnTo>
                                  <a:pt x="4602" y="-11497"/>
                                </a:lnTo>
                                <a:lnTo>
                                  <a:pt x="4632" y="-11527"/>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333"/>
                        <wps:cNvSpPr>
                          <a:spLocks/>
                        </wps:cNvSpPr>
                        <wps:spPr bwMode="auto">
                          <a:xfrm>
                            <a:off x="1387" y="11718"/>
                            <a:ext cx="74" cy="301"/>
                          </a:xfrm>
                          <a:custGeom>
                            <a:avLst/>
                            <a:gdLst>
                              <a:gd name="T0" fmla="*/ 4605 w 74"/>
                              <a:gd name="T1" fmla="*/ -11227 h 301"/>
                              <a:gd name="T2" fmla="*/ 4602 w 74"/>
                              <a:gd name="T3" fmla="*/ -11229 h 301"/>
                              <a:gd name="T4" fmla="*/ 4570 w 74"/>
                              <a:gd name="T5" fmla="*/ -11291 h 301"/>
                              <a:gd name="T6" fmla="*/ 4559 w 74"/>
                              <a:gd name="T7" fmla="*/ -11363 h 301"/>
                            </a:gdLst>
                            <a:ahLst/>
                            <a:cxnLst>
                              <a:cxn ang="0">
                                <a:pos x="T0" y="T1"/>
                              </a:cxn>
                              <a:cxn ang="0">
                                <a:pos x="T2" y="T3"/>
                              </a:cxn>
                              <a:cxn ang="0">
                                <a:pos x="T4" y="T5"/>
                              </a:cxn>
                              <a:cxn ang="0">
                                <a:pos x="T6" y="T7"/>
                              </a:cxn>
                            </a:cxnLst>
                            <a:rect l="0" t="0" r="r" b="b"/>
                            <a:pathLst>
                              <a:path w="74" h="301">
                                <a:moveTo>
                                  <a:pt x="4605" y="-11227"/>
                                </a:moveTo>
                                <a:lnTo>
                                  <a:pt x="4602" y="-11229"/>
                                </a:lnTo>
                                <a:lnTo>
                                  <a:pt x="4570" y="-11291"/>
                                </a:lnTo>
                                <a:lnTo>
                                  <a:pt x="4559" y="-11363"/>
                                </a:lnTo>
                              </a:path>
                            </a:pathLst>
                          </a:custGeom>
                          <a:noFill/>
                          <a:ln w="30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26" style="position:absolute;margin-left:69.35pt;margin-top:585.9pt;width:3.7pt;height:15.05pt;z-index:251780096;mso-position-horizontal-relative:page" coordorigin="1387,11718" coordsize="7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" o:allowincell="f">
                <v:shape id="Freeform 332" o:spid="_x0000_s1027" style="position:absolute;left:1387;top:11718;width:74;height:301;visibility:visible;mso-wrap-style:square;v-text-anchor:top" coordsize="7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BS8AA&#10;AADcAAAADwAAAGRycy9kb3ducmV2LnhtbERPzYrCMBC+C75DGGEvomkXUalG2RWEFTyouw8wNGNT&#10;bCaliW337Y0geJuP73fW295WoqXGl44VpNMEBHHudMmFgr/f/WQJwgdkjZVjUvBPHrab4WCNmXYd&#10;n6m9hELEEPYZKjAh1JmUPjdk0U9dTRy5q2sshgibQuoGuxhuK/mZJHNpseTYYLCmnaH8drlbBbu8&#10;m41JL6g81Xi8tmfTHg7fSn2M+q8ViEB9eItf7h8d56cpPJ+JF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iBS8AAAADcAAAADwAAAAAAAAAAAAAAAACYAgAAZHJzL2Rvd25y&#10;ZXYueG1sUEsFBgAAAAAEAAQA9QAAAIUDAAAAAA==&#10;" path="m4559,-11363r11,-71l4602,-11497r30,-30e" filled="f" strokeweight=".08447mm">
                  <v:path arrowok="t" o:connecttype="custom" o:connectlocs="4559,-11363;4570,-11434;4602,-11497;4632,-11527" o:connectangles="0,0,0,0"/>
                </v:shape>
                <v:shape id="Freeform 333" o:spid="_x0000_s1028" style="position:absolute;left:1387;top:11718;width:74;height:301;visibility:visible;mso-wrap-style:square;v-text-anchor:top" coordsize="74,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fPMAA&#10;AADcAAAADwAAAGRycy9kb3ducmV2LnhtbERP24rCMBB9X/Afwgi+LJoqsko1iisICj6slw8YmrEp&#10;NpPSZNv690YQfJvDuc5y3dlSNFT7wrGC8SgBQZw5XXCu4HrZDecgfEDWWDomBQ/ysF71vpaYatfy&#10;iZpzyEUMYZ+iAhNClUrpM0MW/chVxJG7udpiiLDOpa6xjeG2lJMk+ZEWC44NBivaGsru53+rYJu1&#10;02/SMyr+KjzempNpDodfpQb9brMAEagLH/Hbvddx/ngCr2fiB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ofPMAAAADcAAAADwAAAAAAAAAAAAAAAACYAgAAZHJzL2Rvd25y&#10;ZXYueG1sUEsFBgAAAAAEAAQA9QAAAIUDAAAAAA==&#10;" path="m4605,-11227r-3,-2l4570,-11291r-11,-72e" filled="f" strokeweight=".08447mm">
                  <v:path arrowok="t" o:connecttype="custom" o:connectlocs="4605,-11227;4602,-11229;4570,-11291;4559,-11363" o:connectangles="0,0,0,0"/>
                </v:shape>
                <w10:wrap anchorx="page"/>
              </v:group>
            </w:pict>
          </mc:Fallback>
        </mc:AlternateContent>
      </w:r>
      <w:r w:rsidRPr="00C50DF4">
        <w:rPr>
          <w:rFonts w:ascii="Century" w:hAnsi="Century" w:cs="Century"/>
          <w:szCs w:val="24"/>
        </w:rPr>
        <w:t>B</w:t>
      </w:r>
      <w:r w:rsidRPr="00C50DF4">
        <w:rPr>
          <w:rFonts w:ascii="Century" w:hAnsi="Century" w:cs="Century"/>
          <w:szCs w:val="24"/>
        </w:rPr>
        <w:tab/>
        <w:t>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4" w:after="0" w:line="240" w:lineRule="auto"/>
        <w:rPr>
          <w:rFonts w:ascii="Century" w:hAnsi="Century" w:cs="Century"/>
          <w:sz w:val="22"/>
        </w:rPr>
      </w:pPr>
    </w:p>
    <w:p w:rsidR="00C50DF4" w:rsidRPr="00C50DF4" w:rsidRDefault="00C50DF4" w:rsidP="00C50DF4">
      <w:pPr>
        <w:kinsoku w:val="0"/>
        <w:overflowPunct w:val="0"/>
        <w:autoSpaceDE w:val="0"/>
        <w:autoSpaceDN w:val="0"/>
        <w:adjustRightInd w:val="0"/>
        <w:spacing w:after="0" w:line="552" w:lineRule="auto"/>
        <w:ind w:left="1528" w:right="1817" w:firstLine="1491"/>
        <w:rPr>
          <w:rFonts w:ascii="Cambria" w:hAnsi="Cambria" w:cs="Cambria"/>
          <w:szCs w:val="24"/>
        </w:rPr>
      </w:pPr>
      <w:r w:rsidRPr="00C50DF4">
        <w:rPr>
          <w:rFonts w:ascii="Cambria" w:hAnsi="Cambria" w:cs="Cambria"/>
          <w:b/>
          <w:bCs/>
          <w:szCs w:val="24"/>
        </w:rPr>
        <w:t>Gambar 12.17</w:t>
      </w:r>
      <w:r w:rsidRPr="00C50DF4">
        <w:rPr>
          <w:rFonts w:ascii="Cambria" w:hAnsi="Cambria" w:cs="Cambria"/>
          <w:szCs w:val="24"/>
        </w:rPr>
        <w:t>. Skema Kunjungan PostOrder Hasilnya adalah : B, D, C, A, J, L, K, H</w:t>
      </w:r>
    </w:p>
    <w:p w:rsidR="00C50DF4" w:rsidRPr="00C50DF4" w:rsidRDefault="00C50DF4" w:rsidP="00C50DF4">
      <w:pPr>
        <w:kinsoku w:val="0"/>
        <w:overflowPunct w:val="0"/>
        <w:autoSpaceDE w:val="0"/>
        <w:autoSpaceDN w:val="0"/>
        <w:adjustRightInd w:val="0"/>
        <w:spacing w:before="7" w:after="0" w:line="240" w:lineRule="auto"/>
        <w:rPr>
          <w:rFonts w:ascii="Cambria" w:hAnsi="Cambria" w:cs="Cambria"/>
          <w:sz w:val="27"/>
          <w:szCs w:val="27"/>
        </w:rPr>
      </w:pPr>
    </w:p>
    <w:p w:rsidR="00C50DF4" w:rsidRPr="00C50DF4" w:rsidRDefault="00C50DF4" w:rsidP="00C50DF4">
      <w:pPr>
        <w:numPr>
          <w:ilvl w:val="0"/>
          <w:numId w:val="8"/>
        </w:numPr>
        <w:tabs>
          <w:tab w:val="left" w:pos="1234"/>
        </w:tabs>
        <w:kinsoku w:val="0"/>
        <w:overflowPunct w:val="0"/>
        <w:autoSpaceDE w:val="0"/>
        <w:autoSpaceDN w:val="0"/>
        <w:adjustRightInd w:val="0"/>
        <w:spacing w:after="0" w:line="240" w:lineRule="auto"/>
        <w:ind w:left="1233" w:hanging="426"/>
        <w:jc w:val="both"/>
        <w:outlineLvl w:val="0"/>
        <w:rPr>
          <w:rFonts w:ascii="Cambria" w:hAnsi="Cambria" w:cs="Cambria"/>
          <w:b/>
          <w:bCs/>
          <w:color w:val="000000"/>
          <w:szCs w:val="24"/>
        </w:rPr>
      </w:pPr>
      <w:r w:rsidRPr="00C50DF4">
        <w:rPr>
          <w:rFonts w:ascii="Cambria" w:hAnsi="Cambria" w:cs="Cambria"/>
          <w:b/>
          <w:bCs/>
          <w:szCs w:val="24"/>
        </w:rPr>
        <w:t>Mengubah Pohon Menjadi Pohon</w:t>
      </w:r>
      <w:r w:rsidRPr="00C50DF4">
        <w:rPr>
          <w:rFonts w:ascii="Cambria" w:hAnsi="Cambria" w:cs="Cambria"/>
          <w:b/>
          <w:bCs/>
          <w:spacing w:val="-5"/>
          <w:szCs w:val="24"/>
        </w:rPr>
        <w:t xml:space="preserve"> </w:t>
      </w:r>
      <w:r w:rsidRPr="00C50DF4">
        <w:rPr>
          <w:rFonts w:ascii="Cambria" w:hAnsi="Cambria" w:cs="Cambria"/>
          <w:b/>
          <w:bCs/>
          <w:szCs w:val="24"/>
        </w:rPr>
        <w:t>Biner</w:t>
      </w:r>
    </w:p>
    <w:p w:rsidR="00C50DF4" w:rsidRPr="00C50DF4" w:rsidRDefault="00C50DF4" w:rsidP="00C50DF4">
      <w:pPr>
        <w:kinsoku w:val="0"/>
        <w:overflowPunct w:val="0"/>
        <w:autoSpaceDE w:val="0"/>
        <w:autoSpaceDN w:val="0"/>
        <w:adjustRightInd w:val="0"/>
        <w:spacing w:before="43" w:after="0"/>
        <w:ind w:left="808" w:right="342" w:firstLine="710"/>
        <w:jc w:val="both"/>
        <w:rPr>
          <w:rFonts w:ascii="Cambria" w:hAnsi="Cambria" w:cs="Cambria"/>
          <w:szCs w:val="24"/>
        </w:rPr>
      </w:pPr>
      <w:r w:rsidRPr="00C50DF4">
        <w:rPr>
          <w:rFonts w:ascii="Cambria" w:hAnsi="Cambria" w:cs="Cambria"/>
          <w:szCs w:val="24"/>
        </w:rPr>
        <w:t>Untuk mengubah struktur pohon secara umum menjadi struktur pohon biner, dapat dilakukan dengan langkah-langkah sebagai berikut :</w:t>
      </w:r>
    </w:p>
    <w:p w:rsidR="00C50DF4" w:rsidRPr="00C50DF4" w:rsidRDefault="00C50DF4" w:rsidP="00C50DF4">
      <w:pPr>
        <w:numPr>
          <w:ilvl w:val="0"/>
          <w:numId w:val="1"/>
        </w:numPr>
        <w:tabs>
          <w:tab w:val="left" w:pos="1529"/>
        </w:tabs>
        <w:kinsoku w:val="0"/>
        <w:overflowPunct w:val="0"/>
        <w:autoSpaceDE w:val="0"/>
        <w:autoSpaceDN w:val="0"/>
        <w:adjustRightInd w:val="0"/>
        <w:spacing w:before="1" w:after="0" w:line="240" w:lineRule="auto"/>
        <w:ind w:hanging="361"/>
        <w:jc w:val="both"/>
        <w:rPr>
          <w:rFonts w:ascii="Cambria" w:hAnsi="Cambria" w:cs="Cambria"/>
          <w:szCs w:val="24"/>
        </w:rPr>
      </w:pPr>
      <w:r w:rsidRPr="00C50DF4">
        <w:rPr>
          <w:rFonts w:ascii="Cambria" w:hAnsi="Cambria" w:cs="Cambria"/>
          <w:szCs w:val="24"/>
        </w:rPr>
        <w:t>tentukan pohon yang akan diubah menjadi pohon</w:t>
      </w:r>
      <w:r w:rsidRPr="00C50DF4">
        <w:rPr>
          <w:rFonts w:ascii="Cambria" w:hAnsi="Cambria" w:cs="Cambria"/>
          <w:spacing w:val="-7"/>
          <w:szCs w:val="24"/>
        </w:rPr>
        <w:t xml:space="preserve"> </w:t>
      </w:r>
      <w:r w:rsidRPr="00C50DF4">
        <w:rPr>
          <w:rFonts w:ascii="Cambria" w:hAnsi="Cambria" w:cs="Cambria"/>
          <w:szCs w:val="24"/>
        </w:rPr>
        <w:t>biner</w:t>
      </w:r>
    </w:p>
    <w:p w:rsidR="00C50DF4" w:rsidRPr="00C50DF4" w:rsidRDefault="00C50DF4" w:rsidP="00C50DF4">
      <w:pPr>
        <w:numPr>
          <w:ilvl w:val="0"/>
          <w:numId w:val="1"/>
        </w:numPr>
        <w:tabs>
          <w:tab w:val="left" w:pos="1529"/>
        </w:tabs>
        <w:kinsoku w:val="0"/>
        <w:overflowPunct w:val="0"/>
        <w:autoSpaceDE w:val="0"/>
        <w:autoSpaceDN w:val="0"/>
        <w:adjustRightInd w:val="0"/>
        <w:spacing w:before="43" w:after="0"/>
        <w:ind w:right="341"/>
        <w:jc w:val="both"/>
        <w:rPr>
          <w:rFonts w:ascii="Cambria" w:hAnsi="Cambria" w:cs="Cambria"/>
          <w:szCs w:val="24"/>
        </w:rPr>
      </w:pPr>
      <w:r w:rsidRPr="00C50DF4">
        <w:rPr>
          <w:rFonts w:ascii="Cambria" w:hAnsi="Cambria" w:cs="Cambria"/>
          <w:szCs w:val="24"/>
        </w:rPr>
        <w:t>Simpul-simpul yang mempunyai tingkat yang sama saling dihubungkan satu sama lain, dan cabang pohon digambarkan pada tingkat yang lebih tinggi.</w:t>
      </w:r>
    </w:p>
    <w:p w:rsidR="00C50DF4" w:rsidRPr="00C50DF4" w:rsidRDefault="00C50DF4" w:rsidP="00C50DF4">
      <w:pPr>
        <w:numPr>
          <w:ilvl w:val="0"/>
          <w:numId w:val="1"/>
        </w:numPr>
        <w:tabs>
          <w:tab w:val="left" w:pos="1529"/>
        </w:tabs>
        <w:kinsoku w:val="0"/>
        <w:overflowPunct w:val="0"/>
        <w:autoSpaceDE w:val="0"/>
        <w:autoSpaceDN w:val="0"/>
        <w:adjustRightInd w:val="0"/>
        <w:spacing w:after="0"/>
        <w:ind w:right="341"/>
        <w:jc w:val="both"/>
        <w:rPr>
          <w:rFonts w:ascii="Cambria" w:hAnsi="Cambria" w:cs="Cambria"/>
          <w:szCs w:val="24"/>
        </w:rPr>
      </w:pPr>
      <w:r w:rsidRPr="00C50DF4">
        <w:rPr>
          <w:rFonts w:ascii="Cambria" w:hAnsi="Cambria" w:cs="Cambria"/>
          <w:szCs w:val="24"/>
        </w:rPr>
        <w:t>Ambil sembarang simpul, simpul yang terletak tepat dibawahnya akan dipasang sebagai cabang kiri, dan simpul yang tepat disebelah kanannya akan dipasang sebagai cabang</w:t>
      </w:r>
      <w:r w:rsidRPr="00C50DF4">
        <w:rPr>
          <w:rFonts w:ascii="Cambria" w:hAnsi="Cambria" w:cs="Cambria"/>
          <w:spacing w:val="-5"/>
          <w:szCs w:val="24"/>
        </w:rPr>
        <w:t xml:space="preserve"> </w:t>
      </w:r>
      <w:r w:rsidRPr="00C50DF4">
        <w:rPr>
          <w:rFonts w:ascii="Cambria" w:hAnsi="Cambria" w:cs="Cambria"/>
          <w:szCs w:val="24"/>
        </w:rPr>
        <w:t>kanan.</w:t>
      </w:r>
    </w:p>
    <w:p w:rsidR="00C50DF4" w:rsidRPr="00C50DF4" w:rsidRDefault="00C50DF4" w:rsidP="00C50DF4">
      <w:pPr>
        <w:kinsoku w:val="0"/>
        <w:overflowPunct w:val="0"/>
        <w:autoSpaceDE w:val="0"/>
        <w:autoSpaceDN w:val="0"/>
        <w:adjustRightInd w:val="0"/>
        <w:spacing w:before="5" w:after="0" w:line="240" w:lineRule="auto"/>
        <w:rPr>
          <w:rFonts w:ascii="Cambria" w:hAnsi="Cambria" w:cs="Cambria"/>
          <w:sz w:val="27"/>
          <w:szCs w:val="27"/>
        </w:rPr>
      </w:pPr>
    </w:p>
    <w:p w:rsidR="00C50DF4" w:rsidRPr="00C50DF4" w:rsidRDefault="00C50DF4" w:rsidP="00C50DF4">
      <w:pPr>
        <w:kinsoku w:val="0"/>
        <w:overflowPunct w:val="0"/>
        <w:autoSpaceDE w:val="0"/>
        <w:autoSpaceDN w:val="0"/>
        <w:adjustRightInd w:val="0"/>
        <w:spacing w:after="0" w:line="240" w:lineRule="auto"/>
        <w:ind w:left="1528"/>
        <w:rPr>
          <w:rFonts w:ascii="Cambria" w:hAnsi="Cambria" w:cs="Cambria"/>
          <w:szCs w:val="24"/>
        </w:rPr>
      </w:pPr>
      <w:r w:rsidRPr="00C50DF4">
        <w:rPr>
          <w:rFonts w:ascii="Cambria" w:hAnsi="Cambria" w:cs="Cambria"/>
          <w:szCs w:val="24"/>
        </w:rPr>
        <w:t>Contoh :</w:t>
      </w:r>
    </w:p>
    <w:p w:rsidR="00C50DF4" w:rsidRPr="00C50DF4" w:rsidRDefault="00C50DF4" w:rsidP="00C50DF4">
      <w:pPr>
        <w:kinsoku w:val="0"/>
        <w:overflowPunct w:val="0"/>
        <w:autoSpaceDE w:val="0"/>
        <w:autoSpaceDN w:val="0"/>
        <w:adjustRightInd w:val="0"/>
        <w:spacing w:after="0" w:line="240" w:lineRule="auto"/>
        <w:ind w:left="1528"/>
        <w:rPr>
          <w:rFonts w:ascii="Cambria" w:hAnsi="Cambria" w:cs="Cambria"/>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6" w:after="0" w:line="240" w:lineRule="auto"/>
        <w:rPr>
          <w:rFonts w:ascii="Cambria" w:hAnsi="Cambria" w:cs="Cambria"/>
          <w:sz w:val="27"/>
          <w:szCs w:val="27"/>
        </w:rPr>
      </w:pPr>
    </w:p>
    <w:p w:rsidR="00C50DF4" w:rsidRPr="00C50DF4" w:rsidRDefault="00C50DF4" w:rsidP="00C50DF4">
      <w:pPr>
        <w:kinsoku w:val="0"/>
        <w:overflowPunct w:val="0"/>
        <w:autoSpaceDE w:val="0"/>
        <w:autoSpaceDN w:val="0"/>
        <w:adjustRightInd w:val="0"/>
        <w:spacing w:before="92" w:after="0" w:line="240" w:lineRule="auto"/>
        <w:ind w:left="2051"/>
        <w:rPr>
          <w:rFonts w:ascii="Arial" w:hAnsi="Arial" w:cs="Arial"/>
          <w:szCs w:val="24"/>
        </w:rPr>
      </w:pPr>
      <w:r w:rsidRPr="00C50DF4">
        <w:rPr>
          <w:rFonts w:ascii="Arial" w:hAnsi="Arial" w:cs="Arial"/>
          <w:szCs w:val="24"/>
        </w:rPr>
        <w:t>a.</w:t>
      </w: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before="3" w:after="0" w:line="240" w:lineRule="auto"/>
        <w:rPr>
          <w:rFonts w:ascii="Arial" w:hAnsi="Arial" w:cs="Arial"/>
          <w:sz w:val="31"/>
          <w:szCs w:val="31"/>
        </w:rPr>
      </w:pPr>
    </w:p>
    <w:p w:rsidR="00C50DF4" w:rsidRPr="00C50DF4" w:rsidRDefault="00C50DF4" w:rsidP="00C50DF4">
      <w:pPr>
        <w:kinsoku w:val="0"/>
        <w:overflowPunct w:val="0"/>
        <w:autoSpaceDE w:val="0"/>
        <w:autoSpaceDN w:val="0"/>
        <w:adjustRightInd w:val="0"/>
        <w:spacing w:before="1" w:after="0" w:line="240" w:lineRule="auto"/>
        <w:ind w:left="2051"/>
        <w:rPr>
          <w:rFonts w:ascii="Arial" w:hAnsi="Arial" w:cs="Arial"/>
          <w:szCs w:val="24"/>
        </w:rPr>
      </w:pPr>
      <w:r w:rsidRPr="00C50DF4">
        <w:rPr>
          <w:rFonts w:ascii="Arial" w:hAnsi="Arial" w:cs="Arial"/>
          <w:szCs w:val="24"/>
        </w:rPr>
        <w:t>b.</w:t>
      </w: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before="7" w:after="0" w:line="240" w:lineRule="auto"/>
        <w:rPr>
          <w:rFonts w:ascii="Arial" w:hAnsi="Arial" w:cs="Arial"/>
          <w:sz w:val="31"/>
          <w:szCs w:val="31"/>
        </w:rPr>
      </w:pPr>
    </w:p>
    <w:p w:rsidR="00C50DF4" w:rsidRPr="00C50DF4" w:rsidRDefault="00C50DF4" w:rsidP="00C50DF4">
      <w:pPr>
        <w:kinsoku w:val="0"/>
        <w:overflowPunct w:val="0"/>
        <w:autoSpaceDE w:val="0"/>
        <w:autoSpaceDN w:val="0"/>
        <w:adjustRightInd w:val="0"/>
        <w:spacing w:after="0" w:line="240" w:lineRule="auto"/>
        <w:ind w:left="2126"/>
        <w:rPr>
          <w:rFonts w:ascii="Arial" w:hAnsi="Arial" w:cs="Arial"/>
          <w:szCs w:val="24"/>
        </w:rPr>
      </w:pPr>
      <w:r>
        <w:rPr>
          <w:rFonts w:ascii="Cambria" w:hAnsi="Cambria" w:cs="Cambria"/>
          <w:noProof/>
          <w:szCs w:val="24"/>
        </w:rPr>
        <mc:AlternateContent>
          <mc:Choice Requires="wps">
            <w:drawing>
              <wp:anchor distT="0" distB="0" distL="114300" distR="114300" simplePos="0" relativeHeight="251781120" behindDoc="0" locked="0" layoutInCell="0" allowOverlap="1">
                <wp:simplePos x="0" y="0"/>
                <wp:positionH relativeFrom="page">
                  <wp:posOffset>2299970</wp:posOffset>
                </wp:positionH>
                <wp:positionV relativeFrom="paragraph">
                  <wp:posOffset>9525</wp:posOffset>
                </wp:positionV>
                <wp:extent cx="12700" cy="177800"/>
                <wp:effectExtent l="4445" t="0" r="1905" b="3175"/>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spacing w:line="280" w:lineRule="atLeast"/>
                              <w:rPr>
                                <w:rFonts w:cs="Times New Roman"/>
                                <w:szCs w:val="24"/>
                              </w:rPr>
                            </w:pPr>
                            <w:r>
                              <w:rPr>
                                <w:rFonts w:cs="Times New Roman"/>
                                <w:noProof/>
                              </w:rPr>
                              <w:drawing>
                                <wp:inline distT="0" distB="0" distL="0" distR="0" wp14:anchorId="283C7B4D" wp14:editId="33530AA5">
                                  <wp:extent cx="12700" cy="177800"/>
                                  <wp:effectExtent l="0" t="0" r="635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77800"/>
                                          </a:xfrm>
                                          <a:prstGeom prst="rect">
                                            <a:avLst/>
                                          </a:prstGeom>
                                          <a:noFill/>
                                          <a:ln>
                                            <a:noFill/>
                                          </a:ln>
                                        </pic:spPr>
                                      </pic:pic>
                                    </a:graphicData>
                                  </a:graphic>
                                </wp:inline>
                              </w:drawing>
                            </w:r>
                          </w:p>
                          <w:p w:rsidR="00C50DF4" w:rsidRDefault="00C50DF4" w:rsidP="00C50DF4">
                            <w:pPr>
                              <w:widowControl w:val="0"/>
                              <w:rPr>
                                <w:rFonts w:cs="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121" style="position:absolute;left:0;text-align:left;margin-left:181.1pt;margin-top:.75pt;width:1pt;height:14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" o:allowincell="f" filled="f" stroked="f">
                <v:textbox inset="0,0,0,0">
                  <w:txbxContent>
                    <w:p w:rsidR="00C50DF4" w:rsidRDefault="00C50DF4" w:rsidP="00C50DF4">
                      <w:pPr>
                        <w:spacing w:line="280" w:lineRule="atLeast"/>
                        <w:rPr>
                          <w:rFonts w:cs="Times New Roman"/>
                          <w:szCs w:val="24"/>
                        </w:rPr>
                      </w:pPr>
                      <w:r>
                        <w:rPr>
                          <w:rFonts w:cs="Times New Roman"/>
                          <w:noProof/>
                        </w:rPr>
                        <w:drawing>
                          <wp:inline distT="0" distB="0" distL="0" distR="0" wp14:anchorId="283C7B4D" wp14:editId="33530AA5">
                            <wp:extent cx="12700" cy="177800"/>
                            <wp:effectExtent l="0" t="0" r="635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 cy="177800"/>
                                    </a:xfrm>
                                    <a:prstGeom prst="rect">
                                      <a:avLst/>
                                    </a:prstGeom>
                                    <a:noFill/>
                                    <a:ln>
                                      <a:noFill/>
                                    </a:ln>
                                  </pic:spPr>
                                </pic:pic>
                              </a:graphicData>
                            </a:graphic>
                          </wp:inline>
                        </w:drawing>
                      </w:r>
                    </w:p>
                    <w:p w:rsidR="00C50DF4" w:rsidRDefault="00C50DF4" w:rsidP="00C50DF4">
                      <w:pPr>
                        <w:widowControl w:val="0"/>
                        <w:rPr>
                          <w:rFonts w:cs="Times New Roman"/>
                          <w:szCs w:val="24"/>
                        </w:rPr>
                      </w:pPr>
                    </w:p>
                  </w:txbxContent>
                </v:textbox>
                <w10:wrap anchorx="page"/>
              </v:rect>
            </w:pict>
          </mc:Fallback>
        </mc:AlternateContent>
      </w:r>
      <w:r w:rsidRPr="00C50DF4">
        <w:rPr>
          <w:rFonts w:ascii="Arial" w:hAnsi="Arial" w:cs="Arial"/>
          <w:szCs w:val="24"/>
        </w:rPr>
        <w:t>c.</w:t>
      </w: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26"/>
          <w:szCs w:val="26"/>
        </w:rPr>
      </w:pPr>
    </w:p>
    <w:p w:rsidR="00C50DF4" w:rsidRPr="00C50DF4" w:rsidRDefault="00C50DF4" w:rsidP="00C50DF4">
      <w:pPr>
        <w:kinsoku w:val="0"/>
        <w:overflowPunct w:val="0"/>
        <w:autoSpaceDE w:val="0"/>
        <w:autoSpaceDN w:val="0"/>
        <w:adjustRightInd w:val="0"/>
        <w:spacing w:after="0" w:line="240" w:lineRule="auto"/>
        <w:rPr>
          <w:rFonts w:ascii="Arial" w:hAnsi="Arial" w:cs="Arial"/>
          <w:sz w:val="38"/>
          <w:szCs w:val="38"/>
        </w:rPr>
      </w:pPr>
    </w:p>
    <w:p w:rsidR="00C50DF4" w:rsidRPr="00C50DF4" w:rsidRDefault="00C50DF4" w:rsidP="00C50DF4">
      <w:pPr>
        <w:kinsoku w:val="0"/>
        <w:overflowPunct w:val="0"/>
        <w:autoSpaceDE w:val="0"/>
        <w:autoSpaceDN w:val="0"/>
        <w:adjustRightInd w:val="0"/>
        <w:spacing w:after="0" w:line="240" w:lineRule="auto"/>
        <w:ind w:left="329"/>
        <w:jc w:val="center"/>
        <w:rPr>
          <w:rFonts w:ascii="Cambria" w:hAnsi="Cambria" w:cs="Cambria"/>
          <w:szCs w:val="24"/>
        </w:rPr>
      </w:pPr>
      <w:r w:rsidRPr="00C50DF4">
        <w:rPr>
          <w:rFonts w:ascii="Cambria" w:hAnsi="Cambria" w:cs="Cambria"/>
          <w:b/>
          <w:bCs/>
          <w:szCs w:val="24"/>
        </w:rPr>
        <w:t>Gambar 12.18</w:t>
      </w:r>
      <w:r w:rsidRPr="00C50DF4">
        <w:rPr>
          <w:rFonts w:ascii="Cambria" w:hAnsi="Cambria" w:cs="Cambria"/>
          <w:szCs w:val="24"/>
        </w:rPr>
        <w:t>. Implementasi Pohon biasa menjadi pohon biner :</w:t>
      </w:r>
    </w:p>
    <w:p w:rsidR="00C50DF4" w:rsidRPr="00C50DF4" w:rsidRDefault="00C50DF4" w:rsidP="00C50DF4">
      <w:pPr>
        <w:kinsoku w:val="0"/>
        <w:overflowPunct w:val="0"/>
        <w:autoSpaceDE w:val="0"/>
        <w:autoSpaceDN w:val="0"/>
        <w:adjustRightInd w:val="0"/>
        <w:spacing w:before="245" w:after="0" w:line="240" w:lineRule="auto"/>
        <w:ind w:left="666"/>
        <w:outlineLvl w:val="0"/>
        <w:rPr>
          <w:rFonts w:ascii="Cambria" w:hAnsi="Cambria" w:cs="Cambria"/>
          <w:b/>
          <w:bCs/>
          <w:szCs w:val="24"/>
        </w:rPr>
      </w:pPr>
      <w:r w:rsidRPr="00C50DF4">
        <w:rPr>
          <w:rFonts w:ascii="Cambria" w:hAnsi="Cambria" w:cs="Cambria"/>
          <w:b/>
          <w:bCs/>
          <w:szCs w:val="24"/>
        </w:rPr>
        <w:t>Contoh Program 12.1 :</w:t>
      </w:r>
    </w:p>
    <w:p w:rsidR="00C50DF4" w:rsidRPr="00C50DF4" w:rsidRDefault="00C50DF4" w:rsidP="00C50DF4">
      <w:pPr>
        <w:kinsoku w:val="0"/>
        <w:overflowPunct w:val="0"/>
        <w:autoSpaceDE w:val="0"/>
        <w:autoSpaceDN w:val="0"/>
        <w:adjustRightInd w:val="0"/>
        <w:spacing w:before="197" w:after="0" w:line="240" w:lineRule="auto"/>
        <w:ind w:left="808" w:right="4241"/>
        <w:rPr>
          <w:rFonts w:ascii="Century" w:hAnsi="Century" w:cs="Century"/>
          <w:szCs w:val="24"/>
        </w:rPr>
      </w:pPr>
      <w:r w:rsidRPr="00C50DF4">
        <w:rPr>
          <w:rFonts w:ascii="Century" w:hAnsi="Century" w:cs="Century"/>
          <w:szCs w:val="24"/>
          <w:shd w:val="clear" w:color="auto" w:fill="D9D9D9"/>
        </w:rPr>
        <w:t>Program Contoh_aplikasi_pohon_biner;</w:t>
      </w:r>
      <w:r w:rsidRPr="00C50DF4">
        <w:rPr>
          <w:rFonts w:ascii="Century" w:hAnsi="Century" w:cs="Century"/>
          <w:szCs w:val="24"/>
        </w:rPr>
        <w:t xml:space="preserve"> </w:t>
      </w:r>
      <w:r w:rsidRPr="00C50DF4">
        <w:rPr>
          <w:rFonts w:ascii="Century" w:hAnsi="Century" w:cs="Century"/>
          <w:szCs w:val="24"/>
          <w:shd w:val="clear" w:color="auto" w:fill="D9D9D9"/>
        </w:rPr>
        <w:t>uses crt;</w:t>
      </w:r>
    </w:p>
    <w:p w:rsidR="00C50DF4" w:rsidRPr="00C50DF4" w:rsidRDefault="00C50DF4" w:rsidP="00C50DF4">
      <w:pPr>
        <w:kinsoku w:val="0"/>
        <w:overflowPunct w:val="0"/>
        <w:autoSpaceDE w:val="0"/>
        <w:autoSpaceDN w:val="0"/>
        <w:adjustRightInd w:val="0"/>
        <w:spacing w:before="1" w:after="0" w:line="240" w:lineRule="auto"/>
        <w:ind w:left="1377" w:right="6301" w:hanging="569"/>
        <w:rPr>
          <w:rFonts w:ascii="Century" w:hAnsi="Century" w:cs="Century"/>
          <w:szCs w:val="24"/>
        </w:rPr>
      </w:pPr>
      <w:r w:rsidRPr="00C50DF4">
        <w:rPr>
          <w:rFonts w:ascii="Century" w:hAnsi="Century" w:cs="Century"/>
          <w:szCs w:val="24"/>
          <w:shd w:val="clear" w:color="auto" w:fill="D9D9D9"/>
        </w:rPr>
        <w:t>type st1 = string[5];</w:t>
      </w:r>
      <w:r w:rsidRPr="00C50DF4">
        <w:rPr>
          <w:rFonts w:ascii="Century" w:hAnsi="Century" w:cs="Century"/>
          <w:szCs w:val="24"/>
        </w:rPr>
        <w:t xml:space="preserve"> </w:t>
      </w:r>
      <w:r w:rsidRPr="00C50DF4">
        <w:rPr>
          <w:rFonts w:ascii="Century" w:hAnsi="Century" w:cs="Century"/>
          <w:szCs w:val="24"/>
          <w:shd w:val="clear" w:color="auto" w:fill="D9D9D9"/>
        </w:rPr>
        <w:t>Tree = ^node;</w:t>
      </w:r>
      <w:r w:rsidRPr="00C50DF4">
        <w:rPr>
          <w:rFonts w:ascii="Century" w:hAnsi="Century" w:cs="Century"/>
          <w:szCs w:val="24"/>
        </w:rPr>
        <w:t xml:space="preserve"> </w:t>
      </w:r>
      <w:r w:rsidRPr="00C50DF4">
        <w:rPr>
          <w:rFonts w:ascii="Century" w:hAnsi="Century" w:cs="Century"/>
          <w:szCs w:val="24"/>
          <w:shd w:val="clear" w:color="auto" w:fill="D9D9D9"/>
        </w:rPr>
        <w:t>elemen = record</w:t>
      </w:r>
      <w:r w:rsidRPr="00C50DF4">
        <w:rPr>
          <w:rFonts w:ascii="Century" w:hAnsi="Century" w:cs="Century"/>
          <w:szCs w:val="24"/>
        </w:rPr>
        <w:t xml:space="preserve"> </w:t>
      </w:r>
      <w:r w:rsidRPr="00C50DF4">
        <w:rPr>
          <w:rFonts w:ascii="Century" w:hAnsi="Century" w:cs="Century"/>
          <w:szCs w:val="24"/>
          <w:shd w:val="clear" w:color="auto" w:fill="D9D9D9"/>
        </w:rPr>
        <w:t>niim : string[5];</w:t>
      </w:r>
    </w:p>
    <w:p w:rsidR="00C50DF4" w:rsidRPr="00C50DF4" w:rsidRDefault="00C50DF4" w:rsidP="00C50DF4">
      <w:pPr>
        <w:kinsoku w:val="0"/>
        <w:overflowPunct w:val="0"/>
        <w:autoSpaceDE w:val="0"/>
        <w:autoSpaceDN w:val="0"/>
        <w:adjustRightInd w:val="0"/>
        <w:spacing w:before="1" w:after="0" w:line="240" w:lineRule="auto"/>
        <w:ind w:left="1377" w:right="6301" w:hanging="569"/>
        <w:rPr>
          <w:rFonts w:ascii="Century" w:hAnsi="Century" w:cs="Century"/>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before="91" w:after="0" w:line="240" w:lineRule="auto"/>
        <w:ind w:left="1377" w:right="6090"/>
        <w:rPr>
          <w:rFonts w:ascii="Century" w:hAnsi="Century" w:cs="Century"/>
          <w:szCs w:val="24"/>
        </w:rPr>
      </w:pPr>
      <w:r w:rsidRPr="00C50DF4">
        <w:rPr>
          <w:rFonts w:ascii="Century" w:hAnsi="Century" w:cs="Century"/>
          <w:szCs w:val="24"/>
          <w:shd w:val="clear" w:color="auto" w:fill="D9D9D9"/>
        </w:rPr>
        <w:lastRenderedPageBreak/>
        <w:t>nama : string[20];</w:t>
      </w:r>
      <w:r w:rsidRPr="00C50DF4">
        <w:rPr>
          <w:rFonts w:ascii="Century" w:hAnsi="Century" w:cs="Century"/>
          <w:szCs w:val="24"/>
        </w:rPr>
        <w:t xml:space="preserve"> </w:t>
      </w:r>
      <w:r w:rsidRPr="00C50DF4">
        <w:rPr>
          <w:rFonts w:ascii="Century" w:hAnsi="Century" w:cs="Century"/>
          <w:szCs w:val="24"/>
          <w:shd w:val="clear" w:color="auto" w:fill="D9D9D9"/>
        </w:rPr>
        <w:t>ip : real;</w:t>
      </w:r>
    </w:p>
    <w:p w:rsidR="00C50DF4" w:rsidRPr="00C50DF4" w:rsidRDefault="00C50DF4" w:rsidP="00C50DF4">
      <w:pPr>
        <w:kinsoku w:val="0"/>
        <w:overflowPunct w:val="0"/>
        <w:autoSpaceDE w:val="0"/>
        <w:autoSpaceDN w:val="0"/>
        <w:adjustRightInd w:val="0"/>
        <w:spacing w:after="0" w:line="240" w:lineRule="auto"/>
        <w:ind w:left="1377" w:right="6255"/>
        <w:rPr>
          <w:rFonts w:ascii="Century" w:hAnsi="Century" w:cs="Century"/>
          <w:szCs w:val="24"/>
        </w:rPr>
      </w:pPr>
      <w:r w:rsidRPr="00C50DF4">
        <w:rPr>
          <w:rFonts w:ascii="Century" w:hAnsi="Century" w:cs="Century"/>
          <w:szCs w:val="24"/>
          <w:shd w:val="clear" w:color="auto" w:fill="D9D9D9"/>
        </w:rPr>
        <w:t>jm_sdr : integer;</w:t>
      </w:r>
      <w:r w:rsidRPr="00C50DF4">
        <w:rPr>
          <w:rFonts w:ascii="Century" w:hAnsi="Century" w:cs="Century"/>
          <w:szCs w:val="24"/>
        </w:rPr>
        <w:t xml:space="preserve"> </w:t>
      </w:r>
      <w:r w:rsidRPr="00C50DF4">
        <w:rPr>
          <w:rFonts w:ascii="Century" w:hAnsi="Century" w:cs="Century"/>
          <w:szCs w:val="24"/>
          <w:shd w:val="clear" w:color="auto" w:fill="D9D9D9"/>
        </w:rPr>
        <w:t>umur : integer;</w:t>
      </w:r>
      <w:r w:rsidRPr="00C50DF4">
        <w:rPr>
          <w:rFonts w:ascii="Century" w:hAnsi="Century" w:cs="Century"/>
          <w:szCs w:val="24"/>
        </w:rPr>
        <w:t xml:space="preserve"> </w:t>
      </w: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ind w:left="1377" w:right="6552"/>
        <w:rPr>
          <w:rFonts w:ascii="Century" w:hAnsi="Century" w:cs="Century"/>
          <w:szCs w:val="24"/>
        </w:rPr>
      </w:pPr>
      <w:r w:rsidRPr="00C50DF4">
        <w:rPr>
          <w:rFonts w:ascii="Century" w:hAnsi="Century" w:cs="Century"/>
          <w:szCs w:val="24"/>
          <w:shd w:val="clear" w:color="auto" w:fill="D9D9D9"/>
        </w:rPr>
        <w:t xml:space="preserve">node = </w:t>
      </w:r>
      <w:r w:rsidRPr="00C50DF4">
        <w:rPr>
          <w:rFonts w:ascii="Century" w:hAnsi="Century" w:cs="Century"/>
          <w:spacing w:val="-4"/>
          <w:szCs w:val="24"/>
          <w:shd w:val="clear" w:color="auto" w:fill="D9D9D9"/>
        </w:rPr>
        <w:t>record</w:t>
      </w:r>
      <w:r w:rsidRPr="00C50DF4">
        <w:rPr>
          <w:rFonts w:ascii="Century" w:hAnsi="Century" w:cs="Century"/>
          <w:spacing w:val="-4"/>
          <w:szCs w:val="24"/>
        </w:rPr>
        <w:t xml:space="preserve"> </w:t>
      </w:r>
      <w:r w:rsidRPr="00C50DF4">
        <w:rPr>
          <w:rFonts w:ascii="Century" w:hAnsi="Century" w:cs="Century"/>
          <w:szCs w:val="24"/>
          <w:shd w:val="clear" w:color="auto" w:fill="D9D9D9"/>
        </w:rPr>
        <w:t>info : elemen;</w:t>
      </w:r>
      <w:r w:rsidRPr="00C50DF4">
        <w:rPr>
          <w:rFonts w:ascii="Century" w:hAnsi="Century" w:cs="Century"/>
          <w:szCs w:val="24"/>
        </w:rPr>
        <w:t xml:space="preserve"> </w:t>
      </w:r>
      <w:r w:rsidRPr="00C50DF4">
        <w:rPr>
          <w:rFonts w:ascii="Century" w:hAnsi="Century" w:cs="Century"/>
          <w:szCs w:val="24"/>
          <w:shd w:val="clear" w:color="auto" w:fill="D9D9D9"/>
        </w:rPr>
        <w:t>kr, kn : tree</w:t>
      </w:r>
      <w:r w:rsidRPr="00C50DF4">
        <w:rPr>
          <w:rFonts w:ascii="Century" w:hAnsi="Century" w:cs="Century"/>
          <w:szCs w:val="24"/>
        </w:rPr>
        <w:t xml:space="preserve"> </w:t>
      </w: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ind w:left="808" w:right="3792"/>
        <w:rPr>
          <w:rFonts w:ascii="Century" w:hAnsi="Century" w:cs="Century"/>
          <w:szCs w:val="24"/>
        </w:rPr>
      </w:pPr>
      <w:r w:rsidRPr="00C50DF4">
        <w:rPr>
          <w:rFonts w:ascii="Century" w:hAnsi="Century" w:cs="Century"/>
          <w:szCs w:val="24"/>
          <w:shd w:val="clear" w:color="auto" w:fill="D9D9D9"/>
        </w:rPr>
        <w:t>procedure isi_data(data:elemen; var p:tree);</w:t>
      </w:r>
      <w:r w:rsidRPr="00C50DF4">
        <w:rPr>
          <w:rFonts w:ascii="Century" w:hAnsi="Century" w:cs="Century"/>
          <w:szCs w:val="24"/>
        </w:rPr>
        <w:t xml:space="preserve"> </w:t>
      </w:r>
      <w:r w:rsidRPr="00C50DF4">
        <w:rPr>
          <w:rFonts w:ascii="Century" w:hAnsi="Century" w:cs="Century"/>
          <w:szCs w:val="24"/>
          <w:shd w:val="clear" w:color="auto" w:fill="D9D9D9"/>
        </w:rPr>
        <w:t>var lagi:char;</w:t>
      </w:r>
    </w:p>
    <w:p w:rsidR="00C50DF4" w:rsidRPr="00C50DF4" w:rsidRDefault="00C50DF4" w:rsidP="00C50DF4">
      <w:pPr>
        <w:kinsoku w:val="0"/>
        <w:overflowPunct w:val="0"/>
        <w:autoSpaceDE w:val="0"/>
        <w:autoSpaceDN w:val="0"/>
        <w:adjustRightInd w:val="0"/>
        <w:spacing w:after="0" w:line="242" w:lineRule="auto"/>
        <w:ind w:left="1377" w:right="3593"/>
        <w:rPr>
          <w:rFonts w:ascii="Century" w:hAnsi="Century" w:cs="Century"/>
          <w:szCs w:val="24"/>
        </w:rPr>
      </w:pPr>
      <w:r w:rsidRPr="00C50DF4">
        <w:rPr>
          <w:rFonts w:ascii="Century" w:hAnsi="Century" w:cs="Century"/>
          <w:szCs w:val="24"/>
          <w:shd w:val="clear" w:color="auto" w:fill="D9D9D9"/>
        </w:rPr>
        <w:t>procedure sisip(data:elemen; var p:tree);</w:t>
      </w:r>
      <w:r w:rsidRPr="00C50DF4">
        <w:rPr>
          <w:rFonts w:ascii="Century" w:hAnsi="Century" w:cs="Century"/>
          <w:szCs w:val="24"/>
        </w:rPr>
        <w:t xml:space="preserve"> </w:t>
      </w:r>
      <w:r w:rsidRPr="00C50DF4">
        <w:rPr>
          <w:rFonts w:ascii="Century" w:hAnsi="Century" w:cs="Century"/>
          <w:szCs w:val="24"/>
          <w:shd w:val="clear" w:color="auto" w:fill="D9D9D9"/>
        </w:rPr>
        <w:t>var baru:tree;</w:t>
      </w:r>
    </w:p>
    <w:p w:rsidR="00C50DF4" w:rsidRPr="00C50DF4" w:rsidRDefault="00C50DF4" w:rsidP="00C50DF4">
      <w:pPr>
        <w:kinsoku w:val="0"/>
        <w:overflowPunct w:val="0"/>
        <w:autoSpaceDE w:val="0"/>
        <w:autoSpaceDN w:val="0"/>
        <w:adjustRightInd w:val="0"/>
        <w:spacing w:after="0" w:line="284" w:lineRule="exact"/>
        <w:ind w:left="1377"/>
        <w:rPr>
          <w:rFonts w:ascii="Century" w:hAnsi="Century" w:cs="Century"/>
          <w:szCs w:val="24"/>
        </w:rPr>
      </w:pP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1943" w:right="5997"/>
        <w:rPr>
          <w:rFonts w:ascii="Century" w:hAnsi="Century" w:cs="Century"/>
          <w:szCs w:val="24"/>
        </w:rPr>
      </w:pPr>
      <w:r w:rsidRPr="00C50DF4">
        <w:rPr>
          <w:rFonts w:ascii="Century" w:hAnsi="Century" w:cs="Century"/>
          <w:szCs w:val="24"/>
          <w:shd w:val="clear" w:color="auto" w:fill="D9D9D9"/>
        </w:rPr>
        <w:t>if p = nil then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2510" w:right="5008"/>
        <w:rPr>
          <w:rFonts w:ascii="Century" w:hAnsi="Century" w:cs="Century"/>
          <w:szCs w:val="24"/>
        </w:rPr>
      </w:pPr>
      <w:r w:rsidRPr="00C50DF4">
        <w:rPr>
          <w:rFonts w:ascii="Century" w:hAnsi="Century" w:cs="Century"/>
          <w:szCs w:val="24"/>
          <w:shd w:val="clear" w:color="auto" w:fill="D9D9D9"/>
        </w:rPr>
        <w:t>new(baru);</w:t>
      </w:r>
      <w:r w:rsidRPr="00C50DF4">
        <w:rPr>
          <w:rFonts w:ascii="Century" w:hAnsi="Century" w:cs="Century"/>
          <w:szCs w:val="24"/>
        </w:rPr>
        <w:t xml:space="preserve"> </w:t>
      </w:r>
      <w:r w:rsidRPr="00C50DF4">
        <w:rPr>
          <w:rFonts w:ascii="Century" w:hAnsi="Century" w:cs="Century"/>
          <w:szCs w:val="24"/>
          <w:shd w:val="clear" w:color="auto" w:fill="D9D9D9"/>
        </w:rPr>
        <w:t>baru^.info:=data;</w:t>
      </w:r>
    </w:p>
    <w:p w:rsidR="00C50DF4" w:rsidRPr="00C50DF4" w:rsidRDefault="00C50DF4" w:rsidP="00C50DF4">
      <w:pPr>
        <w:kinsoku w:val="0"/>
        <w:overflowPunct w:val="0"/>
        <w:autoSpaceDE w:val="0"/>
        <w:autoSpaceDN w:val="0"/>
        <w:adjustRightInd w:val="0"/>
        <w:spacing w:after="0" w:line="288" w:lineRule="exact"/>
        <w:ind w:left="2510"/>
        <w:rPr>
          <w:rFonts w:ascii="Century" w:hAnsi="Century" w:cs="Century"/>
          <w:szCs w:val="24"/>
        </w:rPr>
      </w:pPr>
      <w:r w:rsidRPr="00C50DF4">
        <w:rPr>
          <w:rFonts w:ascii="Century" w:hAnsi="Century" w:cs="Century"/>
          <w:szCs w:val="24"/>
          <w:shd w:val="clear" w:color="auto" w:fill="D9D9D9"/>
        </w:rPr>
        <w:t>baru^.kr:=nil; baru^.kn:=nil, p:=baru;</w:t>
      </w:r>
    </w:p>
    <w:p w:rsidR="00C50DF4" w:rsidRPr="00C50DF4" w:rsidRDefault="00C50DF4" w:rsidP="00C50DF4">
      <w:pPr>
        <w:kinsoku w:val="0"/>
        <w:overflowPunct w:val="0"/>
        <w:autoSpaceDE w:val="0"/>
        <w:autoSpaceDN w:val="0"/>
        <w:adjustRightInd w:val="0"/>
        <w:spacing w:after="0" w:line="288" w:lineRule="exact"/>
        <w:ind w:left="2510"/>
        <w:rPr>
          <w:rFonts w:ascii="Century" w:hAnsi="Century" w:cs="Century"/>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11" w:after="0" w:line="240" w:lineRule="auto"/>
        <w:rPr>
          <w:rFonts w:ascii="Century" w:hAnsi="Century" w:cs="Century"/>
          <w:sz w:val="35"/>
          <w:szCs w:val="35"/>
        </w:rPr>
      </w:pPr>
    </w:p>
    <w:p w:rsidR="00C50DF4" w:rsidRPr="00C50DF4" w:rsidRDefault="00C50DF4" w:rsidP="00C50DF4">
      <w:pPr>
        <w:kinsoku w:val="0"/>
        <w:overflowPunct w:val="0"/>
        <w:autoSpaceDE w:val="0"/>
        <w:autoSpaceDN w:val="0"/>
        <w:adjustRightInd w:val="0"/>
        <w:spacing w:after="0" w:line="288" w:lineRule="exact"/>
        <w:jc w:val="right"/>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ind w:left="56" w:right="-18"/>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end</w:t>
      </w:r>
      <w:r w:rsidRPr="00C50DF4">
        <w:rPr>
          <w:rFonts w:ascii="Century" w:hAnsi="Century" w:cs="Century"/>
          <w:szCs w:val="24"/>
        </w:rPr>
        <w:t xml:space="preserve"> </w:t>
      </w:r>
      <w:r w:rsidRPr="00C50DF4">
        <w:rPr>
          <w:rFonts w:ascii="Century" w:hAnsi="Century" w:cs="Century"/>
          <w:szCs w:val="24"/>
          <w:shd w:val="clear" w:color="auto" w:fill="D9D9D9"/>
        </w:rPr>
        <w:t>else</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before="241" w:after="0" w:line="240" w:lineRule="auto"/>
        <w:ind w:left="98" w:right="1605"/>
        <w:rPr>
          <w:rFonts w:ascii="Century" w:hAnsi="Century" w:cs="Century"/>
          <w:szCs w:val="24"/>
        </w:rPr>
      </w:pPr>
      <w:r w:rsidRPr="00C50DF4">
        <w:rPr>
          <w:rFonts w:ascii="Century" w:hAnsi="Century" w:cs="Century"/>
          <w:szCs w:val="24"/>
          <w:shd w:val="clear" w:color="auto" w:fill="D9D9D9"/>
        </w:rPr>
        <w:t>if p^.info.nim &gt; data.nim then sisip(data.p^kiri)</w:t>
      </w:r>
      <w:r w:rsidRPr="00C50DF4">
        <w:rPr>
          <w:rFonts w:ascii="Century" w:hAnsi="Century" w:cs="Century"/>
          <w:szCs w:val="24"/>
        </w:rPr>
        <w:t xml:space="preserve"> </w:t>
      </w:r>
      <w:r w:rsidRPr="00C50DF4">
        <w:rPr>
          <w:rFonts w:ascii="Century" w:hAnsi="Century" w:cs="Century"/>
          <w:szCs w:val="24"/>
          <w:shd w:val="clear" w:color="auto" w:fill="D9D9D9"/>
        </w:rPr>
        <w:t>else if p^.info.nim &lt; data.nim then</w:t>
      </w:r>
    </w:p>
    <w:p w:rsidR="00C50DF4" w:rsidRPr="00C50DF4" w:rsidRDefault="00C50DF4" w:rsidP="00C50DF4">
      <w:pPr>
        <w:kinsoku w:val="0"/>
        <w:overflowPunct w:val="0"/>
        <w:autoSpaceDE w:val="0"/>
        <w:autoSpaceDN w:val="0"/>
        <w:adjustRightInd w:val="0"/>
        <w:spacing w:after="0" w:line="287" w:lineRule="exact"/>
        <w:ind w:left="665"/>
        <w:rPr>
          <w:rFonts w:ascii="Century" w:hAnsi="Century" w:cs="Century"/>
          <w:szCs w:val="24"/>
        </w:rPr>
      </w:pPr>
      <w:r w:rsidRPr="00C50DF4">
        <w:rPr>
          <w:rFonts w:ascii="Century" w:hAnsi="Century" w:cs="Century"/>
          <w:szCs w:val="24"/>
          <w:shd w:val="clear" w:color="auto" w:fill="D9D9D9"/>
        </w:rPr>
        <w:t>sisip(data.p^kn) else</w:t>
      </w:r>
    </w:p>
    <w:p w:rsidR="00C50DF4" w:rsidRPr="00C50DF4" w:rsidRDefault="00C50DF4" w:rsidP="00C50DF4">
      <w:pPr>
        <w:kinsoku w:val="0"/>
        <w:overflowPunct w:val="0"/>
        <w:autoSpaceDE w:val="0"/>
        <w:autoSpaceDN w:val="0"/>
        <w:adjustRightInd w:val="0"/>
        <w:spacing w:after="0" w:line="287" w:lineRule="exact"/>
        <w:ind w:left="665"/>
        <w:rPr>
          <w:rFonts w:ascii="Century" w:hAnsi="Century" w:cs="Century"/>
          <w:szCs w:val="24"/>
        </w:rPr>
        <w:sectPr w:rsidR="00C50DF4" w:rsidRPr="00C50DF4">
          <w:type w:val="continuous"/>
          <w:pgSz w:w="11910" w:h="16840"/>
          <w:pgMar w:top="1340" w:right="1100" w:bottom="1240" w:left="1340" w:header="720" w:footer="720" w:gutter="0"/>
          <w:cols w:num="3" w:space="720" w:equalWidth="0">
            <w:col w:w="1848" w:space="40"/>
            <w:col w:w="485" w:space="39"/>
            <w:col w:w="7058"/>
          </w:cols>
          <w:noEndnote/>
        </w:sectPr>
      </w:pPr>
    </w:p>
    <w:p w:rsidR="00C50DF4" w:rsidRPr="00C50DF4" w:rsidRDefault="00C50DF4" w:rsidP="00C50DF4">
      <w:pPr>
        <w:kinsoku w:val="0"/>
        <w:overflowPunct w:val="0"/>
        <w:autoSpaceDE w:val="0"/>
        <w:autoSpaceDN w:val="0"/>
        <w:adjustRightInd w:val="0"/>
        <w:spacing w:after="0" w:line="240" w:lineRule="auto"/>
        <w:ind w:left="1377"/>
        <w:rPr>
          <w:rFonts w:ascii="Century" w:hAnsi="Century" w:cs="Century"/>
          <w:szCs w:val="24"/>
        </w:rPr>
      </w:pPr>
      <w:r>
        <w:rPr>
          <w:rFonts w:ascii="Cambria" w:hAnsi="Cambria" w:cs="Cambria"/>
          <w:noProof/>
          <w:szCs w:val="24"/>
        </w:rPr>
        <w:lastRenderedPageBreak/>
        <mc:AlternateContent>
          <mc:Choice Requires="wps">
            <w:drawing>
              <wp:anchor distT="0" distB="0" distL="0" distR="0" simplePos="0" relativeHeight="251782144" behindDoc="0" locked="0" layoutInCell="0" allowOverlap="1">
                <wp:simplePos x="0" y="0"/>
                <wp:positionH relativeFrom="page">
                  <wp:posOffset>1714500</wp:posOffset>
                </wp:positionH>
                <wp:positionV relativeFrom="paragraph">
                  <wp:posOffset>194945</wp:posOffset>
                </wp:positionV>
                <wp:extent cx="393700" cy="177800"/>
                <wp:effectExtent l="0" t="4445" r="0" b="0"/>
                <wp:wrapTopAndBottom/>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77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2" w:lineRule="exact"/>
                              <w:ind w:right="-15"/>
                              <w:rPr>
                                <w:rFonts w:ascii="Century" w:hAnsi="Century" w:cs="Century"/>
                              </w:rPr>
                            </w:pPr>
                            <w:r>
                              <w:rPr>
                                <w:rFonts w:ascii="Century" w:hAnsi="Century" w:cs="Century"/>
                              </w:rPr>
                              <w:t>begin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122" type="#_x0000_t202" style="position:absolute;left:0;text-align:left;margin-left:135pt;margin-top:15.35pt;width:31pt;height:14pt;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" o:allowincell="f" fillcolor="#d9d9d9" stroked="f">
                <v:textbox inset="0,0,0,0">
                  <w:txbxContent>
                    <w:p w:rsidR="00C50DF4" w:rsidRDefault="00C50DF4" w:rsidP="00C50DF4">
                      <w:pPr>
                        <w:pStyle w:val="BodyText"/>
                        <w:kinsoku w:val="0"/>
                        <w:overflowPunct w:val="0"/>
                        <w:spacing w:line="272" w:lineRule="exact"/>
                        <w:ind w:right="-15"/>
                        <w:rPr>
                          <w:rFonts w:ascii="Century" w:hAnsi="Century" w:cs="Century"/>
                        </w:rPr>
                      </w:pPr>
                      <w:r>
                        <w:rPr>
                          <w:rFonts w:ascii="Century" w:hAnsi="Century" w:cs="Century"/>
                        </w:rPr>
                        <w:t>begin</w:t>
                      </w:r>
                    </w:p>
                  </w:txbxContent>
                </v:textbox>
                <w10:wrap type="topAndBottom" anchorx="page"/>
              </v:shape>
            </w:pict>
          </mc:Fallback>
        </mc:AlternateContent>
      </w:r>
      <w:r w:rsidRPr="00C50DF4">
        <w:rPr>
          <w:rFonts w:ascii="Century" w:hAnsi="Century" w:cs="Century"/>
          <w:szCs w:val="24"/>
          <w:shd w:val="clear" w:color="auto" w:fill="D9D9D9"/>
        </w:rPr>
        <w:t>procedure tampilan_isi;</w:t>
      </w:r>
    </w:p>
    <w:p w:rsidR="00C50DF4" w:rsidRPr="00C50DF4" w:rsidRDefault="00C50DF4" w:rsidP="00C50DF4">
      <w:pPr>
        <w:tabs>
          <w:tab w:val="left" w:leader="hyphen" w:pos="7620"/>
        </w:tabs>
        <w:kinsoku w:val="0"/>
        <w:overflowPunct w:val="0"/>
        <w:autoSpaceDE w:val="0"/>
        <w:autoSpaceDN w:val="0"/>
        <w:adjustRightInd w:val="0"/>
        <w:spacing w:after="0" w:line="265" w:lineRule="exact"/>
        <w:ind w:left="1943"/>
        <w:rPr>
          <w:rFonts w:ascii="Century" w:hAnsi="Century" w:cs="Century"/>
          <w:szCs w:val="24"/>
        </w:rPr>
      </w:pPr>
      <w:r w:rsidRPr="00C50DF4">
        <w:rPr>
          <w:rFonts w:ascii="Century" w:hAnsi="Century" w:cs="Century"/>
          <w:szCs w:val="24"/>
        </w:rPr>
        <w:t>gotoxy(10,</w:t>
      </w:r>
      <w:r w:rsidRPr="00C50DF4">
        <w:rPr>
          <w:rFonts w:ascii="Century" w:hAnsi="Century" w:cs="Century"/>
          <w:spacing w:val="-2"/>
          <w:szCs w:val="24"/>
        </w:rPr>
        <w:t xml:space="preserve"> </w:t>
      </w:r>
      <w:r w:rsidRPr="00C50DF4">
        <w:rPr>
          <w:rFonts w:ascii="Century" w:hAnsi="Century" w:cs="Century"/>
          <w:szCs w:val="24"/>
        </w:rPr>
        <w:t>5);</w:t>
      </w:r>
      <w:r w:rsidRPr="00C50DF4">
        <w:rPr>
          <w:rFonts w:ascii="Century" w:hAnsi="Century" w:cs="Century"/>
          <w:spacing w:val="-5"/>
          <w:szCs w:val="24"/>
        </w:rPr>
        <w:t xml:space="preserve"> </w:t>
      </w:r>
      <w:r w:rsidRPr="00C50DF4">
        <w:rPr>
          <w:rFonts w:ascii="Century" w:hAnsi="Century" w:cs="Century"/>
          <w:szCs w:val="24"/>
        </w:rPr>
        <w:t>writeln('</w:t>
      </w:r>
      <w:r w:rsidRPr="00C50DF4">
        <w:rPr>
          <w:rFonts w:ascii="Century" w:hAnsi="Century" w:cs="Century"/>
          <w:szCs w:val="24"/>
        </w:rPr>
        <w:tab/>
        <w:t>');</w:t>
      </w:r>
    </w:p>
    <w:p w:rsidR="00C50DF4" w:rsidRPr="00C50DF4" w:rsidRDefault="00C50DF4" w:rsidP="00C50DF4">
      <w:pPr>
        <w:tabs>
          <w:tab w:val="left" w:leader="hyphen" w:pos="7634"/>
        </w:tabs>
        <w:kinsoku w:val="0"/>
        <w:overflowPunct w:val="0"/>
        <w:autoSpaceDE w:val="0"/>
        <w:autoSpaceDN w:val="0"/>
        <w:adjustRightInd w:val="0"/>
        <w:spacing w:after="0" w:line="240" w:lineRule="auto"/>
        <w:ind w:left="1943" w:right="1634"/>
        <w:rPr>
          <w:rFonts w:ascii="Century" w:hAnsi="Century" w:cs="Century"/>
          <w:spacing w:val="-7"/>
          <w:szCs w:val="24"/>
        </w:rPr>
      </w:pPr>
      <w:r>
        <w:rPr>
          <w:rFonts w:ascii="Cambria" w:hAnsi="Cambria" w:cs="Cambria"/>
          <w:noProof/>
          <w:szCs w:val="24"/>
        </w:rPr>
        <mc:AlternateContent>
          <mc:Choice Requires="wpg">
            <w:drawing>
              <wp:anchor distT="0" distB="0" distL="114300" distR="114300" simplePos="0" relativeHeight="251783168" behindDoc="1" locked="0" layoutInCell="0" allowOverlap="1">
                <wp:simplePos x="0" y="0"/>
                <wp:positionH relativeFrom="page">
                  <wp:posOffset>1714500</wp:posOffset>
                </wp:positionH>
                <wp:positionV relativeFrom="paragraph">
                  <wp:posOffset>-181610</wp:posOffset>
                </wp:positionV>
                <wp:extent cx="4089400" cy="194310"/>
                <wp:effectExtent l="9525" t="8890" r="6350" b="635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9400" cy="194310"/>
                          <a:chOff x="2700" y="-286"/>
                          <a:chExt cx="6440" cy="306"/>
                        </a:xfrm>
                      </wpg:grpSpPr>
                      <wps:wsp>
                        <wps:cNvPr id="100" name="Freeform 337"/>
                        <wps:cNvSpPr>
                          <a:spLocks/>
                        </wps:cNvSpPr>
                        <wps:spPr bwMode="auto">
                          <a:xfrm>
                            <a:off x="3280" y="0"/>
                            <a:ext cx="4900" cy="20"/>
                          </a:xfrm>
                          <a:custGeom>
                            <a:avLst/>
                            <a:gdLst>
                              <a:gd name="T0" fmla="*/ 0 w 4900"/>
                              <a:gd name="T1" fmla="*/ 0 h 20"/>
                              <a:gd name="T2" fmla="*/ 4899 w 4900"/>
                              <a:gd name="T3" fmla="*/ 0 h 20"/>
                            </a:gdLst>
                            <a:ahLst/>
                            <a:cxnLst>
                              <a:cxn ang="0">
                                <a:pos x="T0" y="T1"/>
                              </a:cxn>
                              <a:cxn ang="0">
                                <a:pos x="T2" y="T3"/>
                              </a:cxn>
                            </a:cxnLst>
                            <a:rect l="0" t="0" r="r" b="b"/>
                            <a:pathLst>
                              <a:path w="4900" h="20">
                                <a:moveTo>
                                  <a:pt x="0" y="0"/>
                                </a:moveTo>
                                <a:lnTo>
                                  <a:pt x="4899" y="0"/>
                                </a:lnTo>
                              </a:path>
                            </a:pathLst>
                          </a:custGeom>
                          <a:noFill/>
                          <a:ln w="88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338"/>
                        <wps:cNvSpPr>
                          <a:spLocks/>
                        </wps:cNvSpPr>
                        <wps:spPr bwMode="auto">
                          <a:xfrm>
                            <a:off x="3280" y="-279"/>
                            <a:ext cx="5860" cy="279"/>
                          </a:xfrm>
                          <a:custGeom>
                            <a:avLst/>
                            <a:gdLst>
                              <a:gd name="T0" fmla="*/ 0 w 5860"/>
                              <a:gd name="T1" fmla="*/ 280 h 279"/>
                              <a:gd name="T2" fmla="*/ 5860 w 5860"/>
                              <a:gd name="T3" fmla="*/ 280 h 279"/>
                              <a:gd name="T4" fmla="*/ 5860 w 5860"/>
                              <a:gd name="T5" fmla="*/ 0 h 279"/>
                              <a:gd name="T6" fmla="*/ 0 w 5860"/>
                              <a:gd name="T7" fmla="*/ 0 h 279"/>
                              <a:gd name="T8" fmla="*/ 0 w 5860"/>
                              <a:gd name="T9" fmla="*/ 280 h 279"/>
                            </a:gdLst>
                            <a:ahLst/>
                            <a:cxnLst>
                              <a:cxn ang="0">
                                <a:pos x="T0" y="T1"/>
                              </a:cxn>
                              <a:cxn ang="0">
                                <a:pos x="T2" y="T3"/>
                              </a:cxn>
                              <a:cxn ang="0">
                                <a:pos x="T4" y="T5"/>
                              </a:cxn>
                              <a:cxn ang="0">
                                <a:pos x="T6" y="T7"/>
                              </a:cxn>
                              <a:cxn ang="0">
                                <a:pos x="T8" y="T9"/>
                              </a:cxn>
                            </a:cxnLst>
                            <a:rect l="0" t="0" r="r" b="b"/>
                            <a:pathLst>
                              <a:path w="5860" h="279">
                                <a:moveTo>
                                  <a:pt x="0" y="280"/>
                                </a:moveTo>
                                <a:lnTo>
                                  <a:pt x="5860" y="280"/>
                                </a:lnTo>
                                <a:lnTo>
                                  <a:pt x="5860" y="0"/>
                                </a:lnTo>
                                <a:lnTo>
                                  <a:pt x="0" y="0"/>
                                </a:lnTo>
                                <a:lnTo>
                                  <a:pt x="0" y="28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39"/>
                        <wps:cNvSpPr>
                          <a:spLocks/>
                        </wps:cNvSpPr>
                        <wps:spPr bwMode="auto">
                          <a:xfrm>
                            <a:off x="8180" y="0"/>
                            <a:ext cx="960" cy="20"/>
                          </a:xfrm>
                          <a:custGeom>
                            <a:avLst/>
                            <a:gdLst>
                              <a:gd name="T0" fmla="*/ 0 w 960"/>
                              <a:gd name="T1" fmla="*/ 0 h 20"/>
                              <a:gd name="T2" fmla="*/ 960 w 960"/>
                              <a:gd name="T3" fmla="*/ 0 h 20"/>
                            </a:gdLst>
                            <a:ahLst/>
                            <a:cxnLst>
                              <a:cxn ang="0">
                                <a:pos x="T0" y="T1"/>
                              </a:cxn>
                              <a:cxn ang="0">
                                <a:pos x="T2" y="T3"/>
                              </a:cxn>
                            </a:cxnLst>
                            <a:rect l="0" t="0" r="r" b="b"/>
                            <a:pathLst>
                              <a:path w="960" h="20">
                                <a:moveTo>
                                  <a:pt x="0" y="0"/>
                                </a:moveTo>
                                <a:lnTo>
                                  <a:pt x="960" y="0"/>
                                </a:lnTo>
                              </a:path>
                            </a:pathLst>
                          </a:custGeom>
                          <a:noFill/>
                          <a:ln w="888">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340"/>
                        <wps:cNvSpPr>
                          <a:spLocks/>
                        </wps:cNvSpPr>
                        <wps:spPr bwMode="auto">
                          <a:xfrm>
                            <a:off x="9072" y="0"/>
                            <a:ext cx="68" cy="20"/>
                          </a:xfrm>
                          <a:custGeom>
                            <a:avLst/>
                            <a:gdLst>
                              <a:gd name="T0" fmla="*/ 67 w 68"/>
                              <a:gd name="T1" fmla="*/ 0 h 20"/>
                              <a:gd name="T2" fmla="*/ 0 w 68"/>
                              <a:gd name="T3" fmla="*/ 1 h 20"/>
                              <a:gd name="T4" fmla="*/ 67 w 68"/>
                              <a:gd name="T5" fmla="*/ 1 h 20"/>
                              <a:gd name="T6" fmla="*/ 67 w 68"/>
                              <a:gd name="T7" fmla="*/ 0 h 20"/>
                            </a:gdLst>
                            <a:ahLst/>
                            <a:cxnLst>
                              <a:cxn ang="0">
                                <a:pos x="T0" y="T1"/>
                              </a:cxn>
                              <a:cxn ang="0">
                                <a:pos x="T2" y="T3"/>
                              </a:cxn>
                              <a:cxn ang="0">
                                <a:pos x="T4" y="T5"/>
                              </a:cxn>
                              <a:cxn ang="0">
                                <a:pos x="T6" y="T7"/>
                              </a:cxn>
                            </a:cxnLst>
                            <a:rect l="0" t="0" r="r" b="b"/>
                            <a:pathLst>
                              <a:path w="68" h="20">
                                <a:moveTo>
                                  <a:pt x="67" y="0"/>
                                </a:moveTo>
                                <a:lnTo>
                                  <a:pt x="0" y="1"/>
                                </a:lnTo>
                                <a:lnTo>
                                  <a:pt x="67" y="1"/>
                                </a:lnTo>
                                <a:lnTo>
                                  <a:pt x="67"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41"/>
                        <wps:cNvSpPr>
                          <a:spLocks/>
                        </wps:cNvSpPr>
                        <wps:spPr bwMode="auto">
                          <a:xfrm>
                            <a:off x="2700" y="-283"/>
                            <a:ext cx="620" cy="20"/>
                          </a:xfrm>
                          <a:custGeom>
                            <a:avLst/>
                            <a:gdLst>
                              <a:gd name="T0" fmla="*/ 0 w 620"/>
                              <a:gd name="T1" fmla="*/ 0 h 20"/>
                              <a:gd name="T2" fmla="*/ 620 w 620"/>
                              <a:gd name="T3" fmla="*/ 0 h 20"/>
                            </a:gdLst>
                            <a:ahLst/>
                            <a:cxnLst>
                              <a:cxn ang="0">
                                <a:pos x="T0" y="T1"/>
                              </a:cxn>
                              <a:cxn ang="0">
                                <a:pos x="T2" y="T3"/>
                              </a:cxn>
                            </a:cxnLst>
                            <a:rect l="0" t="0" r="r" b="b"/>
                            <a:pathLst>
                              <a:path w="620" h="20">
                                <a:moveTo>
                                  <a:pt x="0" y="0"/>
                                </a:moveTo>
                                <a:lnTo>
                                  <a:pt x="620" y="0"/>
                                </a:lnTo>
                              </a:path>
                            </a:pathLst>
                          </a:custGeom>
                          <a:noFill/>
                          <a:ln w="419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342"/>
                        <wps:cNvSpPr>
                          <a:spLocks/>
                        </wps:cNvSpPr>
                        <wps:spPr bwMode="auto">
                          <a:xfrm>
                            <a:off x="8180" y="10"/>
                            <a:ext cx="893" cy="20"/>
                          </a:xfrm>
                          <a:custGeom>
                            <a:avLst/>
                            <a:gdLst>
                              <a:gd name="T0" fmla="*/ 0 w 893"/>
                              <a:gd name="T1" fmla="*/ 0 h 20"/>
                              <a:gd name="T2" fmla="*/ 892 w 893"/>
                              <a:gd name="T3" fmla="*/ 0 h 20"/>
                            </a:gdLst>
                            <a:ahLst/>
                            <a:cxnLst>
                              <a:cxn ang="0">
                                <a:pos x="T0" y="T1"/>
                              </a:cxn>
                              <a:cxn ang="0">
                                <a:pos x="T2" y="T3"/>
                              </a:cxn>
                            </a:cxnLst>
                            <a:rect l="0" t="0" r="r" b="b"/>
                            <a:pathLst>
                              <a:path w="893" h="20">
                                <a:moveTo>
                                  <a:pt x="0" y="0"/>
                                </a:moveTo>
                                <a:lnTo>
                                  <a:pt x="892"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343"/>
                        <wps:cNvSpPr>
                          <a:spLocks/>
                        </wps:cNvSpPr>
                        <wps:spPr bwMode="auto">
                          <a:xfrm>
                            <a:off x="8180" y="10"/>
                            <a:ext cx="960" cy="20"/>
                          </a:xfrm>
                          <a:custGeom>
                            <a:avLst/>
                            <a:gdLst>
                              <a:gd name="T0" fmla="*/ 0 w 960"/>
                              <a:gd name="T1" fmla="*/ 0 h 20"/>
                              <a:gd name="T2" fmla="*/ 960 w 960"/>
                              <a:gd name="T3" fmla="*/ 0 h 20"/>
                            </a:gdLst>
                            <a:ahLst/>
                            <a:cxnLst>
                              <a:cxn ang="0">
                                <a:pos x="T0" y="T1"/>
                              </a:cxn>
                              <a:cxn ang="0">
                                <a:pos x="T2" y="T3"/>
                              </a:cxn>
                            </a:cxnLst>
                            <a:rect l="0" t="0" r="r" b="b"/>
                            <a:pathLst>
                              <a:path w="960" h="20">
                                <a:moveTo>
                                  <a:pt x="0" y="0"/>
                                </a:moveTo>
                                <a:lnTo>
                                  <a:pt x="960"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 o:spid="_x0000_s1026" style="position:absolute;margin-left:135pt;margin-top:-14.3pt;width:322pt;height:15.3pt;z-index:-251533312;mso-position-horizontal-relative:page" coordorigin="2700,-286" coordsize="644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" o:allowincell="f">
                <v:shape id="Freeform 337" o:spid="_x0000_s1027" style="position:absolute;left:3280;width:4900;height:20;visibility:visible;mso-wrap-style:square;v-text-anchor:top" coordsize="49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hlhcMA&#10;AADcAAAADwAAAGRycy9kb3ducmV2LnhtbESPwW7CQAxE75X6DytX6q1s4FCVlAVBpaKIWwkfYGVN&#10;EjXrDVlD0n49PlTqzdaMZ55Xmyl05kZDaiM7mM8yMMRV9C3XDk7l58sbmCTIHrvI5OCHEmzWjw8r&#10;zH0c+YtuR6mNhnDK0UEj0ufWpqqhgGkWe2LVznEIKLoOtfUDjhoeOrvIslcbsGVtaLCnj4aq7+M1&#10;OCh/92O7TLtrKctwOh9CcRmlcO75adq+gxGa5N/8d114xc8UX5/RCez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hlhcMAAADcAAAADwAAAAAAAAAAAAAAAACYAgAAZHJzL2Rv&#10;d25yZXYueG1sUEsFBgAAAAAEAAQA9QAAAIgDAAAAAA==&#10;" path="m,l4899,e" filled="f" strokecolor="#d9d9d9" strokeweight=".07pt">
                  <v:path arrowok="t" o:connecttype="custom" o:connectlocs="0,0;4899,0" o:connectangles="0,0"/>
                </v:shape>
                <v:shape id="Freeform 338" o:spid="_x0000_s1028" style="position:absolute;left:3280;top:-279;width:5860;height:279;visibility:visible;mso-wrap-style:square;v-text-anchor:top" coordsize="586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zpcEA&#10;AADcAAAADwAAAGRycy9kb3ducmV2LnhtbERP32vCMBB+F/wfwgl709QhY1SjiCIUH4Q5K/h2NGdb&#10;TC6lyWr23y+Dwd7u4/t5q020RgzU+9axgvksA0FcOd1yreDyeZi+g/ABWaNxTAq+ycNmPR6tMNfu&#10;yR80nEMtUgj7HBU0IXS5lL5qyKKfuY44cXfXWwwJ9rXUPT5TuDXyNcvepMWWU0ODHe0aqh7nL6vg&#10;OpwMl7a8+cOpivFoFnsqCqVeJnG7BBEohn/xn7vQaX42h9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s6XBAAAA3AAAAA8AAAAAAAAAAAAAAAAAmAIAAGRycy9kb3du&#10;cmV2LnhtbFBLBQYAAAAABAAEAPUAAACGAwAAAAA=&#10;" path="m,280r5860,l5860,,,,,280xe" fillcolor="#d9d9d9" stroked="f">
                  <v:path arrowok="t" o:connecttype="custom" o:connectlocs="0,280;5860,280;5860,0;0,0;0,280" o:connectangles="0,0,0,0,0"/>
                </v:shape>
                <v:shape id="Freeform 339" o:spid="_x0000_s1029" style="position:absolute;left:8180;width:960;height:20;visibility:visible;mso-wrap-style:square;v-text-anchor:top" coordsize="9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DeMIA&#10;AADcAAAADwAAAGRycy9kb3ducmV2LnhtbERPTWsCMRC9F/wPYYTealYRK6tRVCqInqoiehs24+7q&#10;ZrJNUl3/vREKvc3jfc542phK3Mj50rKCbicBQZxZXXKuYL9bfgxB+ICssbJMCh7kYTppvY0x1fbO&#10;33TbhlzEEPYpKihCqFMpfVaQQd+xNXHkztYZDBG6XGqH9xhuKtlLkoE0WHJsKLCmRUHZdftrFIRq&#10;fRpemp/s8nlYz3P6cvbY3yj13m5mIxCBmvAv/nOvdJyf9OD1TLx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8N4wgAAANwAAAAPAAAAAAAAAAAAAAAAAJgCAABkcnMvZG93&#10;bnJldi54bWxQSwUGAAAAAAQABAD1AAAAhwMAAAAA&#10;" path="m,l960,e" filled="f" strokecolor="#d9d9d9" strokeweight=".02467mm">
                  <v:path arrowok="t" o:connecttype="custom" o:connectlocs="0,0;960,0" o:connectangles="0,0"/>
                </v:shape>
                <v:shape id="Freeform 340" o:spid="_x0000_s1030" style="position:absolute;left:9072;width:68;height:20;visibility:visible;mso-wrap-style:square;v-text-anchor:top" coordsize="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5UsQA&#10;AADcAAAADwAAAGRycy9kb3ducmV2LnhtbESPS4vCQBCE7wv+h6EFb+vEB4tEJ+IDwZOgu+C1zXQe&#10;mOkJmUmM++t3BGFv3VR1fdWrdW8q0VHjSssKJuMIBHFqdcm5gp/vw+cChPPIGivLpOBJDtbJ4GOF&#10;sbYPPlN38bkIIexiVFB4X8dSurQgg25sa+KgZbYx6MPa5FI3+AjhppLTKPqSBksOhAJr2hWU3i+t&#10;Cdx2Pz+lJ174W7b7Ldvtte4OV6VGw36zBOGp9//m9/VRh/rRDF7PhAl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FeVLEAAAA3AAAAA8AAAAAAAAAAAAAAAAAmAIAAGRycy9k&#10;b3ducmV2LnhtbFBLBQYAAAAABAAEAPUAAACJAwAAAAA=&#10;" path="m67,l,1r67,l67,xe" fillcolor="#d9d9d9" stroked="f">
                  <v:path arrowok="t" o:connecttype="custom" o:connectlocs="67,0;0,1;67,1;67,0" o:connectangles="0,0,0,0"/>
                </v:shape>
                <v:shape id="Freeform 341" o:spid="_x0000_s1031" style="position:absolute;left:2700;top:-283;width:620;height:20;visibility:visible;mso-wrap-style:square;v-text-anchor:top" coordsize="6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H0sMA&#10;AADcAAAADwAAAGRycy9kb3ducmV2LnhtbERPS2vCQBC+F/wPyxR6Kc3GB1JSVxFtwJOgBulxyI7Z&#10;0OxsyG6T9N+7QqG3+fies9qMthE9db52rGCapCCIS6drrhQUl/ztHYQPyBobx6Tglzxs1pOnFWba&#10;DXyi/hwqEUPYZ6jAhNBmUvrSkEWfuJY4cjfXWQwRdpXUHQ4x3DZylqZLabHm2GCwpZ2h8vv8YxXk&#10;MzPOzW13lZ+hPOybIxVfw6tSL8/j9gNEoDH8i//cBx3npwt4PBMv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H0sMAAADcAAAADwAAAAAAAAAAAAAAAACYAgAAZHJzL2Rv&#10;d25yZXYueG1sUEsFBgAAAAAEAAQA9QAAAIgDAAAAAA==&#10;" path="m,l620,e" filled="f" strokecolor="#d9d9d9" strokeweight=".1164mm">
                  <v:path arrowok="t" o:connecttype="custom" o:connectlocs="0,0;620,0" o:connectangles="0,0"/>
                </v:shape>
                <v:shape id="Freeform 342" o:spid="_x0000_s1032" style="position:absolute;left:8180;top:10;width:893;height:20;visibility:visible;mso-wrap-style:square;v-text-anchor:top" coordsize="89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cisMA&#10;AADcAAAADwAAAGRycy9kb3ducmV2LnhtbERPTUsDMRC9F/wPYYReik1acZG1aRFRKe3JKuJx2Iyb&#10;xc1km8Td7b83BaG3ebzPWW1G14qeQmw8a1jMFQjiypuGaw0f7y839yBiQjbYeiYNJ4qwWV9NVlga&#10;P/Ab9YdUixzCsUQNNqWulDJWlhzGue+IM/ftg8OUYailCTjkcNfKpVKFdNhwbrDY0ZOl6ufw6zTw&#10;bjt7LnAI6vW0t0Nxu+u/Po9aT6/HxwcQicZ0Ef+7tybPV3dwfiZ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ucisMAAADcAAAADwAAAAAAAAAAAAAAAACYAgAAZHJzL2Rv&#10;d25yZXYueG1sUEsFBgAAAAAEAAQA9QAAAIgDAAAAAA==&#10;" path="m,l892,e" filled="f" strokecolor="#d9d9d9" strokeweight=".32806mm">
                  <v:path arrowok="t" o:connecttype="custom" o:connectlocs="0,0;892,0" o:connectangles="0,0"/>
                </v:shape>
                <v:shape id="Freeform 343" o:spid="_x0000_s1033" style="position:absolute;left:8180;top:10;width:960;height:20;visibility:visible;mso-wrap-style:square;v-text-anchor:top" coordsize="9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E8EA&#10;AADcAAAADwAAAGRycy9kb3ducmV2LnhtbERPS4vCMBC+C/6HMMLebKoLIl2jLIKgnlYr2OPQTB+7&#10;zaQ2Ueu/3wiCt/n4nrNY9aYRN+pcbVnBJIpBEOdW11wqOKWb8RyE88gaG8uk4EEOVsvhYIGJtnc+&#10;0O3oSxFC2CWooPK+TaR0eUUGXWRb4sAVtjPoA+xKqTu8h3DTyGkcz6TBmkNDhS2tK8r/jlejAM/F&#10;4WeXus9LUV73j/Q3y+o8U+pj1H9/gfDU+7f45d7qMD+ewfOZc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xPBAAAA3AAAAA8AAAAAAAAAAAAAAAAAmAIAAGRycy9kb3du&#10;cmV2LnhtbFBLBQYAAAAABAAEAPUAAACGAwAAAAA=&#10;" path="m,l960,e" filled="f" strokecolor="#d9d9d9" strokeweight=".32806mm">
                  <v:path arrowok="t" o:connecttype="custom" o:connectlocs="0,0;960,0" o:connectangles="0,0"/>
                </v:shape>
                <w10:wrap anchorx="page"/>
              </v:group>
            </w:pict>
          </mc:Fallback>
        </mc:AlternateContent>
      </w:r>
      <w:r w:rsidRPr="00C50DF4">
        <w:rPr>
          <w:rFonts w:ascii="Century" w:hAnsi="Century" w:cs="Century"/>
          <w:szCs w:val="24"/>
          <w:shd w:val="clear" w:color="auto" w:fill="D9D9D9"/>
        </w:rPr>
        <w:t>gotoxy(10,6); writeln(' Isi Data Mahasiswa');</w:t>
      </w:r>
      <w:r w:rsidRPr="00C50DF4">
        <w:rPr>
          <w:rFonts w:ascii="Century" w:hAnsi="Century" w:cs="Century"/>
          <w:szCs w:val="24"/>
        </w:rPr>
        <w:t xml:space="preserve"> </w:t>
      </w:r>
      <w:r w:rsidRPr="00C50DF4">
        <w:rPr>
          <w:rFonts w:ascii="Century" w:hAnsi="Century" w:cs="Century"/>
          <w:szCs w:val="24"/>
          <w:shd w:val="clear" w:color="auto" w:fill="D9D9D9"/>
        </w:rPr>
        <w:t>gotoxy(10,7);</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pacing w:val="-7"/>
          <w:szCs w:val="24"/>
          <w:shd w:val="clear" w:color="auto" w:fill="D9D9D9"/>
        </w:rPr>
        <w:t>');</w:t>
      </w:r>
    </w:p>
    <w:p w:rsidR="00C50DF4" w:rsidRPr="00C50DF4" w:rsidRDefault="00C50DF4" w:rsidP="00C50DF4">
      <w:pPr>
        <w:tabs>
          <w:tab w:val="left" w:pos="6822"/>
        </w:tabs>
        <w:kinsoku w:val="0"/>
        <w:overflowPunct w:val="0"/>
        <w:autoSpaceDE w:val="0"/>
        <w:autoSpaceDN w:val="0"/>
        <w:adjustRightInd w:val="0"/>
        <w:spacing w:after="0" w:line="240" w:lineRule="auto"/>
        <w:ind w:left="1943" w:right="2295"/>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84192" behindDoc="1" locked="0" layoutInCell="0" allowOverlap="1">
                <wp:simplePos x="0" y="0"/>
                <wp:positionH relativeFrom="page">
                  <wp:posOffset>2082800</wp:posOffset>
                </wp:positionH>
                <wp:positionV relativeFrom="paragraph">
                  <wp:posOffset>2540</wp:posOffset>
                </wp:positionV>
                <wp:extent cx="3314700" cy="190500"/>
                <wp:effectExtent l="6350" t="2540" r="12700" b="698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190500"/>
                          <a:chOff x="3280" y="4"/>
                          <a:chExt cx="5220" cy="300"/>
                        </a:xfrm>
                      </wpg:grpSpPr>
                      <wps:wsp>
                        <wps:cNvPr id="97" name="Freeform 345"/>
                        <wps:cNvSpPr>
                          <a:spLocks/>
                        </wps:cNvSpPr>
                        <wps:spPr bwMode="auto">
                          <a:xfrm>
                            <a:off x="3280" y="4"/>
                            <a:ext cx="5220" cy="288"/>
                          </a:xfrm>
                          <a:custGeom>
                            <a:avLst/>
                            <a:gdLst>
                              <a:gd name="T0" fmla="*/ 0 w 5220"/>
                              <a:gd name="T1" fmla="*/ 287 h 288"/>
                              <a:gd name="T2" fmla="*/ 5219 w 5220"/>
                              <a:gd name="T3" fmla="*/ 287 h 288"/>
                              <a:gd name="T4" fmla="*/ 5219 w 5220"/>
                              <a:gd name="T5" fmla="*/ 0 h 288"/>
                              <a:gd name="T6" fmla="*/ 0 w 5220"/>
                              <a:gd name="T7" fmla="*/ 0 h 288"/>
                              <a:gd name="T8" fmla="*/ 0 w 5220"/>
                              <a:gd name="T9" fmla="*/ 287 h 288"/>
                            </a:gdLst>
                            <a:ahLst/>
                            <a:cxnLst>
                              <a:cxn ang="0">
                                <a:pos x="T0" y="T1"/>
                              </a:cxn>
                              <a:cxn ang="0">
                                <a:pos x="T2" y="T3"/>
                              </a:cxn>
                              <a:cxn ang="0">
                                <a:pos x="T4" y="T5"/>
                              </a:cxn>
                              <a:cxn ang="0">
                                <a:pos x="T6" y="T7"/>
                              </a:cxn>
                              <a:cxn ang="0">
                                <a:pos x="T8" y="T9"/>
                              </a:cxn>
                            </a:cxnLst>
                            <a:rect l="0" t="0" r="r" b="b"/>
                            <a:pathLst>
                              <a:path w="5220" h="288">
                                <a:moveTo>
                                  <a:pt x="0" y="287"/>
                                </a:moveTo>
                                <a:lnTo>
                                  <a:pt x="5219" y="287"/>
                                </a:lnTo>
                                <a:lnTo>
                                  <a:pt x="5219" y="0"/>
                                </a:lnTo>
                                <a:lnTo>
                                  <a:pt x="0" y="0"/>
                                </a:lnTo>
                                <a:lnTo>
                                  <a:pt x="0" y="28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46"/>
                        <wps:cNvSpPr>
                          <a:spLocks/>
                        </wps:cNvSpPr>
                        <wps:spPr bwMode="auto">
                          <a:xfrm>
                            <a:off x="3280" y="298"/>
                            <a:ext cx="5220" cy="20"/>
                          </a:xfrm>
                          <a:custGeom>
                            <a:avLst/>
                            <a:gdLst>
                              <a:gd name="T0" fmla="*/ 0 w 5220"/>
                              <a:gd name="T1" fmla="*/ 0 h 20"/>
                              <a:gd name="T2" fmla="*/ 5219 w 5220"/>
                              <a:gd name="T3" fmla="*/ 0 h 20"/>
                            </a:gdLst>
                            <a:ahLst/>
                            <a:cxnLst>
                              <a:cxn ang="0">
                                <a:pos x="T0" y="T1"/>
                              </a:cxn>
                              <a:cxn ang="0">
                                <a:pos x="T2" y="T3"/>
                              </a:cxn>
                            </a:cxnLst>
                            <a:rect l="0" t="0" r="r" b="b"/>
                            <a:pathLst>
                              <a:path w="5220" h="20">
                                <a:moveTo>
                                  <a:pt x="0" y="0"/>
                                </a:moveTo>
                                <a:lnTo>
                                  <a:pt x="5219" y="0"/>
                                </a:lnTo>
                              </a:path>
                            </a:pathLst>
                          </a:custGeom>
                          <a:noFill/>
                          <a:ln w="762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164pt;margin-top:.2pt;width:261pt;height:15pt;z-index:-251532288;mso-position-horizontal-relative:page" coordorigin="3280,4" coordsize="522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" o:allowincell="f">
                <v:shape id="Freeform 345" o:spid="_x0000_s1027" style="position:absolute;left:3280;top:4;width:5220;height:288;visibility:visible;mso-wrap-style:square;v-text-anchor:top" coordsize="5220,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N4sMA&#10;AADbAAAADwAAAGRycy9kb3ducmV2LnhtbESP3YrCMBSE7wXfIRzBm0VTvXC1GkUWVoUt4t8DHJpj&#10;W2xOShPb+vabhQUvh5n5hlltOlOKhmpXWFYwGUcgiFOrC84U3K7fozkI55E1lpZJwYscbNb93gpj&#10;bVs+U3PxmQgQdjEqyL2vYildmpNBN7YVcfDutjbog6wzqWtsA9yUchpFM2mw4LCQY0VfOaWPy9Mo&#10;SFwzSdJFsv/5kG2zc492fsxOSg0H3XYJwlPn3+H/9kErWHzC35fw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N4sMAAADbAAAADwAAAAAAAAAAAAAAAACYAgAAZHJzL2Rv&#10;d25yZXYueG1sUEsFBgAAAAAEAAQA9QAAAIgDAAAAAA==&#10;" path="m,287r5219,l5219,,,,,287xe" fillcolor="#d9d9d9" stroked="f">
                  <v:path arrowok="t" o:connecttype="custom" o:connectlocs="0,287;5219,287;5219,0;0,0;0,287" o:connectangles="0,0,0,0,0"/>
                </v:shape>
                <v:shape id="Freeform 346" o:spid="_x0000_s1028" style="position:absolute;left:3280;top:298;width:5220;height:20;visibility:visible;mso-wrap-style:square;v-text-anchor:top" coordsize="52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laMIA&#10;AADbAAAADwAAAGRycy9kb3ducmV2LnhtbERP3WrCMBS+H/gO4Qy8GZrOwdCuqYgwkDEvqn2As+as&#10;6daclCTa+vbLhbDLj++/2E62F1fyoXOs4HmZgSBunO64VVCf3xdrECEia+wdk4IbBdiWs4cCc+1G&#10;ruh6iq1IIRxyVGBiHHIpQ2PIYli6gThx385bjAn6VmqPYwq3vVxl2au02HFqMDjQ3lDze7pYBYeP&#10;l+NnW61248/t7OunL1PHTaXU/HHavYGINMV/8d190Ao2aWz6kn6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VowgAAANsAAAAPAAAAAAAAAAAAAAAAAJgCAABkcnMvZG93&#10;bnJldi54bWxQSwUGAAAAAAQABAD1AAAAhwMAAAAA&#10;" path="m,l5219,e" filled="f" strokecolor="#d9d9d9" strokeweight=".6pt">
                  <v:path arrowok="t" o:connecttype="custom" o:connectlocs="0,0;5219,0" o:connectangles="0,0"/>
                </v:shape>
                <w10:wrap anchorx="page"/>
              </v:group>
            </w:pict>
          </mc:Fallback>
        </mc:AlternateContent>
      </w:r>
      <w:r w:rsidRPr="00C50DF4">
        <w:rPr>
          <w:rFonts w:ascii="Century" w:hAnsi="Century" w:cs="Century"/>
          <w:szCs w:val="24"/>
        </w:rPr>
        <w:t>gotoxy(10,8);</w:t>
      </w:r>
      <w:r w:rsidRPr="00C50DF4">
        <w:rPr>
          <w:rFonts w:ascii="Century" w:hAnsi="Century" w:cs="Century"/>
          <w:spacing w:val="-1"/>
          <w:szCs w:val="24"/>
        </w:rPr>
        <w:t xml:space="preserve"> </w:t>
      </w:r>
      <w:r w:rsidRPr="00C50DF4">
        <w:rPr>
          <w:rFonts w:ascii="Century" w:hAnsi="Century" w:cs="Century"/>
          <w:szCs w:val="24"/>
        </w:rPr>
        <w:t>writeln('</w:t>
      </w:r>
      <w:r w:rsidRPr="00C50DF4">
        <w:rPr>
          <w:rFonts w:ascii="Century" w:hAnsi="Century" w:cs="Century"/>
          <w:spacing w:val="-2"/>
          <w:szCs w:val="24"/>
        </w:rPr>
        <w:t xml:space="preserve"> </w:t>
      </w:r>
      <w:r w:rsidRPr="00C50DF4">
        <w:rPr>
          <w:rFonts w:ascii="Century" w:hAnsi="Century" w:cs="Century"/>
          <w:szCs w:val="24"/>
        </w:rPr>
        <w:t>Nim</w:t>
      </w:r>
      <w:r w:rsidRPr="00C50DF4">
        <w:rPr>
          <w:rFonts w:ascii="Century" w:hAnsi="Century" w:cs="Century"/>
          <w:szCs w:val="24"/>
        </w:rPr>
        <w:tab/>
        <w:t xml:space="preserve">: </w:t>
      </w:r>
      <w:r w:rsidRPr="00C50DF4">
        <w:rPr>
          <w:rFonts w:ascii="Century" w:hAnsi="Century" w:cs="Century"/>
          <w:spacing w:val="-6"/>
          <w:szCs w:val="24"/>
        </w:rPr>
        <w:t xml:space="preserve">'); </w:t>
      </w:r>
      <w:r w:rsidRPr="00C50DF4">
        <w:rPr>
          <w:rFonts w:ascii="Century" w:hAnsi="Century" w:cs="Century"/>
          <w:szCs w:val="24"/>
          <w:shd w:val="clear" w:color="auto" w:fill="D9D9D9"/>
        </w:rPr>
        <w:t>gotoxy(10,9); writeln('</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Nama</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Mahasiswa</w:t>
      </w:r>
      <w:r w:rsidRPr="00C50DF4">
        <w:rPr>
          <w:rFonts w:ascii="Century" w:hAnsi="Century" w:cs="Century"/>
          <w:szCs w:val="24"/>
          <w:shd w:val="clear" w:color="auto" w:fill="D9D9D9"/>
        </w:rPr>
        <w:tab/>
        <w:t>:</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1932"/>
        <w:rPr>
          <w:rFonts w:ascii="Century" w:hAnsi="Century" w:cs="Century"/>
          <w:sz w:val="20"/>
          <w:szCs w:val="20"/>
        </w:rPr>
      </w:pPr>
      <w:r>
        <w:rPr>
          <w:rFonts w:ascii="Century" w:hAnsi="Century" w:cs="Century"/>
          <w:noProof/>
          <w:sz w:val="20"/>
          <w:szCs w:val="20"/>
        </w:rPr>
        <mc:AlternateContent>
          <mc:Choice Requires="wpg">
            <w:drawing>
              <wp:inline distT="0" distB="0" distL="0" distR="0">
                <wp:extent cx="3446145" cy="549910"/>
                <wp:effectExtent l="9525" t="0" r="1905" b="254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6145" cy="549910"/>
                          <a:chOff x="0" y="0"/>
                          <a:chExt cx="5427" cy="866"/>
                        </a:xfrm>
                      </wpg:grpSpPr>
                      <wps:wsp>
                        <wps:cNvPr id="88" name="Freeform 348"/>
                        <wps:cNvSpPr>
                          <a:spLocks/>
                        </wps:cNvSpPr>
                        <wps:spPr bwMode="auto">
                          <a:xfrm>
                            <a:off x="0" y="5"/>
                            <a:ext cx="5360" cy="284"/>
                          </a:xfrm>
                          <a:custGeom>
                            <a:avLst/>
                            <a:gdLst>
                              <a:gd name="T0" fmla="*/ 0 w 5360"/>
                              <a:gd name="T1" fmla="*/ 283 h 284"/>
                              <a:gd name="T2" fmla="*/ 5359 w 5360"/>
                              <a:gd name="T3" fmla="*/ 283 h 284"/>
                              <a:gd name="T4" fmla="*/ 5359 w 5360"/>
                              <a:gd name="T5" fmla="*/ 0 h 284"/>
                              <a:gd name="T6" fmla="*/ 0 w 5360"/>
                              <a:gd name="T7" fmla="*/ 0 h 284"/>
                              <a:gd name="T8" fmla="*/ 0 w 5360"/>
                              <a:gd name="T9" fmla="*/ 283 h 284"/>
                            </a:gdLst>
                            <a:ahLst/>
                            <a:cxnLst>
                              <a:cxn ang="0">
                                <a:pos x="T0" y="T1"/>
                              </a:cxn>
                              <a:cxn ang="0">
                                <a:pos x="T2" y="T3"/>
                              </a:cxn>
                              <a:cxn ang="0">
                                <a:pos x="T4" y="T5"/>
                              </a:cxn>
                              <a:cxn ang="0">
                                <a:pos x="T6" y="T7"/>
                              </a:cxn>
                              <a:cxn ang="0">
                                <a:pos x="T8" y="T9"/>
                              </a:cxn>
                            </a:cxnLst>
                            <a:rect l="0" t="0" r="r" b="b"/>
                            <a:pathLst>
                              <a:path w="5360" h="284">
                                <a:moveTo>
                                  <a:pt x="0" y="283"/>
                                </a:moveTo>
                                <a:lnTo>
                                  <a:pt x="5359" y="283"/>
                                </a:lnTo>
                                <a:lnTo>
                                  <a:pt x="5359" y="0"/>
                                </a:lnTo>
                                <a:lnTo>
                                  <a:pt x="0" y="0"/>
                                </a:lnTo>
                                <a:lnTo>
                                  <a:pt x="0" y="283"/>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349"/>
                        <wps:cNvSpPr>
                          <a:spLocks/>
                        </wps:cNvSpPr>
                        <wps:spPr bwMode="auto">
                          <a:xfrm>
                            <a:off x="0" y="305"/>
                            <a:ext cx="5400" cy="272"/>
                          </a:xfrm>
                          <a:custGeom>
                            <a:avLst/>
                            <a:gdLst>
                              <a:gd name="T0" fmla="*/ 0 w 5400"/>
                              <a:gd name="T1" fmla="*/ 271 h 272"/>
                              <a:gd name="T2" fmla="*/ 5400 w 5400"/>
                              <a:gd name="T3" fmla="*/ 271 h 272"/>
                              <a:gd name="T4" fmla="*/ 5400 w 5400"/>
                              <a:gd name="T5" fmla="*/ 0 h 272"/>
                              <a:gd name="T6" fmla="*/ 0 w 5400"/>
                              <a:gd name="T7" fmla="*/ 0 h 272"/>
                              <a:gd name="T8" fmla="*/ 0 w 5400"/>
                              <a:gd name="T9" fmla="*/ 271 h 272"/>
                            </a:gdLst>
                            <a:ahLst/>
                            <a:cxnLst>
                              <a:cxn ang="0">
                                <a:pos x="T0" y="T1"/>
                              </a:cxn>
                              <a:cxn ang="0">
                                <a:pos x="T2" y="T3"/>
                              </a:cxn>
                              <a:cxn ang="0">
                                <a:pos x="T4" y="T5"/>
                              </a:cxn>
                              <a:cxn ang="0">
                                <a:pos x="T6" y="T7"/>
                              </a:cxn>
                              <a:cxn ang="0">
                                <a:pos x="T8" y="T9"/>
                              </a:cxn>
                            </a:cxnLst>
                            <a:rect l="0" t="0" r="r" b="b"/>
                            <a:pathLst>
                              <a:path w="5400" h="272">
                                <a:moveTo>
                                  <a:pt x="0" y="271"/>
                                </a:moveTo>
                                <a:lnTo>
                                  <a:pt x="5400" y="271"/>
                                </a:lnTo>
                                <a:lnTo>
                                  <a:pt x="5400" y="0"/>
                                </a:lnTo>
                                <a:lnTo>
                                  <a:pt x="0" y="0"/>
                                </a:lnTo>
                                <a:lnTo>
                                  <a:pt x="0" y="271"/>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350"/>
                        <wps:cNvSpPr>
                          <a:spLocks/>
                        </wps:cNvSpPr>
                        <wps:spPr bwMode="auto">
                          <a:xfrm>
                            <a:off x="0" y="297"/>
                            <a:ext cx="5360" cy="20"/>
                          </a:xfrm>
                          <a:custGeom>
                            <a:avLst/>
                            <a:gdLst>
                              <a:gd name="T0" fmla="*/ 0 w 5360"/>
                              <a:gd name="T1" fmla="*/ 0 h 20"/>
                              <a:gd name="T2" fmla="*/ 5359 w 5360"/>
                              <a:gd name="T3" fmla="*/ 0 h 20"/>
                            </a:gdLst>
                            <a:ahLst/>
                            <a:cxnLst>
                              <a:cxn ang="0">
                                <a:pos x="T0" y="T1"/>
                              </a:cxn>
                              <a:cxn ang="0">
                                <a:pos x="T2" y="T3"/>
                              </a:cxn>
                            </a:cxnLst>
                            <a:rect l="0" t="0" r="r" b="b"/>
                            <a:pathLst>
                              <a:path w="5360" h="20">
                                <a:moveTo>
                                  <a:pt x="0" y="0"/>
                                </a:moveTo>
                                <a:lnTo>
                                  <a:pt x="5359" y="0"/>
                                </a:lnTo>
                              </a:path>
                            </a:pathLst>
                          </a:custGeom>
                          <a:noFill/>
                          <a:ln w="1016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351"/>
                        <wps:cNvSpPr>
                          <a:spLocks/>
                        </wps:cNvSpPr>
                        <wps:spPr bwMode="auto">
                          <a:xfrm>
                            <a:off x="0" y="577"/>
                            <a:ext cx="5400" cy="289"/>
                          </a:xfrm>
                          <a:custGeom>
                            <a:avLst/>
                            <a:gdLst>
                              <a:gd name="T0" fmla="*/ 5400 w 5400"/>
                              <a:gd name="T1" fmla="*/ 0 h 289"/>
                              <a:gd name="T2" fmla="*/ 0 w 5400"/>
                              <a:gd name="T3" fmla="*/ 0 h 289"/>
                              <a:gd name="T4" fmla="*/ 0 w 5400"/>
                              <a:gd name="T5" fmla="*/ 0 h 289"/>
                              <a:gd name="T6" fmla="*/ 0 w 5400"/>
                              <a:gd name="T7" fmla="*/ 288 h 289"/>
                              <a:gd name="T8" fmla="*/ 5400 w 5400"/>
                              <a:gd name="T9" fmla="*/ 288 h 289"/>
                              <a:gd name="T10" fmla="*/ 5400 w 5400"/>
                              <a:gd name="T11" fmla="*/ 0 h 289"/>
                            </a:gdLst>
                            <a:ahLst/>
                            <a:cxnLst>
                              <a:cxn ang="0">
                                <a:pos x="T0" y="T1"/>
                              </a:cxn>
                              <a:cxn ang="0">
                                <a:pos x="T2" y="T3"/>
                              </a:cxn>
                              <a:cxn ang="0">
                                <a:pos x="T4" y="T5"/>
                              </a:cxn>
                              <a:cxn ang="0">
                                <a:pos x="T6" y="T7"/>
                              </a:cxn>
                              <a:cxn ang="0">
                                <a:pos x="T8" y="T9"/>
                              </a:cxn>
                              <a:cxn ang="0">
                                <a:pos x="T10" y="T11"/>
                              </a:cxn>
                            </a:cxnLst>
                            <a:rect l="0" t="0" r="r" b="b"/>
                            <a:pathLst>
                              <a:path w="5400" h="289">
                                <a:moveTo>
                                  <a:pt x="5400" y="0"/>
                                </a:moveTo>
                                <a:lnTo>
                                  <a:pt x="0" y="0"/>
                                </a:lnTo>
                                <a:lnTo>
                                  <a:pt x="0" y="0"/>
                                </a:lnTo>
                                <a:lnTo>
                                  <a:pt x="0" y="288"/>
                                </a:lnTo>
                                <a:lnTo>
                                  <a:pt x="5400" y="288"/>
                                </a:lnTo>
                                <a:lnTo>
                                  <a:pt x="540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Text Box 352"/>
                        <wps:cNvSpPr txBox="1">
                          <a:spLocks noChangeArrowheads="1"/>
                        </wps:cNvSpPr>
                        <wps:spPr bwMode="auto">
                          <a:xfrm>
                            <a:off x="5077" y="288"/>
                            <a:ext cx="35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88" w:lineRule="exact"/>
                                <w:rPr>
                                  <w:rFonts w:ascii="Century" w:hAnsi="Century" w:cs="Century"/>
                                </w:rPr>
                              </w:pPr>
                              <w:r>
                                <w:rPr>
                                  <w:rFonts w:ascii="Century" w:hAnsi="Century" w:cs="Century"/>
                                </w:rPr>
                                <w:t>:</w:t>
                              </w:r>
                              <w:r>
                                <w:rPr>
                                  <w:rFonts w:ascii="Century" w:hAnsi="Century" w:cs="Century"/>
                                  <w:spacing w:val="-3"/>
                                </w:rPr>
                                <w:t xml:space="preserve"> </w:t>
                              </w:r>
                              <w:r>
                                <w:rPr>
                                  <w:rFonts w:ascii="Century" w:hAnsi="Century" w:cs="Century"/>
                                </w:rPr>
                                <w:t>');</w:t>
                              </w:r>
                            </w:p>
                            <w:p w:rsidR="00C50DF4" w:rsidRDefault="00C50DF4" w:rsidP="00C50DF4">
                              <w:pPr>
                                <w:pStyle w:val="BodyText"/>
                                <w:kinsoku w:val="0"/>
                                <w:overflowPunct w:val="0"/>
                                <w:spacing w:line="288" w:lineRule="exact"/>
                                <w:rPr>
                                  <w:rFonts w:ascii="Century" w:hAnsi="Century" w:cs="Century"/>
                                </w:rPr>
                              </w:pPr>
                              <w:r>
                                <w:rPr>
                                  <w:rFonts w:ascii="Century" w:hAnsi="Century" w:cs="Century"/>
                                </w:rPr>
                                <w:t>:</w:t>
                              </w:r>
                              <w:r>
                                <w:rPr>
                                  <w:rFonts w:ascii="Century" w:hAnsi="Century" w:cs="Century"/>
                                  <w:spacing w:val="-1"/>
                                </w:rPr>
                                <w:t xml:space="preserve"> </w:t>
                              </w:r>
                              <w:r>
                                <w:rPr>
                                  <w:rFonts w:ascii="Century" w:hAnsi="Century" w:cs="Century"/>
                                </w:rPr>
                                <w:t>');</w:t>
                              </w:r>
                            </w:p>
                          </w:txbxContent>
                        </wps:txbx>
                        <wps:bodyPr rot="0" vert="horz" wrap="square" lIns="0" tIns="0" rIns="0" bIns="0" anchor="t" anchorCtr="0" upright="1">
                          <a:noAutofit/>
                        </wps:bodyPr>
                      </wps:wsp>
                      <wps:wsp>
                        <wps:cNvPr id="93" name="Text Box 353"/>
                        <wps:cNvSpPr txBox="1">
                          <a:spLocks noChangeArrowheads="1"/>
                        </wps:cNvSpPr>
                        <wps:spPr bwMode="auto">
                          <a:xfrm>
                            <a:off x="4" y="288"/>
                            <a:ext cx="4495"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ind w:right="2"/>
                                <w:rPr>
                                  <w:rFonts w:ascii="Century" w:hAnsi="Century" w:cs="Century"/>
                                </w:rPr>
                              </w:pPr>
                              <w:r>
                                <w:rPr>
                                  <w:rFonts w:ascii="Century" w:hAnsi="Century" w:cs="Century"/>
                                </w:rPr>
                                <w:t>gotoxy(10,11); writeln(' Jumlah Saudara gotoxy(10,12); writeln(' Umur</w:t>
                              </w:r>
                            </w:p>
                          </w:txbxContent>
                        </wps:txbx>
                        <wps:bodyPr rot="0" vert="horz" wrap="square" lIns="0" tIns="0" rIns="0" bIns="0" anchor="t" anchorCtr="0" upright="1">
                          <a:noAutofit/>
                        </wps:bodyPr>
                      </wps:wsp>
                      <wps:wsp>
                        <wps:cNvPr id="94" name="Text Box 354"/>
                        <wps:cNvSpPr txBox="1">
                          <a:spLocks noChangeArrowheads="1"/>
                        </wps:cNvSpPr>
                        <wps:spPr bwMode="auto">
                          <a:xfrm>
                            <a:off x="5051" y="0"/>
                            <a:ext cx="34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 ');</w:t>
                              </w:r>
                            </w:p>
                          </w:txbxContent>
                        </wps:txbx>
                        <wps:bodyPr rot="0" vert="horz" wrap="square" lIns="0" tIns="0" rIns="0" bIns="0" anchor="t" anchorCtr="0" upright="1">
                          <a:noAutofit/>
                        </wps:bodyPr>
                      </wps:wsp>
                      <wps:wsp>
                        <wps:cNvPr id="95" name="Text Box 355"/>
                        <wps:cNvSpPr txBox="1">
                          <a:spLocks noChangeArrowheads="1"/>
                        </wps:cNvSpPr>
                        <wps:spPr bwMode="auto">
                          <a:xfrm>
                            <a:off x="4" y="0"/>
                            <a:ext cx="286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wps:txbx>
                        <wps:bodyPr rot="0" vert="horz" wrap="square" lIns="0" tIns="0" rIns="0" bIns="0" anchor="t" anchorCtr="0" upright="1">
                          <a:noAutofit/>
                        </wps:bodyPr>
                      </wps:wsp>
                    </wpg:wgp>
                  </a:graphicData>
                </a:graphic>
              </wp:inline>
            </w:drawing>
          </mc:Choice>
          <mc:Fallback>
            <w:pict>
              <v:group id="Group 87" o:spid="_x0000_s1123" style="width:271.35pt;height:43.3pt;mso-position-horizontal-relative:char;mso-position-vertical-relative:line" coordsize="542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">
                <v:shape id="Freeform 348" o:spid="_x0000_s1124" style="position:absolute;top:5;width:5360;height:284;visibility:visible;mso-wrap-style:square;v-text-anchor:top" coordsize="536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Qc6MEA&#10;AADbAAAADwAAAGRycy9kb3ducmV2LnhtbERPTYvCMBC9C/6HMMJeRFMXEalGWURBVlHW9eBxbGbb&#10;0mZSmmxb/705CB4f73u57kwpGqpdblnBZByBIE6szjlVcP3djeYgnEfWWFomBQ9ysF71e0uMtW35&#10;h5qLT0UIYRejgsz7KpbSJRkZdGNbEQfuz9YGfYB1KnWNbQg3pfyMopk0mHNoyLCiTUZJcfk3Cr73&#10;w0bT7V5sj4diRqdm2rbnm1Ifg+5rAcJT59/il3uvFczD2PAl/A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EHOjBAAAA2wAAAA8AAAAAAAAAAAAAAAAAmAIAAGRycy9kb3du&#10;cmV2LnhtbFBLBQYAAAAABAAEAPUAAACGAwAAAAA=&#10;" path="m,283r5359,l5359,,,,,283xe" fillcolor="#d9d9d9" stroked="f">
                  <v:path arrowok="t" o:connecttype="custom" o:connectlocs="0,283;5359,283;5359,0;0,0;0,283" o:connectangles="0,0,0,0,0"/>
                </v:shape>
                <v:shape id="Freeform 349" o:spid="_x0000_s1125" style="position:absolute;top:305;width:5400;height:272;visibility:visible;mso-wrap-style:square;v-text-anchor:top" coordsize="540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UOucQA&#10;AADbAAAADwAAAGRycy9kb3ducmV2LnhtbESPQWvCQBSE70L/w/IK3nTTHiSNbkQqBb0oVXvo7ZF9&#10;yUazb0N2TdJ/3xUKPQ4z8w2zWo+2ET11vnas4GWegCAunK65UnA5f8xSED4ga2wck4If8rDOnyYr&#10;zLQb+JP6U6hEhLDPUIEJoc2k9IUhi37uWuLola6zGKLsKqk7HCLcNvI1SRbSYs1xwWBL74aK2+lu&#10;FfTDtzzv0mTPh/J6P1K9/TJ+q9T0edwsQQQaw3/4r73TCtI3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rnEAAAA2wAAAA8AAAAAAAAAAAAAAAAAmAIAAGRycy9k&#10;b3ducmV2LnhtbFBLBQYAAAAABAAEAPUAAACJAwAAAAA=&#10;" path="m,271r5400,l5400,,,,,271xe" fillcolor="#d9d9d9" stroked="f">
                  <v:path arrowok="t" o:connecttype="custom" o:connectlocs="0,271;5400,271;5400,0;0,0;0,271" o:connectangles="0,0,0,0,0"/>
                </v:shape>
                <v:shape id="Freeform 350" o:spid="_x0000_s1126" style="position:absolute;top:297;width:5360;height:20;visibility:visible;mso-wrap-style:square;v-text-anchor:top" coordsize="53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LTcAA&#10;AADbAAAADwAAAGRycy9kb3ducmV2LnhtbERPTW+CQBC9N+l/2EwTL40sakoqspKmidZr0d4n7AhE&#10;dhbYFfHfdw8mHl/ed5ZPphUjDa6xrGARxSCIS6sbrhScjrv5JwjnkTW2lknBnRzk29eXDFNtb/xL&#10;Y+ErEULYpaig9r5LpXRlTQZdZDviwJ3tYNAHOFRSD3gL4aaVyzhOpMGGQ0ONHX3XVF6Kq1Gw6sv3&#10;vqkuyd1f9z8jfiyMS/6Umr1NXxsQnib/FD/cB61gHdaH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qLTcAAAADbAAAADwAAAAAAAAAAAAAAAACYAgAAZHJzL2Rvd25y&#10;ZXYueG1sUEsFBgAAAAAEAAQA9QAAAIUDAAAAAA==&#10;" path="m,l5359,e" filled="f" strokecolor="#d9d9d9" strokeweight=".8pt">
                  <v:path arrowok="t" o:connecttype="custom" o:connectlocs="0,0;5359,0" o:connectangles="0,0"/>
                </v:shape>
                <v:shape id="Freeform 351" o:spid="_x0000_s1127" style="position:absolute;top:577;width:5400;height:289;visibility:visible;mso-wrap-style:square;v-text-anchor:top" coordsize="5400,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9HsIA&#10;AADbAAAADwAAAGRycy9kb3ducmV2LnhtbESPwWrDMBBE74X+g9hCb43sHkrsRjbBNFB6KNjxB2ys&#10;rWVirYylxu7fV4FAjsPMvGF25WpHcaHZD44VpJsEBHHn9MC9gvZ4eNmC8AFZ4+iYFPyRh7J4fNhh&#10;rt3CNV2a0IsIYZ+jAhPClEvpO0MW/cZNxNH7cbPFEOXcSz3jEuF2lK9J8iYtDhwXDE5UGerOza9V&#10;cDhmVa3NR2vZf1HbnvpvzBalnp/W/TuIQGu4h2/tT60gS+H6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j0ewgAAANsAAAAPAAAAAAAAAAAAAAAAAJgCAABkcnMvZG93&#10;bnJldi54bWxQSwUGAAAAAAQABAD1AAAAhwMAAAAA&#10;" path="m5400,l,,,,,288r5400,l5400,xe" fillcolor="#d9d9d9" stroked="f">
                  <v:path arrowok="t" o:connecttype="custom" o:connectlocs="5400,0;0,0;0,0;0,288;5400,288;5400,0" o:connectangles="0,0,0,0,0,0"/>
                </v:shape>
                <v:shape id="Text Box 352" o:spid="_x0000_s1128" type="#_x0000_t202" style="position:absolute;left:5077;top:288;width:35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C50DF4" w:rsidRDefault="00C50DF4" w:rsidP="00C50DF4">
                        <w:pPr>
                          <w:pStyle w:val="BodyText"/>
                          <w:kinsoku w:val="0"/>
                          <w:overflowPunct w:val="0"/>
                          <w:spacing w:line="288" w:lineRule="exact"/>
                          <w:rPr>
                            <w:rFonts w:ascii="Century" w:hAnsi="Century" w:cs="Century"/>
                          </w:rPr>
                        </w:pPr>
                        <w:r>
                          <w:rPr>
                            <w:rFonts w:ascii="Century" w:hAnsi="Century" w:cs="Century"/>
                          </w:rPr>
                          <w:t>:</w:t>
                        </w:r>
                        <w:r>
                          <w:rPr>
                            <w:rFonts w:ascii="Century" w:hAnsi="Century" w:cs="Century"/>
                            <w:spacing w:val="-3"/>
                          </w:rPr>
                          <w:t xml:space="preserve"> </w:t>
                        </w:r>
                        <w:r>
                          <w:rPr>
                            <w:rFonts w:ascii="Century" w:hAnsi="Century" w:cs="Century"/>
                          </w:rPr>
                          <w:t>');</w:t>
                        </w:r>
                      </w:p>
                      <w:p w:rsidR="00C50DF4" w:rsidRDefault="00C50DF4" w:rsidP="00C50DF4">
                        <w:pPr>
                          <w:pStyle w:val="BodyText"/>
                          <w:kinsoku w:val="0"/>
                          <w:overflowPunct w:val="0"/>
                          <w:spacing w:line="288" w:lineRule="exact"/>
                          <w:rPr>
                            <w:rFonts w:ascii="Century" w:hAnsi="Century" w:cs="Century"/>
                          </w:rPr>
                        </w:pPr>
                        <w:r>
                          <w:rPr>
                            <w:rFonts w:ascii="Century" w:hAnsi="Century" w:cs="Century"/>
                          </w:rPr>
                          <w:t>:</w:t>
                        </w:r>
                        <w:r>
                          <w:rPr>
                            <w:rFonts w:ascii="Century" w:hAnsi="Century" w:cs="Century"/>
                            <w:spacing w:val="-1"/>
                          </w:rPr>
                          <w:t xml:space="preserve"> </w:t>
                        </w:r>
                        <w:r>
                          <w:rPr>
                            <w:rFonts w:ascii="Century" w:hAnsi="Century" w:cs="Century"/>
                          </w:rPr>
                          <w:t>');</w:t>
                        </w:r>
                      </w:p>
                    </w:txbxContent>
                  </v:textbox>
                </v:shape>
                <v:shape id="Text Box 353" o:spid="_x0000_s1129" type="#_x0000_t202" style="position:absolute;left:4;top:288;width:449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C50DF4" w:rsidRDefault="00C50DF4" w:rsidP="00C50DF4">
                        <w:pPr>
                          <w:pStyle w:val="BodyText"/>
                          <w:kinsoku w:val="0"/>
                          <w:overflowPunct w:val="0"/>
                          <w:ind w:right="2"/>
                          <w:rPr>
                            <w:rFonts w:ascii="Century" w:hAnsi="Century" w:cs="Century"/>
                          </w:rPr>
                        </w:pPr>
                        <w:r>
                          <w:rPr>
                            <w:rFonts w:ascii="Century" w:hAnsi="Century" w:cs="Century"/>
                          </w:rPr>
                          <w:t>gotoxy(10,11); writeln(' Jumlah Saudara gotoxy(10,12); writeln(' Umur</w:t>
                        </w:r>
                      </w:p>
                    </w:txbxContent>
                  </v:textbox>
                </v:shape>
                <v:shape id="Text Box 354" o:spid="_x0000_s1130" type="#_x0000_t202" style="position:absolute;left:5051;width:34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 ');</w:t>
                        </w:r>
                      </w:p>
                    </w:txbxContent>
                  </v:textbox>
                </v:shape>
                <v:shape id="Text Box 355" o:spid="_x0000_s1131" type="#_x0000_t202" style="position:absolute;left:4;width:286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ind w:left="1932"/>
        <w:rPr>
          <w:rFonts w:ascii="Century" w:hAnsi="Century" w:cs="Century"/>
          <w:sz w:val="20"/>
          <w:szCs w:val="20"/>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17" w:after="0" w:line="240" w:lineRule="auto"/>
        <w:ind w:left="808" w:right="-20" w:firstLine="568"/>
        <w:rPr>
          <w:rFonts w:ascii="Century" w:hAnsi="Century" w:cs="Century"/>
          <w:szCs w:val="24"/>
        </w:rPr>
      </w:pPr>
      <w:r w:rsidRPr="00C50DF4">
        <w:rPr>
          <w:rFonts w:ascii="Century" w:hAnsi="Century" w:cs="Century"/>
          <w:szCs w:val="24"/>
          <w:shd w:val="clear" w:color="auto" w:fill="D9D9D9"/>
        </w:rPr>
        <w:t>end;</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tabs>
          <w:tab w:val="left" w:leader="hyphen" w:pos="5961"/>
        </w:tabs>
        <w:kinsoku w:val="0"/>
        <w:overflowPunct w:val="0"/>
        <w:autoSpaceDE w:val="0"/>
        <w:autoSpaceDN w:val="0"/>
        <w:adjustRightInd w:val="0"/>
        <w:spacing w:after="0" w:line="266" w:lineRule="exact"/>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gotoxy(10,13);</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56"/>
        <w:rPr>
          <w:rFonts w:ascii="Century" w:hAnsi="Century" w:cs="Century"/>
          <w:szCs w:val="24"/>
        </w:rPr>
      </w:pPr>
      <w:r w:rsidRPr="00C50DF4">
        <w:rPr>
          <w:rFonts w:ascii="Century" w:hAnsi="Century" w:cs="Century"/>
          <w:szCs w:val="24"/>
          <w:shd w:val="clear" w:color="auto" w:fill="D9D9D9"/>
        </w:rPr>
        <w:t>gotoxy(10,14); writeln(' Isi lagi (Y/T)');</w:t>
      </w:r>
    </w:p>
    <w:p w:rsidR="00C50DF4" w:rsidRPr="00C50DF4" w:rsidRDefault="00C50DF4" w:rsidP="00C50DF4">
      <w:pPr>
        <w:kinsoku w:val="0"/>
        <w:overflowPunct w:val="0"/>
        <w:autoSpaceDE w:val="0"/>
        <w:autoSpaceDN w:val="0"/>
        <w:adjustRightInd w:val="0"/>
        <w:spacing w:after="0" w:line="240" w:lineRule="auto"/>
        <w:ind w:left="56"/>
        <w:rPr>
          <w:rFonts w:ascii="Century" w:hAnsi="Century" w:cs="Century"/>
          <w:szCs w:val="24"/>
        </w:rPr>
        <w:sectPr w:rsidR="00C50DF4" w:rsidRPr="00C50DF4">
          <w:type w:val="continuous"/>
          <w:pgSz w:w="11910" w:h="16840"/>
          <w:pgMar w:top="1340" w:right="1100" w:bottom="1240" w:left="1340" w:header="720" w:footer="720" w:gutter="0"/>
          <w:cols w:num="2" w:space="720" w:equalWidth="0">
            <w:col w:w="1848" w:space="40"/>
            <w:col w:w="7582"/>
          </w:cols>
          <w:noEndnote/>
        </w:sectPr>
      </w:pPr>
    </w:p>
    <w:p w:rsidR="00C50DF4" w:rsidRPr="00C50DF4" w:rsidRDefault="00C50DF4" w:rsidP="00C50DF4">
      <w:pPr>
        <w:kinsoku w:val="0"/>
        <w:overflowPunct w:val="0"/>
        <w:autoSpaceDE w:val="0"/>
        <w:autoSpaceDN w:val="0"/>
        <w:adjustRightInd w:val="0"/>
        <w:spacing w:after="0" w:line="288" w:lineRule="exact"/>
        <w:ind w:left="1377"/>
        <w:rPr>
          <w:rFonts w:ascii="Century" w:hAnsi="Century" w:cs="Century"/>
          <w:szCs w:val="24"/>
        </w:rPr>
      </w:pPr>
      <w:r w:rsidRPr="00C50DF4">
        <w:rPr>
          <w:rFonts w:ascii="Century" w:hAnsi="Century" w:cs="Century"/>
          <w:szCs w:val="24"/>
          <w:shd w:val="clear" w:color="auto" w:fill="D9D9D9"/>
        </w:rPr>
        <w:lastRenderedPageBreak/>
        <w:t>lagi := 'Y';</w:t>
      </w:r>
    </w:p>
    <w:p w:rsidR="00C50DF4" w:rsidRPr="00C50DF4" w:rsidRDefault="00C50DF4" w:rsidP="00C50DF4">
      <w:pPr>
        <w:kinsoku w:val="0"/>
        <w:overflowPunct w:val="0"/>
        <w:autoSpaceDE w:val="0"/>
        <w:autoSpaceDN w:val="0"/>
        <w:adjustRightInd w:val="0"/>
        <w:spacing w:before="2" w:after="0" w:line="240" w:lineRule="auto"/>
        <w:ind w:left="1377" w:right="5336"/>
        <w:rPr>
          <w:rFonts w:ascii="Century" w:hAnsi="Century" w:cs="Century"/>
          <w:szCs w:val="24"/>
        </w:rPr>
      </w:pPr>
      <w:r w:rsidRPr="00C50DF4">
        <w:rPr>
          <w:rFonts w:ascii="Century" w:hAnsi="Century" w:cs="Century"/>
          <w:szCs w:val="24"/>
          <w:shd w:val="clear" w:color="auto" w:fill="D9D9D9"/>
        </w:rPr>
        <w:t>while upcase(lagi)='Y'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1943" w:right="6048"/>
        <w:rPr>
          <w:rFonts w:ascii="Century" w:hAnsi="Century" w:cs="Century"/>
          <w:szCs w:val="24"/>
        </w:rPr>
      </w:pPr>
      <w:r w:rsidRPr="00C50DF4">
        <w:rPr>
          <w:rFonts w:ascii="Century" w:hAnsi="Century" w:cs="Century"/>
          <w:szCs w:val="24"/>
          <w:shd w:val="clear" w:color="auto" w:fill="D9D9D9"/>
        </w:rPr>
        <w:t>clrscr;</w:t>
      </w:r>
      <w:r w:rsidRPr="00C50DF4">
        <w:rPr>
          <w:rFonts w:ascii="Century" w:hAnsi="Century" w:cs="Century"/>
          <w:szCs w:val="24"/>
        </w:rPr>
        <w:t xml:space="preserve"> </w:t>
      </w:r>
      <w:r w:rsidRPr="00C50DF4">
        <w:rPr>
          <w:rFonts w:ascii="Century" w:hAnsi="Century" w:cs="Century"/>
          <w:szCs w:val="24"/>
          <w:shd w:val="clear" w:color="auto" w:fill="D9D9D9"/>
        </w:rPr>
        <w:t>tampilan_isi;</w:t>
      </w:r>
      <w:r w:rsidRPr="00C50DF4">
        <w:rPr>
          <w:rFonts w:ascii="Century" w:hAnsi="Century" w:cs="Century"/>
          <w:szCs w:val="24"/>
        </w:rPr>
        <w:t xml:space="preserve"> </w:t>
      </w:r>
      <w:r w:rsidRPr="00C50DF4">
        <w:rPr>
          <w:rFonts w:ascii="Century" w:hAnsi="Century" w:cs="Century"/>
          <w:szCs w:val="24"/>
          <w:shd w:val="clear" w:color="auto" w:fill="D9D9D9"/>
        </w:rPr>
        <w:t>with data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2510" w:right="3886"/>
        <w:rPr>
          <w:rFonts w:ascii="Century" w:hAnsi="Century" w:cs="Century"/>
          <w:szCs w:val="24"/>
        </w:rPr>
      </w:pPr>
      <w:r w:rsidRPr="00C50DF4">
        <w:rPr>
          <w:rFonts w:ascii="Century" w:hAnsi="Century" w:cs="Century"/>
          <w:szCs w:val="24"/>
          <w:shd w:val="clear" w:color="auto" w:fill="D9D9D9"/>
        </w:rPr>
        <w:t>gotoxy(29,8); readln(nim);</w:t>
      </w:r>
      <w:r w:rsidRPr="00C50DF4">
        <w:rPr>
          <w:rFonts w:ascii="Century" w:hAnsi="Century" w:cs="Century"/>
          <w:szCs w:val="24"/>
        </w:rPr>
        <w:t xml:space="preserve"> </w:t>
      </w:r>
      <w:r w:rsidRPr="00C50DF4">
        <w:rPr>
          <w:rFonts w:ascii="Century" w:hAnsi="Century" w:cs="Century"/>
          <w:szCs w:val="24"/>
          <w:shd w:val="clear" w:color="auto" w:fill="D9D9D9"/>
        </w:rPr>
        <w:t>gotoxy(29,9); readln(nama);</w:t>
      </w:r>
    </w:p>
    <w:p w:rsidR="00C50DF4" w:rsidRPr="00C50DF4" w:rsidRDefault="00C50DF4" w:rsidP="00C50DF4">
      <w:pPr>
        <w:kinsoku w:val="0"/>
        <w:overflowPunct w:val="0"/>
        <w:autoSpaceDE w:val="0"/>
        <w:autoSpaceDN w:val="0"/>
        <w:adjustRightInd w:val="0"/>
        <w:spacing w:after="0" w:line="240" w:lineRule="auto"/>
        <w:ind w:left="2510" w:right="3886"/>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after="0" w:line="288" w:lineRule="exact"/>
        <w:jc w:val="right"/>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before="91" w:after="0" w:line="240" w:lineRule="auto"/>
        <w:ind w:left="56" w:right="3619"/>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gotoxy(29,10); readln(ip);</w:t>
      </w:r>
      <w:r w:rsidRPr="00C50DF4">
        <w:rPr>
          <w:rFonts w:ascii="Century" w:hAnsi="Century" w:cs="Century"/>
          <w:szCs w:val="24"/>
        </w:rPr>
        <w:t xml:space="preserve"> </w:t>
      </w:r>
      <w:r w:rsidRPr="00C50DF4">
        <w:rPr>
          <w:rFonts w:ascii="Century" w:hAnsi="Century" w:cs="Century"/>
          <w:szCs w:val="24"/>
          <w:shd w:val="clear" w:color="auto" w:fill="D9D9D9"/>
        </w:rPr>
        <w:t>gotoxy(29,11); readln(jm_sdr);</w:t>
      </w:r>
      <w:r w:rsidRPr="00C50DF4">
        <w:rPr>
          <w:rFonts w:ascii="Century" w:hAnsi="Century" w:cs="Century"/>
          <w:szCs w:val="24"/>
        </w:rPr>
        <w:t xml:space="preserve"> </w:t>
      </w:r>
      <w:r w:rsidRPr="00C50DF4">
        <w:rPr>
          <w:rFonts w:ascii="Century" w:hAnsi="Century" w:cs="Century"/>
          <w:szCs w:val="24"/>
          <w:shd w:val="clear" w:color="auto" w:fill="D9D9D9"/>
        </w:rPr>
        <w:t>gotoxy(29,12); readln(umur);</w:t>
      </w:r>
    </w:p>
    <w:p w:rsidR="00C50DF4" w:rsidRPr="00C50DF4" w:rsidRDefault="00C50DF4" w:rsidP="00C50DF4">
      <w:pPr>
        <w:kinsoku w:val="0"/>
        <w:overflowPunct w:val="0"/>
        <w:autoSpaceDE w:val="0"/>
        <w:autoSpaceDN w:val="0"/>
        <w:adjustRightInd w:val="0"/>
        <w:spacing w:before="91" w:after="0" w:line="240" w:lineRule="auto"/>
        <w:ind w:left="56" w:right="3619"/>
        <w:rPr>
          <w:rFonts w:ascii="Century" w:hAnsi="Century" w:cs="Century"/>
          <w:szCs w:val="24"/>
        </w:rPr>
        <w:sectPr w:rsidR="00C50DF4" w:rsidRPr="00C50DF4">
          <w:pgSz w:w="11910" w:h="16840"/>
          <w:pgMar w:top="1340" w:right="1100" w:bottom="1240" w:left="1340" w:header="756" w:footer="1058" w:gutter="0"/>
          <w:cols w:num="2" w:space="720" w:equalWidth="0">
            <w:col w:w="2414" w:space="40"/>
            <w:col w:w="7016"/>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193" w:after="0" w:line="288" w:lineRule="exact"/>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before="239"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ind w:left="56" w:right="4539"/>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sisip(data,p);</w:t>
      </w:r>
      <w:r w:rsidRPr="00C50DF4">
        <w:rPr>
          <w:rFonts w:ascii="Century" w:hAnsi="Century" w:cs="Century"/>
          <w:szCs w:val="24"/>
        </w:rPr>
        <w:t xml:space="preserve"> </w:t>
      </w:r>
      <w:r w:rsidRPr="00C50DF4">
        <w:rPr>
          <w:rFonts w:ascii="Century" w:hAnsi="Century" w:cs="Century"/>
          <w:szCs w:val="24"/>
          <w:shd w:val="clear" w:color="auto" w:fill="D9D9D9"/>
        </w:rPr>
        <w:t>gotoxy(35,14); readln(lagi);</w:t>
      </w:r>
    </w:p>
    <w:p w:rsidR="00C50DF4" w:rsidRPr="00C50DF4" w:rsidRDefault="00C50DF4" w:rsidP="00C50DF4">
      <w:pPr>
        <w:kinsoku w:val="0"/>
        <w:overflowPunct w:val="0"/>
        <w:autoSpaceDE w:val="0"/>
        <w:autoSpaceDN w:val="0"/>
        <w:adjustRightInd w:val="0"/>
        <w:spacing w:after="0" w:line="240" w:lineRule="auto"/>
        <w:ind w:left="56" w:right="4539"/>
        <w:rPr>
          <w:rFonts w:ascii="Century" w:hAnsi="Century" w:cs="Century"/>
          <w:szCs w:val="24"/>
        </w:rPr>
        <w:sectPr w:rsidR="00C50DF4" w:rsidRPr="00C50DF4">
          <w:type w:val="continuous"/>
          <w:pgSz w:w="11910" w:h="16840"/>
          <w:pgMar w:top="1340" w:right="1100" w:bottom="1240" w:left="1340" w:header="720" w:footer="720" w:gutter="0"/>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after="0" w:line="240" w:lineRule="auto"/>
        <w:ind w:left="808" w:right="3761"/>
        <w:rPr>
          <w:rFonts w:ascii="Century" w:hAnsi="Century" w:cs="Century"/>
          <w:szCs w:val="24"/>
        </w:rPr>
      </w:pPr>
      <w:r w:rsidRPr="00C50DF4">
        <w:rPr>
          <w:rFonts w:ascii="Century" w:hAnsi="Century" w:cs="Century"/>
          <w:szCs w:val="24"/>
          <w:shd w:val="clear" w:color="auto" w:fill="D9D9D9"/>
        </w:rPr>
        <w:lastRenderedPageBreak/>
        <w:t>procedure cari_data_mahasiswa(var p:tree);</w:t>
      </w:r>
      <w:r w:rsidRPr="00C50DF4">
        <w:rPr>
          <w:rFonts w:ascii="Century" w:hAnsi="Century" w:cs="Century"/>
          <w:szCs w:val="24"/>
        </w:rPr>
        <w:t xml:space="preserve"> </w:t>
      </w:r>
      <w:r w:rsidRPr="00C50DF4">
        <w:rPr>
          <w:rFonts w:ascii="Century" w:hAnsi="Century" w:cs="Century"/>
          <w:szCs w:val="24"/>
          <w:shd w:val="clear" w:color="auto" w:fill="D9D9D9"/>
        </w:rPr>
        <w:t>type st=string[5];</w:t>
      </w:r>
    </w:p>
    <w:p w:rsidR="00C50DF4" w:rsidRPr="00C50DF4" w:rsidRDefault="00C50DF4" w:rsidP="00C50DF4">
      <w:pPr>
        <w:kinsoku w:val="0"/>
        <w:overflowPunct w:val="0"/>
        <w:autoSpaceDE w:val="0"/>
        <w:autoSpaceDN w:val="0"/>
        <w:adjustRightInd w:val="0"/>
        <w:spacing w:after="0" w:line="287" w:lineRule="exact"/>
        <w:ind w:left="808"/>
        <w:rPr>
          <w:rFonts w:ascii="Century" w:hAnsi="Century" w:cs="Century"/>
          <w:szCs w:val="24"/>
        </w:rPr>
      </w:pPr>
      <w:r w:rsidRPr="00C50DF4">
        <w:rPr>
          <w:rFonts w:ascii="Century" w:hAnsi="Century" w:cs="Century"/>
          <w:szCs w:val="24"/>
          <w:shd w:val="clear" w:color="auto" w:fill="D9D9D9"/>
        </w:rPr>
        <w:t>var lagi : char;</w:t>
      </w:r>
    </w:p>
    <w:p w:rsidR="00C50DF4" w:rsidRPr="00C50DF4" w:rsidRDefault="00C50DF4" w:rsidP="00C50DF4">
      <w:pPr>
        <w:kinsoku w:val="0"/>
        <w:overflowPunct w:val="0"/>
        <w:autoSpaceDE w:val="0"/>
        <w:autoSpaceDN w:val="0"/>
        <w:adjustRightInd w:val="0"/>
        <w:spacing w:after="0" w:line="240" w:lineRule="auto"/>
        <w:ind w:left="1377" w:right="6552"/>
        <w:rPr>
          <w:rFonts w:ascii="Century" w:hAnsi="Century" w:cs="Century"/>
          <w:szCs w:val="24"/>
        </w:rPr>
      </w:pPr>
      <w:r w:rsidRPr="00C50DF4">
        <w:rPr>
          <w:rFonts w:ascii="Century" w:hAnsi="Century" w:cs="Century"/>
          <w:szCs w:val="24"/>
          <w:shd w:val="clear" w:color="auto" w:fill="D9D9D9"/>
        </w:rPr>
        <w:t>sdr : integer;</w:t>
      </w:r>
      <w:r w:rsidRPr="00C50DF4">
        <w:rPr>
          <w:rFonts w:ascii="Century" w:hAnsi="Century" w:cs="Century"/>
          <w:szCs w:val="24"/>
        </w:rPr>
        <w:t xml:space="preserve"> </w:t>
      </w:r>
      <w:r w:rsidRPr="00C50DF4">
        <w:rPr>
          <w:rFonts w:ascii="Century" w:hAnsi="Century" w:cs="Century"/>
          <w:szCs w:val="24"/>
          <w:shd w:val="clear" w:color="auto" w:fill="D9D9D9"/>
        </w:rPr>
        <w:t>ada : boolean;</w:t>
      </w:r>
      <w:r w:rsidRPr="00C50DF4">
        <w:rPr>
          <w:rFonts w:ascii="Century" w:hAnsi="Century" w:cs="Century"/>
          <w:szCs w:val="24"/>
        </w:rPr>
        <w:t xml:space="preserve"> </w:t>
      </w:r>
      <w:r w:rsidRPr="00C50DF4">
        <w:rPr>
          <w:rFonts w:ascii="Century" w:hAnsi="Century" w:cs="Century"/>
          <w:szCs w:val="24"/>
          <w:shd w:val="clear" w:color="auto" w:fill="D9D9D9"/>
        </w:rPr>
        <w:t>disitu : tree;</w:t>
      </w:r>
      <w:r w:rsidRPr="00C50DF4">
        <w:rPr>
          <w:rFonts w:ascii="Century" w:hAnsi="Century" w:cs="Century"/>
          <w:szCs w:val="24"/>
        </w:rPr>
        <w:t xml:space="preserve"> </w:t>
      </w:r>
      <w:r w:rsidRPr="00C50DF4">
        <w:rPr>
          <w:rFonts w:ascii="Century" w:hAnsi="Century" w:cs="Century"/>
          <w:szCs w:val="24"/>
          <w:shd w:val="clear" w:color="auto" w:fill="D9D9D9"/>
        </w:rPr>
        <w:t>mnim : st;</w:t>
      </w:r>
    </w:p>
    <w:p w:rsidR="00C50DF4" w:rsidRPr="00C50DF4" w:rsidRDefault="00C50DF4" w:rsidP="00C50DF4">
      <w:pPr>
        <w:kinsoku w:val="0"/>
        <w:overflowPunct w:val="0"/>
        <w:autoSpaceDE w:val="0"/>
        <w:autoSpaceDN w:val="0"/>
        <w:adjustRightInd w:val="0"/>
        <w:spacing w:after="0" w:line="240" w:lineRule="auto"/>
        <w:ind w:left="1377" w:right="5286"/>
        <w:rPr>
          <w:rFonts w:ascii="Century" w:hAnsi="Century" w:cs="Century"/>
          <w:szCs w:val="24"/>
        </w:rPr>
      </w:pPr>
      <w:r w:rsidRPr="00C50DF4">
        <w:rPr>
          <w:rFonts w:ascii="Century" w:hAnsi="Century" w:cs="Century"/>
          <w:szCs w:val="24"/>
          <w:shd w:val="clear" w:color="auto" w:fill="D9D9D9"/>
        </w:rPr>
        <w:t>procedure tampilan_cari;</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tabs>
          <w:tab w:val="left" w:leader="hyphen" w:pos="7634"/>
        </w:tabs>
        <w:kinsoku w:val="0"/>
        <w:overflowPunct w:val="0"/>
        <w:autoSpaceDE w:val="0"/>
        <w:autoSpaceDN w:val="0"/>
        <w:adjustRightInd w:val="0"/>
        <w:spacing w:before="2" w:after="0" w:line="288" w:lineRule="exact"/>
        <w:ind w:left="1943"/>
        <w:rPr>
          <w:rFonts w:ascii="Century" w:hAnsi="Century" w:cs="Century"/>
          <w:szCs w:val="24"/>
        </w:rPr>
      </w:pPr>
      <w:r w:rsidRPr="00C50DF4">
        <w:rPr>
          <w:rFonts w:ascii="Century" w:hAnsi="Century" w:cs="Century"/>
          <w:szCs w:val="24"/>
          <w:shd w:val="clear" w:color="auto" w:fill="D9D9D9"/>
        </w:rPr>
        <w:t>gotoxy(10,5);</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tabs>
          <w:tab w:val="left" w:leader="hyphen" w:pos="7634"/>
        </w:tabs>
        <w:kinsoku w:val="0"/>
        <w:overflowPunct w:val="0"/>
        <w:autoSpaceDE w:val="0"/>
        <w:autoSpaceDN w:val="0"/>
        <w:adjustRightInd w:val="0"/>
        <w:spacing w:after="0" w:line="240" w:lineRule="auto"/>
        <w:ind w:left="1943" w:right="1634"/>
        <w:rPr>
          <w:rFonts w:ascii="Century" w:hAnsi="Century" w:cs="Century"/>
          <w:spacing w:val="-7"/>
          <w:szCs w:val="24"/>
        </w:rPr>
      </w:pPr>
      <w:r>
        <w:rPr>
          <w:rFonts w:ascii="Cambria" w:hAnsi="Cambria" w:cs="Cambria"/>
          <w:noProof/>
          <w:szCs w:val="24"/>
        </w:rPr>
        <mc:AlternateContent>
          <mc:Choice Requires="wpg">
            <w:drawing>
              <wp:anchor distT="0" distB="0" distL="114300" distR="114300" simplePos="0" relativeHeight="251785216" behindDoc="1" locked="0" layoutInCell="0" allowOverlap="1">
                <wp:simplePos x="0" y="0"/>
                <wp:positionH relativeFrom="page">
                  <wp:posOffset>2082800</wp:posOffset>
                </wp:positionH>
                <wp:positionV relativeFrom="paragraph">
                  <wp:posOffset>3175</wp:posOffset>
                </wp:positionV>
                <wp:extent cx="2857500" cy="190500"/>
                <wp:effectExtent l="6350" t="3175" r="12700" b="635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90500"/>
                          <a:chOff x="3280" y="5"/>
                          <a:chExt cx="4500" cy="300"/>
                        </a:xfrm>
                      </wpg:grpSpPr>
                      <wps:wsp>
                        <wps:cNvPr id="85" name="Freeform 357"/>
                        <wps:cNvSpPr>
                          <a:spLocks/>
                        </wps:cNvSpPr>
                        <wps:spPr bwMode="auto">
                          <a:xfrm>
                            <a:off x="3280" y="5"/>
                            <a:ext cx="4500" cy="284"/>
                          </a:xfrm>
                          <a:custGeom>
                            <a:avLst/>
                            <a:gdLst>
                              <a:gd name="T0" fmla="*/ 0 w 4500"/>
                              <a:gd name="T1" fmla="*/ 283 h 284"/>
                              <a:gd name="T2" fmla="*/ 4500 w 4500"/>
                              <a:gd name="T3" fmla="*/ 283 h 284"/>
                              <a:gd name="T4" fmla="*/ 4500 w 4500"/>
                              <a:gd name="T5" fmla="*/ 0 h 284"/>
                              <a:gd name="T6" fmla="*/ 0 w 4500"/>
                              <a:gd name="T7" fmla="*/ 0 h 284"/>
                              <a:gd name="T8" fmla="*/ 0 w 4500"/>
                              <a:gd name="T9" fmla="*/ 283 h 284"/>
                            </a:gdLst>
                            <a:ahLst/>
                            <a:cxnLst>
                              <a:cxn ang="0">
                                <a:pos x="T0" y="T1"/>
                              </a:cxn>
                              <a:cxn ang="0">
                                <a:pos x="T2" y="T3"/>
                              </a:cxn>
                              <a:cxn ang="0">
                                <a:pos x="T4" y="T5"/>
                              </a:cxn>
                              <a:cxn ang="0">
                                <a:pos x="T6" y="T7"/>
                              </a:cxn>
                              <a:cxn ang="0">
                                <a:pos x="T8" y="T9"/>
                              </a:cxn>
                            </a:cxnLst>
                            <a:rect l="0" t="0" r="r" b="b"/>
                            <a:pathLst>
                              <a:path w="4500" h="284">
                                <a:moveTo>
                                  <a:pt x="0" y="283"/>
                                </a:moveTo>
                                <a:lnTo>
                                  <a:pt x="4500" y="283"/>
                                </a:lnTo>
                                <a:lnTo>
                                  <a:pt x="4500" y="0"/>
                                </a:lnTo>
                                <a:lnTo>
                                  <a:pt x="0" y="0"/>
                                </a:lnTo>
                                <a:lnTo>
                                  <a:pt x="0" y="283"/>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358"/>
                        <wps:cNvSpPr>
                          <a:spLocks/>
                        </wps:cNvSpPr>
                        <wps:spPr bwMode="auto">
                          <a:xfrm>
                            <a:off x="3280" y="297"/>
                            <a:ext cx="4500" cy="20"/>
                          </a:xfrm>
                          <a:custGeom>
                            <a:avLst/>
                            <a:gdLst>
                              <a:gd name="T0" fmla="*/ 0 w 4500"/>
                              <a:gd name="T1" fmla="*/ 0 h 20"/>
                              <a:gd name="T2" fmla="*/ 4500 w 4500"/>
                              <a:gd name="T3" fmla="*/ 0 h 20"/>
                            </a:gdLst>
                            <a:ahLst/>
                            <a:cxnLst>
                              <a:cxn ang="0">
                                <a:pos x="T0" y="T1"/>
                              </a:cxn>
                              <a:cxn ang="0">
                                <a:pos x="T2" y="T3"/>
                              </a:cxn>
                            </a:cxnLst>
                            <a:rect l="0" t="0" r="r" b="b"/>
                            <a:pathLst>
                              <a:path w="4500" h="20">
                                <a:moveTo>
                                  <a:pt x="0" y="0"/>
                                </a:moveTo>
                                <a:lnTo>
                                  <a:pt x="4500" y="0"/>
                                </a:lnTo>
                              </a:path>
                            </a:pathLst>
                          </a:custGeom>
                          <a:noFill/>
                          <a:ln w="1016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margin-left:164pt;margin-top:.25pt;width:225pt;height:15pt;z-index:-251531264;mso-position-horizontal-relative:page" coordorigin="3280,5" coordsize="450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" o:allowincell="f">
                <v:shape id="Freeform 357" o:spid="_x0000_s1027" style="position:absolute;left:3280;top:5;width:4500;height:284;visibility:visible;mso-wrap-style:square;v-text-anchor:top" coordsize="450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PR8UA&#10;AADbAAAADwAAAGRycy9kb3ducmV2LnhtbESPT2vCQBTE7wW/w/IKvemmsVZN3YiUWvQgxX/3R/Y1&#10;ic2+Ddk1pn76riD0OMzMb5jZvDOVaKlxpWUFz4MIBHFmdcm5gsN+2Z+AcB5ZY2WZFPySg3nae5hh&#10;ou2Ft9TufC4ChF2CCgrv60RKlxVk0A1sTRy8b9sY9EE2udQNXgLcVDKOoldpsOSwUGBN7wVlP7uz&#10;UaDba3U8jbvh4uvj007XsdXDzYtST4/d4g2Ep87/h+/tlVYwGcHt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w9HxQAAANsAAAAPAAAAAAAAAAAAAAAAAJgCAABkcnMv&#10;ZG93bnJldi54bWxQSwUGAAAAAAQABAD1AAAAigMAAAAA&#10;" path="m,283r4500,l4500,,,,,283xe" fillcolor="#d9d9d9" stroked="f">
                  <v:path arrowok="t" o:connecttype="custom" o:connectlocs="0,283;4500,283;4500,0;0,0;0,283" o:connectangles="0,0,0,0,0"/>
                </v:shape>
                <v:shape id="Freeform 358" o:spid="_x0000_s1028" style="position:absolute;left:3280;top:297;width:4500;height:20;visibility:visible;mso-wrap-style:square;v-text-anchor:top" coordsize="45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zDsUA&#10;AADbAAAADwAAAGRycy9kb3ducmV2LnhtbESPQWsCMRSE70L/Q3hCb5rVFpHVKEtF2kMvtR7a2zN5&#10;bhaTl2WT6tpf3whCj8PMfMMs17134kxdbAIrmIwLEMQ6mIZrBfvP7WgOIiZkgy4wKbhShPXqYbDE&#10;0oQLf9B5l2qRIRxLVGBTakspo7bkMY5DS5y9Y+g8piy7WpoOLxnunZwWxUx6bDgvWGzpxZI+7X68&#10;gs3373Olv96Pe1tdXzdPxk0O2in1OOyrBYhEffoP39tvRsF8Brcv+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zMOxQAAANsAAAAPAAAAAAAAAAAAAAAAAJgCAABkcnMv&#10;ZG93bnJldi54bWxQSwUGAAAAAAQABAD1AAAAigMAAAAA&#10;" path="m,l4500,e" filled="f" strokecolor="#d9d9d9" strokeweight=".8pt">
                  <v:path arrowok="t" o:connecttype="custom" o:connectlocs="0,0;4500,0" o:connectangles="0,0"/>
                </v:shape>
                <w10:wrap anchorx="page"/>
              </v:group>
            </w:pict>
          </mc:Fallback>
        </mc:AlternateContent>
      </w:r>
      <w:r w:rsidRPr="00C50DF4">
        <w:rPr>
          <w:rFonts w:ascii="Century" w:hAnsi="Century" w:cs="Century"/>
          <w:szCs w:val="24"/>
        </w:rPr>
        <w:t xml:space="preserve">gotoxy(10,6); writeln('           Cari Data'); </w:t>
      </w:r>
      <w:r w:rsidRPr="00C50DF4">
        <w:rPr>
          <w:rFonts w:ascii="Century" w:hAnsi="Century" w:cs="Century"/>
          <w:szCs w:val="24"/>
          <w:shd w:val="clear" w:color="auto" w:fill="D9D9D9"/>
        </w:rPr>
        <w:t>gotoxy(10,7);</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pacing w:val="-7"/>
          <w:szCs w:val="24"/>
          <w:shd w:val="clear" w:color="auto" w:fill="D9D9D9"/>
        </w:rPr>
        <w:t>');</w:t>
      </w:r>
    </w:p>
    <w:p w:rsidR="00C50DF4" w:rsidRPr="00C50DF4" w:rsidRDefault="00C50DF4" w:rsidP="00C50DF4">
      <w:pPr>
        <w:tabs>
          <w:tab w:val="left" w:pos="6625"/>
        </w:tabs>
        <w:kinsoku w:val="0"/>
        <w:overflowPunct w:val="0"/>
        <w:autoSpaceDE w:val="0"/>
        <w:autoSpaceDN w:val="0"/>
        <w:adjustRightInd w:val="0"/>
        <w:spacing w:after="0" w:line="240" w:lineRule="auto"/>
        <w:ind w:left="1943" w:right="2496"/>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86240" behindDoc="1" locked="0" layoutInCell="0" allowOverlap="1">
                <wp:simplePos x="0" y="0"/>
                <wp:positionH relativeFrom="page">
                  <wp:posOffset>2082800</wp:posOffset>
                </wp:positionH>
                <wp:positionV relativeFrom="paragraph">
                  <wp:posOffset>5715</wp:posOffset>
                </wp:positionV>
                <wp:extent cx="3187700" cy="177800"/>
                <wp:effectExtent l="0" t="0" r="0" b="0"/>
                <wp:wrapNone/>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7700" cy="177800"/>
                        </a:xfrm>
                        <a:custGeom>
                          <a:avLst/>
                          <a:gdLst>
                            <a:gd name="T0" fmla="*/ 0 w 5020"/>
                            <a:gd name="T1" fmla="*/ 280 h 280"/>
                            <a:gd name="T2" fmla="*/ 5020 w 5020"/>
                            <a:gd name="T3" fmla="*/ 280 h 280"/>
                            <a:gd name="T4" fmla="*/ 5020 w 5020"/>
                            <a:gd name="T5" fmla="*/ 0 h 280"/>
                            <a:gd name="T6" fmla="*/ 0 w 5020"/>
                            <a:gd name="T7" fmla="*/ 0 h 280"/>
                            <a:gd name="T8" fmla="*/ 0 w 5020"/>
                            <a:gd name="T9" fmla="*/ 280 h 280"/>
                          </a:gdLst>
                          <a:ahLst/>
                          <a:cxnLst>
                            <a:cxn ang="0">
                              <a:pos x="T0" y="T1"/>
                            </a:cxn>
                            <a:cxn ang="0">
                              <a:pos x="T2" y="T3"/>
                            </a:cxn>
                            <a:cxn ang="0">
                              <a:pos x="T4" y="T5"/>
                            </a:cxn>
                            <a:cxn ang="0">
                              <a:pos x="T6" y="T7"/>
                            </a:cxn>
                            <a:cxn ang="0">
                              <a:pos x="T8" y="T9"/>
                            </a:cxn>
                          </a:cxnLst>
                          <a:rect l="0" t="0" r="r" b="b"/>
                          <a:pathLst>
                            <a:path w="5020" h="280">
                              <a:moveTo>
                                <a:pt x="0" y="280"/>
                              </a:moveTo>
                              <a:lnTo>
                                <a:pt x="5020" y="280"/>
                              </a:lnTo>
                              <a:lnTo>
                                <a:pt x="5020" y="0"/>
                              </a:lnTo>
                              <a:lnTo>
                                <a:pt x="0" y="0"/>
                              </a:lnTo>
                              <a:lnTo>
                                <a:pt x="0" y="28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3" o:spid="_x0000_s1026" style="position:absolute;margin-left:164pt;margin-top:.45pt;width:251pt;height:14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02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" o:allowincell="f" path="m,280r5020,l5020,,,,,280xe" fillcolor="#d9d9d9" stroked="f">
                <v:path arrowok="t" o:connecttype="custom" o:connectlocs="0,177800;3187700,177800;3187700,0;0,0;0,177800" o:connectangles="0,0,0,0,0"/>
                <w10:wrap anchorx="page"/>
              </v:shape>
            </w:pict>
          </mc:Fallback>
        </mc:AlternateContent>
      </w:r>
      <w:r w:rsidRPr="00C50DF4">
        <w:rPr>
          <w:rFonts w:ascii="Century" w:hAnsi="Century" w:cs="Century"/>
          <w:szCs w:val="24"/>
        </w:rPr>
        <w:t>gotoxy(10,8);</w:t>
      </w:r>
      <w:r w:rsidRPr="00C50DF4">
        <w:rPr>
          <w:rFonts w:ascii="Century" w:hAnsi="Century" w:cs="Century"/>
          <w:spacing w:val="-1"/>
          <w:szCs w:val="24"/>
        </w:rPr>
        <w:t xml:space="preserve"> </w:t>
      </w:r>
      <w:r w:rsidRPr="00C50DF4">
        <w:rPr>
          <w:rFonts w:ascii="Century" w:hAnsi="Century" w:cs="Century"/>
          <w:szCs w:val="24"/>
        </w:rPr>
        <w:t>writeln('</w:t>
      </w:r>
      <w:r w:rsidRPr="00C50DF4">
        <w:rPr>
          <w:rFonts w:ascii="Century" w:hAnsi="Century" w:cs="Century"/>
          <w:spacing w:val="-2"/>
          <w:szCs w:val="24"/>
        </w:rPr>
        <w:t xml:space="preserve"> </w:t>
      </w:r>
      <w:r w:rsidRPr="00C50DF4">
        <w:rPr>
          <w:rFonts w:ascii="Century" w:hAnsi="Century" w:cs="Century"/>
          <w:szCs w:val="24"/>
        </w:rPr>
        <w:t>Nim</w:t>
      </w:r>
      <w:r w:rsidRPr="00C50DF4">
        <w:rPr>
          <w:rFonts w:ascii="Century" w:hAnsi="Century" w:cs="Century"/>
          <w:szCs w:val="24"/>
        </w:rPr>
        <w:tab/>
        <w:t xml:space="preserve">: </w:t>
      </w:r>
      <w:r w:rsidRPr="00C50DF4">
        <w:rPr>
          <w:rFonts w:ascii="Century" w:hAnsi="Century" w:cs="Century"/>
          <w:spacing w:val="-7"/>
          <w:szCs w:val="24"/>
        </w:rPr>
        <w:t xml:space="preserve">'); </w:t>
      </w:r>
      <w:r w:rsidRPr="00C50DF4">
        <w:rPr>
          <w:rFonts w:ascii="Century" w:hAnsi="Century" w:cs="Century"/>
          <w:szCs w:val="24"/>
          <w:shd w:val="clear" w:color="auto" w:fill="D9D9D9"/>
        </w:rPr>
        <w:t>gotoxy(10,9); writeln('</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Nama</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Mahasiswa</w:t>
      </w:r>
      <w:r w:rsidRPr="00C50DF4">
        <w:rPr>
          <w:rFonts w:ascii="Century" w:hAnsi="Century" w:cs="Century"/>
          <w:szCs w:val="24"/>
          <w:shd w:val="clear" w:color="auto" w:fill="D9D9D9"/>
        </w:rPr>
        <w:tab/>
        <w:t>:</w:t>
      </w:r>
      <w:r w:rsidRPr="00C50DF4">
        <w:rPr>
          <w:rFonts w:ascii="Century" w:hAnsi="Century" w:cs="Century"/>
          <w:spacing w:val="-4"/>
          <w:szCs w:val="24"/>
          <w:shd w:val="clear" w:color="auto" w:fill="D9D9D9"/>
        </w:rPr>
        <w:t xml:space="preserve"> </w:t>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1940"/>
        <w:rPr>
          <w:rFonts w:ascii="Century" w:hAnsi="Century" w:cs="Century"/>
          <w:sz w:val="20"/>
          <w:szCs w:val="20"/>
        </w:rPr>
      </w:pPr>
      <w:r>
        <w:rPr>
          <w:rFonts w:ascii="Century" w:hAnsi="Century" w:cs="Century"/>
          <w:noProof/>
          <w:sz w:val="20"/>
          <w:szCs w:val="20"/>
        </w:rPr>
        <mc:AlternateContent>
          <mc:Choice Requires="wpg">
            <w:drawing>
              <wp:inline distT="0" distB="0" distL="0" distR="0">
                <wp:extent cx="3216275" cy="183515"/>
                <wp:effectExtent l="0" t="0" r="3175" b="0"/>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6275" cy="183515"/>
                          <a:chOff x="0" y="0"/>
                          <a:chExt cx="5065" cy="289"/>
                        </a:xfrm>
                      </wpg:grpSpPr>
                      <wps:wsp>
                        <wps:cNvPr id="80" name="Freeform 361"/>
                        <wps:cNvSpPr>
                          <a:spLocks/>
                        </wps:cNvSpPr>
                        <wps:spPr bwMode="auto">
                          <a:xfrm>
                            <a:off x="0" y="10"/>
                            <a:ext cx="5040" cy="278"/>
                          </a:xfrm>
                          <a:custGeom>
                            <a:avLst/>
                            <a:gdLst>
                              <a:gd name="T0" fmla="*/ 0 w 5040"/>
                              <a:gd name="T1" fmla="*/ 277 h 278"/>
                              <a:gd name="T2" fmla="*/ 5040 w 5040"/>
                              <a:gd name="T3" fmla="*/ 277 h 278"/>
                              <a:gd name="T4" fmla="*/ 5040 w 5040"/>
                              <a:gd name="T5" fmla="*/ 0 h 278"/>
                              <a:gd name="T6" fmla="*/ 0 w 5040"/>
                              <a:gd name="T7" fmla="*/ 0 h 278"/>
                              <a:gd name="T8" fmla="*/ 0 w 5040"/>
                              <a:gd name="T9" fmla="*/ 277 h 278"/>
                            </a:gdLst>
                            <a:ahLst/>
                            <a:cxnLst>
                              <a:cxn ang="0">
                                <a:pos x="T0" y="T1"/>
                              </a:cxn>
                              <a:cxn ang="0">
                                <a:pos x="T2" y="T3"/>
                              </a:cxn>
                              <a:cxn ang="0">
                                <a:pos x="T4" y="T5"/>
                              </a:cxn>
                              <a:cxn ang="0">
                                <a:pos x="T6" y="T7"/>
                              </a:cxn>
                              <a:cxn ang="0">
                                <a:pos x="T8" y="T9"/>
                              </a:cxn>
                            </a:cxnLst>
                            <a:rect l="0" t="0" r="r" b="b"/>
                            <a:pathLst>
                              <a:path w="5040" h="278">
                                <a:moveTo>
                                  <a:pt x="0" y="277"/>
                                </a:moveTo>
                                <a:lnTo>
                                  <a:pt x="5040" y="277"/>
                                </a:lnTo>
                                <a:lnTo>
                                  <a:pt x="5040" y="0"/>
                                </a:lnTo>
                                <a:lnTo>
                                  <a:pt x="0" y="0"/>
                                </a:lnTo>
                                <a:lnTo>
                                  <a:pt x="0" y="27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Text Box 362"/>
                        <wps:cNvSpPr txBox="1">
                          <a:spLocks noChangeArrowheads="1"/>
                        </wps:cNvSpPr>
                        <wps:spPr bwMode="auto">
                          <a:xfrm>
                            <a:off x="4718" y="0"/>
                            <a:ext cx="34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 ');</w:t>
                              </w:r>
                            </w:p>
                          </w:txbxContent>
                        </wps:txbx>
                        <wps:bodyPr rot="0" vert="horz" wrap="square" lIns="0" tIns="0" rIns="0" bIns="0" anchor="t" anchorCtr="0" upright="1">
                          <a:noAutofit/>
                        </wps:bodyPr>
                      </wps:wsp>
                      <wps:wsp>
                        <wps:cNvPr id="82" name="Text Box 363"/>
                        <wps:cNvSpPr txBox="1">
                          <a:spLocks noChangeArrowheads="1"/>
                        </wps:cNvSpPr>
                        <wps:spPr bwMode="auto">
                          <a:xfrm>
                            <a:off x="4" y="0"/>
                            <a:ext cx="286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wps:txbx>
                        <wps:bodyPr rot="0" vert="horz" wrap="square" lIns="0" tIns="0" rIns="0" bIns="0" anchor="t" anchorCtr="0" upright="1">
                          <a:noAutofit/>
                        </wps:bodyPr>
                      </wps:wsp>
                    </wpg:wgp>
                  </a:graphicData>
                </a:graphic>
              </wp:inline>
            </w:drawing>
          </mc:Choice>
          <mc:Fallback>
            <w:pict>
              <v:group id="Group 79" o:spid="_x0000_s1132" style="width:253.25pt;height:14.45pt;mso-position-horizontal-relative:char;mso-position-vertical-relative:line" coordsize="506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">
                <v:shape id="Freeform 361" o:spid="_x0000_s1133" style="position:absolute;top:10;width:5040;height:278;visibility:visible;mso-wrap-style:square;v-text-anchor:top" coordsize="5040,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pB7wA&#10;AADbAAAADwAAAGRycy9kb3ducmV2LnhtbERPuwrCMBTdBf8hXMFNUwUfVKNIUXAQweridmmubbG5&#10;qU3U+vdmEBwP571ct6YSL2pcaVnBaBiBIM6sLjlXcDnvBnMQziNrrCyTgg85WK+6nSXG2r75RK/U&#10;5yKEsItRQeF9HUvpsoIMuqGtiQN3s41BH2CTS93gO4SbSo6jaCoNlhwaCqwpKSi7p0+jQD9nk7xM&#10;8DFyh0RSer14Pm6V6vfazQKEp9b/xT/3XiuYh/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EekHvAAAANsAAAAPAAAAAAAAAAAAAAAAAJgCAABkcnMvZG93bnJldi54&#10;bWxQSwUGAAAAAAQABAD1AAAAgQMAAAAA&#10;" path="m,277r5040,l5040,,,,,277xe" fillcolor="#d9d9d9" stroked="f">
                  <v:path arrowok="t" o:connecttype="custom" o:connectlocs="0,277;5040,277;5040,0;0,0;0,277" o:connectangles="0,0,0,0,0"/>
                </v:shape>
                <v:shape id="Text Box 362" o:spid="_x0000_s1134" type="#_x0000_t202" style="position:absolute;left:4718;width:34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 ');</w:t>
                        </w:r>
                      </w:p>
                    </w:txbxContent>
                  </v:textbox>
                </v:shape>
                <v:shape id="Text Box 363" o:spid="_x0000_s1135" type="#_x0000_t202" style="position:absolute;left:4;width:286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0"/>
          <w:szCs w:val="20"/>
        </w:rPr>
      </w:pPr>
    </w:p>
    <w:p w:rsidR="00C50DF4" w:rsidRPr="00C50DF4" w:rsidRDefault="00C50DF4" w:rsidP="00C50DF4">
      <w:pPr>
        <w:kinsoku w:val="0"/>
        <w:overflowPunct w:val="0"/>
        <w:autoSpaceDE w:val="0"/>
        <w:autoSpaceDN w:val="0"/>
        <w:adjustRightInd w:val="0"/>
        <w:spacing w:before="6" w:after="0" w:line="240" w:lineRule="auto"/>
        <w:rPr>
          <w:rFonts w:ascii="Century" w:hAnsi="Century" w:cs="Century"/>
          <w:sz w:val="16"/>
          <w:szCs w:val="16"/>
        </w:rPr>
      </w:pPr>
    </w:p>
    <w:p w:rsidR="00C50DF4" w:rsidRPr="00C50DF4" w:rsidRDefault="00C50DF4" w:rsidP="00C50DF4">
      <w:pPr>
        <w:kinsoku w:val="0"/>
        <w:overflowPunct w:val="0"/>
        <w:autoSpaceDE w:val="0"/>
        <w:autoSpaceDN w:val="0"/>
        <w:adjustRightInd w:val="0"/>
        <w:spacing w:before="6" w:after="0" w:line="240" w:lineRule="auto"/>
        <w:rPr>
          <w:rFonts w:ascii="Century" w:hAnsi="Century" w:cs="Century"/>
          <w:sz w:val="16"/>
          <w:szCs w:val="16"/>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5" w:after="0" w:line="240" w:lineRule="auto"/>
        <w:rPr>
          <w:rFonts w:ascii="Century" w:hAnsi="Century" w:cs="Century"/>
          <w:szCs w:val="24"/>
        </w:rPr>
      </w:pPr>
    </w:p>
    <w:p w:rsidR="00C50DF4" w:rsidRPr="00C50DF4" w:rsidRDefault="00C50DF4" w:rsidP="00C50DF4">
      <w:pPr>
        <w:kinsoku w:val="0"/>
        <w:overflowPunct w:val="0"/>
        <w:autoSpaceDE w:val="0"/>
        <w:autoSpaceDN w:val="0"/>
        <w:adjustRightInd w:val="0"/>
        <w:spacing w:after="0" w:line="288" w:lineRule="exact"/>
        <w:jc w:val="right"/>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tabs>
          <w:tab w:val="left" w:leader="hyphen" w:pos="5803"/>
        </w:tabs>
        <w:kinsoku w:val="0"/>
        <w:overflowPunct w:val="0"/>
        <w:autoSpaceDE w:val="0"/>
        <w:autoSpaceDN w:val="0"/>
        <w:adjustRightInd w:val="0"/>
        <w:spacing w:before="100" w:after="0" w:line="240" w:lineRule="auto"/>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gotoxy(10,13);</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tabs>
          <w:tab w:val="left" w:leader="hyphen" w:pos="5803"/>
        </w:tabs>
        <w:kinsoku w:val="0"/>
        <w:overflowPunct w:val="0"/>
        <w:autoSpaceDE w:val="0"/>
        <w:autoSpaceDN w:val="0"/>
        <w:adjustRightInd w:val="0"/>
        <w:spacing w:before="2" w:after="0" w:line="240" w:lineRule="auto"/>
        <w:ind w:left="56" w:right="1579"/>
        <w:rPr>
          <w:rFonts w:ascii="Century" w:hAnsi="Century" w:cs="Century"/>
          <w:spacing w:val="-7"/>
          <w:szCs w:val="24"/>
        </w:rPr>
      </w:pPr>
      <w:r>
        <w:rPr>
          <w:rFonts w:ascii="Cambria" w:hAnsi="Cambria" w:cs="Cambria"/>
          <w:noProof/>
          <w:szCs w:val="24"/>
        </w:rPr>
        <mc:AlternateContent>
          <mc:Choice Requires="wps">
            <w:drawing>
              <wp:anchor distT="0" distB="0" distL="114300" distR="114300" simplePos="0" relativeHeight="251787264" behindDoc="0" locked="0" layoutInCell="0" allowOverlap="1">
                <wp:simplePos x="0" y="0"/>
                <wp:positionH relativeFrom="page">
                  <wp:posOffset>2082800</wp:posOffset>
                </wp:positionH>
                <wp:positionV relativeFrom="paragraph">
                  <wp:posOffset>-547370</wp:posOffset>
                </wp:positionV>
                <wp:extent cx="3213100" cy="368300"/>
                <wp:effectExtent l="0" t="0" r="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368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tabs>
                                <w:tab w:val="left" w:pos="4742"/>
                              </w:tabs>
                              <w:kinsoku w:val="0"/>
                              <w:overflowPunct w:val="0"/>
                              <w:ind w:right="-15"/>
                              <w:rPr>
                                <w:rFonts w:ascii="Century" w:hAnsi="Century" w:cs="Century"/>
                                <w:spacing w:val="-6"/>
                              </w:rPr>
                            </w:pPr>
                            <w:r>
                              <w:rPr>
                                <w:rFonts w:ascii="Century" w:hAnsi="Century" w:cs="Century"/>
                              </w:rPr>
                              <w:t>gotoxy(10,11);</w:t>
                            </w:r>
                            <w:r>
                              <w:rPr>
                                <w:rFonts w:ascii="Century" w:hAnsi="Century" w:cs="Century"/>
                                <w:spacing w:val="-5"/>
                              </w:rPr>
                              <w:t xml:space="preserve"> </w:t>
                            </w:r>
                            <w:r>
                              <w:rPr>
                                <w:rFonts w:ascii="Century" w:hAnsi="Century" w:cs="Century"/>
                              </w:rPr>
                              <w:t>writeln('</w:t>
                            </w:r>
                            <w:r>
                              <w:rPr>
                                <w:rFonts w:ascii="Century" w:hAnsi="Century" w:cs="Century"/>
                                <w:spacing w:val="-3"/>
                              </w:rPr>
                              <w:t xml:space="preserve"> </w:t>
                            </w:r>
                            <w:r>
                              <w:rPr>
                                <w:rFonts w:ascii="Century" w:hAnsi="Century" w:cs="Century"/>
                              </w:rPr>
                              <w:t>Umur</w:t>
                            </w:r>
                            <w:r>
                              <w:rPr>
                                <w:rFonts w:ascii="Century" w:hAnsi="Century" w:cs="Century"/>
                              </w:rPr>
                              <w:tab/>
                              <w:t xml:space="preserve">: </w:t>
                            </w:r>
                            <w:r>
                              <w:rPr>
                                <w:rFonts w:ascii="Century" w:hAnsi="Century" w:cs="Century"/>
                                <w:spacing w:val="-6"/>
                              </w:rPr>
                              <w:t xml:space="preserve">'); </w:t>
                            </w:r>
                            <w:r>
                              <w:rPr>
                                <w:rFonts w:ascii="Century" w:hAnsi="Century" w:cs="Century"/>
                              </w:rPr>
                              <w:t>gotoxy(10,12); writeln('</w:t>
                            </w:r>
                            <w:r>
                              <w:rPr>
                                <w:rFonts w:ascii="Century" w:hAnsi="Century" w:cs="Century"/>
                                <w:spacing w:val="-8"/>
                              </w:rPr>
                              <w:t xml:space="preserve"> </w:t>
                            </w:r>
                            <w:r>
                              <w:rPr>
                                <w:rFonts w:ascii="Century" w:hAnsi="Century" w:cs="Century"/>
                              </w:rPr>
                              <w:t>Jumlah</w:t>
                            </w:r>
                            <w:r>
                              <w:rPr>
                                <w:rFonts w:ascii="Century" w:hAnsi="Century" w:cs="Century"/>
                                <w:spacing w:val="-1"/>
                              </w:rPr>
                              <w:t xml:space="preserve"> </w:t>
                            </w:r>
                            <w:r>
                              <w:rPr>
                                <w:rFonts w:ascii="Century" w:hAnsi="Century" w:cs="Century"/>
                              </w:rPr>
                              <w:t>Saudara</w:t>
                            </w:r>
                            <w:r>
                              <w:rPr>
                                <w:rFonts w:ascii="Century" w:hAnsi="Century" w:cs="Century"/>
                              </w:rPr>
                              <w:tab/>
                              <w:t>:</w:t>
                            </w:r>
                            <w:r>
                              <w:rPr>
                                <w:rFonts w:ascii="Century" w:hAnsi="Century" w:cs="Century"/>
                                <w:spacing w:val="1"/>
                              </w:rPr>
                              <w:t xml:space="preserve"> </w:t>
                            </w:r>
                            <w:r>
                              <w:rPr>
                                <w:rFonts w:ascii="Century" w:hAnsi="Century" w:cs="Century"/>
                                <w:spacing w:val="-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136" type="#_x0000_t202" style="position:absolute;left:0;text-align:left;margin-left:164pt;margin-top:-43.1pt;width:253pt;height:2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" o:allowincell="f" fillcolor="#d9d9d9" stroked="f">
                <v:textbox inset="0,0,0,0">
                  <w:txbxContent>
                    <w:p w:rsidR="00C50DF4" w:rsidRDefault="00C50DF4" w:rsidP="00C50DF4">
                      <w:pPr>
                        <w:pStyle w:val="BodyText"/>
                        <w:tabs>
                          <w:tab w:val="left" w:pos="4742"/>
                        </w:tabs>
                        <w:kinsoku w:val="0"/>
                        <w:overflowPunct w:val="0"/>
                        <w:ind w:right="-15"/>
                        <w:rPr>
                          <w:rFonts w:ascii="Century" w:hAnsi="Century" w:cs="Century"/>
                          <w:spacing w:val="-6"/>
                        </w:rPr>
                      </w:pPr>
                      <w:r>
                        <w:rPr>
                          <w:rFonts w:ascii="Century" w:hAnsi="Century" w:cs="Century"/>
                        </w:rPr>
                        <w:t>gotoxy(10,11);</w:t>
                      </w:r>
                      <w:r>
                        <w:rPr>
                          <w:rFonts w:ascii="Century" w:hAnsi="Century" w:cs="Century"/>
                          <w:spacing w:val="-5"/>
                        </w:rPr>
                        <w:t xml:space="preserve"> </w:t>
                      </w:r>
                      <w:r>
                        <w:rPr>
                          <w:rFonts w:ascii="Century" w:hAnsi="Century" w:cs="Century"/>
                        </w:rPr>
                        <w:t>writeln('</w:t>
                      </w:r>
                      <w:r>
                        <w:rPr>
                          <w:rFonts w:ascii="Century" w:hAnsi="Century" w:cs="Century"/>
                          <w:spacing w:val="-3"/>
                        </w:rPr>
                        <w:t xml:space="preserve"> </w:t>
                      </w:r>
                      <w:r>
                        <w:rPr>
                          <w:rFonts w:ascii="Century" w:hAnsi="Century" w:cs="Century"/>
                        </w:rPr>
                        <w:t>Umur</w:t>
                      </w:r>
                      <w:r>
                        <w:rPr>
                          <w:rFonts w:ascii="Century" w:hAnsi="Century" w:cs="Century"/>
                        </w:rPr>
                        <w:tab/>
                        <w:t xml:space="preserve">: </w:t>
                      </w:r>
                      <w:r>
                        <w:rPr>
                          <w:rFonts w:ascii="Century" w:hAnsi="Century" w:cs="Century"/>
                          <w:spacing w:val="-6"/>
                        </w:rPr>
                        <w:t xml:space="preserve">'); </w:t>
                      </w:r>
                      <w:r>
                        <w:rPr>
                          <w:rFonts w:ascii="Century" w:hAnsi="Century" w:cs="Century"/>
                        </w:rPr>
                        <w:t>gotoxy(10,12); writeln('</w:t>
                      </w:r>
                      <w:r>
                        <w:rPr>
                          <w:rFonts w:ascii="Century" w:hAnsi="Century" w:cs="Century"/>
                          <w:spacing w:val="-8"/>
                        </w:rPr>
                        <w:t xml:space="preserve"> </w:t>
                      </w:r>
                      <w:r>
                        <w:rPr>
                          <w:rFonts w:ascii="Century" w:hAnsi="Century" w:cs="Century"/>
                        </w:rPr>
                        <w:t>Jumlah</w:t>
                      </w:r>
                      <w:r>
                        <w:rPr>
                          <w:rFonts w:ascii="Century" w:hAnsi="Century" w:cs="Century"/>
                          <w:spacing w:val="-1"/>
                        </w:rPr>
                        <w:t xml:space="preserve"> </w:t>
                      </w:r>
                      <w:r>
                        <w:rPr>
                          <w:rFonts w:ascii="Century" w:hAnsi="Century" w:cs="Century"/>
                        </w:rPr>
                        <w:t>Saudara</w:t>
                      </w:r>
                      <w:r>
                        <w:rPr>
                          <w:rFonts w:ascii="Century" w:hAnsi="Century" w:cs="Century"/>
                        </w:rPr>
                        <w:tab/>
                        <w:t>:</w:t>
                      </w:r>
                      <w:r>
                        <w:rPr>
                          <w:rFonts w:ascii="Century" w:hAnsi="Century" w:cs="Century"/>
                          <w:spacing w:val="1"/>
                        </w:rPr>
                        <w:t xml:space="preserve"> </w:t>
                      </w:r>
                      <w:r>
                        <w:rPr>
                          <w:rFonts w:ascii="Century" w:hAnsi="Century" w:cs="Century"/>
                          <w:spacing w:val="-6"/>
                        </w:rPr>
                        <w:t>');</w:t>
                      </w:r>
                    </w:p>
                  </w:txbxContent>
                </v:textbox>
                <w10:wrap anchorx="page"/>
              </v:shape>
            </w:pict>
          </mc:Fallback>
        </mc:AlternateContent>
      </w:r>
      <w:r w:rsidRPr="00C50DF4">
        <w:rPr>
          <w:rFonts w:ascii="Century" w:hAnsi="Century" w:cs="Century"/>
          <w:szCs w:val="24"/>
          <w:shd w:val="clear" w:color="auto" w:fill="D9D9D9"/>
        </w:rPr>
        <w:t>gotoxy(10,14); writeln(' Cari Lagi (Y/T)');</w:t>
      </w:r>
      <w:r w:rsidRPr="00C50DF4">
        <w:rPr>
          <w:rFonts w:ascii="Century" w:hAnsi="Century" w:cs="Century"/>
          <w:szCs w:val="24"/>
        </w:rPr>
        <w:t xml:space="preserve"> </w:t>
      </w:r>
      <w:r w:rsidRPr="00C50DF4">
        <w:rPr>
          <w:rFonts w:ascii="Century" w:hAnsi="Century" w:cs="Century"/>
          <w:szCs w:val="24"/>
          <w:shd w:val="clear" w:color="auto" w:fill="D9D9D9"/>
        </w:rPr>
        <w:t>gotoxy(10,15);</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pacing w:val="-7"/>
          <w:szCs w:val="24"/>
          <w:shd w:val="clear" w:color="auto" w:fill="D9D9D9"/>
        </w:rPr>
        <w:t>');</w:t>
      </w:r>
    </w:p>
    <w:p w:rsidR="00C50DF4" w:rsidRPr="00C50DF4" w:rsidRDefault="00C50DF4" w:rsidP="00C50DF4">
      <w:pPr>
        <w:tabs>
          <w:tab w:val="left" w:leader="hyphen" w:pos="5803"/>
        </w:tabs>
        <w:kinsoku w:val="0"/>
        <w:overflowPunct w:val="0"/>
        <w:autoSpaceDE w:val="0"/>
        <w:autoSpaceDN w:val="0"/>
        <w:adjustRightInd w:val="0"/>
        <w:spacing w:before="2" w:after="0" w:line="240" w:lineRule="auto"/>
        <w:ind w:left="56" w:right="1579"/>
        <w:rPr>
          <w:rFonts w:ascii="Century" w:hAnsi="Century" w:cs="Century"/>
          <w:spacing w:val="-7"/>
          <w:szCs w:val="24"/>
        </w:rPr>
        <w:sectPr w:rsidR="00C50DF4" w:rsidRPr="00C50DF4">
          <w:type w:val="continuous"/>
          <w:pgSz w:w="11910" w:h="16840"/>
          <w:pgMar w:top="1340" w:right="1100" w:bottom="1240" w:left="1340" w:header="720" w:footer="720" w:gutter="0"/>
          <w:cols w:num="2" w:space="720" w:equalWidth="0">
            <w:col w:w="1848" w:space="40"/>
            <w:col w:w="7582"/>
          </w:cols>
          <w:noEndnote/>
        </w:sectPr>
      </w:pPr>
    </w:p>
    <w:p w:rsidR="00C50DF4" w:rsidRPr="00C50DF4" w:rsidRDefault="00C50DF4" w:rsidP="00C50DF4">
      <w:pPr>
        <w:kinsoku w:val="0"/>
        <w:overflowPunct w:val="0"/>
        <w:autoSpaceDE w:val="0"/>
        <w:autoSpaceDN w:val="0"/>
        <w:adjustRightInd w:val="0"/>
        <w:spacing w:after="0" w:line="240" w:lineRule="auto"/>
        <w:ind w:left="1377" w:right="1028"/>
        <w:rPr>
          <w:rFonts w:ascii="Century" w:hAnsi="Century" w:cs="Century"/>
          <w:szCs w:val="24"/>
        </w:rPr>
      </w:pPr>
      <w:r w:rsidRPr="00C50DF4">
        <w:rPr>
          <w:rFonts w:ascii="Century" w:hAnsi="Century" w:cs="Century"/>
          <w:szCs w:val="24"/>
          <w:shd w:val="clear" w:color="auto" w:fill="D9D9D9"/>
        </w:rPr>
        <w:lastRenderedPageBreak/>
        <w:t>procedure cari (x:st; p:tree; var tamu:tree; var ketemu:boolean);</w:t>
      </w:r>
      <w:r w:rsidRPr="00C50DF4">
        <w:rPr>
          <w:rFonts w:ascii="Century" w:hAnsi="Century" w:cs="Century"/>
          <w:szCs w:val="24"/>
        </w:rPr>
        <w:t xml:space="preserve"> </w:t>
      </w:r>
      <w:r w:rsidRPr="00C50DF4">
        <w:rPr>
          <w:rFonts w:ascii="Century" w:hAnsi="Century" w:cs="Century"/>
          <w:szCs w:val="24"/>
          <w:shd w:val="clear" w:color="auto" w:fill="D9D9D9"/>
        </w:rPr>
        <w:t>var baru:tree;</w:t>
      </w:r>
    </w:p>
    <w:p w:rsidR="00C50DF4" w:rsidRPr="00C50DF4" w:rsidRDefault="00C50DF4" w:rsidP="00C50DF4">
      <w:pPr>
        <w:kinsoku w:val="0"/>
        <w:overflowPunct w:val="0"/>
        <w:autoSpaceDE w:val="0"/>
        <w:autoSpaceDN w:val="0"/>
        <w:adjustRightInd w:val="0"/>
        <w:spacing w:before="1" w:after="0" w:line="288" w:lineRule="exact"/>
        <w:ind w:left="1377"/>
        <w:rPr>
          <w:rFonts w:ascii="Century" w:hAnsi="Century" w:cs="Century"/>
          <w:szCs w:val="24"/>
        </w:rPr>
      </w:pP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18" w:line="288" w:lineRule="exact"/>
        <w:ind w:left="1943"/>
        <w:rPr>
          <w:rFonts w:ascii="Century" w:hAnsi="Century" w:cs="Century"/>
          <w:szCs w:val="24"/>
        </w:rPr>
      </w:pPr>
      <w:r w:rsidRPr="00C50DF4">
        <w:rPr>
          <w:rFonts w:ascii="Century" w:hAnsi="Century" w:cs="Century"/>
          <w:szCs w:val="24"/>
          <w:shd w:val="clear" w:color="auto" w:fill="D9D9D9"/>
        </w:rPr>
        <w:t>if p=nil then</w:t>
      </w:r>
    </w:p>
    <w:p w:rsidR="00C50DF4" w:rsidRPr="00C50DF4" w:rsidRDefault="00C50DF4" w:rsidP="00C50DF4">
      <w:pPr>
        <w:kinsoku w:val="0"/>
        <w:overflowPunct w:val="0"/>
        <w:autoSpaceDE w:val="0"/>
        <w:autoSpaceDN w:val="0"/>
        <w:adjustRightInd w:val="0"/>
        <w:spacing w:after="0" w:line="240" w:lineRule="auto"/>
        <w:ind w:left="1940"/>
        <w:rPr>
          <w:rFonts w:ascii="Century" w:hAnsi="Century" w:cs="Century"/>
          <w:sz w:val="20"/>
          <w:szCs w:val="20"/>
        </w:rPr>
      </w:pPr>
      <w:r>
        <w:rPr>
          <w:rFonts w:ascii="Century" w:hAnsi="Century" w:cs="Century"/>
          <w:noProof/>
          <w:sz w:val="20"/>
          <w:szCs w:val="20"/>
        </w:rPr>
        <mc:AlternateContent>
          <mc:Choice Requires="wpg">
            <w:drawing>
              <wp:inline distT="0" distB="0" distL="0" distR="0">
                <wp:extent cx="1485900" cy="355600"/>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355600"/>
                          <a:chOff x="0" y="0"/>
                          <a:chExt cx="2340" cy="560"/>
                        </a:xfrm>
                      </wpg:grpSpPr>
                      <wps:wsp>
                        <wps:cNvPr id="76" name="Text Box 366"/>
                        <wps:cNvSpPr txBox="1">
                          <a:spLocks noChangeArrowheads="1"/>
                        </wps:cNvSpPr>
                        <wps:spPr bwMode="auto">
                          <a:xfrm>
                            <a:off x="600" y="280"/>
                            <a:ext cx="174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9" w:lineRule="exact"/>
                                <w:ind w:right="-15"/>
                                <w:rPr>
                                  <w:rFonts w:ascii="Century" w:hAnsi="Century" w:cs="Century"/>
                                </w:rPr>
                              </w:pPr>
                              <w:r>
                                <w:rPr>
                                  <w:rFonts w:ascii="Century" w:hAnsi="Century" w:cs="Century"/>
                                </w:rPr>
                                <w:t>ketemu :=</w:t>
                              </w:r>
                              <w:r>
                                <w:rPr>
                                  <w:rFonts w:ascii="Century" w:hAnsi="Century" w:cs="Century"/>
                                  <w:spacing w:val="1"/>
                                </w:rPr>
                                <w:t xml:space="preserve"> </w:t>
                              </w:r>
                              <w:r>
                                <w:rPr>
                                  <w:rFonts w:ascii="Century" w:hAnsi="Century" w:cs="Century"/>
                                </w:rPr>
                                <w:t>false;</w:t>
                              </w:r>
                            </w:p>
                          </w:txbxContent>
                        </wps:txbx>
                        <wps:bodyPr rot="0" vert="horz" wrap="square" lIns="0" tIns="0" rIns="0" bIns="0" anchor="t" anchorCtr="0" upright="1">
                          <a:noAutofit/>
                        </wps:bodyPr>
                      </wps:wsp>
                      <wps:wsp>
                        <wps:cNvPr id="77" name="Text Box 367"/>
                        <wps:cNvSpPr txBox="1">
                          <a:spLocks noChangeArrowheads="1"/>
                        </wps:cNvSpPr>
                        <wps:spPr bwMode="auto">
                          <a:xfrm>
                            <a:off x="0" y="0"/>
                            <a:ext cx="60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1" w:lineRule="exact"/>
                                <w:ind w:right="-15"/>
                                <w:rPr>
                                  <w:rFonts w:ascii="Century" w:hAnsi="Century" w:cs="Century"/>
                                </w:rPr>
                              </w:pPr>
                              <w:r>
                                <w:rPr>
                                  <w:rFonts w:ascii="Century" w:hAnsi="Century" w:cs="Century"/>
                                </w:rPr>
                                <w:t>begin</w:t>
                              </w:r>
                            </w:p>
                          </w:txbxContent>
                        </wps:txbx>
                        <wps:bodyPr rot="0" vert="horz" wrap="square" lIns="0" tIns="0" rIns="0" bIns="0" anchor="t" anchorCtr="0" upright="1">
                          <a:noAutofit/>
                        </wps:bodyPr>
                      </wps:wsp>
                    </wpg:wgp>
                  </a:graphicData>
                </a:graphic>
              </wp:inline>
            </w:drawing>
          </mc:Choice>
          <mc:Fallback>
            <w:pict>
              <v:group id="Group 75" o:spid="_x0000_s1137" style="width:117pt;height:28pt;mso-position-horizontal-relative:char;mso-position-vertical-relative:line" coordsize="234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">
                <v:shape id="Text Box 366" o:spid="_x0000_s1138" type="#_x0000_t202" style="position:absolute;left:600;top:280;width:174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lF8QA&#10;AADbAAAADwAAAGRycy9kb3ducmV2LnhtbESPQWvCQBSE7wX/w/IKvdVNpcaSZiMiCPYQion0/Jp9&#10;TUKzb2N2Nem/dwuCx2FmvmHS9WQ6caHBtZYVvMwjEMSV1S3XCo7l7vkNhPPIGjvLpOCPHKyz2UOK&#10;ibYjH+hS+FoECLsEFTTe94mUrmrIoJvbnjh4P3Yw6IMcaqkHHAPcdHIRRbE02HJYaLCnbUPVb3E2&#10;Ck7f/qP7LMty3Of5a77Eelp9bZR6epw27yA8Tf4evrX3WsEqhv8v4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M5RfEAAAA2wAAAA8AAAAAAAAAAAAAAAAAmAIAAGRycy9k&#10;b3ducmV2LnhtbFBLBQYAAAAABAAEAPUAAACJAwAAAAA=&#10;" fillcolor="#d9d9d9" stroked="f">
                  <v:textbox inset="0,0,0,0">
                    <w:txbxContent>
                      <w:p w:rsidR="00C50DF4" w:rsidRDefault="00C50DF4" w:rsidP="00C50DF4">
                        <w:pPr>
                          <w:pStyle w:val="BodyText"/>
                          <w:kinsoku w:val="0"/>
                          <w:overflowPunct w:val="0"/>
                          <w:spacing w:line="279" w:lineRule="exact"/>
                          <w:ind w:right="-15"/>
                          <w:rPr>
                            <w:rFonts w:ascii="Century" w:hAnsi="Century" w:cs="Century"/>
                          </w:rPr>
                        </w:pPr>
                        <w:r>
                          <w:rPr>
                            <w:rFonts w:ascii="Century" w:hAnsi="Century" w:cs="Century"/>
                          </w:rPr>
                          <w:t>ketemu :=</w:t>
                        </w:r>
                        <w:r>
                          <w:rPr>
                            <w:rFonts w:ascii="Century" w:hAnsi="Century" w:cs="Century"/>
                            <w:spacing w:val="1"/>
                          </w:rPr>
                          <w:t xml:space="preserve"> </w:t>
                        </w:r>
                        <w:r>
                          <w:rPr>
                            <w:rFonts w:ascii="Century" w:hAnsi="Century" w:cs="Century"/>
                          </w:rPr>
                          <w:t>false;</w:t>
                        </w:r>
                      </w:p>
                    </w:txbxContent>
                  </v:textbox>
                </v:shape>
                <v:shape id="Text Box 367" o:spid="_x0000_s1139" type="#_x0000_t202" style="position:absolute;width:6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BAjMMA&#10;AADbAAAADwAAAGRycy9kb3ducmV2LnhtbESPQWvCQBSE7wX/w/IEb3Vj0Uaiq4hQ0EMoNeL5mX0m&#10;wezbmF1N/PfdQsHjMDPfMMt1b2rxoNZVlhVMxhEI4tzqigsFx+zrfQ7CeWSNtWVS8CQH69XgbYmJ&#10;th3/0OPgCxEg7BJUUHrfJFK6vCSDbmwb4uBdbGvQB9kWUrfYBbip5UcUfUqDFYeFEhvalpRfD3ej&#10;4Hb2+/o7y7Jul6bTdIZFH582So2G/WYBwlPvX+H/9k4riG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BAjMMAAADbAAAADwAAAAAAAAAAAAAAAACYAgAAZHJzL2Rv&#10;d25yZXYueG1sUEsFBgAAAAAEAAQA9QAAAIgDAAAAAA==&#10;" fillcolor="#d9d9d9" stroked="f">
                  <v:textbox inset="0,0,0,0">
                    <w:txbxContent>
                      <w:p w:rsidR="00C50DF4" w:rsidRDefault="00C50DF4" w:rsidP="00C50DF4">
                        <w:pPr>
                          <w:pStyle w:val="BodyText"/>
                          <w:kinsoku w:val="0"/>
                          <w:overflowPunct w:val="0"/>
                          <w:spacing w:line="271" w:lineRule="exact"/>
                          <w:ind w:right="-15"/>
                          <w:rPr>
                            <w:rFonts w:ascii="Century" w:hAnsi="Century" w:cs="Century"/>
                          </w:rPr>
                        </w:pPr>
                        <w:r>
                          <w:rPr>
                            <w:rFonts w:ascii="Century" w:hAnsi="Century" w:cs="Century"/>
                          </w:rPr>
                          <w:t>begin</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ind w:left="1940"/>
        <w:rPr>
          <w:rFonts w:ascii="Century" w:hAnsi="Century" w:cs="Century"/>
          <w:sz w:val="20"/>
          <w:szCs w:val="20"/>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ind w:left="1560"/>
        <w:jc w:val="right"/>
        <w:rPr>
          <w:rFonts w:ascii="Century" w:hAnsi="Century" w:cs="Century"/>
          <w:szCs w:val="24"/>
        </w:rPr>
      </w:pPr>
      <w:r w:rsidRPr="00C50DF4">
        <w:rPr>
          <w:rFonts w:ascii="Century" w:hAnsi="Century" w:cs="Century"/>
          <w:szCs w:val="24"/>
          <w:shd w:val="clear" w:color="auto" w:fill="D9D9D9"/>
        </w:rPr>
        <w:lastRenderedPageBreak/>
        <w:t>end</w:t>
      </w:r>
      <w:r w:rsidRPr="00C50DF4">
        <w:rPr>
          <w:rFonts w:ascii="Century" w:hAnsi="Century" w:cs="Century"/>
          <w:szCs w:val="24"/>
        </w:rPr>
        <w:t xml:space="preserve"> </w:t>
      </w:r>
      <w:r w:rsidRPr="00C50DF4">
        <w:rPr>
          <w:rFonts w:ascii="Century" w:hAnsi="Century" w:cs="Century"/>
          <w:szCs w:val="24"/>
          <w:shd w:val="clear" w:color="auto" w:fill="D9D9D9"/>
        </w:rPr>
        <w:t>else</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before="230" w:after="0" w:line="288" w:lineRule="exact"/>
        <w:ind w:left="98"/>
        <w:rPr>
          <w:rFonts w:ascii="Century" w:hAnsi="Century" w:cs="Century"/>
          <w:szCs w:val="24"/>
        </w:rPr>
      </w:pPr>
      <w:r w:rsidRPr="00C50DF4">
        <w:rPr>
          <w:rFonts w:ascii="Century" w:hAnsi="Century" w:cs="Century"/>
          <w:szCs w:val="24"/>
          <w:shd w:val="clear" w:color="auto" w:fill="D9D9D9"/>
        </w:rPr>
        <w:t>if p^.info.nim &gt; x then</w:t>
      </w:r>
    </w:p>
    <w:p w:rsidR="00C50DF4" w:rsidRPr="00C50DF4" w:rsidRDefault="00C50DF4" w:rsidP="00C50DF4">
      <w:pPr>
        <w:kinsoku w:val="0"/>
        <w:overflowPunct w:val="0"/>
        <w:autoSpaceDE w:val="0"/>
        <w:autoSpaceDN w:val="0"/>
        <w:adjustRightInd w:val="0"/>
        <w:spacing w:after="0" w:line="288" w:lineRule="exact"/>
        <w:ind w:left="665"/>
        <w:rPr>
          <w:rFonts w:ascii="Century" w:hAnsi="Century" w:cs="Century"/>
          <w:szCs w:val="24"/>
        </w:rPr>
      </w:pPr>
      <w:r w:rsidRPr="00C50DF4">
        <w:rPr>
          <w:rFonts w:ascii="Century" w:hAnsi="Century" w:cs="Century"/>
          <w:szCs w:val="24"/>
          <w:shd w:val="clear" w:color="auto" w:fill="D9D9D9"/>
        </w:rPr>
        <w:t>cari(x, p^.kr, temu, ketemu)</w:t>
      </w:r>
    </w:p>
    <w:p w:rsidR="00C50DF4" w:rsidRPr="00C50DF4" w:rsidRDefault="00C50DF4" w:rsidP="00C50DF4">
      <w:pPr>
        <w:kinsoku w:val="0"/>
        <w:overflowPunct w:val="0"/>
        <w:autoSpaceDE w:val="0"/>
        <w:autoSpaceDN w:val="0"/>
        <w:adjustRightInd w:val="0"/>
        <w:spacing w:after="0" w:line="288" w:lineRule="exact"/>
        <w:ind w:left="665"/>
        <w:rPr>
          <w:rFonts w:ascii="Century" w:hAnsi="Century" w:cs="Century"/>
          <w:szCs w:val="24"/>
        </w:rPr>
        <w:sectPr w:rsidR="00C50DF4" w:rsidRPr="00C50DF4">
          <w:type w:val="continuous"/>
          <w:pgSz w:w="11910" w:h="16840"/>
          <w:pgMar w:top="1340" w:right="1100" w:bottom="1240" w:left="1340" w:header="720" w:footer="720" w:gutter="0"/>
          <w:cols w:num="2" w:space="720" w:equalWidth="0">
            <w:col w:w="2372" w:space="40"/>
            <w:col w:w="7058"/>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42" w:after="0" w:line="240" w:lineRule="auto"/>
        <w:ind w:left="808" w:right="600" w:firstLine="568"/>
        <w:rPr>
          <w:rFonts w:ascii="Century" w:hAnsi="Century" w:cs="Century"/>
          <w:szCs w:val="24"/>
        </w:rPr>
      </w:pPr>
      <w:r w:rsidRPr="00C50DF4">
        <w:rPr>
          <w:rFonts w:ascii="Century" w:hAnsi="Century" w:cs="Century"/>
          <w:szCs w:val="24"/>
          <w:shd w:val="clear" w:color="auto" w:fill="D9D9D9"/>
        </w:rPr>
        <w:t>end;</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87" w:lineRule="exact"/>
        <w:ind w:left="1377"/>
        <w:rPr>
          <w:rFonts w:ascii="Century" w:hAnsi="Century" w:cs="Century"/>
          <w:szCs w:val="24"/>
        </w:rPr>
      </w:pPr>
      <w:r w:rsidRPr="00C50DF4">
        <w:rPr>
          <w:rFonts w:ascii="Century" w:hAnsi="Century" w:cs="Century"/>
          <w:szCs w:val="24"/>
          <w:shd w:val="clear" w:color="auto" w:fill="D9D9D9"/>
        </w:rPr>
        <w:t xml:space="preserve">lagi := </w:t>
      </w:r>
      <w:r w:rsidRPr="00C50DF4">
        <w:rPr>
          <w:rFonts w:ascii="Century" w:hAnsi="Century" w:cs="Century"/>
          <w:spacing w:val="-5"/>
          <w:szCs w:val="24"/>
          <w:shd w:val="clear" w:color="auto" w:fill="D9D9D9"/>
        </w:rPr>
        <w:t>'Y';</w:t>
      </w:r>
    </w:p>
    <w:p w:rsidR="00C50DF4" w:rsidRPr="00C50DF4" w:rsidRDefault="00C50DF4" w:rsidP="00C50DF4">
      <w:pPr>
        <w:kinsoku w:val="0"/>
        <w:overflowPunct w:val="0"/>
        <w:autoSpaceDE w:val="0"/>
        <w:autoSpaceDN w:val="0"/>
        <w:adjustRightInd w:val="0"/>
        <w:spacing w:after="0" w:line="240" w:lineRule="auto"/>
        <w:ind w:left="2"/>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else</w:t>
      </w:r>
    </w:p>
    <w:p w:rsidR="00C50DF4" w:rsidRPr="00C50DF4" w:rsidRDefault="00C50DF4" w:rsidP="00C50DF4">
      <w:pPr>
        <w:kinsoku w:val="0"/>
        <w:overflowPunct w:val="0"/>
        <w:autoSpaceDE w:val="0"/>
        <w:autoSpaceDN w:val="0"/>
        <w:adjustRightInd w:val="0"/>
        <w:spacing w:before="2" w:after="0" w:line="240" w:lineRule="auto"/>
        <w:rPr>
          <w:rFonts w:ascii="Century" w:hAnsi="Century" w:cs="Century"/>
          <w:szCs w:val="24"/>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ind w:left="99"/>
        <w:rPr>
          <w:rFonts w:ascii="Century" w:hAnsi="Century" w:cs="Century"/>
          <w:szCs w:val="24"/>
        </w:rPr>
      </w:pPr>
      <w:r w:rsidRPr="00C50DF4">
        <w:rPr>
          <w:rFonts w:ascii="Century" w:hAnsi="Century" w:cs="Century"/>
          <w:szCs w:val="24"/>
          <w:shd w:val="clear" w:color="auto" w:fill="D9D9D9"/>
        </w:rPr>
        <w:t>cari(x, p^.kn, temu, ketemu);</w:t>
      </w:r>
    </w:p>
    <w:p w:rsidR="00C50DF4" w:rsidRPr="00C50DF4" w:rsidRDefault="00C50DF4" w:rsidP="00C50DF4">
      <w:pPr>
        <w:kinsoku w:val="0"/>
        <w:overflowPunct w:val="0"/>
        <w:autoSpaceDE w:val="0"/>
        <w:autoSpaceDN w:val="0"/>
        <w:adjustRightInd w:val="0"/>
        <w:spacing w:after="0" w:line="240" w:lineRule="auto"/>
        <w:ind w:left="99"/>
        <w:rPr>
          <w:rFonts w:ascii="Century" w:hAnsi="Century" w:cs="Century"/>
          <w:szCs w:val="24"/>
        </w:rPr>
        <w:sectPr w:rsidR="00C50DF4" w:rsidRPr="00C50DF4">
          <w:type w:val="continuous"/>
          <w:pgSz w:w="11910" w:h="16840"/>
          <w:pgMar w:top="1340" w:right="1100" w:bottom="1240" w:left="1340" w:header="720" w:footer="720" w:gutter="0"/>
          <w:cols w:num="3" w:space="720" w:equalWidth="0">
            <w:col w:w="2468" w:space="40"/>
            <w:col w:w="430" w:space="39"/>
            <w:col w:w="6493"/>
          </w:cols>
          <w:noEndnote/>
        </w:sectPr>
      </w:pPr>
    </w:p>
    <w:p w:rsidR="00C50DF4" w:rsidRPr="00C50DF4" w:rsidRDefault="00C50DF4" w:rsidP="00C50DF4">
      <w:pPr>
        <w:kinsoku w:val="0"/>
        <w:overflowPunct w:val="0"/>
        <w:autoSpaceDE w:val="0"/>
        <w:autoSpaceDN w:val="0"/>
        <w:adjustRightInd w:val="0"/>
        <w:spacing w:after="0" w:line="240" w:lineRule="auto"/>
        <w:ind w:left="1377" w:right="5336"/>
        <w:rPr>
          <w:rFonts w:ascii="Century" w:hAnsi="Century" w:cs="Century"/>
          <w:szCs w:val="24"/>
        </w:rPr>
      </w:pPr>
      <w:r w:rsidRPr="00C50DF4">
        <w:rPr>
          <w:rFonts w:ascii="Century" w:hAnsi="Century" w:cs="Century"/>
          <w:szCs w:val="24"/>
          <w:shd w:val="clear" w:color="auto" w:fill="D9D9D9"/>
        </w:rPr>
        <w:lastRenderedPageBreak/>
        <w:t>while upcase(lagi)='Y'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before="1" w:after="0" w:line="240" w:lineRule="auto"/>
        <w:ind w:left="1943" w:right="5410"/>
        <w:rPr>
          <w:rFonts w:ascii="Century" w:hAnsi="Century" w:cs="Century"/>
          <w:szCs w:val="24"/>
        </w:rPr>
      </w:pPr>
      <w:r w:rsidRPr="00C50DF4">
        <w:rPr>
          <w:rFonts w:ascii="Century" w:hAnsi="Century" w:cs="Century"/>
          <w:szCs w:val="24"/>
          <w:shd w:val="clear" w:color="auto" w:fill="D9D9D9"/>
        </w:rPr>
        <w:t>clrscr; disitu := nil;</w:t>
      </w:r>
      <w:r w:rsidRPr="00C50DF4">
        <w:rPr>
          <w:rFonts w:ascii="Century" w:hAnsi="Century" w:cs="Century"/>
          <w:szCs w:val="24"/>
        </w:rPr>
        <w:t xml:space="preserve"> </w:t>
      </w:r>
      <w:r w:rsidRPr="00C50DF4">
        <w:rPr>
          <w:rFonts w:ascii="Century" w:hAnsi="Century" w:cs="Century"/>
          <w:szCs w:val="24"/>
          <w:shd w:val="clear" w:color="auto" w:fill="D9D9D9"/>
        </w:rPr>
        <w:t>tampilan_cari;</w:t>
      </w:r>
    </w:p>
    <w:p w:rsidR="00C50DF4" w:rsidRPr="00C50DF4" w:rsidRDefault="00C50DF4" w:rsidP="00C50DF4">
      <w:pPr>
        <w:kinsoku w:val="0"/>
        <w:overflowPunct w:val="0"/>
        <w:autoSpaceDE w:val="0"/>
        <w:autoSpaceDN w:val="0"/>
        <w:adjustRightInd w:val="0"/>
        <w:spacing w:before="1" w:after="0" w:line="240" w:lineRule="auto"/>
        <w:ind w:left="1943" w:right="5410"/>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before="91" w:after="0" w:line="240" w:lineRule="auto"/>
        <w:ind w:left="1943" w:right="4364"/>
        <w:rPr>
          <w:rFonts w:ascii="Century" w:hAnsi="Century" w:cs="Century"/>
          <w:szCs w:val="24"/>
        </w:rPr>
      </w:pPr>
      <w:r w:rsidRPr="00C50DF4">
        <w:rPr>
          <w:rFonts w:ascii="Century" w:hAnsi="Century" w:cs="Century"/>
          <w:szCs w:val="24"/>
          <w:shd w:val="clear" w:color="auto" w:fill="D9D9D9"/>
        </w:rPr>
        <w:lastRenderedPageBreak/>
        <w:t>gotoxy(29, 8); readln(mnim);</w:t>
      </w:r>
      <w:r w:rsidRPr="00C50DF4">
        <w:rPr>
          <w:rFonts w:ascii="Century" w:hAnsi="Century" w:cs="Century"/>
          <w:szCs w:val="24"/>
        </w:rPr>
        <w:t xml:space="preserve"> </w:t>
      </w:r>
      <w:r w:rsidRPr="00C50DF4">
        <w:rPr>
          <w:rFonts w:ascii="Century" w:hAnsi="Century" w:cs="Century"/>
          <w:szCs w:val="24"/>
          <w:shd w:val="clear" w:color="auto" w:fill="D9D9D9"/>
        </w:rPr>
        <w:t>cari(mnim, p, disitu, ada);</w:t>
      </w:r>
    </w:p>
    <w:p w:rsidR="00C50DF4" w:rsidRPr="00C50DF4" w:rsidRDefault="00C50DF4" w:rsidP="00C50DF4">
      <w:pPr>
        <w:kinsoku w:val="0"/>
        <w:overflowPunct w:val="0"/>
        <w:autoSpaceDE w:val="0"/>
        <w:autoSpaceDN w:val="0"/>
        <w:adjustRightInd w:val="0"/>
        <w:spacing w:after="0" w:line="240" w:lineRule="auto"/>
        <w:ind w:left="1943" w:right="6090"/>
        <w:rPr>
          <w:rFonts w:ascii="Century" w:hAnsi="Century" w:cs="Century"/>
          <w:szCs w:val="24"/>
        </w:rPr>
      </w:pPr>
      <w:r w:rsidRPr="00C50DF4">
        <w:rPr>
          <w:rFonts w:ascii="Century" w:hAnsi="Century" w:cs="Century"/>
          <w:szCs w:val="24"/>
          <w:shd w:val="clear" w:color="auto" w:fill="D9D9D9"/>
        </w:rPr>
        <w:t>if ada then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9" w:line="240" w:lineRule="auto"/>
        <w:ind w:left="2510" w:right="4785"/>
        <w:rPr>
          <w:rFonts w:ascii="Century" w:hAnsi="Century" w:cs="Century"/>
          <w:szCs w:val="24"/>
        </w:rPr>
      </w:pPr>
      <w:r w:rsidRPr="00C50DF4">
        <w:rPr>
          <w:rFonts w:ascii="Century" w:hAnsi="Century" w:cs="Century"/>
          <w:szCs w:val="24"/>
          <w:shd w:val="clear" w:color="auto" w:fill="D9D9D9"/>
        </w:rPr>
        <w:t>tampilan_cari;</w:t>
      </w:r>
      <w:r w:rsidRPr="00C50DF4">
        <w:rPr>
          <w:rFonts w:ascii="Century" w:hAnsi="Century" w:cs="Century"/>
          <w:szCs w:val="24"/>
        </w:rPr>
        <w:t xml:space="preserve"> </w:t>
      </w:r>
      <w:r w:rsidRPr="00C50DF4">
        <w:rPr>
          <w:rFonts w:ascii="Century" w:hAnsi="Century" w:cs="Century"/>
          <w:szCs w:val="24"/>
          <w:shd w:val="clear" w:color="auto" w:fill="D9D9D9"/>
        </w:rPr>
        <w:t>with disitu^.info</w:t>
      </w:r>
      <w:r w:rsidRPr="00C50DF4">
        <w:rPr>
          <w:rFonts w:ascii="Century" w:hAnsi="Century" w:cs="Century"/>
          <w:spacing w:val="-9"/>
          <w:szCs w:val="24"/>
          <w:shd w:val="clear" w:color="auto" w:fill="D9D9D9"/>
        </w:rPr>
        <w:t xml:space="preserve"> </w:t>
      </w:r>
      <w:r w:rsidRPr="00C50DF4">
        <w:rPr>
          <w:rFonts w:ascii="Century" w:hAnsi="Century" w:cs="Century"/>
          <w:szCs w:val="24"/>
          <w:shd w:val="clear" w:color="auto" w:fill="D9D9D9"/>
        </w:rPr>
        <w:t>do</w:t>
      </w:r>
    </w:p>
    <w:p w:rsidR="00C50DF4" w:rsidRPr="00C50DF4" w:rsidRDefault="00C50DF4" w:rsidP="00C50DF4">
      <w:pPr>
        <w:kinsoku w:val="0"/>
        <w:overflowPunct w:val="0"/>
        <w:autoSpaceDE w:val="0"/>
        <w:autoSpaceDN w:val="0"/>
        <w:adjustRightInd w:val="0"/>
        <w:spacing w:after="0" w:line="240" w:lineRule="auto"/>
        <w:ind w:left="2500"/>
        <w:rPr>
          <w:rFonts w:ascii="Century" w:hAnsi="Century" w:cs="Century"/>
          <w:sz w:val="20"/>
          <w:szCs w:val="20"/>
        </w:rPr>
      </w:pPr>
      <w:r>
        <w:rPr>
          <w:rFonts w:ascii="Century" w:hAnsi="Century" w:cs="Century"/>
          <w:noProof/>
          <w:sz w:val="20"/>
          <w:szCs w:val="20"/>
        </w:rPr>
        <mc:AlternateContent>
          <mc:Choice Requires="wpg">
            <w:drawing>
              <wp:inline distT="0" distB="0" distL="0" distR="0">
                <wp:extent cx="2235200" cy="368300"/>
                <wp:effectExtent l="0" t="0" r="3175" b="3175"/>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5200" cy="368300"/>
                          <a:chOff x="0" y="0"/>
                          <a:chExt cx="3520" cy="580"/>
                        </a:xfrm>
                      </wpg:grpSpPr>
                      <wps:wsp>
                        <wps:cNvPr id="73" name="Text Box 369"/>
                        <wps:cNvSpPr txBox="1">
                          <a:spLocks noChangeArrowheads="1"/>
                        </wps:cNvSpPr>
                        <wps:spPr bwMode="auto">
                          <a:xfrm>
                            <a:off x="600" y="300"/>
                            <a:ext cx="292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0" w:lineRule="exact"/>
                                <w:ind w:right="-15"/>
                                <w:rPr>
                                  <w:rFonts w:ascii="Century" w:hAnsi="Century" w:cs="Century"/>
                                </w:rPr>
                              </w:pPr>
                              <w:r>
                                <w:rPr>
                                  <w:rFonts w:ascii="Century" w:hAnsi="Century" w:cs="Century"/>
                                </w:rPr>
                                <w:t>gotoxy(29,8);</w:t>
                              </w:r>
                              <w:r>
                                <w:rPr>
                                  <w:rFonts w:ascii="Century" w:hAnsi="Century" w:cs="Century"/>
                                  <w:spacing w:val="-9"/>
                                </w:rPr>
                                <w:t xml:space="preserve"> </w:t>
                              </w:r>
                              <w:r>
                                <w:rPr>
                                  <w:rFonts w:ascii="Century" w:hAnsi="Century" w:cs="Century"/>
                                </w:rPr>
                                <w:t>writeln(nim);</w:t>
                              </w:r>
                            </w:p>
                          </w:txbxContent>
                        </wps:txbx>
                        <wps:bodyPr rot="0" vert="horz" wrap="square" lIns="0" tIns="0" rIns="0" bIns="0" anchor="t" anchorCtr="0" upright="1">
                          <a:noAutofit/>
                        </wps:bodyPr>
                      </wps:wsp>
                      <wps:wsp>
                        <wps:cNvPr id="74" name="Text Box 370"/>
                        <wps:cNvSpPr txBox="1">
                          <a:spLocks noChangeArrowheads="1"/>
                        </wps:cNvSpPr>
                        <wps:spPr bwMode="auto">
                          <a:xfrm>
                            <a:off x="0" y="0"/>
                            <a:ext cx="600" cy="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9" w:lineRule="exact"/>
                                <w:ind w:right="-29"/>
                                <w:rPr>
                                  <w:rFonts w:ascii="Century" w:hAnsi="Century" w:cs="Century"/>
                                </w:rPr>
                              </w:pPr>
                              <w:r>
                                <w:rPr>
                                  <w:rFonts w:ascii="Century" w:hAnsi="Century" w:cs="Century"/>
                                </w:rPr>
                                <w:t>begin</w:t>
                              </w:r>
                            </w:p>
                          </w:txbxContent>
                        </wps:txbx>
                        <wps:bodyPr rot="0" vert="horz" wrap="square" lIns="0" tIns="0" rIns="0" bIns="0" anchor="t" anchorCtr="0" upright="1">
                          <a:noAutofit/>
                        </wps:bodyPr>
                      </wps:wsp>
                    </wpg:wgp>
                  </a:graphicData>
                </a:graphic>
              </wp:inline>
            </w:drawing>
          </mc:Choice>
          <mc:Fallback>
            <w:pict>
              <v:group id="Group 72" o:spid="_x0000_s1140" style="width:176pt;height:29pt;mso-position-horizontal-relative:char;mso-position-vertical-relative:line" coordsize="35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">
                <v:shape id="Text Box 369" o:spid="_x0000_s1141" type="#_x0000_t202" style="position:absolute;left:600;top:300;width:292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Gj8MA&#10;AADbAAAADwAAAGRycy9kb3ducmV2LnhtbESPT2vCQBTE70K/w/IK3urG/yV1FREEPQQxKT2/Zl+T&#10;YPZtzK4mfvtuoeBxmJnfMKtNb2pxp9ZVlhWMRxEI4tzqigsFn9n+7R2E88gaa8uk4EEONuuXwQpj&#10;bTs+0z31hQgQdjEqKL1vYildXpJBN7INcfB+bGvQB9kWUrfYBbip5SSKFtJgxWGhxIZ2JeWX9GYU&#10;XL/9sT5lWdYdkmSWzLHol19bpYav/fYDhKfeP8P/7YNWsJzC35fw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tGj8MAAADbAAAADwAAAAAAAAAAAAAAAACYAgAAZHJzL2Rv&#10;d25yZXYueG1sUEsFBgAAAAAEAAQA9QAAAIgDAAAAAA==&#10;" fillcolor="#d9d9d9" stroked="f">
                  <v:textbox inset="0,0,0,0">
                    <w:txbxContent>
                      <w:p w:rsidR="00C50DF4" w:rsidRDefault="00C50DF4" w:rsidP="00C50DF4">
                        <w:pPr>
                          <w:pStyle w:val="BodyText"/>
                          <w:kinsoku w:val="0"/>
                          <w:overflowPunct w:val="0"/>
                          <w:spacing w:line="270" w:lineRule="exact"/>
                          <w:ind w:right="-15"/>
                          <w:rPr>
                            <w:rFonts w:ascii="Century" w:hAnsi="Century" w:cs="Century"/>
                          </w:rPr>
                        </w:pPr>
                        <w:r>
                          <w:rPr>
                            <w:rFonts w:ascii="Century" w:hAnsi="Century" w:cs="Century"/>
                          </w:rPr>
                          <w:t>gotoxy(29,8);</w:t>
                        </w:r>
                        <w:r>
                          <w:rPr>
                            <w:rFonts w:ascii="Century" w:hAnsi="Century" w:cs="Century"/>
                            <w:spacing w:val="-9"/>
                          </w:rPr>
                          <w:t xml:space="preserve"> </w:t>
                        </w:r>
                        <w:r>
                          <w:rPr>
                            <w:rFonts w:ascii="Century" w:hAnsi="Century" w:cs="Century"/>
                          </w:rPr>
                          <w:t>writeln(nim);</w:t>
                        </w:r>
                      </w:p>
                    </w:txbxContent>
                  </v:textbox>
                </v:shape>
                <v:shape id="Text Box 370" o:spid="_x0000_s1142" type="#_x0000_t202" style="position:absolute;width:6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e+8MA&#10;AADbAAAADwAAAGRycy9kb3ducmV2LnhtbESPQYvCMBSE74L/ITxhb5oqri5do4gguIciWtnz2+bZ&#10;FpuX2kTb/fdGEDwOM/MNs1h1phJ3alxpWcF4FIEgzqwuOVdwSrfDLxDOI2usLJOCf3KwWvZ7C4y1&#10;bflA96PPRYCwi1FB4X0dS+myggy6ka2Jg3e2jUEfZJNL3WAb4KaSkyiaSYMlh4UCa9oUlF2ON6Pg&#10;+ud/qn2apu0uSabJJ+bd/Het1MegW3+D8NT5d/jV3mkF8y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Le+8MAAADbAAAADwAAAAAAAAAAAAAAAACYAgAAZHJzL2Rv&#10;d25yZXYueG1sUEsFBgAAAAAEAAQA9QAAAIgDAAAAAA==&#10;" fillcolor="#d9d9d9" stroked="f">
                  <v:textbox inset="0,0,0,0">
                    <w:txbxContent>
                      <w:p w:rsidR="00C50DF4" w:rsidRDefault="00C50DF4" w:rsidP="00C50DF4">
                        <w:pPr>
                          <w:pStyle w:val="BodyText"/>
                          <w:kinsoku w:val="0"/>
                          <w:overflowPunct w:val="0"/>
                          <w:spacing w:line="279" w:lineRule="exact"/>
                          <w:ind w:right="-29"/>
                          <w:rPr>
                            <w:rFonts w:ascii="Century" w:hAnsi="Century" w:cs="Century"/>
                          </w:rPr>
                        </w:pPr>
                        <w:r>
                          <w:rPr>
                            <w:rFonts w:ascii="Century" w:hAnsi="Century" w:cs="Century"/>
                          </w:rPr>
                          <w:t>begin</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ind w:left="2500"/>
        <w:rPr>
          <w:rFonts w:ascii="Century" w:hAnsi="Century" w:cs="Century"/>
          <w:sz w:val="20"/>
          <w:szCs w:val="20"/>
        </w:rPr>
        <w:sectPr w:rsidR="00C50DF4" w:rsidRPr="00C50DF4">
          <w:headerReference w:type="default" r:id="rId26"/>
          <w:footerReference w:type="default" r:id="rId27"/>
          <w:pgSz w:w="11910" w:h="16840"/>
          <w:pgMar w:top="1340" w:right="1100" w:bottom="2900" w:left="1340" w:header="756" w:footer="2712" w:gutter="0"/>
          <w:pgNumType w:start="260"/>
          <w:cols w:space="720"/>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4" w:after="0" w:line="240" w:lineRule="auto"/>
        <w:rPr>
          <w:rFonts w:ascii="Century" w:hAnsi="Century" w:cs="Century"/>
          <w:sz w:val="38"/>
          <w:szCs w:val="38"/>
        </w:rPr>
      </w:pPr>
    </w:p>
    <w:p w:rsidR="00C50DF4" w:rsidRPr="00C50DF4" w:rsidRDefault="00C50DF4" w:rsidP="00C50DF4">
      <w:pPr>
        <w:kinsoku w:val="0"/>
        <w:overflowPunct w:val="0"/>
        <w:autoSpaceDE w:val="0"/>
        <w:autoSpaceDN w:val="0"/>
        <w:adjustRightInd w:val="0"/>
        <w:spacing w:after="0" w:line="288" w:lineRule="exact"/>
        <w:jc w:val="right"/>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68" w:lineRule="exact"/>
        <w:ind w:left="57"/>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gotoxy(29,10); writeln(nama);</w:t>
      </w:r>
    </w:p>
    <w:p w:rsidR="00C50DF4" w:rsidRPr="00C50DF4" w:rsidRDefault="00C50DF4" w:rsidP="00C50DF4">
      <w:pPr>
        <w:kinsoku w:val="0"/>
        <w:overflowPunct w:val="0"/>
        <w:autoSpaceDE w:val="0"/>
        <w:autoSpaceDN w:val="0"/>
        <w:adjustRightInd w:val="0"/>
        <w:spacing w:after="0" w:line="240" w:lineRule="auto"/>
        <w:ind w:left="57" w:right="2968"/>
        <w:rPr>
          <w:rFonts w:ascii="Century" w:hAnsi="Century" w:cs="Century"/>
          <w:szCs w:val="24"/>
        </w:rPr>
      </w:pPr>
      <w:r w:rsidRPr="00C50DF4">
        <w:rPr>
          <w:rFonts w:ascii="Century" w:hAnsi="Century" w:cs="Century"/>
          <w:szCs w:val="24"/>
          <w:shd w:val="clear" w:color="auto" w:fill="D9D9D9"/>
        </w:rPr>
        <w:t>gotoxy(29,11); writeln(ip:4:2);</w:t>
      </w:r>
      <w:r w:rsidRPr="00C50DF4">
        <w:rPr>
          <w:rFonts w:ascii="Century" w:hAnsi="Century" w:cs="Century"/>
          <w:szCs w:val="24"/>
        </w:rPr>
        <w:t xml:space="preserve"> </w:t>
      </w:r>
      <w:r w:rsidRPr="00C50DF4">
        <w:rPr>
          <w:rFonts w:ascii="Century" w:hAnsi="Century" w:cs="Century"/>
          <w:szCs w:val="24"/>
          <w:shd w:val="clear" w:color="auto" w:fill="D9D9D9"/>
        </w:rPr>
        <w:t>gotoxy(29,12); writeln(umur);</w:t>
      </w:r>
      <w:r w:rsidRPr="00C50DF4">
        <w:rPr>
          <w:rFonts w:ascii="Century" w:hAnsi="Century" w:cs="Century"/>
          <w:szCs w:val="24"/>
        </w:rPr>
        <w:t xml:space="preserve"> </w:t>
      </w:r>
      <w:r w:rsidRPr="00C50DF4">
        <w:rPr>
          <w:rFonts w:ascii="Century" w:hAnsi="Century" w:cs="Century"/>
          <w:szCs w:val="24"/>
          <w:shd w:val="clear" w:color="auto" w:fill="D9D9D9"/>
        </w:rPr>
        <w:t>gotoxy(29,13); writeln(jm_sdr);</w:t>
      </w:r>
    </w:p>
    <w:p w:rsidR="00C50DF4" w:rsidRPr="00C50DF4" w:rsidRDefault="00C50DF4" w:rsidP="00C50DF4">
      <w:pPr>
        <w:kinsoku w:val="0"/>
        <w:overflowPunct w:val="0"/>
        <w:autoSpaceDE w:val="0"/>
        <w:autoSpaceDN w:val="0"/>
        <w:adjustRightInd w:val="0"/>
        <w:spacing w:after="0" w:line="240" w:lineRule="auto"/>
        <w:ind w:left="57" w:right="2968"/>
        <w:rPr>
          <w:rFonts w:ascii="Century" w:hAnsi="Century" w:cs="Century"/>
          <w:szCs w:val="24"/>
        </w:rPr>
        <w:sectPr w:rsidR="00C50DF4" w:rsidRPr="00C50DF4">
          <w:type w:val="continuous"/>
          <w:pgSz w:w="11910" w:h="16840"/>
          <w:pgMar w:top="1340" w:right="1100" w:bottom="1240" w:left="1340" w:header="720" w:footer="720" w:gutter="0"/>
          <w:cols w:num="2" w:space="720" w:equalWidth="0">
            <w:col w:w="2980" w:space="40"/>
            <w:col w:w="6450"/>
          </w:cols>
          <w:noEndnote/>
        </w:sectPr>
      </w:pPr>
    </w:p>
    <w:p w:rsidR="00C50DF4" w:rsidRPr="00C50DF4" w:rsidRDefault="00C50DF4" w:rsidP="00C50DF4">
      <w:pPr>
        <w:kinsoku w:val="0"/>
        <w:overflowPunct w:val="0"/>
        <w:autoSpaceDE w:val="0"/>
        <w:autoSpaceDN w:val="0"/>
        <w:adjustRightInd w:val="0"/>
        <w:spacing w:before="11"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after="0" w:line="240" w:lineRule="auto"/>
        <w:ind w:left="1560"/>
        <w:jc w:val="right"/>
        <w:rPr>
          <w:rFonts w:ascii="Century" w:hAnsi="Century" w:cs="Century"/>
          <w:szCs w:val="24"/>
        </w:rPr>
      </w:pPr>
      <w:r w:rsidRPr="00C50DF4">
        <w:rPr>
          <w:rFonts w:ascii="Century" w:hAnsi="Century" w:cs="Century"/>
          <w:szCs w:val="24"/>
          <w:shd w:val="clear" w:color="auto" w:fill="D9D9D9"/>
        </w:rPr>
        <w:t>end</w:t>
      </w:r>
      <w:r w:rsidRPr="00C50DF4">
        <w:rPr>
          <w:rFonts w:ascii="Century" w:hAnsi="Century" w:cs="Century"/>
          <w:szCs w:val="24"/>
        </w:rPr>
        <w:t xml:space="preserve"> </w:t>
      </w:r>
      <w:r w:rsidRPr="00C50DF4">
        <w:rPr>
          <w:rFonts w:ascii="Century" w:hAnsi="Century" w:cs="Century"/>
          <w:szCs w:val="24"/>
          <w:shd w:val="clear" w:color="auto" w:fill="D9D9D9"/>
        </w:rPr>
        <w:t>else</w:t>
      </w:r>
    </w:p>
    <w:p w:rsidR="00C50DF4" w:rsidRPr="00C50DF4" w:rsidRDefault="00C50DF4" w:rsidP="00C50DF4">
      <w:pPr>
        <w:kinsoku w:val="0"/>
        <w:overflowPunct w:val="0"/>
        <w:autoSpaceDE w:val="0"/>
        <w:autoSpaceDN w:val="0"/>
        <w:adjustRightInd w:val="0"/>
        <w:spacing w:after="0" w:line="240" w:lineRule="auto"/>
        <w:ind w:left="98"/>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gotoxy(35,14); readln(lagi);</w:t>
      </w:r>
    </w:p>
    <w:p w:rsidR="00C50DF4" w:rsidRPr="00C50DF4" w:rsidRDefault="00C50DF4" w:rsidP="00C50DF4">
      <w:pPr>
        <w:kinsoku w:val="0"/>
        <w:overflowPunct w:val="0"/>
        <w:autoSpaceDE w:val="0"/>
        <w:autoSpaceDN w:val="0"/>
        <w:adjustRightInd w:val="0"/>
        <w:spacing w:after="0" w:line="240" w:lineRule="auto"/>
        <w:ind w:left="98"/>
        <w:rPr>
          <w:rFonts w:ascii="Century" w:hAnsi="Century" w:cs="Century"/>
          <w:szCs w:val="24"/>
        </w:rPr>
        <w:sectPr w:rsidR="00C50DF4" w:rsidRPr="00C50DF4">
          <w:type w:val="continuous"/>
          <w:pgSz w:w="11910" w:h="16840"/>
          <w:pgMar w:top="1340" w:right="1100" w:bottom="1240" w:left="1340" w:header="720" w:footer="720" w:gutter="0"/>
          <w:cols w:num="2" w:space="720" w:equalWidth="0">
            <w:col w:w="2372" w:space="40"/>
            <w:col w:w="7058"/>
          </w:cols>
          <w:noEndnote/>
        </w:sectPr>
      </w:pPr>
    </w:p>
    <w:p w:rsidR="00C50DF4" w:rsidRPr="00C50DF4" w:rsidRDefault="00C50DF4" w:rsidP="00C50DF4">
      <w:pPr>
        <w:kinsoku w:val="0"/>
        <w:overflowPunct w:val="0"/>
        <w:autoSpaceDE w:val="0"/>
        <w:autoSpaceDN w:val="0"/>
        <w:adjustRightInd w:val="0"/>
        <w:spacing w:after="0" w:line="288" w:lineRule="exact"/>
        <w:ind w:left="1943"/>
        <w:rPr>
          <w:rFonts w:ascii="Century" w:hAnsi="Century" w:cs="Century"/>
          <w:szCs w:val="24"/>
        </w:rPr>
      </w:pPr>
      <w:r w:rsidRPr="00C50DF4">
        <w:rPr>
          <w:rFonts w:ascii="Century" w:hAnsi="Century" w:cs="Century"/>
          <w:szCs w:val="24"/>
          <w:shd w:val="clear" w:color="auto" w:fill="D9D9D9"/>
        </w:rPr>
        <w:lastRenderedPageBreak/>
        <w:t>begin</w:t>
      </w:r>
    </w:p>
    <w:p w:rsidR="00C50DF4" w:rsidRPr="00C50DF4" w:rsidRDefault="00C50DF4" w:rsidP="00C50DF4">
      <w:pPr>
        <w:kinsoku w:val="0"/>
        <w:overflowPunct w:val="0"/>
        <w:autoSpaceDE w:val="0"/>
        <w:autoSpaceDN w:val="0"/>
        <w:adjustRightInd w:val="0"/>
        <w:spacing w:before="2" w:after="0" w:line="240" w:lineRule="auto"/>
        <w:ind w:left="2510" w:right="2258"/>
        <w:rPr>
          <w:rFonts w:ascii="Century" w:hAnsi="Century" w:cs="Century"/>
          <w:szCs w:val="24"/>
        </w:rPr>
      </w:pPr>
      <w:r w:rsidRPr="00C50DF4">
        <w:rPr>
          <w:rFonts w:ascii="Century" w:hAnsi="Century" w:cs="Century"/>
          <w:szCs w:val="24"/>
          <w:shd w:val="clear" w:color="auto" w:fill="D9D9D9"/>
        </w:rPr>
        <w:t>gotoxy(20,15); writeln(' Data tidak ada ! ');</w:t>
      </w:r>
      <w:r w:rsidRPr="00C50DF4">
        <w:rPr>
          <w:rFonts w:ascii="Century" w:hAnsi="Century" w:cs="Century"/>
          <w:szCs w:val="24"/>
        </w:rPr>
        <w:t xml:space="preserve"> </w:t>
      </w:r>
      <w:r w:rsidRPr="00C50DF4">
        <w:rPr>
          <w:rFonts w:ascii="Century" w:hAnsi="Century" w:cs="Century"/>
          <w:szCs w:val="24"/>
          <w:shd w:val="clear" w:color="auto" w:fill="D9D9D9"/>
        </w:rPr>
        <w:t>readln</w:t>
      </w:r>
    </w:p>
    <w:p w:rsidR="00C50DF4" w:rsidRPr="00C50DF4" w:rsidRDefault="00C50DF4" w:rsidP="00C50DF4">
      <w:pPr>
        <w:kinsoku w:val="0"/>
        <w:overflowPunct w:val="0"/>
        <w:autoSpaceDE w:val="0"/>
        <w:autoSpaceDN w:val="0"/>
        <w:adjustRightInd w:val="0"/>
        <w:spacing w:before="2" w:after="0" w:line="240" w:lineRule="auto"/>
        <w:ind w:left="2510" w:right="2258"/>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40" w:after="0" w:line="288" w:lineRule="exact"/>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before="10" w:after="0" w:line="240" w:lineRule="auto"/>
        <w:rPr>
          <w:rFonts w:ascii="Century" w:hAnsi="Century" w:cs="Century"/>
          <w:sz w:val="23"/>
          <w:szCs w:val="23"/>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87" w:lineRule="exact"/>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end;</w:t>
      </w:r>
    </w:p>
    <w:p w:rsidR="00C50DF4" w:rsidRPr="00C50DF4" w:rsidRDefault="00C50DF4" w:rsidP="00C50DF4">
      <w:pPr>
        <w:kinsoku w:val="0"/>
        <w:overflowPunct w:val="0"/>
        <w:autoSpaceDE w:val="0"/>
        <w:autoSpaceDN w:val="0"/>
        <w:adjustRightInd w:val="0"/>
        <w:spacing w:after="0" w:line="287" w:lineRule="exact"/>
        <w:ind w:left="56"/>
        <w:rPr>
          <w:rFonts w:ascii="Century" w:hAnsi="Century" w:cs="Century"/>
          <w:szCs w:val="24"/>
        </w:rPr>
        <w:sectPr w:rsidR="00C50DF4" w:rsidRPr="00C50DF4">
          <w:type w:val="continuous"/>
          <w:pgSz w:w="11910" w:h="16840"/>
          <w:pgMar w:top="1340" w:right="1100" w:bottom="1240" w:left="1340" w:header="720" w:footer="720" w:gutter="0"/>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after="0" w:line="240" w:lineRule="auto"/>
        <w:ind w:left="808" w:right="4953"/>
        <w:rPr>
          <w:rFonts w:ascii="Century" w:hAnsi="Century" w:cs="Century"/>
          <w:szCs w:val="24"/>
        </w:rPr>
      </w:pPr>
      <w:r w:rsidRPr="00C50DF4">
        <w:rPr>
          <w:rFonts w:ascii="Century" w:hAnsi="Century" w:cs="Century"/>
          <w:szCs w:val="24"/>
          <w:shd w:val="clear" w:color="auto" w:fill="D9D9D9"/>
        </w:rPr>
        <w:lastRenderedPageBreak/>
        <w:t>procedure cetak_header_laporan;</w:t>
      </w:r>
      <w:r w:rsidRPr="00C50DF4">
        <w:rPr>
          <w:rFonts w:ascii="Century" w:hAnsi="Century" w:cs="Century"/>
          <w:szCs w:val="24"/>
        </w:rPr>
        <w:t xml:space="preserve"> </w:t>
      </w:r>
      <w:r w:rsidRPr="00C50DF4">
        <w:rPr>
          <w:rFonts w:ascii="Century" w:hAnsi="Century" w:cs="Century"/>
          <w:szCs w:val="24"/>
          <w:shd w:val="clear" w:color="auto" w:fill="D9D9D9"/>
        </w:rPr>
        <w:t>var lagi : char;</w:t>
      </w:r>
    </w:p>
    <w:p w:rsidR="00C50DF4" w:rsidRPr="00C50DF4" w:rsidRDefault="00C50DF4" w:rsidP="00C50DF4">
      <w:pPr>
        <w:kinsoku w:val="0"/>
        <w:overflowPunct w:val="0"/>
        <w:autoSpaceDE w:val="0"/>
        <w:autoSpaceDN w:val="0"/>
        <w:adjustRightInd w:val="0"/>
        <w:spacing w:after="0" w:line="288" w:lineRule="exact"/>
        <w:ind w:left="1377"/>
        <w:rPr>
          <w:rFonts w:ascii="Century" w:hAnsi="Century" w:cs="Century"/>
          <w:szCs w:val="24"/>
        </w:rPr>
      </w:pPr>
      <w:r w:rsidRPr="00C50DF4">
        <w:rPr>
          <w:rFonts w:ascii="Century" w:hAnsi="Century" w:cs="Century"/>
          <w:szCs w:val="24"/>
          <w:shd w:val="clear" w:color="auto" w:fill="D9D9D9"/>
        </w:rPr>
        <w:t>i : integer;</w:t>
      </w:r>
    </w:p>
    <w:p w:rsidR="00C50DF4" w:rsidRPr="00C50DF4" w:rsidRDefault="00C50DF4" w:rsidP="00C50DF4">
      <w:pPr>
        <w:kinsoku w:val="0"/>
        <w:overflowPunct w:val="0"/>
        <w:autoSpaceDE w:val="0"/>
        <w:autoSpaceDN w:val="0"/>
        <w:adjustRightInd w:val="0"/>
        <w:spacing w:after="0" w:line="240" w:lineRule="auto"/>
        <w:ind w:left="1377" w:right="4384"/>
        <w:rPr>
          <w:rFonts w:ascii="Century" w:hAnsi="Century" w:cs="Century"/>
          <w:szCs w:val="24"/>
        </w:rPr>
      </w:pPr>
      <w:r w:rsidRPr="00C50DF4">
        <w:rPr>
          <w:rFonts w:ascii="Century" w:hAnsi="Century" w:cs="Century"/>
          <w:szCs w:val="24"/>
          <w:shd w:val="clear" w:color="auto" w:fill="D9D9D9"/>
        </w:rPr>
        <w:t>procedure cetak_header_laporan;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before="1" w:after="0" w:line="288" w:lineRule="exact"/>
        <w:ind w:left="1943"/>
        <w:rPr>
          <w:rFonts w:ascii="Century" w:hAnsi="Century" w:cs="Century"/>
          <w:szCs w:val="24"/>
        </w:rPr>
      </w:pPr>
      <w:r w:rsidRPr="00C50DF4">
        <w:rPr>
          <w:rFonts w:ascii="Century" w:hAnsi="Century" w:cs="Century"/>
          <w:szCs w:val="24"/>
          <w:shd w:val="clear" w:color="auto" w:fill="D9D9D9"/>
        </w:rPr>
        <w:t>writeln(' Laporan Data Mahasiswa ');</w:t>
      </w:r>
    </w:p>
    <w:p w:rsidR="00C50DF4" w:rsidRPr="00C50DF4" w:rsidRDefault="00C50DF4" w:rsidP="00C50DF4">
      <w:pPr>
        <w:kinsoku w:val="0"/>
        <w:overflowPunct w:val="0"/>
        <w:autoSpaceDE w:val="0"/>
        <w:autoSpaceDN w:val="0"/>
        <w:adjustRightInd w:val="0"/>
        <w:spacing w:after="0" w:line="21" w:lineRule="exact"/>
        <w:ind w:left="6070"/>
        <w:rPr>
          <w:rFonts w:ascii="Century" w:hAnsi="Century" w:cs="Century"/>
          <w:sz w:val="2"/>
          <w:szCs w:val="2"/>
        </w:rPr>
      </w:pPr>
      <w:r>
        <w:rPr>
          <w:rFonts w:ascii="Century" w:hAnsi="Century" w:cs="Century"/>
          <w:noProof/>
          <w:sz w:val="2"/>
          <w:szCs w:val="2"/>
        </w:rPr>
        <mc:AlternateContent>
          <mc:Choice Requires="wpg">
            <w:drawing>
              <wp:inline distT="0" distB="0" distL="0" distR="0">
                <wp:extent cx="1892300" cy="12700"/>
                <wp:effectExtent l="9525" t="9525" r="12700" b="635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2300" cy="12700"/>
                          <a:chOff x="0" y="0"/>
                          <a:chExt cx="2980" cy="20"/>
                        </a:xfrm>
                      </wpg:grpSpPr>
                      <wps:wsp>
                        <wps:cNvPr id="68" name="Freeform 372"/>
                        <wps:cNvSpPr>
                          <a:spLocks/>
                        </wps:cNvSpPr>
                        <wps:spPr bwMode="auto">
                          <a:xfrm>
                            <a:off x="0" y="0"/>
                            <a:ext cx="209" cy="20"/>
                          </a:xfrm>
                          <a:custGeom>
                            <a:avLst/>
                            <a:gdLst>
                              <a:gd name="T0" fmla="*/ 0 w 209"/>
                              <a:gd name="T1" fmla="*/ 0 h 20"/>
                              <a:gd name="T2" fmla="*/ 208 w 209"/>
                              <a:gd name="T3" fmla="*/ 0 h 20"/>
                            </a:gdLst>
                            <a:ahLst/>
                            <a:cxnLst>
                              <a:cxn ang="0">
                                <a:pos x="T0" y="T1"/>
                              </a:cxn>
                              <a:cxn ang="0">
                                <a:pos x="T2" y="T3"/>
                              </a:cxn>
                            </a:cxnLst>
                            <a:rect l="0" t="0" r="r" b="b"/>
                            <a:pathLst>
                              <a:path w="209" h="20">
                                <a:moveTo>
                                  <a:pt x="0" y="0"/>
                                </a:moveTo>
                                <a:lnTo>
                                  <a:pt x="208" y="0"/>
                                </a:lnTo>
                              </a:path>
                            </a:pathLst>
                          </a:custGeom>
                          <a:noFill/>
                          <a:ln w="888">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73"/>
                        <wps:cNvSpPr>
                          <a:spLocks/>
                        </wps:cNvSpPr>
                        <wps:spPr bwMode="auto">
                          <a:xfrm>
                            <a:off x="0" y="0"/>
                            <a:ext cx="2980" cy="20"/>
                          </a:xfrm>
                          <a:custGeom>
                            <a:avLst/>
                            <a:gdLst>
                              <a:gd name="T0" fmla="*/ 0 w 2980"/>
                              <a:gd name="T1" fmla="*/ 0 h 20"/>
                              <a:gd name="T2" fmla="*/ 2980 w 2980"/>
                              <a:gd name="T3" fmla="*/ 0 h 20"/>
                            </a:gdLst>
                            <a:ahLst/>
                            <a:cxnLst>
                              <a:cxn ang="0">
                                <a:pos x="T0" y="T1"/>
                              </a:cxn>
                              <a:cxn ang="0">
                                <a:pos x="T2" y="T3"/>
                              </a:cxn>
                            </a:cxnLst>
                            <a:rect l="0" t="0" r="r" b="b"/>
                            <a:pathLst>
                              <a:path w="2980" h="20">
                                <a:moveTo>
                                  <a:pt x="0" y="0"/>
                                </a:moveTo>
                                <a:lnTo>
                                  <a:pt x="2980" y="0"/>
                                </a:lnTo>
                              </a:path>
                            </a:pathLst>
                          </a:custGeom>
                          <a:noFill/>
                          <a:ln w="888">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74"/>
                        <wps:cNvSpPr>
                          <a:spLocks/>
                        </wps:cNvSpPr>
                        <wps:spPr bwMode="auto">
                          <a:xfrm>
                            <a:off x="0" y="10"/>
                            <a:ext cx="2980" cy="20"/>
                          </a:xfrm>
                          <a:custGeom>
                            <a:avLst/>
                            <a:gdLst>
                              <a:gd name="T0" fmla="*/ 0 w 2980"/>
                              <a:gd name="T1" fmla="*/ 0 h 20"/>
                              <a:gd name="T2" fmla="*/ 2980 w 2980"/>
                              <a:gd name="T3" fmla="*/ 0 h 20"/>
                            </a:gdLst>
                            <a:ahLst/>
                            <a:cxnLst>
                              <a:cxn ang="0">
                                <a:pos x="T0" y="T1"/>
                              </a:cxn>
                              <a:cxn ang="0">
                                <a:pos x="T2" y="T3"/>
                              </a:cxn>
                            </a:cxnLst>
                            <a:rect l="0" t="0" r="r" b="b"/>
                            <a:pathLst>
                              <a:path w="2980" h="20">
                                <a:moveTo>
                                  <a:pt x="0" y="0"/>
                                </a:moveTo>
                                <a:lnTo>
                                  <a:pt x="2980"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75"/>
                        <wps:cNvSpPr>
                          <a:spLocks/>
                        </wps:cNvSpPr>
                        <wps:spPr bwMode="auto">
                          <a:xfrm>
                            <a:off x="208" y="10"/>
                            <a:ext cx="2772" cy="20"/>
                          </a:xfrm>
                          <a:custGeom>
                            <a:avLst/>
                            <a:gdLst>
                              <a:gd name="T0" fmla="*/ 0 w 2772"/>
                              <a:gd name="T1" fmla="*/ 0 h 20"/>
                              <a:gd name="T2" fmla="*/ 2771 w 2772"/>
                              <a:gd name="T3" fmla="*/ 0 h 20"/>
                            </a:gdLst>
                            <a:ahLst/>
                            <a:cxnLst>
                              <a:cxn ang="0">
                                <a:pos x="T0" y="T1"/>
                              </a:cxn>
                              <a:cxn ang="0">
                                <a:pos x="T2" y="T3"/>
                              </a:cxn>
                            </a:cxnLst>
                            <a:rect l="0" t="0" r="r" b="b"/>
                            <a:pathLst>
                              <a:path w="2772" h="20">
                                <a:moveTo>
                                  <a:pt x="0" y="0"/>
                                </a:moveTo>
                                <a:lnTo>
                                  <a:pt x="2771"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7" o:spid="_x0000_s1026" style="width:149pt;height:1pt;mso-position-horizontal-relative:char;mso-position-vertical-relative:line" coordsize="29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">
                <v:shape id="Freeform 372" o:spid="_x0000_s1027" style="position:absolute;width:209;height:20;visibility:visible;mso-wrap-style:square;v-text-anchor:top" coordsize="20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iX0r8A&#10;AADbAAAADwAAAGRycy9kb3ducmV2LnhtbERPTYvCMBC9C/6HMAveNF0PKtVYlgVBdGWpevA4JGNb&#10;bCalSbX66zeHBY+P973KeluLO7W+cqzgc5KAINbOVFwoOJ824wUIH5AN1o5JwZM8ZOvhYIWpcQ/O&#10;6X4MhYgh7FNUUIbQpFJ6XZJFP3ENceSurrUYImwLaVp8xHBby2mSzKTFimNDiQ19l6Rvx84qcC89&#10;z7ne7V1y+elevwefI2mlRh/91xJEoD68xf/urVEwi2Pjl/g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yJfSvwAAANsAAAAPAAAAAAAAAAAAAAAAAJgCAABkcnMvZG93bnJl&#10;di54bWxQSwUGAAAAAAQABAD1AAAAhAMAAAAA&#10;" path="m,l208,e" filled="f" strokecolor="#d9d9d9" strokeweight=".02467mm">
                  <v:path arrowok="t" o:connecttype="custom" o:connectlocs="0,0;208,0" o:connectangles="0,0"/>
                </v:shape>
                <v:shape id="Freeform 373" o:spid="_x0000_s1028" style="position:absolute;width:2980;height:20;visibility:visible;mso-wrap-style:square;v-text-anchor:top" coordsize="29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lusUA&#10;AADbAAAADwAAAGRycy9kb3ducmV2LnhtbESPT2sCMRTE74LfIbyCt5qtoNWtUcRW7KXgP3C9PTav&#10;u9HNy7KJuv32TaHgcZiZ3zDTeWsrcaPGG8cKXvoJCOLcacOFgsN+9TwG4QOyxsoxKfghD/NZtzPF&#10;VLs7b+m2C4WIEPYpKihDqFMpfV6SRd93NXH0vl1jMUTZFFI3eI9wW8lBkoykRcNxocSaliXll93V&#10;Kjgd6ePVfC1WWWYy3Q435yWv35XqPbWLNxCB2vAI/7c/tYLRBP6+x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1eW6xQAAANsAAAAPAAAAAAAAAAAAAAAAAJgCAABkcnMv&#10;ZG93bnJldi54bWxQSwUGAAAAAAQABAD1AAAAigMAAAAA&#10;" path="m,l2980,e" filled="f" strokecolor="#d9d9d9" strokeweight=".02467mm">
                  <v:path arrowok="t" o:connecttype="custom" o:connectlocs="0,0;2980,0" o:connectangles="0,0"/>
                </v:shape>
                <v:shape id="Freeform 374" o:spid="_x0000_s1029" style="position:absolute;top:10;width:2980;height:20;visibility:visible;mso-wrap-style:square;v-text-anchor:top" coordsize="29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4vcIA&#10;AADbAAAADwAAAGRycy9kb3ducmV2LnhtbERPyW7CMBC9I/EP1lTqDZxUVUEBE6G2qLQXVvU8jadJ&#10;aDyOYkPM3+NDJY5Pb5/nwTTiQp2rLStIxwkI4sLqmksFx8NqNAXhPLLGxjIpuJKDfDEczDHTtucd&#10;Xfa+FDGEXYYKKu/bTEpXVGTQjW1LHLlf2xn0EXal1B32Mdw08ilJXqTBmmNDhS29VlT87c9GwfPp&#10;/LF6+1zK7SRdv4evfvfzvQlKPT6E5QyEp+Dv4n/3WiuYxPXxS/w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bi9wgAAANsAAAAPAAAAAAAAAAAAAAAAAJgCAABkcnMvZG93&#10;bnJldi54bWxQSwUGAAAAAAQABAD1AAAAhwMAAAAA&#10;" path="m,l2980,e" filled="f" strokecolor="#d9d9d9" strokeweight=".32806mm">
                  <v:path arrowok="t" o:connecttype="custom" o:connectlocs="0,0;2980,0" o:connectangles="0,0"/>
                </v:shape>
                <v:shape id="Freeform 375" o:spid="_x0000_s1030" style="position:absolute;left:208;top:10;width:2772;height:20;visibility:visible;mso-wrap-style:square;v-text-anchor:top" coordsize="27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S3sMA&#10;AADbAAAADwAAAGRycy9kb3ducmV2LnhtbESPUWvCMBSF34X9h3AHe5upDjbpjDIF2YQJamXPl+au&#10;LSY3JUlt/ffLQPDxcM75Dme+HKwRF/KhcaxgMs5AEJdON1wpOBWb5xmIEJE1Gsek4EoBlouH0Rxz&#10;7Xo+0OUYK5EgHHJUUMfY5lKGsiaLYexa4uT9Om8xJukrqT32CW6NnGbZq7TYcFqosaV1TeX52FkF&#10;O9/11vxMi32x+j5vP81LZ9as1NPj8PEOItIQ7+Fb+0sre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S3sMAAADbAAAADwAAAAAAAAAAAAAAAACYAgAAZHJzL2Rv&#10;d25yZXYueG1sUEsFBgAAAAAEAAQA9QAAAIgDAAAAAA==&#10;" path="m,l2771,e" filled="f" strokecolor="#d9d9d9" strokeweight=".32806mm">
                  <v:path arrowok="t" o:connecttype="custom" o:connectlocs="0,0;2771,0" o:connectangles="0,0"/>
                </v:shape>
                <w10:anchorlock/>
              </v:group>
            </w:pict>
          </mc:Fallback>
        </mc:AlternateContent>
      </w:r>
    </w:p>
    <w:p w:rsidR="00C50DF4" w:rsidRPr="00C50DF4" w:rsidRDefault="00C50DF4" w:rsidP="00C50DF4">
      <w:pPr>
        <w:tabs>
          <w:tab w:val="left" w:leader="hyphen" w:pos="8871"/>
        </w:tabs>
        <w:kinsoku w:val="0"/>
        <w:overflowPunct w:val="0"/>
        <w:autoSpaceDE w:val="0"/>
        <w:autoSpaceDN w:val="0"/>
        <w:adjustRightInd w:val="0"/>
        <w:spacing w:after="0" w:line="267" w:lineRule="exact"/>
        <w:ind w:left="1943"/>
        <w:rPr>
          <w:rFonts w:ascii="Century" w:hAnsi="Century" w:cs="Century"/>
          <w:szCs w:val="24"/>
        </w:rPr>
      </w:pP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tabs>
          <w:tab w:val="left" w:pos="4615"/>
          <w:tab w:val="left" w:pos="5366"/>
          <w:tab w:val="left" w:pos="6308"/>
          <w:tab w:val="left" w:leader="hyphen" w:pos="8888"/>
        </w:tabs>
        <w:kinsoku w:val="0"/>
        <w:overflowPunct w:val="0"/>
        <w:autoSpaceDE w:val="0"/>
        <w:autoSpaceDN w:val="0"/>
        <w:adjustRightInd w:val="0"/>
        <w:spacing w:after="0" w:line="240" w:lineRule="auto"/>
        <w:ind w:left="1943" w:right="430"/>
        <w:rPr>
          <w:rFonts w:ascii="Century" w:hAnsi="Century" w:cs="Century"/>
          <w:spacing w:val="-10"/>
          <w:szCs w:val="24"/>
        </w:rPr>
      </w:pPr>
      <w:r w:rsidRPr="00C50DF4">
        <w:rPr>
          <w:rFonts w:ascii="Century" w:hAnsi="Century" w:cs="Century"/>
          <w:szCs w:val="24"/>
          <w:shd w:val="clear" w:color="auto" w:fill="D9D9D9"/>
        </w:rPr>
        <w:t>writeln('</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No.</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Jum.Sdr</w:t>
      </w:r>
      <w:r w:rsidRPr="00C50DF4">
        <w:rPr>
          <w:rFonts w:ascii="Century" w:hAnsi="Century" w:cs="Century"/>
          <w:szCs w:val="24"/>
          <w:shd w:val="clear" w:color="auto" w:fill="D9D9D9"/>
        </w:rPr>
        <w:tab/>
        <w:t>Nim</w:t>
      </w:r>
      <w:r w:rsidRPr="00C50DF4">
        <w:rPr>
          <w:rFonts w:ascii="Century" w:hAnsi="Century" w:cs="Century"/>
          <w:szCs w:val="24"/>
          <w:shd w:val="clear" w:color="auto" w:fill="D9D9D9"/>
        </w:rPr>
        <w:tab/>
        <w:t>Nama</w:t>
      </w:r>
      <w:r w:rsidRPr="00C50DF4">
        <w:rPr>
          <w:rFonts w:ascii="Century" w:hAnsi="Century" w:cs="Century"/>
          <w:szCs w:val="24"/>
          <w:shd w:val="clear" w:color="auto" w:fill="D9D9D9"/>
        </w:rPr>
        <w:tab/>
        <w:t>Mahasiswa Ip Umur');</w:t>
      </w:r>
      <w:r w:rsidRPr="00C50DF4">
        <w:rPr>
          <w:rFonts w:ascii="Century" w:hAnsi="Century" w:cs="Century"/>
          <w:szCs w:val="24"/>
        </w:rPr>
        <w:t xml:space="preserve"> </w:t>
      </w:r>
      <w:r w:rsidRPr="00C50DF4">
        <w:rPr>
          <w:rFonts w:ascii="Century" w:hAnsi="Century" w:cs="Century"/>
          <w:szCs w:val="24"/>
          <w:shd w:val="clear" w:color="auto" w:fill="D9D9D9"/>
        </w:rPr>
        <w:t>writeln</w:t>
      </w:r>
      <w:r w:rsidRPr="00C50DF4">
        <w:rPr>
          <w:rFonts w:ascii="Century" w:hAnsi="Century" w:cs="Century"/>
          <w:spacing w:val="-1"/>
          <w:szCs w:val="24"/>
          <w:shd w:val="clear" w:color="auto" w:fill="D9D9D9"/>
        </w:rPr>
        <w:t xml:space="preserve"> </w:t>
      </w:r>
      <w:r w:rsidRPr="00C50DF4">
        <w:rPr>
          <w:rFonts w:ascii="Century" w:hAnsi="Century" w:cs="Century"/>
          <w:szCs w:val="24"/>
          <w:shd w:val="clear" w:color="auto" w:fill="D9D9D9"/>
        </w:rPr>
        <w:t>(</w:t>
      </w:r>
      <w:r w:rsidRPr="00C50DF4">
        <w:rPr>
          <w:rFonts w:ascii="Century" w:hAnsi="Century" w:cs="Century"/>
          <w:szCs w:val="24"/>
        </w:rPr>
        <w:tab/>
      </w:r>
      <w:r w:rsidRPr="00C50DF4">
        <w:rPr>
          <w:rFonts w:ascii="Century" w:hAnsi="Century" w:cs="Century"/>
          <w:szCs w:val="24"/>
        </w:rPr>
        <w:tab/>
      </w:r>
      <w:r w:rsidRPr="00C50DF4">
        <w:rPr>
          <w:rFonts w:ascii="Century" w:hAnsi="Century" w:cs="Century"/>
          <w:szCs w:val="24"/>
        </w:rPr>
        <w:tab/>
      </w:r>
      <w:r w:rsidRPr="00C50DF4">
        <w:rPr>
          <w:rFonts w:ascii="Century" w:hAnsi="Century" w:cs="Century"/>
          <w:szCs w:val="24"/>
        </w:rPr>
        <w:tab/>
      </w:r>
      <w:r w:rsidRPr="00C50DF4">
        <w:rPr>
          <w:rFonts w:ascii="Century" w:hAnsi="Century" w:cs="Century"/>
          <w:spacing w:val="-10"/>
          <w:szCs w:val="24"/>
          <w:shd w:val="clear" w:color="auto" w:fill="D9D9D9"/>
        </w:rPr>
        <w:t>);</w:t>
      </w:r>
    </w:p>
    <w:p w:rsidR="00C50DF4" w:rsidRPr="00C50DF4" w:rsidRDefault="00C50DF4" w:rsidP="00C50DF4">
      <w:pPr>
        <w:kinsoku w:val="0"/>
        <w:overflowPunct w:val="0"/>
        <w:autoSpaceDE w:val="0"/>
        <w:autoSpaceDN w:val="0"/>
        <w:adjustRightInd w:val="0"/>
        <w:spacing w:before="1" w:after="0" w:line="288" w:lineRule="exact"/>
        <w:ind w:left="1377"/>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17" w:line="288" w:lineRule="exact"/>
        <w:ind w:left="1377"/>
        <w:rPr>
          <w:rFonts w:ascii="Century" w:hAnsi="Century" w:cs="Century"/>
          <w:szCs w:val="24"/>
        </w:rPr>
      </w:pPr>
      <w:r w:rsidRPr="00C50DF4">
        <w:rPr>
          <w:rFonts w:ascii="Century" w:hAnsi="Century" w:cs="Century"/>
          <w:szCs w:val="24"/>
          <w:shd w:val="clear" w:color="auto" w:fill="D9D9D9"/>
        </w:rPr>
        <w:t>procedure inorder(p:tree);</w:t>
      </w:r>
    </w:p>
    <w:p w:rsidR="00C50DF4" w:rsidRPr="00C50DF4" w:rsidRDefault="00C50DF4" w:rsidP="00C50DF4">
      <w:pPr>
        <w:kinsoku w:val="0"/>
        <w:overflowPunct w:val="0"/>
        <w:autoSpaceDE w:val="0"/>
        <w:autoSpaceDN w:val="0"/>
        <w:adjustRightInd w:val="0"/>
        <w:spacing w:after="0" w:line="240" w:lineRule="auto"/>
        <w:ind w:left="1360"/>
        <w:rPr>
          <w:rFonts w:ascii="Century" w:hAnsi="Century" w:cs="Century"/>
          <w:sz w:val="20"/>
          <w:szCs w:val="20"/>
        </w:rPr>
      </w:pPr>
      <w:r>
        <w:rPr>
          <w:rFonts w:ascii="Cambria" w:hAnsi="Cambria" w:cs="Cambria"/>
          <w:noProof/>
          <w:szCs w:val="24"/>
        </w:rPr>
        <mc:AlternateContent>
          <mc:Choice Requires="wps">
            <w:drawing>
              <wp:anchor distT="0" distB="0" distL="114300" distR="114300" simplePos="0" relativeHeight="251788288" behindDoc="1" locked="0" layoutInCell="0" allowOverlap="1">
                <wp:simplePos x="0" y="0"/>
                <wp:positionH relativeFrom="page">
                  <wp:posOffset>1714500</wp:posOffset>
                </wp:positionH>
                <wp:positionV relativeFrom="paragraph">
                  <wp:posOffset>174625</wp:posOffset>
                </wp:positionV>
                <wp:extent cx="393700" cy="12700"/>
                <wp:effectExtent l="9525" t="12700" r="6350" b="0"/>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12700"/>
                        </a:xfrm>
                        <a:custGeom>
                          <a:avLst/>
                          <a:gdLst>
                            <a:gd name="T0" fmla="*/ 0 w 620"/>
                            <a:gd name="T1" fmla="*/ 0 h 20"/>
                            <a:gd name="T2" fmla="*/ 620 w 620"/>
                            <a:gd name="T3" fmla="*/ 0 h 20"/>
                          </a:gdLst>
                          <a:ahLst/>
                          <a:cxnLst>
                            <a:cxn ang="0">
                              <a:pos x="T0" y="T1"/>
                            </a:cxn>
                            <a:cxn ang="0">
                              <a:pos x="T2" y="T3"/>
                            </a:cxn>
                          </a:cxnLst>
                          <a:rect l="0" t="0" r="r" b="b"/>
                          <a:pathLst>
                            <a:path w="620" h="20">
                              <a:moveTo>
                                <a:pt x="0" y="0"/>
                              </a:moveTo>
                              <a:lnTo>
                                <a:pt x="620" y="0"/>
                              </a:lnTo>
                            </a:path>
                          </a:pathLst>
                        </a:custGeom>
                        <a:noFill/>
                        <a:ln w="520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6"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5pt,13.75pt,166pt,13.75pt" coordsize="6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" o:allowincell="f" filled="f" strokecolor="#d9d9d9" strokeweight=".14461mm">
                <v:path arrowok="t" o:connecttype="custom" o:connectlocs="0,0;393700,0" o:connectangles="0,0"/>
                <w10:wrap anchorx="page"/>
              </v:polyline>
            </w:pict>
          </mc:Fallback>
        </mc:AlternateContent>
      </w:r>
      <w:r>
        <w:rPr>
          <w:rFonts w:ascii="Cambria" w:hAnsi="Cambria" w:cs="Cambria"/>
          <w:noProof/>
          <w:szCs w:val="24"/>
        </w:rPr>
        <mc:AlternateContent>
          <mc:Choice Requires="wps">
            <w:drawing>
              <wp:anchor distT="0" distB="0" distL="114300" distR="114300" simplePos="0" relativeHeight="251789312" behindDoc="1" locked="0" layoutInCell="0" allowOverlap="1">
                <wp:simplePos x="0" y="0"/>
                <wp:positionH relativeFrom="page">
                  <wp:posOffset>2082800</wp:posOffset>
                </wp:positionH>
                <wp:positionV relativeFrom="paragraph">
                  <wp:posOffset>542925</wp:posOffset>
                </wp:positionV>
                <wp:extent cx="381000" cy="12700"/>
                <wp:effectExtent l="6350" t="9525" r="12700" b="0"/>
                <wp:wrapNone/>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12700"/>
                        </a:xfrm>
                        <a:custGeom>
                          <a:avLst/>
                          <a:gdLst>
                            <a:gd name="T0" fmla="*/ 0 w 600"/>
                            <a:gd name="T1" fmla="*/ 0 h 20"/>
                            <a:gd name="T2" fmla="*/ 600 w 600"/>
                            <a:gd name="T3" fmla="*/ 0 h 20"/>
                          </a:gdLst>
                          <a:ahLst/>
                          <a:cxnLst>
                            <a:cxn ang="0">
                              <a:pos x="T0" y="T1"/>
                            </a:cxn>
                            <a:cxn ang="0">
                              <a:pos x="T2" y="T3"/>
                            </a:cxn>
                          </a:cxnLst>
                          <a:rect l="0" t="0" r="r" b="b"/>
                          <a:pathLst>
                            <a:path w="600" h="20">
                              <a:moveTo>
                                <a:pt x="0" y="0"/>
                              </a:moveTo>
                              <a:lnTo>
                                <a:pt x="600" y="0"/>
                              </a:lnTo>
                            </a:path>
                          </a:pathLst>
                        </a:custGeom>
                        <a:noFill/>
                        <a:ln w="614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5" o:spid="_x0000_s1026" style="position:absolute;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64pt,42.75pt,194pt,42.75pt" coordsize="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" o:allowincell="f" filled="f" strokecolor="#d9d9d9" strokeweight=".17072mm">
                <v:path arrowok="t" o:connecttype="custom" o:connectlocs="0,0;381000,0" o:connectangles="0,0"/>
                <w10:wrap anchorx="page"/>
              </v:polyline>
            </w:pict>
          </mc:Fallback>
        </mc:AlternateContent>
      </w:r>
      <w:r>
        <w:rPr>
          <w:rFonts w:ascii="Century" w:hAnsi="Century" w:cs="Century"/>
          <w:noProof/>
          <w:sz w:val="20"/>
          <w:szCs w:val="20"/>
        </w:rPr>
        <mc:AlternateContent>
          <mc:Choice Requires="wpg">
            <w:drawing>
              <wp:inline distT="0" distB="0" distL="0" distR="0">
                <wp:extent cx="1765300" cy="723900"/>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300" cy="723900"/>
                          <a:chOff x="0" y="0"/>
                          <a:chExt cx="2780" cy="1140"/>
                        </a:xfrm>
                      </wpg:grpSpPr>
                      <wps:wsp>
                        <wps:cNvPr id="61" name="Text Box 379"/>
                        <wps:cNvSpPr txBox="1">
                          <a:spLocks noChangeArrowheads="1"/>
                        </wps:cNvSpPr>
                        <wps:spPr bwMode="auto">
                          <a:xfrm>
                            <a:off x="1180" y="860"/>
                            <a:ext cx="160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8" w:lineRule="exact"/>
                                <w:ind w:right="-15"/>
                                <w:rPr>
                                  <w:rFonts w:ascii="Century" w:hAnsi="Century" w:cs="Century"/>
                                </w:rPr>
                              </w:pPr>
                              <w:r>
                                <w:rPr>
                                  <w:rFonts w:ascii="Century" w:hAnsi="Century" w:cs="Century"/>
                                </w:rPr>
                                <w:t>inorder(p^.kr);</w:t>
                              </w:r>
                            </w:p>
                          </w:txbxContent>
                        </wps:txbx>
                        <wps:bodyPr rot="0" vert="horz" wrap="square" lIns="0" tIns="0" rIns="0" bIns="0" anchor="t" anchorCtr="0" upright="1">
                          <a:noAutofit/>
                        </wps:bodyPr>
                      </wps:wsp>
                      <wps:wsp>
                        <wps:cNvPr id="62" name="Text Box 380"/>
                        <wps:cNvSpPr txBox="1">
                          <a:spLocks noChangeArrowheads="1"/>
                        </wps:cNvSpPr>
                        <wps:spPr bwMode="auto">
                          <a:xfrm>
                            <a:off x="620" y="580"/>
                            <a:ext cx="56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69" w:lineRule="exact"/>
                                <w:ind w:right="-15"/>
                                <w:rPr>
                                  <w:rFonts w:ascii="Century" w:hAnsi="Century" w:cs="Century"/>
                                </w:rPr>
                              </w:pPr>
                              <w:r>
                                <w:rPr>
                                  <w:rFonts w:ascii="Century" w:hAnsi="Century" w:cs="Century"/>
                                </w:rPr>
                                <w:t>begin</w:t>
                              </w:r>
                            </w:p>
                          </w:txbxContent>
                        </wps:txbx>
                        <wps:bodyPr rot="0" vert="horz" wrap="square" lIns="0" tIns="0" rIns="0" bIns="0" anchor="t" anchorCtr="0" upright="1">
                          <a:noAutofit/>
                        </wps:bodyPr>
                      </wps:wsp>
                      <wps:wsp>
                        <wps:cNvPr id="63" name="Text Box 381"/>
                        <wps:cNvSpPr txBox="1">
                          <a:spLocks noChangeArrowheads="1"/>
                        </wps:cNvSpPr>
                        <wps:spPr bwMode="auto">
                          <a:xfrm>
                            <a:off x="620" y="280"/>
                            <a:ext cx="1620" cy="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9" w:lineRule="exact"/>
                                <w:ind w:right="-15"/>
                                <w:rPr>
                                  <w:rFonts w:ascii="Century" w:hAnsi="Century" w:cs="Century"/>
                                </w:rPr>
                              </w:pPr>
                              <w:r>
                                <w:rPr>
                                  <w:rFonts w:ascii="Century" w:hAnsi="Century" w:cs="Century"/>
                                </w:rPr>
                                <w:t>if p &lt;&gt; nil</w:t>
                              </w:r>
                              <w:r>
                                <w:rPr>
                                  <w:rFonts w:ascii="Century" w:hAnsi="Century" w:cs="Century"/>
                                  <w:spacing w:val="-7"/>
                                </w:rPr>
                                <w:t xml:space="preserve"> </w:t>
                              </w:r>
                              <w:r>
                                <w:rPr>
                                  <w:rFonts w:ascii="Century" w:hAnsi="Century" w:cs="Century"/>
                                </w:rPr>
                                <w:t>then</w:t>
                              </w:r>
                            </w:p>
                          </w:txbxContent>
                        </wps:txbx>
                        <wps:bodyPr rot="0" vert="horz" wrap="square" lIns="0" tIns="0" rIns="0" bIns="0" anchor="t" anchorCtr="0" upright="1">
                          <a:noAutofit/>
                        </wps:bodyPr>
                      </wps:wsp>
                      <wps:wsp>
                        <wps:cNvPr id="64" name="Text Box 382"/>
                        <wps:cNvSpPr txBox="1">
                          <a:spLocks noChangeArrowheads="1"/>
                        </wps:cNvSpPr>
                        <wps:spPr bwMode="auto">
                          <a:xfrm>
                            <a:off x="0" y="0"/>
                            <a:ext cx="62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1" w:lineRule="exact"/>
                                <w:ind w:right="-15"/>
                                <w:rPr>
                                  <w:rFonts w:ascii="Century" w:hAnsi="Century" w:cs="Century"/>
                                </w:rPr>
                              </w:pPr>
                              <w:r>
                                <w:rPr>
                                  <w:rFonts w:ascii="Century" w:hAnsi="Century" w:cs="Century"/>
                                </w:rPr>
                                <w:t>begin</w:t>
                              </w:r>
                            </w:p>
                          </w:txbxContent>
                        </wps:txbx>
                        <wps:bodyPr rot="0" vert="horz" wrap="square" lIns="0" tIns="0" rIns="0" bIns="0" anchor="t" anchorCtr="0" upright="1">
                          <a:noAutofit/>
                        </wps:bodyPr>
                      </wps:wsp>
                    </wpg:wgp>
                  </a:graphicData>
                </a:graphic>
              </wp:inline>
            </w:drawing>
          </mc:Choice>
          <mc:Fallback>
            <w:pict>
              <v:group id="Group 60" o:spid="_x0000_s1143" style="width:139pt;height:57pt;mso-position-horizontal-relative:char;mso-position-vertical-relative:line" coordsize="278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">
                <v:shape id="Text Box 379" o:spid="_x0000_s1144" type="#_x0000_t202" style="position:absolute;left:1180;top:860;width:16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rvsMA&#10;AADbAAAADwAAAGRycy9kb3ducmV2LnhtbESPQYvCMBSE74L/ITzBm6YurivVKLIg6KHIWvH8bJ5t&#10;sXmpTbT132+EhT0OM/MNs1x3phJPalxpWcFkHIEgzqwuOVdwSrejOQjnkTVWlknBixysV/3eEmNt&#10;W/6h59HnIkDYxaig8L6OpXRZQQbd2NbEwbvaxqAPssmlbrANcFPJjyiaSYMlh4UCa/ouKLsdH0bB&#10;/eL31SFN03aXJNPkE/Pu67xRajjoNgsQnjr/H/5r77SC2QTeX8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zrvsMAAADbAAAADwAAAAAAAAAAAAAAAACYAgAAZHJzL2Rv&#10;d25yZXYueG1sUEsFBgAAAAAEAAQA9QAAAIgDAAAAAA==&#10;" fillcolor="#d9d9d9" stroked="f">
                  <v:textbox inset="0,0,0,0">
                    <w:txbxContent>
                      <w:p w:rsidR="00C50DF4" w:rsidRDefault="00C50DF4" w:rsidP="00C50DF4">
                        <w:pPr>
                          <w:pStyle w:val="BodyText"/>
                          <w:kinsoku w:val="0"/>
                          <w:overflowPunct w:val="0"/>
                          <w:spacing w:line="278" w:lineRule="exact"/>
                          <w:ind w:right="-15"/>
                          <w:rPr>
                            <w:rFonts w:ascii="Century" w:hAnsi="Century" w:cs="Century"/>
                          </w:rPr>
                        </w:pPr>
                        <w:r>
                          <w:rPr>
                            <w:rFonts w:ascii="Century" w:hAnsi="Century" w:cs="Century"/>
                          </w:rPr>
                          <w:t>inorder(p^.kr);</w:t>
                        </w:r>
                      </w:p>
                    </w:txbxContent>
                  </v:textbox>
                </v:shape>
                <v:shape id="Text Box 380" o:spid="_x0000_s1145" type="#_x0000_t202" style="position:absolute;left:620;top:580;width:56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1ycQA&#10;AADbAAAADwAAAGRycy9kb3ducmV2LnhtbESPQWvCQBSE7wX/w/IEb3Wj2LSkriJCIR5CaSKeX7Ov&#10;STD7Nma3Sfz33UKhx2FmvmG2+8m0YqDeNZYVrJYRCOLS6oYrBefi7fEFhPPIGlvLpOBODva72cMW&#10;E21H/qAh95UIEHYJKqi97xIpXVmTQbe0HXHwvmxv0AfZV1L3OAa4aeU6imJpsOGwUGNHx5rKa/5t&#10;FNw+/al9L4piTLNskz1hNT1fDkot5tPhFYSnyf+H/9qpVhCv4f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udcnEAAAA2wAAAA8AAAAAAAAAAAAAAAAAmAIAAGRycy9k&#10;b3ducmV2LnhtbFBLBQYAAAAABAAEAPUAAACJAwAAAAA=&#10;" fillcolor="#d9d9d9" stroked="f">
                  <v:textbox inset="0,0,0,0">
                    <w:txbxContent>
                      <w:p w:rsidR="00C50DF4" w:rsidRDefault="00C50DF4" w:rsidP="00C50DF4">
                        <w:pPr>
                          <w:pStyle w:val="BodyText"/>
                          <w:kinsoku w:val="0"/>
                          <w:overflowPunct w:val="0"/>
                          <w:spacing w:line="269" w:lineRule="exact"/>
                          <w:ind w:right="-15"/>
                          <w:rPr>
                            <w:rFonts w:ascii="Century" w:hAnsi="Century" w:cs="Century"/>
                          </w:rPr>
                        </w:pPr>
                        <w:r>
                          <w:rPr>
                            <w:rFonts w:ascii="Century" w:hAnsi="Century" w:cs="Century"/>
                          </w:rPr>
                          <w:t>begin</w:t>
                        </w:r>
                      </w:p>
                    </w:txbxContent>
                  </v:textbox>
                </v:shape>
                <v:shape id="Text Box 381" o:spid="_x0000_s1146" type="#_x0000_t202" style="position:absolute;left:620;top:280;width:162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UsQA&#10;AADbAAAADwAAAGRycy9kb3ducmV2LnhtbESPQWvCQBSE70L/w/IEb7qxVVtSN0EKBT2EYlJ6fs2+&#10;JqHZt2l2NfHfuwXB4zAz3zDbdDStOFPvGssKlosIBHFpdcOVgs/iff4Cwnlkja1lUnAhB2nyMNli&#10;rO3ARzrnvhIBwi5GBbX3XSylK2sy6Ba2Iw7ej+0N+iD7SuoehwA3rXyMoo002HBYqLGjt5rK3/xk&#10;FPx9+0P7URTFsM+yVbbGanz+2ik1m467VxCeRn8P39p7rWDzBP9fwg+Q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i0FLEAAAA2wAAAA8AAAAAAAAAAAAAAAAAmAIAAGRycy9k&#10;b3ducmV2LnhtbFBLBQYAAAAABAAEAPUAAACJAwAAAAA=&#10;" fillcolor="#d9d9d9" stroked="f">
                  <v:textbox inset="0,0,0,0">
                    <w:txbxContent>
                      <w:p w:rsidR="00C50DF4" w:rsidRDefault="00C50DF4" w:rsidP="00C50DF4">
                        <w:pPr>
                          <w:pStyle w:val="BodyText"/>
                          <w:kinsoku w:val="0"/>
                          <w:overflowPunct w:val="0"/>
                          <w:spacing w:line="279" w:lineRule="exact"/>
                          <w:ind w:right="-15"/>
                          <w:rPr>
                            <w:rFonts w:ascii="Century" w:hAnsi="Century" w:cs="Century"/>
                          </w:rPr>
                        </w:pPr>
                        <w:r>
                          <w:rPr>
                            <w:rFonts w:ascii="Century" w:hAnsi="Century" w:cs="Century"/>
                          </w:rPr>
                          <w:t>if p &lt;&gt; nil</w:t>
                        </w:r>
                        <w:r>
                          <w:rPr>
                            <w:rFonts w:ascii="Century" w:hAnsi="Century" w:cs="Century"/>
                            <w:spacing w:val="-7"/>
                          </w:rPr>
                          <w:t xml:space="preserve"> </w:t>
                        </w:r>
                        <w:r>
                          <w:rPr>
                            <w:rFonts w:ascii="Century" w:hAnsi="Century" w:cs="Century"/>
                          </w:rPr>
                          <w:t>then</w:t>
                        </w:r>
                      </w:p>
                    </w:txbxContent>
                  </v:textbox>
                </v:shape>
                <v:shape id="Text Box 382" o:spid="_x0000_s1147" type="#_x0000_t202" style="position:absolute;width:62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IJsMA&#10;AADbAAAADwAAAGRycy9kb3ducmV2LnhtbESPQYvCMBSE7wv+h/AEb2vq4qpUo4iwoIcia8Xzs3m2&#10;xealNtHWf78RFjwOM/MNs1h1phIPalxpWcFoGIEgzqwuOVdwTH8+ZyCcR9ZYWSYFT3KwWvY+Fhhr&#10;2/IvPQ4+FwHCLkYFhfd1LKXLCjLohrYmDt7FNgZ9kE0udYNtgJtKfkXRRBosOSwUWNOmoOx6uBsF&#10;t7PfVfs0TdttkoyTb8y76Wmt1KDfrecgPHX+Hf5vb7WCyRh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tIJsMAAADbAAAADwAAAAAAAAAAAAAAAACYAgAAZHJzL2Rv&#10;d25yZXYueG1sUEsFBgAAAAAEAAQA9QAAAIgDAAAAAA==&#10;" fillcolor="#d9d9d9" stroked="f">
                  <v:textbox inset="0,0,0,0">
                    <w:txbxContent>
                      <w:p w:rsidR="00C50DF4" w:rsidRDefault="00C50DF4" w:rsidP="00C50DF4">
                        <w:pPr>
                          <w:pStyle w:val="BodyText"/>
                          <w:kinsoku w:val="0"/>
                          <w:overflowPunct w:val="0"/>
                          <w:spacing w:line="271" w:lineRule="exact"/>
                          <w:ind w:right="-15"/>
                          <w:rPr>
                            <w:rFonts w:ascii="Century" w:hAnsi="Century" w:cs="Century"/>
                          </w:rPr>
                        </w:pPr>
                        <w:r>
                          <w:rPr>
                            <w:rFonts w:ascii="Century" w:hAnsi="Century" w:cs="Century"/>
                          </w:rPr>
                          <w:t>begin</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76" w:lineRule="exact"/>
        <w:ind w:left="2510"/>
        <w:rPr>
          <w:rFonts w:ascii="Century" w:hAnsi="Century" w:cs="Century"/>
          <w:szCs w:val="24"/>
        </w:rPr>
      </w:pPr>
      <w:r w:rsidRPr="00C50DF4">
        <w:rPr>
          <w:rFonts w:ascii="Century" w:hAnsi="Century" w:cs="Century"/>
          <w:szCs w:val="24"/>
          <w:shd w:val="clear" w:color="auto" w:fill="D9D9D9"/>
        </w:rPr>
        <w:t>inc(i);</w:t>
      </w:r>
    </w:p>
    <w:p w:rsidR="00C50DF4" w:rsidRPr="00C50DF4" w:rsidRDefault="00C50DF4" w:rsidP="00C50DF4">
      <w:pPr>
        <w:kinsoku w:val="0"/>
        <w:overflowPunct w:val="0"/>
        <w:autoSpaceDE w:val="0"/>
        <w:autoSpaceDN w:val="0"/>
        <w:adjustRightInd w:val="0"/>
        <w:spacing w:after="0" w:line="288" w:lineRule="exact"/>
        <w:ind w:left="2510"/>
        <w:rPr>
          <w:rFonts w:ascii="Century" w:hAnsi="Century" w:cs="Century"/>
          <w:szCs w:val="24"/>
        </w:rPr>
      </w:pPr>
      <w:r w:rsidRPr="00C50DF4">
        <w:rPr>
          <w:rFonts w:ascii="Century" w:hAnsi="Century" w:cs="Century"/>
          <w:szCs w:val="24"/>
          <w:shd w:val="clear" w:color="auto" w:fill="D9D9D9"/>
        </w:rPr>
        <w:t>with p^.info do</w:t>
      </w:r>
    </w:p>
    <w:p w:rsidR="00C50DF4" w:rsidRPr="00C50DF4" w:rsidRDefault="00C50DF4" w:rsidP="00C50DF4">
      <w:pPr>
        <w:kinsoku w:val="0"/>
        <w:overflowPunct w:val="0"/>
        <w:autoSpaceDE w:val="0"/>
        <w:autoSpaceDN w:val="0"/>
        <w:adjustRightInd w:val="0"/>
        <w:spacing w:after="0" w:line="288" w:lineRule="exact"/>
        <w:ind w:left="3077"/>
        <w:rPr>
          <w:rFonts w:ascii="Century" w:hAnsi="Century" w:cs="Century"/>
          <w:szCs w:val="24"/>
        </w:rPr>
      </w:pPr>
      <w:r w:rsidRPr="00C50DF4">
        <w:rPr>
          <w:rFonts w:ascii="Century" w:hAnsi="Century" w:cs="Century"/>
          <w:szCs w:val="24"/>
          <w:shd w:val="clear" w:color="auto" w:fill="D9D9D9"/>
        </w:rPr>
        <w:t>writeln(' ', i:4, ' ', jm_sdr:2, ' ', nim:5, ' ', nama:20, ' ',</w:t>
      </w:r>
    </w:p>
    <w:p w:rsidR="00C50DF4" w:rsidRPr="00C50DF4" w:rsidRDefault="00C50DF4" w:rsidP="00C50DF4">
      <w:pPr>
        <w:kinsoku w:val="0"/>
        <w:overflowPunct w:val="0"/>
        <w:autoSpaceDE w:val="0"/>
        <w:autoSpaceDN w:val="0"/>
        <w:adjustRightInd w:val="0"/>
        <w:spacing w:before="2" w:after="0" w:line="288" w:lineRule="exact"/>
        <w:ind w:left="808"/>
        <w:rPr>
          <w:rFonts w:ascii="Century" w:hAnsi="Century" w:cs="Century"/>
          <w:szCs w:val="24"/>
        </w:rPr>
      </w:pPr>
      <w:r w:rsidRPr="00C50DF4">
        <w:rPr>
          <w:rFonts w:ascii="Century" w:hAnsi="Century" w:cs="Century"/>
          <w:szCs w:val="24"/>
          <w:shd w:val="clear" w:color="auto" w:fill="D9D9D9"/>
        </w:rPr>
        <w:t>ip:4:2, ' ', umur:2);</w:t>
      </w:r>
    </w:p>
    <w:p w:rsidR="00C50DF4" w:rsidRPr="00C50DF4" w:rsidRDefault="00C50DF4" w:rsidP="00C50DF4">
      <w:pPr>
        <w:kinsoku w:val="0"/>
        <w:overflowPunct w:val="0"/>
        <w:autoSpaceDE w:val="0"/>
        <w:autoSpaceDN w:val="0"/>
        <w:adjustRightInd w:val="0"/>
        <w:spacing w:after="0" w:line="288" w:lineRule="exact"/>
        <w:ind w:left="2510"/>
        <w:rPr>
          <w:rFonts w:ascii="Century" w:hAnsi="Century" w:cs="Century"/>
          <w:szCs w:val="24"/>
        </w:rPr>
      </w:pPr>
      <w:r w:rsidRPr="00C50DF4">
        <w:rPr>
          <w:rFonts w:ascii="Century" w:hAnsi="Century" w:cs="Century"/>
          <w:szCs w:val="24"/>
          <w:shd w:val="clear" w:color="auto" w:fill="D9D9D9"/>
        </w:rPr>
        <w:t>inorder(p^kn);</w:t>
      </w:r>
    </w:p>
    <w:p w:rsidR="00C50DF4" w:rsidRPr="00C50DF4" w:rsidRDefault="00C50DF4" w:rsidP="00C50DF4">
      <w:pPr>
        <w:kinsoku w:val="0"/>
        <w:overflowPunct w:val="0"/>
        <w:autoSpaceDE w:val="0"/>
        <w:autoSpaceDN w:val="0"/>
        <w:adjustRightInd w:val="0"/>
        <w:spacing w:after="0" w:line="288" w:lineRule="exact"/>
        <w:ind w:left="1943"/>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88" w:lineRule="exact"/>
        <w:ind w:left="1943"/>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35"/>
          <w:szCs w:val="35"/>
        </w:rPr>
      </w:pPr>
    </w:p>
    <w:p w:rsidR="00C50DF4" w:rsidRPr="00C50DF4" w:rsidRDefault="00C50DF4" w:rsidP="00C50DF4">
      <w:pPr>
        <w:kinsoku w:val="0"/>
        <w:overflowPunct w:val="0"/>
        <w:autoSpaceDE w:val="0"/>
        <w:autoSpaceDN w:val="0"/>
        <w:adjustRightInd w:val="0"/>
        <w:spacing w:after="0" w:line="288" w:lineRule="exact"/>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6" w:after="0" w:line="240" w:lineRule="auto"/>
        <w:rPr>
          <w:rFonts w:ascii="Century" w:hAnsi="Century" w:cs="Century"/>
          <w:sz w:val="39"/>
          <w:szCs w:val="39"/>
        </w:rPr>
      </w:pPr>
    </w:p>
    <w:p w:rsidR="00C50DF4" w:rsidRPr="00C50DF4" w:rsidRDefault="00C50DF4" w:rsidP="00C50DF4">
      <w:pPr>
        <w:kinsoku w:val="0"/>
        <w:overflowPunct w:val="0"/>
        <w:autoSpaceDE w:val="0"/>
        <w:autoSpaceDN w:val="0"/>
        <w:adjustRightInd w:val="0"/>
        <w:spacing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before="91" w:after="0" w:line="240" w:lineRule="auto"/>
        <w:ind w:left="56" w:right="4973"/>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clrscr; i:0;</w:t>
      </w:r>
      <w:r w:rsidRPr="00C50DF4">
        <w:rPr>
          <w:rFonts w:ascii="Century" w:hAnsi="Century" w:cs="Century"/>
          <w:szCs w:val="24"/>
        </w:rPr>
        <w:t xml:space="preserve"> </w:t>
      </w:r>
      <w:r w:rsidRPr="00C50DF4">
        <w:rPr>
          <w:rFonts w:ascii="Century" w:hAnsi="Century" w:cs="Century"/>
          <w:szCs w:val="24"/>
          <w:shd w:val="clear" w:color="auto" w:fill="D9D9D9"/>
        </w:rPr>
        <w:t>cerak_header_laporan;</w:t>
      </w:r>
      <w:r w:rsidRPr="00C50DF4">
        <w:rPr>
          <w:rFonts w:ascii="Century" w:hAnsi="Century" w:cs="Century"/>
          <w:szCs w:val="24"/>
        </w:rPr>
        <w:t xml:space="preserve"> </w:t>
      </w:r>
      <w:r w:rsidRPr="00C50DF4">
        <w:rPr>
          <w:rFonts w:ascii="Century" w:hAnsi="Century" w:cs="Century"/>
          <w:szCs w:val="24"/>
          <w:shd w:val="clear" w:color="auto" w:fill="D9D9D9"/>
        </w:rPr>
        <w:t>inorder(p);</w:t>
      </w:r>
    </w:p>
    <w:p w:rsidR="00C50DF4" w:rsidRPr="00C50DF4" w:rsidRDefault="00C50DF4" w:rsidP="00C50DF4">
      <w:pPr>
        <w:tabs>
          <w:tab w:val="left" w:leader="hyphen" w:pos="6586"/>
        </w:tabs>
        <w:kinsoku w:val="0"/>
        <w:overflowPunct w:val="0"/>
        <w:autoSpaceDE w:val="0"/>
        <w:autoSpaceDN w:val="0"/>
        <w:adjustRightInd w:val="0"/>
        <w:spacing w:before="1" w:after="0" w:line="288" w:lineRule="exact"/>
        <w:ind w:left="56"/>
        <w:rPr>
          <w:rFonts w:ascii="Century" w:hAnsi="Century" w:cs="Century"/>
          <w:szCs w:val="24"/>
        </w:rPr>
      </w:pP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56" w:right="1804"/>
        <w:rPr>
          <w:rFonts w:ascii="Century" w:hAnsi="Century" w:cs="Century"/>
          <w:szCs w:val="24"/>
        </w:rPr>
      </w:pPr>
      <w:r w:rsidRPr="00C50DF4">
        <w:rPr>
          <w:rFonts w:ascii="Century" w:hAnsi="Century" w:cs="Century"/>
          <w:szCs w:val="24"/>
          <w:shd w:val="clear" w:color="auto" w:fill="D9D9D9"/>
        </w:rPr>
        <w:t>write(' Ingin lihat laporan lagi (Y/T) : ');</w:t>
      </w:r>
      <w:r w:rsidRPr="00C50DF4">
        <w:rPr>
          <w:rFonts w:ascii="Century" w:hAnsi="Century" w:cs="Century"/>
          <w:szCs w:val="24"/>
        </w:rPr>
        <w:t xml:space="preserve"> </w:t>
      </w:r>
      <w:r w:rsidRPr="00C50DF4">
        <w:rPr>
          <w:rFonts w:ascii="Century" w:hAnsi="Century" w:cs="Century"/>
          <w:szCs w:val="24"/>
          <w:shd w:val="clear" w:color="auto" w:fill="D9D9D9"/>
        </w:rPr>
        <w:t>readln(lagi);</w:t>
      </w:r>
    </w:p>
    <w:p w:rsidR="00C50DF4" w:rsidRPr="00C50DF4" w:rsidRDefault="00C50DF4" w:rsidP="00C50DF4">
      <w:pPr>
        <w:kinsoku w:val="0"/>
        <w:overflowPunct w:val="0"/>
        <w:autoSpaceDE w:val="0"/>
        <w:autoSpaceDN w:val="0"/>
        <w:adjustRightInd w:val="0"/>
        <w:spacing w:after="0" w:line="240" w:lineRule="auto"/>
        <w:ind w:left="56" w:right="1804"/>
        <w:rPr>
          <w:rFonts w:ascii="Century" w:hAnsi="Century" w:cs="Century"/>
          <w:szCs w:val="24"/>
        </w:rPr>
        <w:sectPr w:rsidR="00C50DF4" w:rsidRPr="00C50DF4">
          <w:pgSz w:w="11910" w:h="16840"/>
          <w:pgMar w:top="1340" w:right="1100" w:bottom="2900" w:left="1340" w:header="756" w:footer="2712" w:gutter="0"/>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after="0" w:line="240" w:lineRule="auto"/>
        <w:ind w:left="808" w:right="5006"/>
        <w:rPr>
          <w:rFonts w:ascii="Century" w:hAnsi="Century" w:cs="Century"/>
          <w:szCs w:val="24"/>
        </w:rPr>
      </w:pPr>
      <w:r w:rsidRPr="00C50DF4">
        <w:rPr>
          <w:rFonts w:ascii="Century" w:hAnsi="Century" w:cs="Century"/>
          <w:szCs w:val="24"/>
          <w:shd w:val="clear" w:color="auto" w:fill="D9D9D9"/>
        </w:rPr>
        <w:lastRenderedPageBreak/>
        <w:t>procedure hapus_dat(var p:tree);</w:t>
      </w:r>
      <w:r w:rsidRPr="00C50DF4">
        <w:rPr>
          <w:rFonts w:ascii="Century" w:hAnsi="Century" w:cs="Century"/>
          <w:szCs w:val="24"/>
        </w:rPr>
        <w:t xml:space="preserve"> </w:t>
      </w:r>
      <w:r w:rsidRPr="00C50DF4">
        <w:rPr>
          <w:rFonts w:ascii="Century" w:hAnsi="Century" w:cs="Century"/>
          <w:szCs w:val="24"/>
          <w:shd w:val="clear" w:color="auto" w:fill="D9D9D9"/>
        </w:rPr>
        <w:t>type st = string[5];</w:t>
      </w:r>
    </w:p>
    <w:p w:rsidR="00C50DF4" w:rsidRPr="00C50DF4" w:rsidRDefault="00C50DF4" w:rsidP="00C50DF4">
      <w:pPr>
        <w:kinsoku w:val="0"/>
        <w:overflowPunct w:val="0"/>
        <w:autoSpaceDE w:val="0"/>
        <w:autoSpaceDN w:val="0"/>
        <w:adjustRightInd w:val="0"/>
        <w:spacing w:after="0" w:line="287" w:lineRule="exact"/>
        <w:ind w:left="808"/>
        <w:rPr>
          <w:rFonts w:ascii="Century" w:hAnsi="Century" w:cs="Century"/>
          <w:szCs w:val="24"/>
        </w:rPr>
      </w:pPr>
      <w:r w:rsidRPr="00C50DF4">
        <w:rPr>
          <w:rFonts w:ascii="Century" w:hAnsi="Century" w:cs="Century"/>
          <w:szCs w:val="24"/>
          <w:shd w:val="clear" w:color="auto" w:fill="D9D9D9"/>
        </w:rPr>
        <w:t>var lagi : char;</w:t>
      </w:r>
    </w:p>
    <w:p w:rsidR="00C50DF4" w:rsidRPr="00C50DF4" w:rsidRDefault="00C50DF4" w:rsidP="00C50DF4">
      <w:pPr>
        <w:kinsoku w:val="0"/>
        <w:overflowPunct w:val="0"/>
        <w:autoSpaceDE w:val="0"/>
        <w:autoSpaceDN w:val="0"/>
        <w:adjustRightInd w:val="0"/>
        <w:spacing w:after="0" w:line="240" w:lineRule="auto"/>
        <w:ind w:left="1377" w:right="6552"/>
        <w:rPr>
          <w:rFonts w:ascii="Century" w:hAnsi="Century" w:cs="Century"/>
          <w:szCs w:val="24"/>
        </w:rPr>
      </w:pPr>
      <w:r w:rsidRPr="00C50DF4">
        <w:rPr>
          <w:rFonts w:ascii="Century" w:hAnsi="Century" w:cs="Century"/>
          <w:szCs w:val="24"/>
          <w:shd w:val="clear" w:color="auto" w:fill="D9D9D9"/>
        </w:rPr>
        <w:t>ada : boolean;</w:t>
      </w:r>
      <w:r w:rsidRPr="00C50DF4">
        <w:rPr>
          <w:rFonts w:ascii="Century" w:hAnsi="Century" w:cs="Century"/>
          <w:szCs w:val="24"/>
        </w:rPr>
        <w:t xml:space="preserve"> </w:t>
      </w:r>
      <w:r w:rsidRPr="00C50DF4">
        <w:rPr>
          <w:rFonts w:ascii="Century" w:hAnsi="Century" w:cs="Century"/>
          <w:szCs w:val="24"/>
          <w:shd w:val="clear" w:color="auto" w:fill="D9D9D9"/>
        </w:rPr>
        <w:t>disitu : tree;</w:t>
      </w:r>
      <w:r w:rsidRPr="00C50DF4">
        <w:rPr>
          <w:rFonts w:ascii="Century" w:hAnsi="Century" w:cs="Century"/>
          <w:szCs w:val="24"/>
        </w:rPr>
        <w:t xml:space="preserve"> </w:t>
      </w:r>
      <w:r w:rsidRPr="00C50DF4">
        <w:rPr>
          <w:rFonts w:ascii="Century" w:hAnsi="Century" w:cs="Century"/>
          <w:szCs w:val="24"/>
          <w:shd w:val="clear" w:color="auto" w:fill="D9D9D9"/>
        </w:rPr>
        <w:t>mnim : st;</w:t>
      </w:r>
    </w:p>
    <w:p w:rsidR="00C50DF4" w:rsidRPr="00C50DF4" w:rsidRDefault="00C50DF4" w:rsidP="00C50DF4">
      <w:pPr>
        <w:kinsoku w:val="0"/>
        <w:overflowPunct w:val="0"/>
        <w:autoSpaceDE w:val="0"/>
        <w:autoSpaceDN w:val="0"/>
        <w:adjustRightInd w:val="0"/>
        <w:spacing w:before="1" w:after="0" w:line="240" w:lineRule="auto"/>
        <w:ind w:left="1377" w:right="5032"/>
        <w:rPr>
          <w:rFonts w:ascii="Century" w:hAnsi="Century" w:cs="Century"/>
          <w:szCs w:val="24"/>
        </w:rPr>
      </w:pPr>
      <w:r w:rsidRPr="00C50DF4">
        <w:rPr>
          <w:rFonts w:ascii="Century" w:hAnsi="Century" w:cs="Century"/>
          <w:szCs w:val="24"/>
          <w:shd w:val="clear" w:color="auto" w:fill="D9D9D9"/>
        </w:rPr>
        <w:t>procedure tampilan_hapus;</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tabs>
          <w:tab w:val="left" w:leader="hyphen" w:pos="8593"/>
        </w:tabs>
        <w:kinsoku w:val="0"/>
        <w:overflowPunct w:val="0"/>
        <w:autoSpaceDE w:val="0"/>
        <w:autoSpaceDN w:val="0"/>
        <w:adjustRightInd w:val="0"/>
        <w:spacing w:after="0" w:line="287" w:lineRule="exact"/>
        <w:ind w:left="1943"/>
        <w:rPr>
          <w:rFonts w:ascii="Century" w:hAnsi="Century" w:cs="Century"/>
          <w:szCs w:val="24"/>
        </w:rPr>
      </w:pPr>
      <w:r w:rsidRPr="00C50DF4">
        <w:rPr>
          <w:rFonts w:ascii="Century" w:hAnsi="Century" w:cs="Century"/>
          <w:szCs w:val="24"/>
          <w:shd w:val="clear" w:color="auto" w:fill="D9D9D9"/>
        </w:rPr>
        <w:t>gotoxy(10,5);</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before="2" w:after="0" w:line="288" w:lineRule="exact"/>
        <w:ind w:left="1943"/>
        <w:rPr>
          <w:rFonts w:ascii="Century" w:hAnsi="Century" w:cs="Century"/>
          <w:szCs w:val="24"/>
        </w:rPr>
      </w:pPr>
      <w:r w:rsidRPr="00C50DF4">
        <w:rPr>
          <w:rFonts w:ascii="Century" w:hAnsi="Century" w:cs="Century"/>
          <w:szCs w:val="24"/>
          <w:shd w:val="clear" w:color="auto" w:fill="D9D9D9"/>
        </w:rPr>
        <w:t>gotoxy(10,6); writeln(' Hapus Data Mahasiswa');</w:t>
      </w:r>
    </w:p>
    <w:p w:rsidR="00C50DF4" w:rsidRPr="00C50DF4" w:rsidRDefault="00C50DF4" w:rsidP="00C50DF4">
      <w:pPr>
        <w:tabs>
          <w:tab w:val="left" w:leader="hyphen" w:pos="8593"/>
        </w:tabs>
        <w:kinsoku w:val="0"/>
        <w:overflowPunct w:val="0"/>
        <w:autoSpaceDE w:val="0"/>
        <w:autoSpaceDN w:val="0"/>
        <w:adjustRightInd w:val="0"/>
        <w:spacing w:after="0" w:line="288" w:lineRule="exact"/>
        <w:ind w:left="1943"/>
        <w:rPr>
          <w:rFonts w:ascii="Century" w:hAnsi="Century" w:cs="Century"/>
          <w:szCs w:val="24"/>
        </w:rPr>
      </w:pPr>
      <w:r w:rsidRPr="00C50DF4">
        <w:rPr>
          <w:rFonts w:ascii="Century" w:hAnsi="Century" w:cs="Century"/>
          <w:szCs w:val="24"/>
          <w:shd w:val="clear" w:color="auto" w:fill="D9D9D9"/>
        </w:rPr>
        <w:t>gotoxy(10,7);</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1935"/>
        <w:rPr>
          <w:rFonts w:ascii="Century" w:hAnsi="Century" w:cs="Century"/>
          <w:sz w:val="20"/>
          <w:szCs w:val="20"/>
        </w:rPr>
      </w:pPr>
      <w:r>
        <w:rPr>
          <w:rFonts w:ascii="Century" w:hAnsi="Century" w:cs="Century"/>
          <w:noProof/>
          <w:sz w:val="20"/>
          <w:szCs w:val="20"/>
        </w:rPr>
        <mc:AlternateContent>
          <mc:Choice Requires="wpg">
            <w:drawing>
              <wp:inline distT="0" distB="0" distL="0" distR="0">
                <wp:extent cx="3049905" cy="735330"/>
                <wp:effectExtent l="9525" t="0" r="0" b="762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905" cy="735330"/>
                          <a:chOff x="0" y="0"/>
                          <a:chExt cx="4803" cy="1158"/>
                        </a:xfrm>
                      </wpg:grpSpPr>
                      <wps:wsp>
                        <wps:cNvPr id="45" name="Freeform 384"/>
                        <wps:cNvSpPr>
                          <a:spLocks/>
                        </wps:cNvSpPr>
                        <wps:spPr bwMode="auto">
                          <a:xfrm>
                            <a:off x="0" y="17"/>
                            <a:ext cx="4760" cy="272"/>
                          </a:xfrm>
                          <a:custGeom>
                            <a:avLst/>
                            <a:gdLst>
                              <a:gd name="T0" fmla="*/ 0 w 4760"/>
                              <a:gd name="T1" fmla="*/ 271 h 272"/>
                              <a:gd name="T2" fmla="*/ 4760 w 4760"/>
                              <a:gd name="T3" fmla="*/ 271 h 272"/>
                              <a:gd name="T4" fmla="*/ 4760 w 4760"/>
                              <a:gd name="T5" fmla="*/ 0 h 272"/>
                              <a:gd name="T6" fmla="*/ 0 w 4760"/>
                              <a:gd name="T7" fmla="*/ 0 h 272"/>
                              <a:gd name="T8" fmla="*/ 0 w 4760"/>
                              <a:gd name="T9" fmla="*/ 271 h 272"/>
                            </a:gdLst>
                            <a:ahLst/>
                            <a:cxnLst>
                              <a:cxn ang="0">
                                <a:pos x="T0" y="T1"/>
                              </a:cxn>
                              <a:cxn ang="0">
                                <a:pos x="T2" y="T3"/>
                              </a:cxn>
                              <a:cxn ang="0">
                                <a:pos x="T4" y="T5"/>
                              </a:cxn>
                              <a:cxn ang="0">
                                <a:pos x="T6" y="T7"/>
                              </a:cxn>
                              <a:cxn ang="0">
                                <a:pos x="T8" y="T9"/>
                              </a:cxn>
                            </a:cxnLst>
                            <a:rect l="0" t="0" r="r" b="b"/>
                            <a:pathLst>
                              <a:path w="4760" h="272">
                                <a:moveTo>
                                  <a:pt x="0" y="271"/>
                                </a:moveTo>
                                <a:lnTo>
                                  <a:pt x="4760" y="271"/>
                                </a:lnTo>
                                <a:lnTo>
                                  <a:pt x="4760" y="0"/>
                                </a:lnTo>
                                <a:lnTo>
                                  <a:pt x="0" y="0"/>
                                </a:lnTo>
                                <a:lnTo>
                                  <a:pt x="0" y="271"/>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85"/>
                        <wps:cNvSpPr>
                          <a:spLocks/>
                        </wps:cNvSpPr>
                        <wps:spPr bwMode="auto">
                          <a:xfrm>
                            <a:off x="0" y="297"/>
                            <a:ext cx="4680" cy="280"/>
                          </a:xfrm>
                          <a:custGeom>
                            <a:avLst/>
                            <a:gdLst>
                              <a:gd name="T0" fmla="*/ 0 w 4680"/>
                              <a:gd name="T1" fmla="*/ 280 h 280"/>
                              <a:gd name="T2" fmla="*/ 4680 w 4680"/>
                              <a:gd name="T3" fmla="*/ 280 h 280"/>
                              <a:gd name="T4" fmla="*/ 4680 w 4680"/>
                              <a:gd name="T5" fmla="*/ 0 h 280"/>
                              <a:gd name="T6" fmla="*/ 0 w 4680"/>
                              <a:gd name="T7" fmla="*/ 0 h 280"/>
                              <a:gd name="T8" fmla="*/ 0 w 4680"/>
                              <a:gd name="T9" fmla="*/ 280 h 280"/>
                            </a:gdLst>
                            <a:ahLst/>
                            <a:cxnLst>
                              <a:cxn ang="0">
                                <a:pos x="T0" y="T1"/>
                              </a:cxn>
                              <a:cxn ang="0">
                                <a:pos x="T2" y="T3"/>
                              </a:cxn>
                              <a:cxn ang="0">
                                <a:pos x="T4" y="T5"/>
                              </a:cxn>
                              <a:cxn ang="0">
                                <a:pos x="T6" y="T7"/>
                              </a:cxn>
                              <a:cxn ang="0">
                                <a:pos x="T8" y="T9"/>
                              </a:cxn>
                            </a:cxnLst>
                            <a:rect l="0" t="0" r="r" b="b"/>
                            <a:pathLst>
                              <a:path w="4680" h="280">
                                <a:moveTo>
                                  <a:pt x="0" y="280"/>
                                </a:moveTo>
                                <a:lnTo>
                                  <a:pt x="4680" y="280"/>
                                </a:lnTo>
                                <a:lnTo>
                                  <a:pt x="4680" y="0"/>
                                </a:lnTo>
                                <a:lnTo>
                                  <a:pt x="0" y="0"/>
                                </a:lnTo>
                                <a:lnTo>
                                  <a:pt x="0" y="28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86"/>
                        <wps:cNvSpPr>
                          <a:spLocks/>
                        </wps:cNvSpPr>
                        <wps:spPr bwMode="auto">
                          <a:xfrm>
                            <a:off x="0" y="293"/>
                            <a:ext cx="4760" cy="20"/>
                          </a:xfrm>
                          <a:custGeom>
                            <a:avLst/>
                            <a:gdLst>
                              <a:gd name="T0" fmla="*/ 0 w 4760"/>
                              <a:gd name="T1" fmla="*/ 0 h 20"/>
                              <a:gd name="T2" fmla="*/ 4760 w 4760"/>
                              <a:gd name="T3" fmla="*/ 0 h 20"/>
                            </a:gdLst>
                            <a:ahLst/>
                            <a:cxnLst>
                              <a:cxn ang="0">
                                <a:pos x="T0" y="T1"/>
                              </a:cxn>
                              <a:cxn ang="0">
                                <a:pos x="T2" y="T3"/>
                              </a:cxn>
                            </a:cxnLst>
                            <a:rect l="0" t="0" r="r" b="b"/>
                            <a:pathLst>
                              <a:path w="4760" h="20">
                                <a:moveTo>
                                  <a:pt x="0" y="0"/>
                                </a:moveTo>
                                <a:lnTo>
                                  <a:pt x="4760" y="0"/>
                                </a:lnTo>
                              </a:path>
                            </a:pathLst>
                          </a:custGeom>
                          <a:noFill/>
                          <a:ln w="508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87"/>
                        <wps:cNvSpPr>
                          <a:spLocks/>
                        </wps:cNvSpPr>
                        <wps:spPr bwMode="auto">
                          <a:xfrm>
                            <a:off x="0" y="597"/>
                            <a:ext cx="4780" cy="271"/>
                          </a:xfrm>
                          <a:custGeom>
                            <a:avLst/>
                            <a:gdLst>
                              <a:gd name="T0" fmla="*/ 4780 w 4780"/>
                              <a:gd name="T1" fmla="*/ 0 h 271"/>
                              <a:gd name="T2" fmla="*/ 0 w 4780"/>
                              <a:gd name="T3" fmla="*/ 0 h 271"/>
                              <a:gd name="T4" fmla="*/ 0 w 4780"/>
                              <a:gd name="T5" fmla="*/ 270 h 271"/>
                              <a:gd name="T6" fmla="*/ 0 w 4780"/>
                              <a:gd name="T7" fmla="*/ 270 h 271"/>
                              <a:gd name="T8" fmla="*/ 4780 w 4780"/>
                              <a:gd name="T9" fmla="*/ 270 h 271"/>
                              <a:gd name="T10" fmla="*/ 4780 w 4780"/>
                              <a:gd name="T11" fmla="*/ 270 h 271"/>
                              <a:gd name="T12" fmla="*/ 4780 w 4780"/>
                              <a:gd name="T13" fmla="*/ 0 h 271"/>
                            </a:gdLst>
                            <a:ahLst/>
                            <a:cxnLst>
                              <a:cxn ang="0">
                                <a:pos x="T0" y="T1"/>
                              </a:cxn>
                              <a:cxn ang="0">
                                <a:pos x="T2" y="T3"/>
                              </a:cxn>
                              <a:cxn ang="0">
                                <a:pos x="T4" y="T5"/>
                              </a:cxn>
                              <a:cxn ang="0">
                                <a:pos x="T6" y="T7"/>
                              </a:cxn>
                              <a:cxn ang="0">
                                <a:pos x="T8" y="T9"/>
                              </a:cxn>
                              <a:cxn ang="0">
                                <a:pos x="T10" y="T11"/>
                              </a:cxn>
                              <a:cxn ang="0">
                                <a:pos x="T12" y="T13"/>
                              </a:cxn>
                            </a:cxnLst>
                            <a:rect l="0" t="0" r="r" b="b"/>
                            <a:pathLst>
                              <a:path w="4780" h="271">
                                <a:moveTo>
                                  <a:pt x="4780" y="0"/>
                                </a:moveTo>
                                <a:lnTo>
                                  <a:pt x="0" y="0"/>
                                </a:lnTo>
                                <a:lnTo>
                                  <a:pt x="0" y="270"/>
                                </a:lnTo>
                                <a:lnTo>
                                  <a:pt x="0" y="270"/>
                                </a:lnTo>
                                <a:lnTo>
                                  <a:pt x="4780" y="270"/>
                                </a:lnTo>
                                <a:lnTo>
                                  <a:pt x="4780" y="270"/>
                                </a:lnTo>
                                <a:lnTo>
                                  <a:pt x="478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88"/>
                        <wps:cNvSpPr>
                          <a:spLocks/>
                        </wps:cNvSpPr>
                        <wps:spPr bwMode="auto">
                          <a:xfrm>
                            <a:off x="0" y="877"/>
                            <a:ext cx="4720" cy="278"/>
                          </a:xfrm>
                          <a:custGeom>
                            <a:avLst/>
                            <a:gdLst>
                              <a:gd name="T0" fmla="*/ 0 w 4720"/>
                              <a:gd name="T1" fmla="*/ 277 h 278"/>
                              <a:gd name="T2" fmla="*/ 4720 w 4720"/>
                              <a:gd name="T3" fmla="*/ 277 h 278"/>
                              <a:gd name="T4" fmla="*/ 4720 w 4720"/>
                              <a:gd name="T5" fmla="*/ 0 h 278"/>
                              <a:gd name="T6" fmla="*/ 0 w 4720"/>
                              <a:gd name="T7" fmla="*/ 0 h 278"/>
                              <a:gd name="T8" fmla="*/ 0 w 4720"/>
                              <a:gd name="T9" fmla="*/ 277 h 278"/>
                            </a:gdLst>
                            <a:ahLst/>
                            <a:cxnLst>
                              <a:cxn ang="0">
                                <a:pos x="T0" y="T1"/>
                              </a:cxn>
                              <a:cxn ang="0">
                                <a:pos x="T2" y="T3"/>
                              </a:cxn>
                              <a:cxn ang="0">
                                <a:pos x="T4" y="T5"/>
                              </a:cxn>
                              <a:cxn ang="0">
                                <a:pos x="T6" y="T7"/>
                              </a:cxn>
                              <a:cxn ang="0">
                                <a:pos x="T8" y="T9"/>
                              </a:cxn>
                            </a:cxnLst>
                            <a:rect l="0" t="0" r="r" b="b"/>
                            <a:pathLst>
                              <a:path w="4720" h="278">
                                <a:moveTo>
                                  <a:pt x="0" y="277"/>
                                </a:moveTo>
                                <a:lnTo>
                                  <a:pt x="4720" y="277"/>
                                </a:lnTo>
                                <a:lnTo>
                                  <a:pt x="4720" y="0"/>
                                </a:lnTo>
                                <a:lnTo>
                                  <a:pt x="0" y="0"/>
                                </a:lnTo>
                                <a:lnTo>
                                  <a:pt x="0" y="27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89"/>
                        <wps:cNvSpPr>
                          <a:spLocks/>
                        </wps:cNvSpPr>
                        <wps:spPr bwMode="auto">
                          <a:xfrm>
                            <a:off x="0" y="872"/>
                            <a:ext cx="4780" cy="20"/>
                          </a:xfrm>
                          <a:custGeom>
                            <a:avLst/>
                            <a:gdLst>
                              <a:gd name="T0" fmla="*/ 0 w 4780"/>
                              <a:gd name="T1" fmla="*/ 0 h 20"/>
                              <a:gd name="T2" fmla="*/ 4780 w 4780"/>
                              <a:gd name="T3" fmla="*/ 0 h 20"/>
                            </a:gdLst>
                            <a:ahLst/>
                            <a:cxnLst>
                              <a:cxn ang="0">
                                <a:pos x="T0" y="T1"/>
                              </a:cxn>
                              <a:cxn ang="0">
                                <a:pos x="T2" y="T3"/>
                              </a:cxn>
                            </a:cxnLst>
                            <a:rect l="0" t="0" r="r" b="b"/>
                            <a:pathLst>
                              <a:path w="4780" h="20">
                                <a:moveTo>
                                  <a:pt x="0" y="0"/>
                                </a:moveTo>
                                <a:lnTo>
                                  <a:pt x="4780" y="0"/>
                                </a:lnTo>
                              </a:path>
                            </a:pathLst>
                          </a:custGeom>
                          <a:noFill/>
                          <a:ln w="635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90"/>
                        <wps:cNvSpPr>
                          <a:spLocks/>
                        </wps:cNvSpPr>
                        <wps:spPr bwMode="auto">
                          <a:xfrm>
                            <a:off x="0" y="1156"/>
                            <a:ext cx="4720" cy="20"/>
                          </a:xfrm>
                          <a:custGeom>
                            <a:avLst/>
                            <a:gdLst>
                              <a:gd name="T0" fmla="*/ 0 w 4720"/>
                              <a:gd name="T1" fmla="*/ 0 h 20"/>
                              <a:gd name="T2" fmla="*/ 4720 w 4720"/>
                              <a:gd name="T3" fmla="*/ 0 h 20"/>
                            </a:gdLst>
                            <a:ahLst/>
                            <a:cxnLst>
                              <a:cxn ang="0">
                                <a:pos x="T0" y="T1"/>
                              </a:cxn>
                              <a:cxn ang="0">
                                <a:pos x="T2" y="T3"/>
                              </a:cxn>
                            </a:cxnLst>
                            <a:rect l="0" t="0" r="r" b="b"/>
                            <a:pathLst>
                              <a:path w="4720" h="20">
                                <a:moveTo>
                                  <a:pt x="0" y="0"/>
                                </a:moveTo>
                                <a:lnTo>
                                  <a:pt x="4720" y="0"/>
                                </a:lnTo>
                              </a:path>
                            </a:pathLst>
                          </a:custGeom>
                          <a:noFill/>
                          <a:ln w="127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91"/>
                        <wps:cNvSpPr txBox="1">
                          <a:spLocks noChangeArrowheads="1"/>
                        </wps:cNvSpPr>
                        <wps:spPr bwMode="auto">
                          <a:xfrm>
                            <a:off x="4478" y="866"/>
                            <a:ext cx="28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w:t>
                              </w:r>
                            </w:p>
                          </w:txbxContent>
                        </wps:txbx>
                        <wps:bodyPr rot="0" vert="horz" wrap="square" lIns="0" tIns="0" rIns="0" bIns="0" anchor="t" anchorCtr="0" upright="1">
                          <a:noAutofit/>
                        </wps:bodyPr>
                      </wps:wsp>
                      <wps:wsp>
                        <wps:cNvPr id="53" name="Text Box 392"/>
                        <wps:cNvSpPr txBox="1">
                          <a:spLocks noChangeArrowheads="1"/>
                        </wps:cNvSpPr>
                        <wps:spPr bwMode="auto">
                          <a:xfrm>
                            <a:off x="4" y="866"/>
                            <a:ext cx="3296"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gotoxy(10,11); writeln(' Umur</w:t>
                              </w:r>
                            </w:p>
                          </w:txbxContent>
                        </wps:txbx>
                        <wps:bodyPr rot="0" vert="horz" wrap="square" lIns="0" tIns="0" rIns="0" bIns="0" anchor="t" anchorCtr="0" upright="1">
                          <a:noAutofit/>
                        </wps:bodyPr>
                      </wps:wsp>
                      <wps:wsp>
                        <wps:cNvPr id="54" name="Text Box 393"/>
                        <wps:cNvSpPr txBox="1">
                          <a:spLocks noChangeArrowheads="1"/>
                        </wps:cNvSpPr>
                        <wps:spPr bwMode="auto">
                          <a:xfrm>
                            <a:off x="4521" y="578"/>
                            <a:ext cx="28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w:t>
                              </w:r>
                            </w:p>
                          </w:txbxContent>
                        </wps:txbx>
                        <wps:bodyPr rot="0" vert="horz" wrap="square" lIns="0" tIns="0" rIns="0" bIns="0" anchor="t" anchorCtr="0" upright="1">
                          <a:noAutofit/>
                        </wps:bodyPr>
                      </wps:wsp>
                      <wps:wsp>
                        <wps:cNvPr id="55" name="Text Box 394"/>
                        <wps:cNvSpPr txBox="1">
                          <a:spLocks noChangeArrowheads="1"/>
                        </wps:cNvSpPr>
                        <wps:spPr bwMode="auto">
                          <a:xfrm>
                            <a:off x="4" y="578"/>
                            <a:ext cx="287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wps:txbx>
                        <wps:bodyPr rot="0" vert="horz" wrap="square" lIns="0" tIns="0" rIns="0" bIns="0" anchor="t" anchorCtr="0" upright="1">
                          <a:noAutofit/>
                        </wps:bodyPr>
                      </wps:wsp>
                      <wps:wsp>
                        <wps:cNvPr id="56" name="Text Box 395"/>
                        <wps:cNvSpPr txBox="1">
                          <a:spLocks noChangeArrowheads="1"/>
                        </wps:cNvSpPr>
                        <wps:spPr bwMode="auto">
                          <a:xfrm>
                            <a:off x="4426" y="288"/>
                            <a:ext cx="28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w:t>
                              </w:r>
                            </w:p>
                          </w:txbxContent>
                        </wps:txbx>
                        <wps:bodyPr rot="0" vert="horz" wrap="square" lIns="0" tIns="0" rIns="0" bIns="0" anchor="t" anchorCtr="0" upright="1">
                          <a:noAutofit/>
                        </wps:bodyPr>
                      </wps:wsp>
                      <wps:wsp>
                        <wps:cNvPr id="57" name="Text Box 396"/>
                        <wps:cNvSpPr txBox="1">
                          <a:spLocks noChangeArrowheads="1"/>
                        </wps:cNvSpPr>
                        <wps:spPr bwMode="auto">
                          <a:xfrm>
                            <a:off x="4" y="288"/>
                            <a:ext cx="3176"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gotoxy(10,9); writeln(' Nama</w:t>
                              </w:r>
                            </w:p>
                          </w:txbxContent>
                        </wps:txbx>
                        <wps:bodyPr rot="0" vert="horz" wrap="square" lIns="0" tIns="0" rIns="0" bIns="0" anchor="t" anchorCtr="0" upright="1">
                          <a:noAutofit/>
                        </wps:bodyPr>
                      </wps:wsp>
                      <wps:wsp>
                        <wps:cNvPr id="58" name="Text Box 397"/>
                        <wps:cNvSpPr txBox="1">
                          <a:spLocks noChangeArrowheads="1"/>
                        </wps:cNvSpPr>
                        <wps:spPr bwMode="auto">
                          <a:xfrm>
                            <a:off x="4435" y="0"/>
                            <a:ext cx="34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 ');</w:t>
                              </w:r>
                            </w:p>
                          </w:txbxContent>
                        </wps:txbx>
                        <wps:bodyPr rot="0" vert="horz" wrap="square" lIns="0" tIns="0" rIns="0" bIns="0" anchor="t" anchorCtr="0" upright="1">
                          <a:noAutofit/>
                        </wps:bodyPr>
                      </wps:wsp>
                      <wps:wsp>
                        <wps:cNvPr id="59" name="Text Box 398"/>
                        <wps:cNvSpPr txBox="1">
                          <a:spLocks noChangeArrowheads="1"/>
                        </wps:cNvSpPr>
                        <wps:spPr bwMode="auto">
                          <a:xfrm>
                            <a:off x="4" y="0"/>
                            <a:ext cx="298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gotoxy(10,8); writeln(' Nim</w:t>
                              </w:r>
                            </w:p>
                          </w:txbxContent>
                        </wps:txbx>
                        <wps:bodyPr rot="0" vert="horz" wrap="square" lIns="0" tIns="0" rIns="0" bIns="0" anchor="t" anchorCtr="0" upright="1">
                          <a:noAutofit/>
                        </wps:bodyPr>
                      </wps:wsp>
                    </wpg:wgp>
                  </a:graphicData>
                </a:graphic>
              </wp:inline>
            </w:drawing>
          </mc:Choice>
          <mc:Fallback>
            <w:pict>
              <v:group id="Group 44" o:spid="_x0000_s1148" style="width:240.15pt;height:57.9pt;mso-position-horizontal-relative:char;mso-position-vertical-relative:line" coordsize="4803,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">
                <v:shape id="Freeform 384" o:spid="_x0000_s1149" style="position:absolute;top:17;width:4760;height:272;visibility:visible;mso-wrap-style:square;v-text-anchor:top" coordsize="476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AMMA&#10;AADbAAAADwAAAGRycy9kb3ducmV2LnhtbESPT4vCMBTE74LfITzBm03VWqRrFBGFvfoH3ePb5m1b&#10;bF5KE7Xrp98sCB6HmfkNs1h1phZ3al1lWcE4ikEQ51ZXXCg4HXejOQjnkTXWlknBLzlYLfu9BWba&#10;PnhP94MvRICwy1BB6X2TSenykgy6yDbEwfuxrUEfZFtI3eIjwE0tJ3GcSoMVh4USG9qUlF8PN6Og&#10;Tp/f0qTj8zrW000yvXzNtyZRajjo1h8gPHX+HX61P7WCZAb/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y+AMMAAADbAAAADwAAAAAAAAAAAAAAAACYAgAAZHJzL2Rv&#10;d25yZXYueG1sUEsFBgAAAAAEAAQA9QAAAIgDAAAAAA==&#10;" path="m,271r4760,l4760,,,,,271xe" fillcolor="#d9d9d9" stroked="f">
                  <v:path arrowok="t" o:connecttype="custom" o:connectlocs="0,271;4760,271;4760,0;0,0;0,271" o:connectangles="0,0,0,0,0"/>
                </v:shape>
                <v:shape id="Freeform 385" o:spid="_x0000_s1150" style="position:absolute;top:297;width:4680;height:280;visibility:visible;mso-wrap-style:square;v-text-anchor:top" coordsize="468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7Xn8QA&#10;AADbAAAADwAAAGRycy9kb3ducmV2LnhtbESPQWsCMRSE74L/ITyhN80qInY1irgKhXqoWsTjY/Pc&#10;Xd28LEnU7b9vCgWPw8x8w8yXranFg5yvLCsYDhIQxLnVFRcKvo/b/hSED8gaa8uk4Ic8LBfdzhxT&#10;bZ+8p8chFCJC2KeooAyhSaX0eUkG/cA2xNG7WGcwROkKqR0+I9zUcpQkE2mw4rhQYkPrkvLb4W4U&#10;nLbn1dcu8/v1u5tmu+x+/NxcM6Xeeu1qBiJQG17h//aHVjCewN+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O15/EAAAA2wAAAA8AAAAAAAAAAAAAAAAAmAIAAGRycy9k&#10;b3ducmV2LnhtbFBLBQYAAAAABAAEAPUAAACJAwAAAAA=&#10;" path="m,280r4680,l4680,,,,,280xe" fillcolor="#d9d9d9" stroked="f">
                  <v:path arrowok="t" o:connecttype="custom" o:connectlocs="0,280;4680,280;4680,0;0,0;0,280" o:connectangles="0,0,0,0,0"/>
                </v:shape>
                <v:shape id="Freeform 386" o:spid="_x0000_s1151" style="position:absolute;top:293;width:4760;height:20;visibility:visible;mso-wrap-style:square;v-text-anchor:top" coordsize="47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CisIA&#10;AADbAAAADwAAAGRycy9kb3ducmV2LnhtbESP0YrCMBRE3wX/IVxh3zR1WV2pRlmWFYQiousHXJpr&#10;W2xuShJr9euNIPg4zMwZZrHqTC1acr6yrGA8SkAQ51ZXXCg4/q+HMxA+IGusLZOCG3lYLfu9Baba&#10;XnlP7SEUIkLYp6igDKFJpfR5SQb9yDbE0TtZZzBE6QqpHV4j3NTyM0mm0mDFcaHEhn5Lys+Hi1Hw&#10;J7OtX28uGU3sadeGs3N4z5T6GHQ/cxCBuvAOv9obreDrG5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sKKwgAAANsAAAAPAAAAAAAAAAAAAAAAAJgCAABkcnMvZG93&#10;bnJldi54bWxQSwUGAAAAAAQABAD1AAAAhwMAAAAA&#10;" path="m,l4760,e" filled="f" strokecolor="#d9d9d9" strokeweight=".4pt">
                  <v:path arrowok="t" o:connecttype="custom" o:connectlocs="0,0;4760,0" o:connectangles="0,0"/>
                </v:shape>
                <v:shape id="Freeform 387" o:spid="_x0000_s1152" style="position:absolute;top:597;width:4780;height:271;visibility:visible;mso-wrap-style:square;v-text-anchor:top" coordsize="478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oQb8A&#10;AADbAAAADwAAAGRycy9kb3ducmV2LnhtbERPy4rCMBTdC/5DuMJsRFNlEKlGEUHQ1TA6o7i7NNe2&#10;2NzUJvbx92YhuDyc93LdmkLUVLncsoLJOAJBnFidc6rg77QbzUE4j6yxsEwKOnKwXvV7S4y1bfiX&#10;6qNPRQhhF6OCzPsyltIlGRl0Y1sSB+5mK4M+wCqVusImhJtCTqNoJg3mHBoyLGmbUXI/Po2Cs/6v&#10;6+76OOBQuov/cc381DVKfQ3azQKEp9Z/xG/3Xiv4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rKhBvwAAANsAAAAPAAAAAAAAAAAAAAAAAJgCAABkcnMvZG93bnJl&#10;di54bWxQSwUGAAAAAAQABAD1AAAAhAMAAAAA&#10;" path="m4780,l,,,270r,l4780,270r,l4780,xe" fillcolor="#d9d9d9" stroked="f">
                  <v:path arrowok="t" o:connecttype="custom" o:connectlocs="4780,0;0,0;0,270;0,270;4780,270;4780,270;4780,0" o:connectangles="0,0,0,0,0,0,0"/>
                </v:shape>
                <v:shape id="Freeform 388" o:spid="_x0000_s1153" style="position:absolute;top:877;width:4720;height:278;visibility:visible;mso-wrap-style:square;v-text-anchor:top" coordsize="4720,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TTMQA&#10;AADbAAAADwAAAGRycy9kb3ducmV2LnhtbESP0WrCQBRE3wX/YbmFvummVqWmrmIFoQgipn7AbfY2&#10;SZO9G7KriX69Kwg+DjNzhpkvO1OJMzWusKzgbRiBIE6tLjhTcPzZDD5AOI+ssbJMCi7kYLno9+YY&#10;a9vygc6Jz0SAsItRQe59HUvp0pwMuqGtiYP3ZxuDPsgmk7rBNsBNJUdRNJUGCw4LOda0ziktk5NR&#10;0FYm2p5W/L75H++uk8lXuV//lkq9vnSrTxCeOv8MP9rfWsF4Bv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00zEAAAA2wAAAA8AAAAAAAAAAAAAAAAAmAIAAGRycy9k&#10;b3ducmV2LnhtbFBLBQYAAAAABAAEAPUAAACJAwAAAAA=&#10;" path="m,277r4720,l4720,,,,,277xe" fillcolor="#d9d9d9" stroked="f">
                  <v:path arrowok="t" o:connecttype="custom" o:connectlocs="0,277;4720,277;4720,0;0,0;0,277" o:connectangles="0,0,0,0,0"/>
                </v:shape>
                <v:shape id="Freeform 389" o:spid="_x0000_s1154" style="position:absolute;top:872;width:4780;height:20;visibility:visible;mso-wrap-style:square;v-text-anchor:top" coordsize="47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7W1MAA&#10;AADbAAAADwAAAGRycy9kb3ducmV2LnhtbERPy4rCMBTdC/5DuII7TWdQkY6piCgziBtf+zvNnT5s&#10;bkoTa8evNwvB5eG8F8vOVKKlxhWWFXyMIxDEqdUFZwrOp+1oDsJ5ZI2VZVLwTw6WSb+3wFjbOx+o&#10;PfpMhBB2MSrIva9jKV2ak0E3tjVx4P5sY9AH2GRSN3gP4aaSn1E0kwYLDg051rTOKb0eb0bBtds/&#10;flfyxuVumxXlpW033xOp1HDQrb5AeOr8W/xy/2gF07A+fAk/QC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7W1MAAAADbAAAADwAAAAAAAAAAAAAAAACYAgAAZHJzL2Rvd25y&#10;ZXYueG1sUEsFBgAAAAAEAAQA9QAAAIUDAAAAAA==&#10;" path="m,l4780,e" filled="f" strokecolor="#d9d9d9" strokeweight=".5pt">
                  <v:path arrowok="t" o:connecttype="custom" o:connectlocs="0,0;4780,0" o:connectangles="0,0"/>
                </v:shape>
                <v:shape id="Freeform 390" o:spid="_x0000_s1155" style="position:absolute;top:1156;width:4720;height:20;visibility:visible;mso-wrap-style:square;v-text-anchor:top" coordsize="47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DOVcEA&#10;AADbAAAADwAAAGRycy9kb3ducmV2LnhtbESPQYvCMBSE7wv+h/AEL6KpgotWo6ggCKsHq+D10Tzb&#10;YvNSm6jdf28EweMwM98ws0VjSvGg2hWWFQz6EQji1OqCMwWn46Y3BuE8ssbSMin4JweLeetnhrG2&#10;Tz7QI/GZCBB2MSrIva9iKV2ak0HXtxVx8C62NuiDrDOpa3wGuCnlMIp+pcGCw0KOFa1zSq/J3Sjg&#10;YUpd3k265z9ajfcjvO2XZ1Sq026WUxCeGv8Nf9pbrWA0gPeX8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AzlXBAAAA2wAAAA8AAAAAAAAAAAAAAAAAmAIAAGRycy9kb3du&#10;cmV2LnhtbFBLBQYAAAAABAAEAPUAAACGAwAAAAA=&#10;" path="m,l4720,e" filled="f" strokecolor="#d9d9d9" strokeweight=".1pt">
                  <v:path arrowok="t" o:connecttype="custom" o:connectlocs="0,0;4720,0" o:connectangles="0,0"/>
                </v:shape>
                <v:shape id="Text Box 391" o:spid="_x0000_s1156" type="#_x0000_t202" style="position:absolute;left:4478;top:866;width:2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w:t>
                        </w:r>
                      </w:p>
                    </w:txbxContent>
                  </v:textbox>
                </v:shape>
                <v:shape id="Text Box 392" o:spid="_x0000_s1157" type="#_x0000_t202" style="position:absolute;left:4;top:866;width:329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gotoxy(10,11); writeln(' Umur</w:t>
                        </w:r>
                      </w:p>
                    </w:txbxContent>
                  </v:textbox>
                </v:shape>
                <v:shape id="Text Box 393" o:spid="_x0000_s1158" type="#_x0000_t202" style="position:absolute;left:4521;top:578;width:28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w:t>
                        </w:r>
                      </w:p>
                    </w:txbxContent>
                  </v:textbox>
                </v:shape>
                <v:shape id="Text Box 394" o:spid="_x0000_s1159" type="#_x0000_t202" style="position:absolute;left:4;top:578;width:287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v:textbox>
                </v:shape>
                <v:shape id="Text Box 395" o:spid="_x0000_s1160" type="#_x0000_t202" style="position:absolute;left:4426;top:288;width:28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w:t>
                        </w:r>
                      </w:p>
                    </w:txbxContent>
                  </v:textbox>
                </v:shape>
                <v:shape id="Text Box 396" o:spid="_x0000_s1161" type="#_x0000_t202" style="position:absolute;left:4;top:288;width:317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gotoxy(10,9); writeln(' Nama</w:t>
                        </w:r>
                      </w:p>
                    </w:txbxContent>
                  </v:textbox>
                </v:shape>
                <v:shape id="Text Box 397" o:spid="_x0000_s1162" type="#_x0000_t202" style="position:absolute;left:4435;width:34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 ');</w:t>
                        </w:r>
                      </w:p>
                    </w:txbxContent>
                  </v:textbox>
                </v:shape>
                <v:shape id="Text Box 398" o:spid="_x0000_s1163" type="#_x0000_t202" style="position:absolute;left:4;width:298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gotoxy(10,8); writeln(' Nim</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ind w:left="1935"/>
        <w:rPr>
          <w:rFonts w:ascii="Century" w:hAnsi="Century" w:cs="Century"/>
          <w:sz w:val="20"/>
          <w:szCs w:val="20"/>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36"/>
          <w:szCs w:val="36"/>
        </w:rPr>
      </w:pPr>
    </w:p>
    <w:p w:rsidR="00C50DF4" w:rsidRPr="00C50DF4" w:rsidRDefault="00C50DF4" w:rsidP="00C50DF4">
      <w:pPr>
        <w:kinsoku w:val="0"/>
        <w:overflowPunct w:val="0"/>
        <w:autoSpaceDE w:val="0"/>
        <w:autoSpaceDN w:val="0"/>
        <w:adjustRightInd w:val="0"/>
        <w:spacing w:after="0" w:line="288" w:lineRule="exact"/>
        <w:jc w:val="right"/>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90336" behindDoc="0" locked="0" layoutInCell="0" allowOverlap="1">
                <wp:simplePos x="0" y="0"/>
                <wp:positionH relativeFrom="page">
                  <wp:posOffset>2019300</wp:posOffset>
                </wp:positionH>
                <wp:positionV relativeFrom="paragraph">
                  <wp:posOffset>182880</wp:posOffset>
                </wp:positionV>
                <wp:extent cx="4127500" cy="12700"/>
                <wp:effectExtent l="9525" t="11430" r="6350" b="444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0" cy="12700"/>
                          <a:chOff x="3180" y="288"/>
                          <a:chExt cx="6500" cy="20"/>
                        </a:xfrm>
                      </wpg:grpSpPr>
                      <wps:wsp>
                        <wps:cNvPr id="40" name="Freeform 400"/>
                        <wps:cNvSpPr>
                          <a:spLocks/>
                        </wps:cNvSpPr>
                        <wps:spPr bwMode="auto">
                          <a:xfrm>
                            <a:off x="3180" y="288"/>
                            <a:ext cx="455" cy="20"/>
                          </a:xfrm>
                          <a:custGeom>
                            <a:avLst/>
                            <a:gdLst>
                              <a:gd name="T0" fmla="*/ 0 w 455"/>
                              <a:gd name="T1" fmla="*/ 0 h 20"/>
                              <a:gd name="T2" fmla="*/ 454 w 455"/>
                              <a:gd name="T3" fmla="*/ 0 h 20"/>
                            </a:gdLst>
                            <a:ahLst/>
                            <a:cxnLst>
                              <a:cxn ang="0">
                                <a:pos x="T0" y="T1"/>
                              </a:cxn>
                              <a:cxn ang="0">
                                <a:pos x="T2" y="T3"/>
                              </a:cxn>
                            </a:cxnLst>
                            <a:rect l="0" t="0" r="r" b="b"/>
                            <a:pathLst>
                              <a:path w="455" h="20">
                                <a:moveTo>
                                  <a:pt x="0" y="0"/>
                                </a:moveTo>
                                <a:lnTo>
                                  <a:pt x="454" y="0"/>
                                </a:lnTo>
                              </a:path>
                            </a:pathLst>
                          </a:custGeom>
                          <a:noFill/>
                          <a:ln w="888">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01"/>
                        <wps:cNvSpPr>
                          <a:spLocks/>
                        </wps:cNvSpPr>
                        <wps:spPr bwMode="auto">
                          <a:xfrm>
                            <a:off x="3180" y="288"/>
                            <a:ext cx="6500" cy="20"/>
                          </a:xfrm>
                          <a:custGeom>
                            <a:avLst/>
                            <a:gdLst>
                              <a:gd name="T0" fmla="*/ 0 w 6500"/>
                              <a:gd name="T1" fmla="*/ 0 h 20"/>
                              <a:gd name="T2" fmla="*/ 6500 w 6500"/>
                              <a:gd name="T3" fmla="*/ 0 h 20"/>
                            </a:gdLst>
                            <a:ahLst/>
                            <a:cxnLst>
                              <a:cxn ang="0">
                                <a:pos x="T0" y="T1"/>
                              </a:cxn>
                              <a:cxn ang="0">
                                <a:pos x="T2" y="T3"/>
                              </a:cxn>
                            </a:cxnLst>
                            <a:rect l="0" t="0" r="r" b="b"/>
                            <a:pathLst>
                              <a:path w="6500" h="20">
                                <a:moveTo>
                                  <a:pt x="0" y="0"/>
                                </a:moveTo>
                                <a:lnTo>
                                  <a:pt x="6500" y="0"/>
                                </a:lnTo>
                              </a:path>
                            </a:pathLst>
                          </a:custGeom>
                          <a:noFill/>
                          <a:ln w="888">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02"/>
                        <wps:cNvSpPr>
                          <a:spLocks/>
                        </wps:cNvSpPr>
                        <wps:spPr bwMode="auto">
                          <a:xfrm>
                            <a:off x="3180" y="298"/>
                            <a:ext cx="6500" cy="20"/>
                          </a:xfrm>
                          <a:custGeom>
                            <a:avLst/>
                            <a:gdLst>
                              <a:gd name="T0" fmla="*/ 0 w 6500"/>
                              <a:gd name="T1" fmla="*/ 0 h 20"/>
                              <a:gd name="T2" fmla="*/ 6500 w 6500"/>
                              <a:gd name="T3" fmla="*/ 0 h 20"/>
                            </a:gdLst>
                            <a:ahLst/>
                            <a:cxnLst>
                              <a:cxn ang="0">
                                <a:pos x="T0" y="T1"/>
                              </a:cxn>
                              <a:cxn ang="0">
                                <a:pos x="T2" y="T3"/>
                              </a:cxn>
                            </a:cxnLst>
                            <a:rect l="0" t="0" r="r" b="b"/>
                            <a:pathLst>
                              <a:path w="6500" h="20">
                                <a:moveTo>
                                  <a:pt x="0" y="0"/>
                                </a:moveTo>
                                <a:lnTo>
                                  <a:pt x="6500"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03"/>
                        <wps:cNvSpPr>
                          <a:spLocks/>
                        </wps:cNvSpPr>
                        <wps:spPr bwMode="auto">
                          <a:xfrm>
                            <a:off x="3635" y="298"/>
                            <a:ext cx="6045" cy="20"/>
                          </a:xfrm>
                          <a:custGeom>
                            <a:avLst/>
                            <a:gdLst>
                              <a:gd name="T0" fmla="*/ 0 w 6045"/>
                              <a:gd name="T1" fmla="*/ 0 h 20"/>
                              <a:gd name="T2" fmla="*/ 6044 w 6045"/>
                              <a:gd name="T3" fmla="*/ 0 h 20"/>
                            </a:gdLst>
                            <a:ahLst/>
                            <a:cxnLst>
                              <a:cxn ang="0">
                                <a:pos x="T0" y="T1"/>
                              </a:cxn>
                              <a:cxn ang="0">
                                <a:pos x="T2" y="T3"/>
                              </a:cxn>
                            </a:cxnLst>
                            <a:rect l="0" t="0" r="r" b="b"/>
                            <a:pathLst>
                              <a:path w="6045" h="20">
                                <a:moveTo>
                                  <a:pt x="0" y="0"/>
                                </a:moveTo>
                                <a:lnTo>
                                  <a:pt x="6044"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59pt;margin-top:14.4pt;width:325pt;height:1pt;z-index:251790336;mso-position-horizontal-relative:page" coordorigin="3180,288" coordsize="65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" o:allowincell="f">
                <v:shape id="Freeform 400" o:spid="_x0000_s1027" style="position:absolute;left:3180;top:288;width:455;height:20;visibility:visible;mso-wrap-style:square;v-text-anchor:top" coordsize="4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JScIA&#10;AADbAAAADwAAAGRycy9kb3ducmV2LnhtbERPTWvCQBC9C/0PyxR6040lFkldRQJFexBateBxmp0m&#10;0exsyE40/ffdQ8Hj430vVoNr1JW6UHs2MJ0koIgLb2suDRwPb+M5qCDIFhvPZOCXAqyWD6MFZtbf&#10;+JOueylVDOGQoYFKpM20DkVFDsPEt8SR+/GdQ4mwK7Xt8BbDXaOfk+RFO6w5NlTYUl5Rcdn3zsCs&#10;OPpTKx9ffSP5Od+9n2jznRrz9DisX0EJDXIX/7u31kAa18cv8Qfo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i4lJwgAAANsAAAAPAAAAAAAAAAAAAAAAAJgCAABkcnMvZG93&#10;bnJldi54bWxQSwUGAAAAAAQABAD1AAAAhwMAAAAA&#10;" path="m,l454,e" filled="f" strokecolor="#d9d9d9" strokeweight=".02467mm">
                  <v:path arrowok="t" o:connecttype="custom" o:connectlocs="0,0;454,0" o:connectangles="0,0"/>
                </v:shape>
                <v:shape id="Freeform 401" o:spid="_x0000_s1028" style="position:absolute;left:3180;top:288;width:6500;height:20;visibility:visible;mso-wrap-style:square;v-text-anchor:top" coordsize="65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D68MA&#10;AADbAAAADwAAAGRycy9kb3ducmV2LnhtbESPzWrDMBCE74W8g9hAb7WcUkrjRAkh1FB6apwQfFys&#10;jW1irYwk//Ttq0Khx2FmvmG2+9l0YiTnW8sKVkkKgriyuuVaweWcP72B8AFZY2eZFHyTh/1u8bDF&#10;TNuJTzQWoRYRwj5DBU0IfSalrxoy6BPbE0fvZp3BEKWrpXY4Rbjp5HOavkqDLceFBns6NlTdi8Eo&#10;MEOJX9f34rPW+bQuuRulO0mlHpfzYQMi0Bz+w3/tD63gZQW/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nD68MAAADbAAAADwAAAAAAAAAAAAAAAACYAgAAZHJzL2Rv&#10;d25yZXYueG1sUEsFBgAAAAAEAAQA9QAAAIgDAAAAAA==&#10;" path="m,l6500,e" filled="f" strokecolor="#d9d9d9" strokeweight=".02467mm">
                  <v:path arrowok="t" o:connecttype="custom" o:connectlocs="0,0;6500,0" o:connectangles="0,0"/>
                </v:shape>
                <v:shape id="Freeform 402" o:spid="_x0000_s1029" style="position:absolute;left:3180;top:298;width:6500;height:20;visibility:visible;mso-wrap-style:square;v-text-anchor:top" coordsize="65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GPsIA&#10;AADbAAAADwAAAGRycy9kb3ducmV2LnhtbESPQWvCQBSE7wX/w/IK3upGKSLRVVJNwKPaen9kX5M0&#10;2bchu03iv3cFweMwM98wm91oGtFT5yrLCuazCARxbnXFhYKf7+xjBcJ5ZI2NZVJwIwe77eRtg7G2&#10;A5+pv/hCBAi7GBWU3rexlC4vyaCb2ZY4eL+2M+iD7AqpOxwC3DRyEUVLabDisFBiS/uS8vrybxQk&#10;mrK/ep986fRwOtHq3FzrdK7U9H1M1iA8jf4VfraPWsHnAh5fwg+Q2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EY+wgAAANsAAAAPAAAAAAAAAAAAAAAAAJgCAABkcnMvZG93&#10;bnJldi54bWxQSwUGAAAAAAQABAD1AAAAhwMAAAAA&#10;" path="m,l6500,e" filled="f" strokecolor="#d9d9d9" strokeweight=".32806mm">
                  <v:path arrowok="t" o:connecttype="custom" o:connectlocs="0,0;6500,0" o:connectangles="0,0"/>
                </v:shape>
                <v:shape id="Freeform 403" o:spid="_x0000_s1030" style="position:absolute;left:3635;top:298;width:6045;height:20;visibility:visible;mso-wrap-style:square;v-text-anchor:top" coordsize="60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OM0cUA&#10;AADbAAAADwAAAGRycy9kb3ducmV2LnhtbESPT2vCQBTE7wW/w/IEb3VjLSLRTRCtJdBDqf/Oj+wz&#10;iWbfxuw2pv303UKhx2FmfsMs097UoqPWVZYVTMYRCOLc6ooLBYf99nEOwnlkjbVlUvBFDtJk8LDE&#10;WNs7f1C384UIEHYxKii9b2IpXV6SQTe2DXHwzrY16INsC6lbvAe4qeVTFM2kwYrDQokNrUvKr7tP&#10;o4CL6PvlgpP3TXZ8e81u7jbtTjOlRsN+tQDhqff/4b92phU8T+H3S/gBMv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4zRxQAAANsAAAAPAAAAAAAAAAAAAAAAAJgCAABkcnMv&#10;ZG93bnJldi54bWxQSwUGAAAAAAQABAD1AAAAigMAAAAA&#10;" path="m,l6044,e" filled="f" strokecolor="#d9d9d9" strokeweight=".32806mm">
                  <v:path arrowok="t" o:connecttype="custom" o:connectlocs="0,0;6044,0" o:connectangles="0,0"/>
                </v:shape>
                <w10:wrap anchorx="page"/>
              </v:group>
            </w:pict>
          </mc:Fallback>
        </mc:AlternateContent>
      </w: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48" w:lineRule="exact"/>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gotoxy(10,12); writeln(' Jumlah Saudara :');</w:t>
      </w:r>
    </w:p>
    <w:p w:rsidR="00C50DF4" w:rsidRPr="00C50DF4" w:rsidRDefault="00C50DF4" w:rsidP="00C50DF4">
      <w:pPr>
        <w:tabs>
          <w:tab w:val="left" w:leader="hyphen" w:pos="6842"/>
        </w:tabs>
        <w:kinsoku w:val="0"/>
        <w:overflowPunct w:val="0"/>
        <w:autoSpaceDE w:val="0"/>
        <w:autoSpaceDN w:val="0"/>
        <w:adjustRightInd w:val="0"/>
        <w:spacing w:after="0" w:line="288" w:lineRule="exact"/>
        <w:ind w:left="56"/>
        <w:rPr>
          <w:rFonts w:ascii="Century" w:hAnsi="Century" w:cs="Century"/>
          <w:szCs w:val="24"/>
        </w:rPr>
      </w:pPr>
      <w:r w:rsidRPr="00C50DF4">
        <w:rPr>
          <w:rFonts w:ascii="Century" w:hAnsi="Century" w:cs="Century"/>
          <w:szCs w:val="24"/>
          <w:shd w:val="clear" w:color="auto" w:fill="D9D9D9"/>
        </w:rPr>
        <w:t>gotoxy(10,13);</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88" w:lineRule="exact"/>
        <w:ind w:left="56"/>
        <w:rPr>
          <w:rFonts w:ascii="Century" w:hAnsi="Century" w:cs="Century"/>
          <w:szCs w:val="24"/>
        </w:rPr>
      </w:pPr>
      <w:r w:rsidRPr="00C50DF4">
        <w:rPr>
          <w:rFonts w:ascii="Century" w:hAnsi="Century" w:cs="Century"/>
          <w:szCs w:val="24"/>
          <w:shd w:val="clear" w:color="auto" w:fill="D9D9D9"/>
        </w:rPr>
        <w:t>gotoxy(10,14); writeln(' Hapus (Y/T) : ');</w:t>
      </w:r>
    </w:p>
    <w:p w:rsidR="00C50DF4" w:rsidRPr="00C50DF4" w:rsidRDefault="00C50DF4" w:rsidP="00C50DF4">
      <w:pPr>
        <w:tabs>
          <w:tab w:val="left" w:leader="hyphen" w:pos="6842"/>
        </w:tabs>
        <w:kinsoku w:val="0"/>
        <w:overflowPunct w:val="0"/>
        <w:autoSpaceDE w:val="0"/>
        <w:autoSpaceDN w:val="0"/>
        <w:adjustRightInd w:val="0"/>
        <w:spacing w:before="2" w:after="0" w:line="240" w:lineRule="auto"/>
        <w:ind w:left="56"/>
        <w:rPr>
          <w:rFonts w:ascii="Century" w:hAnsi="Century" w:cs="Century"/>
          <w:szCs w:val="24"/>
        </w:rPr>
      </w:pPr>
      <w:r w:rsidRPr="00C50DF4">
        <w:rPr>
          <w:rFonts w:ascii="Century" w:hAnsi="Century" w:cs="Century"/>
          <w:szCs w:val="24"/>
          <w:shd w:val="clear" w:color="auto" w:fill="D9D9D9"/>
        </w:rPr>
        <w:t>gotoxy(10,15);</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tabs>
          <w:tab w:val="left" w:leader="hyphen" w:pos="6842"/>
        </w:tabs>
        <w:kinsoku w:val="0"/>
        <w:overflowPunct w:val="0"/>
        <w:autoSpaceDE w:val="0"/>
        <w:autoSpaceDN w:val="0"/>
        <w:adjustRightInd w:val="0"/>
        <w:spacing w:before="2" w:after="0" w:line="240" w:lineRule="auto"/>
        <w:ind w:left="56"/>
        <w:rPr>
          <w:rFonts w:ascii="Century" w:hAnsi="Century" w:cs="Century"/>
          <w:szCs w:val="24"/>
        </w:rPr>
        <w:sectPr w:rsidR="00C50DF4" w:rsidRPr="00C50DF4">
          <w:type w:val="continuous"/>
          <w:pgSz w:w="11910" w:h="16840"/>
          <w:pgMar w:top="1340" w:right="1100" w:bottom="1240" w:left="1340" w:header="720" w:footer="720" w:gutter="0"/>
          <w:cols w:num="2" w:space="720" w:equalWidth="0">
            <w:col w:w="1848" w:space="40"/>
            <w:col w:w="7582"/>
          </w:cols>
          <w:noEndnote/>
        </w:sectPr>
      </w:pPr>
    </w:p>
    <w:p w:rsidR="00C50DF4" w:rsidRPr="00C50DF4" w:rsidRDefault="00C50DF4" w:rsidP="00C50DF4">
      <w:pPr>
        <w:kinsoku w:val="0"/>
        <w:overflowPunct w:val="0"/>
        <w:autoSpaceDE w:val="0"/>
        <w:autoSpaceDN w:val="0"/>
        <w:adjustRightInd w:val="0"/>
        <w:spacing w:after="0" w:line="240" w:lineRule="auto"/>
        <w:ind w:left="1377" w:right="1108"/>
        <w:rPr>
          <w:rFonts w:ascii="Century" w:hAnsi="Century" w:cs="Century"/>
          <w:szCs w:val="24"/>
        </w:rPr>
      </w:pPr>
      <w:r w:rsidRPr="00C50DF4">
        <w:rPr>
          <w:rFonts w:ascii="Century" w:hAnsi="Century" w:cs="Century"/>
          <w:szCs w:val="24"/>
          <w:shd w:val="clear" w:color="auto" w:fill="D9D9D9"/>
        </w:rPr>
        <w:lastRenderedPageBreak/>
        <w:t>procedure cari(x:st; p:tree; var temu:tree; var ketemu:boolean);</w:t>
      </w:r>
      <w:r w:rsidRPr="00C50DF4">
        <w:rPr>
          <w:rFonts w:ascii="Century" w:hAnsi="Century" w:cs="Century"/>
          <w:szCs w:val="24"/>
        </w:rPr>
        <w:t xml:space="preserve"> </w:t>
      </w:r>
      <w:r w:rsidRPr="00C50DF4">
        <w:rPr>
          <w:rFonts w:ascii="Century" w:hAnsi="Century" w:cs="Century"/>
          <w:szCs w:val="24"/>
          <w:shd w:val="clear" w:color="auto" w:fill="D9D9D9"/>
        </w:rPr>
        <w:t>var baru : tree;</w:t>
      </w:r>
    </w:p>
    <w:p w:rsidR="00C50DF4" w:rsidRPr="00C50DF4" w:rsidRDefault="00C50DF4" w:rsidP="00C50DF4">
      <w:pPr>
        <w:kinsoku w:val="0"/>
        <w:overflowPunct w:val="0"/>
        <w:autoSpaceDE w:val="0"/>
        <w:autoSpaceDN w:val="0"/>
        <w:adjustRightInd w:val="0"/>
        <w:spacing w:after="0" w:line="287" w:lineRule="exact"/>
        <w:ind w:left="1377"/>
        <w:rPr>
          <w:rFonts w:ascii="Century" w:hAnsi="Century" w:cs="Century"/>
          <w:szCs w:val="24"/>
        </w:rPr>
      </w:pP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before="1" w:after="0" w:line="240" w:lineRule="auto"/>
        <w:ind w:left="1943" w:right="6063"/>
        <w:rPr>
          <w:rFonts w:ascii="Century" w:hAnsi="Century" w:cs="Century"/>
          <w:szCs w:val="24"/>
        </w:rPr>
      </w:pPr>
      <w:r w:rsidRPr="00C50DF4">
        <w:rPr>
          <w:rFonts w:ascii="Century" w:hAnsi="Century" w:cs="Century"/>
          <w:szCs w:val="24"/>
          <w:shd w:val="clear" w:color="auto" w:fill="D9D9D9"/>
        </w:rPr>
        <w:t>if p= nil then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87" w:lineRule="exact"/>
        <w:ind w:left="2510"/>
        <w:rPr>
          <w:rFonts w:ascii="Century" w:hAnsi="Century" w:cs="Century"/>
          <w:szCs w:val="24"/>
        </w:rPr>
      </w:pPr>
      <w:r w:rsidRPr="00C50DF4">
        <w:rPr>
          <w:rFonts w:ascii="Century" w:hAnsi="Century" w:cs="Century"/>
          <w:szCs w:val="24"/>
          <w:shd w:val="clear" w:color="auto" w:fill="D9D9D9"/>
        </w:rPr>
        <w:t>ketemu := false;</w:t>
      </w:r>
    </w:p>
    <w:p w:rsidR="00C50DF4" w:rsidRPr="00C50DF4" w:rsidRDefault="00C50DF4" w:rsidP="00C50DF4">
      <w:pPr>
        <w:kinsoku w:val="0"/>
        <w:overflowPunct w:val="0"/>
        <w:autoSpaceDE w:val="0"/>
        <w:autoSpaceDN w:val="0"/>
        <w:adjustRightInd w:val="0"/>
        <w:spacing w:after="0" w:line="240" w:lineRule="auto"/>
        <w:ind w:left="1943" w:right="7080"/>
        <w:rPr>
          <w:rFonts w:ascii="Century" w:hAnsi="Century" w:cs="Century"/>
          <w:szCs w:val="24"/>
        </w:rPr>
      </w:pPr>
      <w:r w:rsidRPr="00C50DF4">
        <w:rPr>
          <w:rFonts w:ascii="Century" w:hAnsi="Century" w:cs="Century"/>
          <w:szCs w:val="24"/>
          <w:shd w:val="clear" w:color="auto" w:fill="D9D9D9"/>
        </w:rPr>
        <w:t>end</w:t>
      </w:r>
      <w:r w:rsidRPr="00C50DF4">
        <w:rPr>
          <w:rFonts w:ascii="Century" w:hAnsi="Century" w:cs="Century"/>
          <w:szCs w:val="24"/>
        </w:rPr>
        <w:t xml:space="preserve"> </w:t>
      </w:r>
      <w:r w:rsidRPr="00C50DF4">
        <w:rPr>
          <w:rFonts w:ascii="Century" w:hAnsi="Century" w:cs="Century"/>
          <w:szCs w:val="24"/>
          <w:shd w:val="clear" w:color="auto" w:fill="D9D9D9"/>
        </w:rPr>
        <w:t>else</w:t>
      </w:r>
    </w:p>
    <w:p w:rsidR="00C50DF4" w:rsidRPr="00C50DF4" w:rsidRDefault="00C50DF4" w:rsidP="00C50DF4">
      <w:pPr>
        <w:kinsoku w:val="0"/>
        <w:overflowPunct w:val="0"/>
        <w:autoSpaceDE w:val="0"/>
        <w:autoSpaceDN w:val="0"/>
        <w:adjustRightInd w:val="0"/>
        <w:spacing w:before="2" w:after="0" w:line="240" w:lineRule="auto"/>
        <w:ind w:left="3077" w:right="3157" w:hanging="567"/>
        <w:rPr>
          <w:rFonts w:ascii="Century" w:hAnsi="Century" w:cs="Century"/>
          <w:szCs w:val="24"/>
        </w:rPr>
      </w:pPr>
      <w:r w:rsidRPr="00C50DF4">
        <w:rPr>
          <w:rFonts w:ascii="Century" w:hAnsi="Century" w:cs="Century"/>
          <w:szCs w:val="24"/>
          <w:shd w:val="clear" w:color="auto" w:fill="D9D9D9"/>
        </w:rPr>
        <w:t>if p^.info.nim = x then begin</w:t>
      </w:r>
      <w:r w:rsidRPr="00C50DF4">
        <w:rPr>
          <w:rFonts w:ascii="Century" w:hAnsi="Century" w:cs="Century"/>
          <w:szCs w:val="24"/>
        </w:rPr>
        <w:t xml:space="preserve"> </w:t>
      </w:r>
      <w:r w:rsidRPr="00C50DF4">
        <w:rPr>
          <w:rFonts w:ascii="Century" w:hAnsi="Century" w:cs="Century"/>
          <w:szCs w:val="24"/>
          <w:shd w:val="clear" w:color="auto" w:fill="D9D9D9"/>
        </w:rPr>
        <w:t>ketemu := tree; temu:=p; end</w:t>
      </w:r>
    </w:p>
    <w:p w:rsidR="00C50DF4" w:rsidRPr="00C50DF4" w:rsidRDefault="00C50DF4" w:rsidP="00C50DF4">
      <w:pPr>
        <w:kinsoku w:val="0"/>
        <w:overflowPunct w:val="0"/>
        <w:autoSpaceDE w:val="0"/>
        <w:autoSpaceDN w:val="0"/>
        <w:adjustRightInd w:val="0"/>
        <w:spacing w:before="2" w:after="0" w:line="240" w:lineRule="auto"/>
        <w:ind w:left="3077" w:right="3157" w:hanging="567"/>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88" w:lineRule="exact"/>
        <w:jc w:val="right"/>
        <w:rPr>
          <w:rFonts w:ascii="Century" w:hAnsi="Century" w:cs="Century"/>
          <w:szCs w:val="24"/>
        </w:rPr>
      </w:pPr>
      <w:r w:rsidRPr="00C50DF4">
        <w:rPr>
          <w:rFonts w:ascii="Century" w:hAnsi="Century" w:cs="Century"/>
          <w:szCs w:val="24"/>
          <w:shd w:val="clear" w:color="auto" w:fill="D9D9D9"/>
        </w:rPr>
        <w:lastRenderedPageBreak/>
        <w:t>else</w:t>
      </w:r>
    </w:p>
    <w:p w:rsidR="00C50DF4" w:rsidRPr="00C50DF4" w:rsidRDefault="00C50DF4" w:rsidP="00C50DF4">
      <w:pPr>
        <w:kinsoku w:val="0"/>
        <w:overflowPunct w:val="0"/>
        <w:autoSpaceDE w:val="0"/>
        <w:autoSpaceDN w:val="0"/>
        <w:adjustRightInd w:val="0"/>
        <w:spacing w:before="11" w:after="0" w:line="240" w:lineRule="auto"/>
        <w:rPr>
          <w:rFonts w:ascii="Century" w:hAnsi="Century" w:cs="Century"/>
          <w:sz w:val="23"/>
          <w:szCs w:val="23"/>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ind w:left="668" w:right="2751" w:hanging="569"/>
        <w:rPr>
          <w:rFonts w:ascii="Century" w:hAnsi="Century" w:cs="Century"/>
          <w:szCs w:val="24"/>
        </w:rPr>
      </w:pPr>
      <w:r w:rsidRPr="00C50DF4">
        <w:rPr>
          <w:rFonts w:ascii="Century" w:hAnsi="Century" w:cs="Century"/>
          <w:szCs w:val="24"/>
          <w:shd w:val="clear" w:color="auto" w:fill="D9D9D9"/>
        </w:rPr>
        <w:t>if p^.info.nim &gt; x then</w:t>
      </w:r>
      <w:r w:rsidRPr="00C50DF4">
        <w:rPr>
          <w:rFonts w:ascii="Century" w:hAnsi="Century" w:cs="Century"/>
          <w:szCs w:val="24"/>
        </w:rPr>
        <w:t xml:space="preserve"> </w:t>
      </w:r>
      <w:r w:rsidRPr="00C50DF4">
        <w:rPr>
          <w:rFonts w:ascii="Century" w:hAnsi="Century" w:cs="Century"/>
          <w:szCs w:val="24"/>
          <w:shd w:val="clear" w:color="auto" w:fill="D9D9D9"/>
        </w:rPr>
        <w:t>cari(x,p^.kr, temu, ketemu)</w:t>
      </w:r>
    </w:p>
    <w:p w:rsidR="00C50DF4" w:rsidRPr="00C50DF4" w:rsidRDefault="00C50DF4" w:rsidP="00C50DF4">
      <w:pPr>
        <w:kinsoku w:val="0"/>
        <w:overflowPunct w:val="0"/>
        <w:autoSpaceDE w:val="0"/>
        <w:autoSpaceDN w:val="0"/>
        <w:adjustRightInd w:val="0"/>
        <w:spacing w:after="0" w:line="240" w:lineRule="auto"/>
        <w:ind w:left="668" w:right="2751" w:hanging="569"/>
        <w:rPr>
          <w:rFonts w:ascii="Century" w:hAnsi="Century" w:cs="Century"/>
          <w:szCs w:val="24"/>
        </w:rPr>
        <w:sectPr w:rsidR="00C50DF4" w:rsidRPr="00C50DF4">
          <w:type w:val="continuous"/>
          <w:pgSz w:w="11910" w:h="16840"/>
          <w:pgMar w:top="1340" w:right="1100" w:bottom="1240" w:left="1340" w:header="720" w:footer="720" w:gutter="0"/>
          <w:cols w:num="2" w:space="720" w:equalWidth="0">
            <w:col w:w="2938" w:space="40"/>
            <w:col w:w="6492"/>
          </w:cols>
          <w:noEndnote/>
        </w:sectPr>
      </w:pPr>
    </w:p>
    <w:p w:rsidR="00C50DF4" w:rsidRPr="00C50DF4" w:rsidRDefault="00C50DF4" w:rsidP="00C50DF4">
      <w:pPr>
        <w:kinsoku w:val="0"/>
        <w:overflowPunct w:val="0"/>
        <w:autoSpaceDE w:val="0"/>
        <w:autoSpaceDN w:val="0"/>
        <w:adjustRightInd w:val="0"/>
        <w:spacing w:before="1" w:after="0" w:line="288" w:lineRule="exact"/>
        <w:ind w:left="3077"/>
        <w:rPr>
          <w:rFonts w:ascii="Century" w:hAnsi="Century" w:cs="Century"/>
          <w:szCs w:val="24"/>
        </w:rPr>
      </w:pPr>
      <w:r w:rsidRPr="00C50DF4">
        <w:rPr>
          <w:rFonts w:ascii="Century" w:hAnsi="Century" w:cs="Century"/>
          <w:szCs w:val="24"/>
          <w:shd w:val="clear" w:color="auto" w:fill="D9D9D9"/>
        </w:rPr>
        <w:lastRenderedPageBreak/>
        <w:t>else</w:t>
      </w:r>
    </w:p>
    <w:p w:rsidR="00C50DF4" w:rsidRPr="00C50DF4" w:rsidRDefault="00C50DF4" w:rsidP="00C50DF4">
      <w:pPr>
        <w:kinsoku w:val="0"/>
        <w:overflowPunct w:val="0"/>
        <w:autoSpaceDE w:val="0"/>
        <w:autoSpaceDN w:val="0"/>
        <w:adjustRightInd w:val="0"/>
        <w:spacing w:after="0" w:line="288" w:lineRule="exact"/>
        <w:ind w:left="3645"/>
        <w:rPr>
          <w:rFonts w:ascii="Century" w:hAnsi="Century" w:cs="Century"/>
          <w:szCs w:val="24"/>
        </w:rPr>
      </w:pPr>
      <w:r w:rsidRPr="00C50DF4">
        <w:rPr>
          <w:rFonts w:ascii="Century" w:hAnsi="Century" w:cs="Century"/>
          <w:szCs w:val="24"/>
          <w:shd w:val="clear" w:color="auto" w:fill="D9D9D9"/>
        </w:rPr>
        <w:t>cari(x,p^.kn, temu, ketemu);</w:t>
      </w:r>
    </w:p>
    <w:p w:rsidR="00C50DF4" w:rsidRPr="00C50DF4" w:rsidRDefault="00C50DF4" w:rsidP="00C50DF4">
      <w:pPr>
        <w:kinsoku w:val="0"/>
        <w:overflowPunct w:val="0"/>
        <w:autoSpaceDE w:val="0"/>
        <w:autoSpaceDN w:val="0"/>
        <w:adjustRightInd w:val="0"/>
        <w:spacing w:after="0" w:line="288" w:lineRule="exact"/>
        <w:ind w:left="3645"/>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187" w:after="0" w:line="288" w:lineRule="exact"/>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36"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tabs>
          <w:tab w:val="left" w:leader="hyphen" w:pos="5865"/>
        </w:tabs>
        <w:kinsoku w:val="0"/>
        <w:overflowPunct w:val="0"/>
        <w:autoSpaceDE w:val="0"/>
        <w:autoSpaceDN w:val="0"/>
        <w:adjustRightInd w:val="0"/>
        <w:spacing w:before="91" w:after="0" w:line="240" w:lineRule="auto"/>
        <w:ind w:left="56" w:right="1517"/>
        <w:rPr>
          <w:rFonts w:ascii="Century" w:hAnsi="Century" w:cs="Century"/>
          <w:spacing w:val="-7"/>
          <w:szCs w:val="24"/>
        </w:rPr>
      </w:pPr>
      <w:r w:rsidRPr="00C50DF4">
        <w:rPr>
          <w:rFonts w:cs="Times New Roman"/>
          <w:szCs w:val="24"/>
        </w:rPr>
        <w:br w:type="column"/>
      </w:r>
      <w:r w:rsidRPr="00C50DF4">
        <w:rPr>
          <w:rFonts w:ascii="Century" w:hAnsi="Century" w:cs="Century"/>
          <w:szCs w:val="24"/>
          <w:shd w:val="clear" w:color="auto" w:fill="D9D9D9"/>
        </w:rPr>
        <w:lastRenderedPageBreak/>
        <w:t>clrscr; i:= 0; cetak_header_laporan; inorder(p);</w:t>
      </w:r>
      <w:r w:rsidRPr="00C50DF4">
        <w:rPr>
          <w:rFonts w:ascii="Century" w:hAnsi="Century" w:cs="Century"/>
          <w:szCs w:val="24"/>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pacing w:val="-7"/>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56" w:right="3124"/>
        <w:rPr>
          <w:rFonts w:ascii="Century" w:hAnsi="Century" w:cs="Century"/>
          <w:szCs w:val="24"/>
        </w:rPr>
      </w:pPr>
      <w:r w:rsidRPr="00C50DF4">
        <w:rPr>
          <w:rFonts w:ascii="Century" w:hAnsi="Century" w:cs="Century"/>
          <w:szCs w:val="24"/>
          <w:shd w:val="clear" w:color="auto" w:fill="D9D9D9"/>
        </w:rPr>
        <w:t>write(' Ingin lihat laporan lagi (Y/T) : ');</w:t>
      </w:r>
      <w:r w:rsidRPr="00C50DF4">
        <w:rPr>
          <w:rFonts w:ascii="Century" w:hAnsi="Century" w:cs="Century"/>
          <w:szCs w:val="24"/>
        </w:rPr>
        <w:t xml:space="preserve"> </w:t>
      </w:r>
      <w:r w:rsidRPr="00C50DF4">
        <w:rPr>
          <w:rFonts w:ascii="Century" w:hAnsi="Century" w:cs="Century"/>
          <w:szCs w:val="24"/>
          <w:shd w:val="clear" w:color="auto" w:fill="D9D9D9"/>
        </w:rPr>
        <w:t>readln(lagi);</w:t>
      </w:r>
    </w:p>
    <w:p w:rsidR="00C50DF4" w:rsidRPr="00C50DF4" w:rsidRDefault="00C50DF4" w:rsidP="00C50DF4">
      <w:pPr>
        <w:kinsoku w:val="0"/>
        <w:overflowPunct w:val="0"/>
        <w:autoSpaceDE w:val="0"/>
        <w:autoSpaceDN w:val="0"/>
        <w:adjustRightInd w:val="0"/>
        <w:spacing w:after="0" w:line="240" w:lineRule="auto"/>
        <w:ind w:left="56" w:right="3124"/>
        <w:rPr>
          <w:rFonts w:ascii="Century" w:hAnsi="Century" w:cs="Century"/>
          <w:szCs w:val="24"/>
        </w:rPr>
        <w:sectPr w:rsidR="00C50DF4" w:rsidRPr="00C50DF4">
          <w:headerReference w:type="default" r:id="rId28"/>
          <w:footerReference w:type="default" r:id="rId29"/>
          <w:pgSz w:w="11910" w:h="16840"/>
          <w:pgMar w:top="1340" w:right="1100" w:bottom="1240" w:left="1340" w:header="756" w:footer="1058" w:gutter="0"/>
          <w:pgNumType w:start="262"/>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after="0" w:line="240" w:lineRule="auto"/>
        <w:ind w:left="808" w:right="4873"/>
        <w:rPr>
          <w:rFonts w:ascii="Century" w:hAnsi="Century" w:cs="Century"/>
          <w:szCs w:val="24"/>
        </w:rPr>
      </w:pPr>
      <w:r w:rsidRPr="00C50DF4">
        <w:rPr>
          <w:rFonts w:ascii="Century" w:hAnsi="Century" w:cs="Century"/>
          <w:szCs w:val="24"/>
          <w:shd w:val="clear" w:color="auto" w:fill="D9D9D9"/>
        </w:rPr>
        <w:lastRenderedPageBreak/>
        <w:t>procedure hapus_data(var p:tree);</w:t>
      </w:r>
      <w:r w:rsidRPr="00C50DF4">
        <w:rPr>
          <w:rFonts w:ascii="Century" w:hAnsi="Century" w:cs="Century"/>
          <w:szCs w:val="24"/>
        </w:rPr>
        <w:t xml:space="preserve"> </w:t>
      </w:r>
      <w:r w:rsidRPr="00C50DF4">
        <w:rPr>
          <w:rFonts w:ascii="Century" w:hAnsi="Century" w:cs="Century"/>
          <w:szCs w:val="24"/>
          <w:shd w:val="clear" w:color="auto" w:fill="D9D9D9"/>
        </w:rPr>
        <w:t>type st=string[5];</w:t>
      </w:r>
    </w:p>
    <w:p w:rsidR="00C50DF4" w:rsidRPr="00C50DF4" w:rsidRDefault="00C50DF4" w:rsidP="00C50DF4">
      <w:pPr>
        <w:kinsoku w:val="0"/>
        <w:overflowPunct w:val="0"/>
        <w:autoSpaceDE w:val="0"/>
        <w:autoSpaceDN w:val="0"/>
        <w:adjustRightInd w:val="0"/>
        <w:spacing w:before="1" w:after="0" w:line="240" w:lineRule="auto"/>
        <w:ind w:left="808" w:right="7121"/>
        <w:rPr>
          <w:rFonts w:ascii="Century" w:hAnsi="Century" w:cs="Century"/>
          <w:szCs w:val="24"/>
        </w:rPr>
      </w:pPr>
      <w:r w:rsidRPr="00C50DF4">
        <w:rPr>
          <w:rFonts w:ascii="Century" w:hAnsi="Century" w:cs="Century"/>
          <w:szCs w:val="24"/>
          <w:shd w:val="clear" w:color="auto" w:fill="D9D9D9"/>
        </w:rPr>
        <w:t>var lagi:char;</w:t>
      </w:r>
      <w:r w:rsidRPr="00C50DF4">
        <w:rPr>
          <w:rFonts w:ascii="Century" w:hAnsi="Century" w:cs="Century"/>
          <w:szCs w:val="24"/>
        </w:rPr>
        <w:t xml:space="preserve"> </w:t>
      </w:r>
      <w:r w:rsidRPr="00C50DF4">
        <w:rPr>
          <w:rFonts w:ascii="Century" w:hAnsi="Century" w:cs="Century"/>
          <w:szCs w:val="24"/>
          <w:shd w:val="clear" w:color="auto" w:fill="D9D9D9"/>
        </w:rPr>
        <w:t>ada : boolean;</w:t>
      </w:r>
      <w:r w:rsidRPr="00C50DF4">
        <w:rPr>
          <w:rFonts w:ascii="Century" w:hAnsi="Century" w:cs="Century"/>
          <w:szCs w:val="24"/>
        </w:rPr>
        <w:t xml:space="preserve"> </w:t>
      </w:r>
      <w:r w:rsidRPr="00C50DF4">
        <w:rPr>
          <w:rFonts w:ascii="Century" w:hAnsi="Century" w:cs="Century"/>
          <w:szCs w:val="24"/>
          <w:shd w:val="clear" w:color="auto" w:fill="D9D9D9"/>
        </w:rPr>
        <w:t>disitu : tree;</w:t>
      </w:r>
      <w:r w:rsidRPr="00C50DF4">
        <w:rPr>
          <w:rFonts w:ascii="Century" w:hAnsi="Century" w:cs="Century"/>
          <w:szCs w:val="24"/>
        </w:rPr>
        <w:t xml:space="preserve"> </w:t>
      </w:r>
      <w:r w:rsidRPr="00C50DF4">
        <w:rPr>
          <w:rFonts w:ascii="Century" w:hAnsi="Century" w:cs="Century"/>
          <w:szCs w:val="24"/>
          <w:shd w:val="clear" w:color="auto" w:fill="D9D9D9"/>
        </w:rPr>
        <w:t>mnim : st;</w:t>
      </w:r>
    </w:p>
    <w:p w:rsidR="00C50DF4" w:rsidRPr="00C50DF4" w:rsidRDefault="00C50DF4" w:rsidP="00C50DF4">
      <w:pPr>
        <w:kinsoku w:val="0"/>
        <w:overflowPunct w:val="0"/>
        <w:autoSpaceDE w:val="0"/>
        <w:autoSpaceDN w:val="0"/>
        <w:adjustRightInd w:val="0"/>
        <w:spacing w:before="1" w:after="0" w:line="240" w:lineRule="auto"/>
        <w:ind w:left="1377" w:right="5032"/>
        <w:rPr>
          <w:rFonts w:ascii="Century" w:hAnsi="Century" w:cs="Century"/>
          <w:szCs w:val="24"/>
        </w:rPr>
      </w:pPr>
      <w:r w:rsidRPr="00C50DF4">
        <w:rPr>
          <w:rFonts w:ascii="Century" w:hAnsi="Century" w:cs="Century"/>
          <w:szCs w:val="24"/>
          <w:shd w:val="clear" w:color="auto" w:fill="D9D9D9"/>
        </w:rPr>
        <w:t>procedure tampilan_hapus;</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tabs>
          <w:tab w:val="left" w:leader="hyphen" w:pos="8593"/>
        </w:tabs>
        <w:kinsoku w:val="0"/>
        <w:overflowPunct w:val="0"/>
        <w:autoSpaceDE w:val="0"/>
        <w:autoSpaceDN w:val="0"/>
        <w:adjustRightInd w:val="0"/>
        <w:spacing w:after="0" w:line="287" w:lineRule="exact"/>
        <w:ind w:left="1943"/>
        <w:rPr>
          <w:rFonts w:ascii="Century" w:hAnsi="Century" w:cs="Century"/>
          <w:szCs w:val="24"/>
        </w:rPr>
      </w:pPr>
      <w:r w:rsidRPr="00C50DF4">
        <w:rPr>
          <w:rFonts w:ascii="Century" w:hAnsi="Century" w:cs="Century"/>
          <w:szCs w:val="24"/>
          <w:shd w:val="clear" w:color="auto" w:fill="D9D9D9"/>
        </w:rPr>
        <w:t>gotoxy(10,5);</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88" w:lineRule="exact"/>
        <w:ind w:left="1943"/>
        <w:rPr>
          <w:rFonts w:ascii="Century" w:hAnsi="Century" w:cs="Century"/>
          <w:szCs w:val="24"/>
        </w:rPr>
      </w:pPr>
      <w:r w:rsidRPr="00C50DF4">
        <w:rPr>
          <w:rFonts w:ascii="Century" w:hAnsi="Century" w:cs="Century"/>
          <w:szCs w:val="24"/>
          <w:shd w:val="clear" w:color="auto" w:fill="D9D9D9"/>
        </w:rPr>
        <w:t>gotoxy(10,6); writeln(' Hapus Data Mahasiswa');</w:t>
      </w:r>
    </w:p>
    <w:p w:rsidR="00C50DF4" w:rsidRPr="00C50DF4" w:rsidRDefault="00C50DF4" w:rsidP="00C50DF4">
      <w:pPr>
        <w:tabs>
          <w:tab w:val="left" w:leader="hyphen" w:pos="8593"/>
        </w:tabs>
        <w:kinsoku w:val="0"/>
        <w:overflowPunct w:val="0"/>
        <w:autoSpaceDE w:val="0"/>
        <w:autoSpaceDN w:val="0"/>
        <w:adjustRightInd w:val="0"/>
        <w:spacing w:after="2" w:line="288" w:lineRule="exact"/>
        <w:ind w:left="1943"/>
        <w:rPr>
          <w:rFonts w:ascii="Century" w:hAnsi="Century" w:cs="Century"/>
          <w:szCs w:val="24"/>
        </w:rPr>
      </w:pPr>
      <w:r w:rsidRPr="00C50DF4">
        <w:rPr>
          <w:rFonts w:ascii="Century" w:hAnsi="Century" w:cs="Century"/>
          <w:szCs w:val="24"/>
          <w:shd w:val="clear" w:color="auto" w:fill="D9D9D9"/>
        </w:rPr>
        <w:t>gotoxy(10,7);</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1932"/>
        <w:rPr>
          <w:rFonts w:ascii="Century" w:hAnsi="Century" w:cs="Century"/>
          <w:sz w:val="20"/>
          <w:szCs w:val="20"/>
        </w:rPr>
      </w:pPr>
      <w:r>
        <w:rPr>
          <w:rFonts w:ascii="Century" w:hAnsi="Century" w:cs="Century"/>
          <w:noProof/>
          <w:sz w:val="20"/>
          <w:szCs w:val="20"/>
        </w:rPr>
        <mc:AlternateContent>
          <mc:Choice Requires="wpg">
            <w:drawing>
              <wp:inline distT="0" distB="0" distL="0" distR="0">
                <wp:extent cx="3048635" cy="732790"/>
                <wp:effectExtent l="9525" t="0" r="0" b="63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635" cy="732790"/>
                          <a:chOff x="0" y="0"/>
                          <a:chExt cx="4801" cy="1154"/>
                        </a:xfrm>
                      </wpg:grpSpPr>
                      <wps:wsp>
                        <wps:cNvPr id="24" name="Freeform 405"/>
                        <wps:cNvSpPr>
                          <a:spLocks/>
                        </wps:cNvSpPr>
                        <wps:spPr bwMode="auto">
                          <a:xfrm>
                            <a:off x="0" y="13"/>
                            <a:ext cx="4760" cy="276"/>
                          </a:xfrm>
                          <a:custGeom>
                            <a:avLst/>
                            <a:gdLst>
                              <a:gd name="T0" fmla="*/ 0 w 4760"/>
                              <a:gd name="T1" fmla="*/ 275 h 276"/>
                              <a:gd name="T2" fmla="*/ 4760 w 4760"/>
                              <a:gd name="T3" fmla="*/ 275 h 276"/>
                              <a:gd name="T4" fmla="*/ 4760 w 4760"/>
                              <a:gd name="T5" fmla="*/ 0 h 276"/>
                              <a:gd name="T6" fmla="*/ 0 w 4760"/>
                              <a:gd name="T7" fmla="*/ 0 h 276"/>
                              <a:gd name="T8" fmla="*/ 0 w 4760"/>
                              <a:gd name="T9" fmla="*/ 275 h 276"/>
                            </a:gdLst>
                            <a:ahLst/>
                            <a:cxnLst>
                              <a:cxn ang="0">
                                <a:pos x="T0" y="T1"/>
                              </a:cxn>
                              <a:cxn ang="0">
                                <a:pos x="T2" y="T3"/>
                              </a:cxn>
                              <a:cxn ang="0">
                                <a:pos x="T4" y="T5"/>
                              </a:cxn>
                              <a:cxn ang="0">
                                <a:pos x="T6" y="T7"/>
                              </a:cxn>
                              <a:cxn ang="0">
                                <a:pos x="T8" y="T9"/>
                              </a:cxn>
                            </a:cxnLst>
                            <a:rect l="0" t="0" r="r" b="b"/>
                            <a:pathLst>
                              <a:path w="4760" h="276">
                                <a:moveTo>
                                  <a:pt x="0" y="275"/>
                                </a:moveTo>
                                <a:lnTo>
                                  <a:pt x="4760" y="275"/>
                                </a:lnTo>
                                <a:lnTo>
                                  <a:pt x="4760" y="0"/>
                                </a:lnTo>
                                <a:lnTo>
                                  <a:pt x="0" y="0"/>
                                </a:lnTo>
                                <a:lnTo>
                                  <a:pt x="0" y="275"/>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06"/>
                        <wps:cNvSpPr>
                          <a:spLocks/>
                        </wps:cNvSpPr>
                        <wps:spPr bwMode="auto">
                          <a:xfrm>
                            <a:off x="0" y="293"/>
                            <a:ext cx="4680" cy="284"/>
                          </a:xfrm>
                          <a:custGeom>
                            <a:avLst/>
                            <a:gdLst>
                              <a:gd name="T0" fmla="*/ 0 w 4680"/>
                              <a:gd name="T1" fmla="*/ 283 h 284"/>
                              <a:gd name="T2" fmla="*/ 4680 w 4680"/>
                              <a:gd name="T3" fmla="*/ 283 h 284"/>
                              <a:gd name="T4" fmla="*/ 4680 w 4680"/>
                              <a:gd name="T5" fmla="*/ 0 h 284"/>
                              <a:gd name="T6" fmla="*/ 0 w 4680"/>
                              <a:gd name="T7" fmla="*/ 0 h 284"/>
                              <a:gd name="T8" fmla="*/ 0 w 4680"/>
                              <a:gd name="T9" fmla="*/ 283 h 284"/>
                            </a:gdLst>
                            <a:ahLst/>
                            <a:cxnLst>
                              <a:cxn ang="0">
                                <a:pos x="T0" y="T1"/>
                              </a:cxn>
                              <a:cxn ang="0">
                                <a:pos x="T2" y="T3"/>
                              </a:cxn>
                              <a:cxn ang="0">
                                <a:pos x="T4" y="T5"/>
                              </a:cxn>
                              <a:cxn ang="0">
                                <a:pos x="T6" y="T7"/>
                              </a:cxn>
                              <a:cxn ang="0">
                                <a:pos x="T8" y="T9"/>
                              </a:cxn>
                            </a:cxnLst>
                            <a:rect l="0" t="0" r="r" b="b"/>
                            <a:pathLst>
                              <a:path w="4680" h="284">
                                <a:moveTo>
                                  <a:pt x="0" y="283"/>
                                </a:moveTo>
                                <a:lnTo>
                                  <a:pt x="4680" y="283"/>
                                </a:lnTo>
                                <a:lnTo>
                                  <a:pt x="4680" y="0"/>
                                </a:lnTo>
                                <a:lnTo>
                                  <a:pt x="0" y="0"/>
                                </a:lnTo>
                                <a:lnTo>
                                  <a:pt x="0" y="283"/>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407"/>
                        <wps:cNvSpPr>
                          <a:spLocks/>
                        </wps:cNvSpPr>
                        <wps:spPr bwMode="auto">
                          <a:xfrm>
                            <a:off x="0" y="291"/>
                            <a:ext cx="4760" cy="20"/>
                          </a:xfrm>
                          <a:custGeom>
                            <a:avLst/>
                            <a:gdLst>
                              <a:gd name="T0" fmla="*/ 0 w 4760"/>
                              <a:gd name="T1" fmla="*/ 0 h 20"/>
                              <a:gd name="T2" fmla="*/ 4760 w 4760"/>
                              <a:gd name="T3" fmla="*/ 0 h 20"/>
                            </a:gdLst>
                            <a:ahLst/>
                            <a:cxnLst>
                              <a:cxn ang="0">
                                <a:pos x="T0" y="T1"/>
                              </a:cxn>
                              <a:cxn ang="0">
                                <a:pos x="T2" y="T3"/>
                              </a:cxn>
                            </a:cxnLst>
                            <a:rect l="0" t="0" r="r" b="b"/>
                            <a:pathLst>
                              <a:path w="4760" h="20">
                                <a:moveTo>
                                  <a:pt x="0" y="0"/>
                                </a:moveTo>
                                <a:lnTo>
                                  <a:pt x="4760" y="0"/>
                                </a:lnTo>
                              </a:path>
                            </a:pathLst>
                          </a:custGeom>
                          <a:noFill/>
                          <a:ln w="254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08"/>
                        <wps:cNvSpPr>
                          <a:spLocks/>
                        </wps:cNvSpPr>
                        <wps:spPr bwMode="auto">
                          <a:xfrm>
                            <a:off x="0" y="593"/>
                            <a:ext cx="4780" cy="272"/>
                          </a:xfrm>
                          <a:custGeom>
                            <a:avLst/>
                            <a:gdLst>
                              <a:gd name="T0" fmla="*/ 0 w 4780"/>
                              <a:gd name="T1" fmla="*/ 271 h 272"/>
                              <a:gd name="T2" fmla="*/ 4780 w 4780"/>
                              <a:gd name="T3" fmla="*/ 271 h 272"/>
                              <a:gd name="T4" fmla="*/ 4780 w 4780"/>
                              <a:gd name="T5" fmla="*/ 0 h 272"/>
                              <a:gd name="T6" fmla="*/ 0 w 4780"/>
                              <a:gd name="T7" fmla="*/ 0 h 272"/>
                              <a:gd name="T8" fmla="*/ 0 w 4780"/>
                              <a:gd name="T9" fmla="*/ 271 h 272"/>
                            </a:gdLst>
                            <a:ahLst/>
                            <a:cxnLst>
                              <a:cxn ang="0">
                                <a:pos x="T0" y="T1"/>
                              </a:cxn>
                              <a:cxn ang="0">
                                <a:pos x="T2" y="T3"/>
                              </a:cxn>
                              <a:cxn ang="0">
                                <a:pos x="T4" y="T5"/>
                              </a:cxn>
                              <a:cxn ang="0">
                                <a:pos x="T6" y="T7"/>
                              </a:cxn>
                              <a:cxn ang="0">
                                <a:pos x="T8" y="T9"/>
                              </a:cxn>
                            </a:cxnLst>
                            <a:rect l="0" t="0" r="r" b="b"/>
                            <a:pathLst>
                              <a:path w="4780" h="272">
                                <a:moveTo>
                                  <a:pt x="0" y="271"/>
                                </a:moveTo>
                                <a:lnTo>
                                  <a:pt x="4780" y="271"/>
                                </a:lnTo>
                                <a:lnTo>
                                  <a:pt x="4780" y="0"/>
                                </a:lnTo>
                                <a:lnTo>
                                  <a:pt x="0" y="0"/>
                                </a:lnTo>
                                <a:lnTo>
                                  <a:pt x="0" y="271"/>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09"/>
                        <wps:cNvSpPr>
                          <a:spLocks/>
                        </wps:cNvSpPr>
                        <wps:spPr bwMode="auto">
                          <a:xfrm>
                            <a:off x="0" y="585"/>
                            <a:ext cx="4680" cy="20"/>
                          </a:xfrm>
                          <a:custGeom>
                            <a:avLst/>
                            <a:gdLst>
                              <a:gd name="T0" fmla="*/ 0 w 4680"/>
                              <a:gd name="T1" fmla="*/ 0 h 20"/>
                              <a:gd name="T2" fmla="*/ 4680 w 4680"/>
                              <a:gd name="T3" fmla="*/ 0 h 20"/>
                            </a:gdLst>
                            <a:ahLst/>
                            <a:cxnLst>
                              <a:cxn ang="0">
                                <a:pos x="T0" y="T1"/>
                              </a:cxn>
                              <a:cxn ang="0">
                                <a:pos x="T2" y="T3"/>
                              </a:cxn>
                            </a:cxnLst>
                            <a:rect l="0" t="0" r="r" b="b"/>
                            <a:pathLst>
                              <a:path w="4680" h="20">
                                <a:moveTo>
                                  <a:pt x="0" y="0"/>
                                </a:moveTo>
                                <a:lnTo>
                                  <a:pt x="4680" y="0"/>
                                </a:lnTo>
                              </a:path>
                            </a:pathLst>
                          </a:custGeom>
                          <a:noFill/>
                          <a:ln w="1016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10"/>
                        <wps:cNvSpPr>
                          <a:spLocks/>
                        </wps:cNvSpPr>
                        <wps:spPr bwMode="auto">
                          <a:xfrm>
                            <a:off x="0" y="873"/>
                            <a:ext cx="4720" cy="280"/>
                          </a:xfrm>
                          <a:custGeom>
                            <a:avLst/>
                            <a:gdLst>
                              <a:gd name="T0" fmla="*/ 0 w 4720"/>
                              <a:gd name="T1" fmla="*/ 280 h 280"/>
                              <a:gd name="T2" fmla="*/ 4720 w 4720"/>
                              <a:gd name="T3" fmla="*/ 280 h 280"/>
                              <a:gd name="T4" fmla="*/ 4720 w 4720"/>
                              <a:gd name="T5" fmla="*/ 0 h 280"/>
                              <a:gd name="T6" fmla="*/ 0 w 4720"/>
                              <a:gd name="T7" fmla="*/ 0 h 280"/>
                              <a:gd name="T8" fmla="*/ 0 w 4720"/>
                              <a:gd name="T9" fmla="*/ 280 h 280"/>
                            </a:gdLst>
                            <a:ahLst/>
                            <a:cxnLst>
                              <a:cxn ang="0">
                                <a:pos x="T0" y="T1"/>
                              </a:cxn>
                              <a:cxn ang="0">
                                <a:pos x="T2" y="T3"/>
                              </a:cxn>
                              <a:cxn ang="0">
                                <a:pos x="T4" y="T5"/>
                              </a:cxn>
                              <a:cxn ang="0">
                                <a:pos x="T6" y="T7"/>
                              </a:cxn>
                              <a:cxn ang="0">
                                <a:pos x="T8" y="T9"/>
                              </a:cxn>
                            </a:cxnLst>
                            <a:rect l="0" t="0" r="r" b="b"/>
                            <a:pathLst>
                              <a:path w="4720" h="280">
                                <a:moveTo>
                                  <a:pt x="0" y="280"/>
                                </a:moveTo>
                                <a:lnTo>
                                  <a:pt x="4720" y="280"/>
                                </a:lnTo>
                                <a:lnTo>
                                  <a:pt x="4720" y="0"/>
                                </a:lnTo>
                                <a:lnTo>
                                  <a:pt x="0" y="0"/>
                                </a:lnTo>
                                <a:lnTo>
                                  <a:pt x="0" y="28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11"/>
                        <wps:cNvSpPr>
                          <a:spLocks/>
                        </wps:cNvSpPr>
                        <wps:spPr bwMode="auto">
                          <a:xfrm>
                            <a:off x="0" y="869"/>
                            <a:ext cx="4780" cy="20"/>
                          </a:xfrm>
                          <a:custGeom>
                            <a:avLst/>
                            <a:gdLst>
                              <a:gd name="T0" fmla="*/ 0 w 4780"/>
                              <a:gd name="T1" fmla="*/ 0 h 20"/>
                              <a:gd name="T2" fmla="*/ 4780 w 4780"/>
                              <a:gd name="T3" fmla="*/ 0 h 20"/>
                            </a:gdLst>
                            <a:ahLst/>
                            <a:cxnLst>
                              <a:cxn ang="0">
                                <a:pos x="T0" y="T1"/>
                              </a:cxn>
                              <a:cxn ang="0">
                                <a:pos x="T2" y="T3"/>
                              </a:cxn>
                            </a:cxnLst>
                            <a:rect l="0" t="0" r="r" b="b"/>
                            <a:pathLst>
                              <a:path w="4780" h="20">
                                <a:moveTo>
                                  <a:pt x="0" y="0"/>
                                </a:moveTo>
                                <a:lnTo>
                                  <a:pt x="4780" y="0"/>
                                </a:lnTo>
                              </a:path>
                            </a:pathLst>
                          </a:custGeom>
                          <a:noFill/>
                          <a:ln w="508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Text Box 412"/>
                        <wps:cNvSpPr txBox="1">
                          <a:spLocks noChangeArrowheads="1"/>
                        </wps:cNvSpPr>
                        <wps:spPr bwMode="auto">
                          <a:xfrm>
                            <a:off x="4478" y="864"/>
                            <a:ext cx="282"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w:t>
                              </w:r>
                            </w:p>
                          </w:txbxContent>
                        </wps:txbx>
                        <wps:bodyPr rot="0" vert="horz" wrap="square" lIns="0" tIns="0" rIns="0" bIns="0" anchor="t" anchorCtr="0" upright="1">
                          <a:noAutofit/>
                        </wps:bodyPr>
                      </wps:wsp>
                      <wps:wsp>
                        <wps:cNvPr id="32" name="Text Box 413"/>
                        <wps:cNvSpPr txBox="1">
                          <a:spLocks noChangeArrowheads="1"/>
                        </wps:cNvSpPr>
                        <wps:spPr bwMode="auto">
                          <a:xfrm>
                            <a:off x="4" y="864"/>
                            <a:ext cx="3296"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gotoxy(10,11); writeln(' Umur</w:t>
                              </w:r>
                            </w:p>
                          </w:txbxContent>
                        </wps:txbx>
                        <wps:bodyPr rot="0" vert="horz" wrap="square" lIns="0" tIns="0" rIns="0" bIns="0" anchor="t" anchorCtr="0" upright="1">
                          <a:noAutofit/>
                        </wps:bodyPr>
                      </wps:wsp>
                      <wps:wsp>
                        <wps:cNvPr id="33" name="Text Box 414"/>
                        <wps:cNvSpPr txBox="1">
                          <a:spLocks noChangeArrowheads="1"/>
                        </wps:cNvSpPr>
                        <wps:spPr bwMode="auto">
                          <a:xfrm>
                            <a:off x="4518" y="576"/>
                            <a:ext cx="28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w:t>
                              </w:r>
                            </w:p>
                          </w:txbxContent>
                        </wps:txbx>
                        <wps:bodyPr rot="0" vert="horz" wrap="square" lIns="0" tIns="0" rIns="0" bIns="0" anchor="t" anchorCtr="0" upright="1">
                          <a:noAutofit/>
                        </wps:bodyPr>
                      </wps:wsp>
                      <wps:wsp>
                        <wps:cNvPr id="34" name="Text Box 415"/>
                        <wps:cNvSpPr txBox="1">
                          <a:spLocks noChangeArrowheads="1"/>
                        </wps:cNvSpPr>
                        <wps:spPr bwMode="auto">
                          <a:xfrm>
                            <a:off x="4" y="576"/>
                            <a:ext cx="286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wps:txbx>
                        <wps:bodyPr rot="0" vert="horz" wrap="square" lIns="0" tIns="0" rIns="0" bIns="0" anchor="t" anchorCtr="0" upright="1">
                          <a:noAutofit/>
                        </wps:bodyPr>
                      </wps:wsp>
                      <wps:wsp>
                        <wps:cNvPr id="35" name="Text Box 416"/>
                        <wps:cNvSpPr txBox="1">
                          <a:spLocks noChangeArrowheads="1"/>
                        </wps:cNvSpPr>
                        <wps:spPr bwMode="auto">
                          <a:xfrm>
                            <a:off x="4426" y="288"/>
                            <a:ext cx="28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w:t>
                              </w:r>
                            </w:p>
                          </w:txbxContent>
                        </wps:txbx>
                        <wps:bodyPr rot="0" vert="horz" wrap="square" lIns="0" tIns="0" rIns="0" bIns="0" anchor="t" anchorCtr="0" upright="1">
                          <a:noAutofit/>
                        </wps:bodyPr>
                      </wps:wsp>
                      <wps:wsp>
                        <wps:cNvPr id="36" name="Text Box 417"/>
                        <wps:cNvSpPr txBox="1">
                          <a:spLocks noChangeArrowheads="1"/>
                        </wps:cNvSpPr>
                        <wps:spPr bwMode="auto">
                          <a:xfrm>
                            <a:off x="4" y="288"/>
                            <a:ext cx="3176"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gotoxy(10,9); writeln(' Nama</w:t>
                              </w:r>
                            </w:p>
                          </w:txbxContent>
                        </wps:txbx>
                        <wps:bodyPr rot="0" vert="horz" wrap="square" lIns="0" tIns="0" rIns="0" bIns="0" anchor="t" anchorCtr="0" upright="1">
                          <a:noAutofit/>
                        </wps:bodyPr>
                      </wps:wsp>
                      <wps:wsp>
                        <wps:cNvPr id="37" name="Text Box 418"/>
                        <wps:cNvSpPr txBox="1">
                          <a:spLocks noChangeArrowheads="1"/>
                        </wps:cNvSpPr>
                        <wps:spPr bwMode="auto">
                          <a:xfrm>
                            <a:off x="4435" y="0"/>
                            <a:ext cx="34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 ');</w:t>
                              </w:r>
                            </w:p>
                          </w:txbxContent>
                        </wps:txbx>
                        <wps:bodyPr rot="0" vert="horz" wrap="square" lIns="0" tIns="0" rIns="0" bIns="0" anchor="t" anchorCtr="0" upright="1">
                          <a:noAutofit/>
                        </wps:bodyPr>
                      </wps:wsp>
                      <wps:wsp>
                        <wps:cNvPr id="38" name="Text Box 419"/>
                        <wps:cNvSpPr txBox="1">
                          <a:spLocks noChangeArrowheads="1"/>
                        </wps:cNvSpPr>
                        <wps:spPr bwMode="auto">
                          <a:xfrm>
                            <a:off x="4" y="0"/>
                            <a:ext cx="298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rPr>
                                  <w:rFonts w:ascii="Century" w:hAnsi="Century" w:cs="Century"/>
                                </w:rPr>
                              </w:pPr>
                              <w:r>
                                <w:rPr>
                                  <w:rFonts w:ascii="Century" w:hAnsi="Century" w:cs="Century"/>
                                </w:rPr>
                                <w:t>gotoxy(10,8); writeln(' Nim</w:t>
                              </w:r>
                            </w:p>
                          </w:txbxContent>
                        </wps:txbx>
                        <wps:bodyPr rot="0" vert="horz" wrap="square" lIns="0" tIns="0" rIns="0" bIns="0" anchor="t" anchorCtr="0" upright="1">
                          <a:noAutofit/>
                        </wps:bodyPr>
                      </wps:wsp>
                    </wpg:wgp>
                  </a:graphicData>
                </a:graphic>
              </wp:inline>
            </w:drawing>
          </mc:Choice>
          <mc:Fallback>
            <w:pict>
              <v:group id="Group 23" o:spid="_x0000_s1164" style="width:240.05pt;height:57.7pt;mso-position-horizontal-relative:char;mso-position-vertical-relative:line" coordsize="4801,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">
                <v:shape id="Freeform 405" o:spid="_x0000_s1165" style="position:absolute;top:13;width:4760;height:276;visibility:visible;mso-wrap-style:square;v-text-anchor:top" coordsize="4760,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KLsAA&#10;AADbAAAADwAAAGRycy9kb3ducmV2LnhtbESPzQrCMBCE74LvEFbwpqm/SDWKCKJ4UPx5gKVZ22Kz&#10;KU209e2NIHgcZuYbZrFqTCFeVLncsoJBPwJBnFidc6rgdt32ZiCcR9ZYWCYFb3KwWrZbC4y1rflM&#10;r4tPRYCwi1FB5n0ZS+mSjAy6vi2Jg3e3lUEfZJVKXWEd4KaQwyiaSoM5h4UMS9pklDwuT6MgaQ5R&#10;/jxNjtu7H9SlvO12++NIqW6nWc9BeGr8P/xr77WC4Ri+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4KLsAAAADbAAAADwAAAAAAAAAAAAAAAACYAgAAZHJzL2Rvd25y&#10;ZXYueG1sUEsFBgAAAAAEAAQA9QAAAIUDAAAAAA==&#10;" path="m,275r4760,l4760,,,,,275xe" fillcolor="#d9d9d9" stroked="f">
                  <v:path arrowok="t" o:connecttype="custom" o:connectlocs="0,275;4760,275;4760,0;0,0;0,275" o:connectangles="0,0,0,0,0"/>
                </v:shape>
                <v:shape id="Freeform 406" o:spid="_x0000_s1166" style="position:absolute;top:293;width:4680;height:284;visibility:visible;mso-wrap-style:square;v-text-anchor:top" coordsize="4680,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mLz8UA&#10;AADbAAAADwAAAGRycy9kb3ducmV2LnhtbESPQWvCQBSE74L/YXlCL6IbJS0SXYMIglKQ1ha8vmSf&#10;SUj2bchuTfz33ULB4zAz3zCbdDCNuFPnKssKFvMIBHFudcWFgu+vw2wFwnlkjY1lUvAgB+l2PNpg&#10;om3Pn3S/+EIECLsEFZTet4mULi/JoJvbljh4N9sZ9EF2hdQd9gFuGrmMojdpsOKwUGJL+5Ly+vJj&#10;FOz0/hHXp+zj+B6f+XSdTm9ZfFbqZTLs1iA8Df4Z/m8ftYLlK/x9C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YvPxQAAANsAAAAPAAAAAAAAAAAAAAAAAJgCAABkcnMv&#10;ZG93bnJldi54bWxQSwUGAAAAAAQABAD1AAAAigMAAAAA&#10;" path="m,283r4680,l4680,,,,,283xe" fillcolor="#d9d9d9" stroked="f">
                  <v:path arrowok="t" o:connecttype="custom" o:connectlocs="0,283;4680,283;4680,0;0,0;0,283" o:connectangles="0,0,0,0,0"/>
                </v:shape>
                <v:shape id="Freeform 407" o:spid="_x0000_s1167" style="position:absolute;top:291;width:4760;height:20;visibility:visible;mso-wrap-style:square;v-text-anchor:top" coordsize="47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iZMQA&#10;AADbAAAADwAAAGRycy9kb3ducmV2LnhtbESPT4vCMBTE7wt+h/AEb2uqB5FqlCIIHmTXP7tgb4/m&#10;2Rabl5KkWr+9WVjwOMzMb5jlujeNuJPztWUFk3ECgriwuuZSwc95+zkH4QOyxsYyKXiSh/Vq8LHE&#10;VNsHH+l+CqWIEPYpKqhCaFMpfVGRQT+2LXH0rtYZDFG6UmqHjwg3jZwmyUwarDkuVNjSpqLiduqM&#10;gs1hsndzl++6rMvD5RsP+ddvptRo2GcLEIH68A7/t3dawXQGf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YmTEAAAA2wAAAA8AAAAAAAAAAAAAAAAAmAIAAGRycy9k&#10;b3ducmV2LnhtbFBLBQYAAAAABAAEAPUAAACJAwAAAAA=&#10;" path="m,l4760,e" filled="f" strokecolor="#d9d9d9" strokeweight=".2pt">
                  <v:path arrowok="t" o:connecttype="custom" o:connectlocs="0,0;4760,0" o:connectangles="0,0"/>
                </v:shape>
                <v:shape id="Freeform 408" o:spid="_x0000_s1168" style="position:absolute;top:593;width:4780;height:272;visibility:visible;mso-wrap-style:square;v-text-anchor:top" coordsize="47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IgMMA&#10;AADbAAAADwAAAGRycy9kb3ducmV2LnhtbESPQYvCMBSE74L/IbyFvcia2oNK1ygiCLqgaC2eH82z&#10;Ldu8lCba7r/fCILHYWa+YRar3tTiQa2rLCuYjCMQxLnVFRcKssv2aw7CeWSNtWVS8EcOVsvhYIGJ&#10;th2f6ZH6QgQIuwQVlN43iZQuL8mgG9uGOHg32xr0QbaF1C12AW5qGUfRVBqsOCyU2NCmpPw3vRsF&#10;V5ttb/Hhp++iOr+O9lmBx/VJqc+Pfv0NwlPv3+FXe6cVxD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SIgMMAAADbAAAADwAAAAAAAAAAAAAAAACYAgAAZHJzL2Rv&#10;d25yZXYueG1sUEsFBgAAAAAEAAQA9QAAAIgDAAAAAA==&#10;" path="m,271r4780,l4780,,,,,271xe" fillcolor="#d9d9d9" stroked="f">
                  <v:path arrowok="t" o:connecttype="custom" o:connectlocs="0,271;4780,271;4780,0;0,0;0,271" o:connectangles="0,0,0,0,0"/>
                </v:shape>
                <v:shape id="Freeform 409" o:spid="_x0000_s1169" style="position:absolute;top:585;width:4680;height:20;visibility:visible;mso-wrap-style:square;v-text-anchor:top" coordsize="46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KsEA&#10;AADbAAAADwAAAGRycy9kb3ducmV2LnhtbERPTWsCMRC9C/0PYQreNFsPIqtRbIsggmhXDx6HzbjZ&#10;Npmsm6jrvzcHocfH+54tOmfFjdpQe1bwMcxAEJde11wpOB5WgwmIEJE1Ws+k4EEBFvO33gxz7e/8&#10;Q7ciViKFcMhRgYmxyaUMpSGHYegb4sSdfeswJthWUrd4T+HOylGWjaXDmlODwYa+DJV/xdUp6CZb&#10;azab3308fp8KXNtddfncKdV/75ZTEJG6+C9+uddawSiNTV/S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fSrBAAAA2wAAAA8AAAAAAAAAAAAAAAAAmAIAAGRycy9kb3du&#10;cmV2LnhtbFBLBQYAAAAABAAEAPUAAACGAwAAAAA=&#10;" path="m,l4680,e" filled="f" strokecolor="#d9d9d9" strokeweight=".8pt">
                  <v:path arrowok="t" o:connecttype="custom" o:connectlocs="0,0;4680,0" o:connectangles="0,0"/>
                </v:shape>
                <v:shape id="Freeform 410" o:spid="_x0000_s1170" style="position:absolute;top:873;width:4720;height:280;visibility:visible;mso-wrap-style:square;v-text-anchor:top" coordsize="472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PEcQA&#10;AADbAAAADwAAAGRycy9kb3ducmV2LnhtbESPwW7CMBBE75X4B2sr9VYcOLQlxaAKCYleEA35gCVe&#10;nKjxOtguCfl6XKlSj6OZeaNZrgfbiiv50DhWMJtmIIgrpxs2Csrj9vkNRIjIGlvHpOBGAdarycMS&#10;c+16/qJrEY1IEA45Kqhj7HIpQ1WTxTB1HXHyzs5bjEl6I7XHPsFtK+dZ9iItNpwWauxoU1P1XfxY&#10;BZ8n7HdF48fhMs725ZkO5nU0Sj09Dh/vICIN8T/8195pBfMF/H5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VDxHEAAAA2wAAAA8AAAAAAAAAAAAAAAAAmAIAAGRycy9k&#10;b3ducmV2LnhtbFBLBQYAAAAABAAEAPUAAACJAwAAAAA=&#10;" path="m,280r4720,l4720,,,,,280xe" fillcolor="#d9d9d9" stroked="f">
                  <v:path arrowok="t" o:connecttype="custom" o:connectlocs="0,280;4720,280;4720,0;0,0;0,280" o:connectangles="0,0,0,0,0"/>
                </v:shape>
                <v:shape id="Freeform 411" o:spid="_x0000_s1171" style="position:absolute;top:869;width:4780;height:20;visibility:visible;mso-wrap-style:square;v-text-anchor:top" coordsize="47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4Yr4A&#10;AADbAAAADwAAAGRycy9kb3ducmV2LnhtbERPy4rCMBTdD/gP4QpuBk3HgUGqUaQ44MYBH7i+NNem&#10;2NyUJn39vVkMuDyc92Y32Ep01PjSsYKvRQKCOHe65ELB7fo7X4HwAVlj5ZgUjORht518bDDVrucz&#10;dZdQiBjCPkUFJoQ6ldLnhiz6hauJI/dwjcUQYVNI3WAfw20ll0nyIy2WHBsM1pQZyp+X1ipopXGD&#10;qf+y+/GzQz4dxjbrR6Vm02G/BhFoCG/xv/uoFXzH9fFL/AF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xeGK+AAAA2wAAAA8AAAAAAAAAAAAAAAAAmAIAAGRycy9kb3ducmV2&#10;LnhtbFBLBQYAAAAABAAEAPUAAACDAwAAAAA=&#10;" path="m,l4780,e" filled="f" strokecolor="#d9d9d9" strokeweight=".4pt">
                  <v:path arrowok="t" o:connecttype="custom" o:connectlocs="0,0;4780,0" o:connectangles="0,0"/>
                </v:shape>
                <v:shape id="Text Box 412" o:spid="_x0000_s1172" type="#_x0000_t202" style="position:absolute;left:4478;top:864;width:2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w:t>
                        </w:r>
                      </w:p>
                    </w:txbxContent>
                  </v:textbox>
                </v:shape>
                <v:shape id="Text Box 413" o:spid="_x0000_s1173" type="#_x0000_t202" style="position:absolute;left:4;top:864;width:329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gotoxy(10,11); writeln(' Umur</w:t>
                        </w:r>
                      </w:p>
                    </w:txbxContent>
                  </v:textbox>
                </v:shape>
                <v:shape id="Text Box 414" o:spid="_x0000_s1174" type="#_x0000_t202" style="position:absolute;left:4518;top:576;width:28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w:t>
                        </w:r>
                      </w:p>
                    </w:txbxContent>
                  </v:textbox>
                </v:shape>
                <v:shape id="Text Box 415" o:spid="_x0000_s1175" type="#_x0000_t202" style="position:absolute;left:4;top:576;width:286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gotoxy(10,10); writeln(' Ip</w:t>
                        </w:r>
                      </w:p>
                    </w:txbxContent>
                  </v:textbox>
                </v:shape>
                <v:shape id="Text Box 416" o:spid="_x0000_s1176" type="#_x0000_t202" style="position:absolute;left:4426;top:288;width:28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w:t>
                        </w:r>
                      </w:p>
                    </w:txbxContent>
                  </v:textbox>
                </v:shape>
                <v:shape id="Text Box 417" o:spid="_x0000_s1177" type="#_x0000_t202" style="position:absolute;left:4;top:288;width:317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gotoxy(10,9); writeln(' Nama</w:t>
                        </w:r>
                      </w:p>
                    </w:txbxContent>
                  </v:textbox>
                </v:shape>
                <v:shape id="Text Box 418" o:spid="_x0000_s1178" type="#_x0000_t202" style="position:absolute;left:4435;width:34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 ');</w:t>
                        </w:r>
                      </w:p>
                    </w:txbxContent>
                  </v:textbox>
                </v:shape>
                <v:shape id="Text Box 419" o:spid="_x0000_s1179" type="#_x0000_t202" style="position:absolute;left:4;width:298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C50DF4" w:rsidRDefault="00C50DF4" w:rsidP="00C50DF4">
                        <w:pPr>
                          <w:pStyle w:val="BodyText"/>
                          <w:kinsoku w:val="0"/>
                          <w:overflowPunct w:val="0"/>
                          <w:rPr>
                            <w:rFonts w:ascii="Century" w:hAnsi="Century" w:cs="Century"/>
                          </w:rPr>
                        </w:pPr>
                        <w:r>
                          <w:rPr>
                            <w:rFonts w:ascii="Century" w:hAnsi="Century" w:cs="Century"/>
                          </w:rPr>
                          <w:t>gotoxy(10,8); writeln(' Nim</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ind w:left="1932"/>
        <w:rPr>
          <w:rFonts w:ascii="Century" w:hAnsi="Century" w:cs="Century"/>
          <w:sz w:val="20"/>
          <w:szCs w:val="20"/>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 w:after="0" w:line="240" w:lineRule="auto"/>
        <w:rPr>
          <w:rFonts w:ascii="Century" w:hAnsi="Century" w:cs="Century"/>
          <w:sz w:val="38"/>
          <w:szCs w:val="38"/>
        </w:rPr>
      </w:pPr>
    </w:p>
    <w:p w:rsidR="00C50DF4" w:rsidRPr="00C50DF4" w:rsidRDefault="00C50DF4" w:rsidP="00C50DF4">
      <w:pPr>
        <w:kinsoku w:val="0"/>
        <w:overflowPunct w:val="0"/>
        <w:autoSpaceDE w:val="0"/>
        <w:autoSpaceDN w:val="0"/>
        <w:adjustRightInd w:val="0"/>
        <w:spacing w:after="0" w:line="240" w:lineRule="auto"/>
        <w:jc w:val="right"/>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69" w:lineRule="exact"/>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gotoxy(10,12); writeln(' Jumlah Saudara :');</w:t>
      </w:r>
    </w:p>
    <w:p w:rsidR="00C50DF4" w:rsidRPr="00C50DF4" w:rsidRDefault="00C50DF4" w:rsidP="00C50DF4">
      <w:pPr>
        <w:tabs>
          <w:tab w:val="left" w:leader="hyphen" w:pos="6842"/>
        </w:tabs>
        <w:kinsoku w:val="0"/>
        <w:overflowPunct w:val="0"/>
        <w:autoSpaceDE w:val="0"/>
        <w:autoSpaceDN w:val="0"/>
        <w:adjustRightInd w:val="0"/>
        <w:spacing w:after="0" w:line="288" w:lineRule="exact"/>
        <w:ind w:left="56"/>
        <w:rPr>
          <w:rFonts w:ascii="Century" w:hAnsi="Century" w:cs="Century"/>
          <w:szCs w:val="24"/>
        </w:rPr>
      </w:pPr>
      <w:r w:rsidRPr="00C50DF4">
        <w:rPr>
          <w:rFonts w:ascii="Century" w:hAnsi="Century" w:cs="Century"/>
          <w:szCs w:val="24"/>
          <w:shd w:val="clear" w:color="auto" w:fill="D9D9D9"/>
        </w:rPr>
        <w:t>gotoxy(10,13);</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88" w:lineRule="exact"/>
        <w:ind w:left="56"/>
        <w:rPr>
          <w:rFonts w:ascii="Century" w:hAnsi="Century" w:cs="Century"/>
          <w:szCs w:val="24"/>
        </w:rPr>
      </w:pPr>
      <w:r w:rsidRPr="00C50DF4">
        <w:rPr>
          <w:rFonts w:ascii="Century" w:hAnsi="Century" w:cs="Century"/>
          <w:szCs w:val="24"/>
          <w:shd w:val="clear" w:color="auto" w:fill="D9D9D9"/>
        </w:rPr>
        <w:t>gotoxy(10,14); writeln(' Hapus (Y/T) : ');</w:t>
      </w:r>
    </w:p>
    <w:p w:rsidR="00C50DF4" w:rsidRPr="00C50DF4" w:rsidRDefault="00C50DF4" w:rsidP="00C50DF4">
      <w:pPr>
        <w:tabs>
          <w:tab w:val="left" w:leader="hyphen" w:pos="6842"/>
        </w:tabs>
        <w:kinsoku w:val="0"/>
        <w:overflowPunct w:val="0"/>
        <w:autoSpaceDE w:val="0"/>
        <w:autoSpaceDN w:val="0"/>
        <w:adjustRightInd w:val="0"/>
        <w:spacing w:after="0" w:line="240" w:lineRule="auto"/>
        <w:ind w:left="56"/>
        <w:rPr>
          <w:rFonts w:ascii="Century" w:hAnsi="Century" w:cs="Century"/>
          <w:szCs w:val="24"/>
        </w:rPr>
      </w:pPr>
      <w:r w:rsidRPr="00C50DF4">
        <w:rPr>
          <w:rFonts w:ascii="Century" w:hAnsi="Century" w:cs="Century"/>
          <w:szCs w:val="24"/>
          <w:shd w:val="clear" w:color="auto" w:fill="D9D9D9"/>
        </w:rPr>
        <w:t>gotoxy(10,15);</w:t>
      </w:r>
      <w:r w:rsidRPr="00C50DF4">
        <w:rPr>
          <w:rFonts w:ascii="Century" w:hAnsi="Century" w:cs="Century"/>
          <w:spacing w:val="-5"/>
          <w:szCs w:val="24"/>
          <w:shd w:val="clear" w:color="auto" w:fill="D9D9D9"/>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tabs>
          <w:tab w:val="left" w:leader="hyphen" w:pos="6842"/>
        </w:tabs>
        <w:kinsoku w:val="0"/>
        <w:overflowPunct w:val="0"/>
        <w:autoSpaceDE w:val="0"/>
        <w:autoSpaceDN w:val="0"/>
        <w:adjustRightInd w:val="0"/>
        <w:spacing w:after="0" w:line="240" w:lineRule="auto"/>
        <w:ind w:left="56"/>
        <w:rPr>
          <w:rFonts w:ascii="Century" w:hAnsi="Century" w:cs="Century"/>
          <w:szCs w:val="24"/>
        </w:rPr>
        <w:sectPr w:rsidR="00C50DF4" w:rsidRPr="00C50DF4">
          <w:type w:val="continuous"/>
          <w:pgSz w:w="11910" w:h="16840"/>
          <w:pgMar w:top="1340" w:right="1100" w:bottom="1240" w:left="1340" w:header="720" w:footer="720" w:gutter="0"/>
          <w:cols w:num="2" w:space="720" w:equalWidth="0">
            <w:col w:w="1848" w:space="40"/>
            <w:col w:w="7582"/>
          </w:cols>
          <w:noEndnote/>
        </w:sectPr>
      </w:pPr>
    </w:p>
    <w:p w:rsidR="00C50DF4" w:rsidRPr="00C50DF4" w:rsidRDefault="00C50DF4" w:rsidP="00C50DF4">
      <w:pPr>
        <w:kinsoku w:val="0"/>
        <w:overflowPunct w:val="0"/>
        <w:autoSpaceDE w:val="0"/>
        <w:autoSpaceDN w:val="0"/>
        <w:adjustRightInd w:val="0"/>
        <w:spacing w:before="2" w:after="0" w:line="240" w:lineRule="auto"/>
        <w:ind w:left="1377" w:right="1108"/>
        <w:rPr>
          <w:rFonts w:ascii="Century" w:hAnsi="Century" w:cs="Century"/>
          <w:szCs w:val="24"/>
        </w:rPr>
      </w:pPr>
      <w:r w:rsidRPr="00C50DF4">
        <w:rPr>
          <w:rFonts w:ascii="Century" w:hAnsi="Century" w:cs="Century"/>
          <w:szCs w:val="24"/>
          <w:shd w:val="clear" w:color="auto" w:fill="D9D9D9"/>
        </w:rPr>
        <w:lastRenderedPageBreak/>
        <w:t>procedure cari(x:st; p:tree; var temu:tree; var ketemu:boolean);</w:t>
      </w:r>
      <w:r w:rsidRPr="00C50DF4">
        <w:rPr>
          <w:rFonts w:ascii="Century" w:hAnsi="Century" w:cs="Century"/>
          <w:szCs w:val="24"/>
        </w:rPr>
        <w:t xml:space="preserve"> </w:t>
      </w:r>
      <w:r w:rsidRPr="00C50DF4">
        <w:rPr>
          <w:rFonts w:ascii="Century" w:hAnsi="Century" w:cs="Century"/>
          <w:szCs w:val="24"/>
          <w:shd w:val="clear" w:color="auto" w:fill="D9D9D9"/>
        </w:rPr>
        <w:t>var baru : tree;</w:t>
      </w:r>
    </w:p>
    <w:p w:rsidR="00C50DF4" w:rsidRPr="00C50DF4" w:rsidRDefault="00C50DF4" w:rsidP="00C50DF4">
      <w:pPr>
        <w:kinsoku w:val="0"/>
        <w:overflowPunct w:val="0"/>
        <w:autoSpaceDE w:val="0"/>
        <w:autoSpaceDN w:val="0"/>
        <w:adjustRightInd w:val="0"/>
        <w:spacing w:after="0" w:line="20" w:lineRule="exact"/>
        <w:ind w:left="1970"/>
        <w:rPr>
          <w:rFonts w:ascii="Century" w:hAnsi="Century" w:cs="Century"/>
          <w:sz w:val="2"/>
          <w:szCs w:val="2"/>
        </w:rPr>
      </w:pPr>
      <w:r>
        <w:rPr>
          <w:rFonts w:ascii="Century" w:hAnsi="Century" w:cs="Century"/>
          <w:noProof/>
          <w:sz w:val="2"/>
          <w:szCs w:val="2"/>
        </w:rPr>
        <mc:AlternateContent>
          <mc:Choice Requires="wpg">
            <w:drawing>
              <wp:inline distT="0" distB="0" distL="0" distR="0">
                <wp:extent cx="660400" cy="12700"/>
                <wp:effectExtent l="9525" t="9525" r="635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 cy="12700"/>
                          <a:chOff x="0" y="0"/>
                          <a:chExt cx="1040" cy="20"/>
                        </a:xfrm>
                      </wpg:grpSpPr>
                      <wps:wsp>
                        <wps:cNvPr id="21" name="Freeform 421"/>
                        <wps:cNvSpPr>
                          <a:spLocks/>
                        </wps:cNvSpPr>
                        <wps:spPr bwMode="auto">
                          <a:xfrm>
                            <a:off x="0" y="9"/>
                            <a:ext cx="968" cy="20"/>
                          </a:xfrm>
                          <a:custGeom>
                            <a:avLst/>
                            <a:gdLst>
                              <a:gd name="T0" fmla="*/ 0 w 968"/>
                              <a:gd name="T1" fmla="*/ 0 h 20"/>
                              <a:gd name="T2" fmla="*/ 967 w 968"/>
                              <a:gd name="T3" fmla="*/ 0 h 20"/>
                            </a:gdLst>
                            <a:ahLst/>
                            <a:cxnLst>
                              <a:cxn ang="0">
                                <a:pos x="T0" y="T1"/>
                              </a:cxn>
                              <a:cxn ang="0">
                                <a:pos x="T2" y="T3"/>
                              </a:cxn>
                            </a:cxnLst>
                            <a:rect l="0" t="0" r="r" b="b"/>
                            <a:pathLst>
                              <a:path w="968" h="20">
                                <a:moveTo>
                                  <a:pt x="0" y="0"/>
                                </a:moveTo>
                                <a:lnTo>
                                  <a:pt x="967"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422"/>
                        <wps:cNvSpPr>
                          <a:spLocks/>
                        </wps:cNvSpPr>
                        <wps:spPr bwMode="auto">
                          <a:xfrm>
                            <a:off x="0" y="9"/>
                            <a:ext cx="1040" cy="20"/>
                          </a:xfrm>
                          <a:custGeom>
                            <a:avLst/>
                            <a:gdLst>
                              <a:gd name="T0" fmla="*/ 0 w 1040"/>
                              <a:gd name="T1" fmla="*/ 0 h 20"/>
                              <a:gd name="T2" fmla="*/ 1040 w 1040"/>
                              <a:gd name="T3" fmla="*/ 0 h 20"/>
                            </a:gdLst>
                            <a:ahLst/>
                            <a:cxnLst>
                              <a:cxn ang="0">
                                <a:pos x="T0" y="T1"/>
                              </a:cxn>
                              <a:cxn ang="0">
                                <a:pos x="T2" y="T3"/>
                              </a:cxn>
                            </a:cxnLst>
                            <a:rect l="0" t="0" r="r" b="b"/>
                            <a:pathLst>
                              <a:path w="1040" h="20">
                                <a:moveTo>
                                  <a:pt x="0" y="0"/>
                                </a:moveTo>
                                <a:lnTo>
                                  <a:pt x="1040"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0" o:spid="_x0000_s1026" style="width:52pt;height:1pt;mso-position-horizontal-relative:char;mso-position-vertical-relative:line" coordsize="10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">
                <v:shape id="Freeform 421" o:spid="_x0000_s1027" style="position:absolute;top:9;width:968;height:20;visibility:visible;mso-wrap-style:square;v-text-anchor:top" coordsize="9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hzMMA&#10;AADbAAAADwAAAGRycy9kb3ducmV2LnhtbESPwWrDMBBE74X+g9hCbo3sYEJwooRiWnAOJcTxByzW&#10;1ha1Vq4lx+7fV4VCj8PMvGEOp8X24k6jN44VpOsEBHHjtOFWQX17e96B8AFZY++YFHyTh9Px8eGA&#10;uXYzX+lehVZECPscFXQhDLmUvunIol+7gTh6H260GKIcW6lHnCPc9nKTJFtp0XBc6HCgoqPms5ps&#10;pGSvdT1NWWG+3i8lJzI7e1MqtXpaXvYgAi3hP/zXLrWCTQq/X+IP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ihzMMAAADbAAAADwAAAAAAAAAAAAAAAACYAgAAZHJzL2Rv&#10;d25yZXYueG1sUEsFBgAAAAAEAAQA9QAAAIgDAAAAAA==&#10;" path="m,l967,e" filled="f" strokecolor="#d9d9d9" strokeweight=".32806mm">
                  <v:path arrowok="t" o:connecttype="custom" o:connectlocs="0,0;967,0" o:connectangles="0,0"/>
                </v:shape>
                <v:shape id="Freeform 422" o:spid="_x0000_s1028" style="position:absolute;top:9;width:1040;height:20;visibility:visible;mso-wrap-style:square;v-text-anchor:top" coordsize="10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GB8UA&#10;AADbAAAADwAAAGRycy9kb3ducmV2LnhtbESPzWrDMBCE74W+g9hALyWRa0IpTpQQCgUfCiU/heS2&#10;WBvbRFoZSbXdPn0UCPQ4zMw3zHI9WiN68qF1rOBlloEgrpxuuVZw2H9M30CEiKzROCYFvxRgvXp8&#10;WGKh3cBb6nexFgnCoUAFTYxdIWWoGrIYZq4jTt7ZeYsxSV9L7XFIcGtknmWv0mLLaaHBjt4bqi67&#10;H6tg6L/m377elvvNszGfp7bE499RqafJuFmAiDTG//C9XWoFeQ63L+k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zkYHxQAAANsAAAAPAAAAAAAAAAAAAAAAAJgCAABkcnMv&#10;ZG93bnJldi54bWxQSwUGAAAAAAQABAD1AAAAigMAAAAA&#10;" path="m,l1040,e" filled="f" strokecolor="#d9d9d9" strokeweight=".32806mm">
                  <v:path arrowok="t" o:connecttype="custom" o:connectlocs="0,0;1040,0" o:connectangles="0,0"/>
                </v:shape>
                <w10:anchorlock/>
              </v:group>
            </w:pict>
          </mc:Fallback>
        </mc:AlternateContent>
      </w:r>
    </w:p>
    <w:p w:rsidR="00C50DF4" w:rsidRPr="00C50DF4" w:rsidRDefault="00C50DF4" w:rsidP="00C50DF4">
      <w:pPr>
        <w:kinsoku w:val="0"/>
        <w:overflowPunct w:val="0"/>
        <w:autoSpaceDE w:val="0"/>
        <w:autoSpaceDN w:val="0"/>
        <w:adjustRightInd w:val="0"/>
        <w:spacing w:after="0" w:line="267" w:lineRule="exact"/>
        <w:ind w:left="1377"/>
        <w:rPr>
          <w:rFonts w:ascii="Century" w:hAnsi="Century" w:cs="Century"/>
          <w:szCs w:val="24"/>
        </w:rPr>
      </w:pP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1943" w:right="6063"/>
        <w:rPr>
          <w:rFonts w:ascii="Century" w:hAnsi="Century" w:cs="Century"/>
          <w:szCs w:val="24"/>
        </w:rPr>
      </w:pPr>
      <w:r w:rsidRPr="00C50DF4">
        <w:rPr>
          <w:rFonts w:ascii="Century" w:hAnsi="Century" w:cs="Century"/>
          <w:szCs w:val="24"/>
          <w:shd w:val="clear" w:color="auto" w:fill="D9D9D9"/>
        </w:rPr>
        <w:t>if p= nil then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before="1" w:after="0" w:line="288" w:lineRule="exact"/>
        <w:ind w:left="2510"/>
        <w:rPr>
          <w:rFonts w:ascii="Century" w:hAnsi="Century" w:cs="Century"/>
          <w:szCs w:val="24"/>
        </w:rPr>
      </w:pPr>
      <w:r w:rsidRPr="00C50DF4">
        <w:rPr>
          <w:rFonts w:ascii="Century" w:hAnsi="Century" w:cs="Century"/>
          <w:szCs w:val="24"/>
          <w:shd w:val="clear" w:color="auto" w:fill="D9D9D9"/>
        </w:rPr>
        <w:t>ketemu := false;</w:t>
      </w:r>
    </w:p>
    <w:p w:rsidR="00C50DF4" w:rsidRPr="00C50DF4" w:rsidRDefault="00C50DF4" w:rsidP="00C50DF4">
      <w:pPr>
        <w:kinsoku w:val="0"/>
        <w:overflowPunct w:val="0"/>
        <w:autoSpaceDE w:val="0"/>
        <w:autoSpaceDN w:val="0"/>
        <w:adjustRightInd w:val="0"/>
        <w:spacing w:before="1" w:after="0" w:line="288" w:lineRule="exact"/>
        <w:ind w:left="2510"/>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ind w:left="1560"/>
        <w:jc w:val="right"/>
        <w:rPr>
          <w:rFonts w:ascii="Century" w:hAnsi="Century" w:cs="Century"/>
          <w:szCs w:val="24"/>
        </w:rPr>
      </w:pPr>
      <w:r w:rsidRPr="00C50DF4">
        <w:rPr>
          <w:rFonts w:ascii="Century" w:hAnsi="Century" w:cs="Century"/>
          <w:szCs w:val="24"/>
          <w:shd w:val="clear" w:color="auto" w:fill="D9D9D9"/>
        </w:rPr>
        <w:lastRenderedPageBreak/>
        <w:t>end</w:t>
      </w:r>
      <w:r w:rsidRPr="00C50DF4">
        <w:rPr>
          <w:rFonts w:ascii="Century" w:hAnsi="Century" w:cs="Century"/>
          <w:szCs w:val="24"/>
        </w:rPr>
        <w:t xml:space="preserve"> </w:t>
      </w:r>
      <w:r w:rsidRPr="00C50DF4">
        <w:rPr>
          <w:rFonts w:ascii="Century" w:hAnsi="Century" w:cs="Century"/>
          <w:szCs w:val="24"/>
          <w:shd w:val="clear" w:color="auto" w:fill="D9D9D9"/>
        </w:rPr>
        <w:t>else</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before="239" w:after="0" w:line="240" w:lineRule="auto"/>
        <w:ind w:left="665" w:right="3157" w:hanging="567"/>
        <w:rPr>
          <w:rFonts w:ascii="Century" w:hAnsi="Century" w:cs="Century"/>
          <w:szCs w:val="24"/>
        </w:rPr>
      </w:pPr>
      <w:r w:rsidRPr="00C50DF4">
        <w:rPr>
          <w:rFonts w:ascii="Century" w:hAnsi="Century" w:cs="Century"/>
          <w:szCs w:val="24"/>
          <w:shd w:val="clear" w:color="auto" w:fill="D9D9D9"/>
        </w:rPr>
        <w:t>if p^.info.nim = x then begin</w:t>
      </w:r>
      <w:r w:rsidRPr="00C50DF4">
        <w:rPr>
          <w:rFonts w:ascii="Century" w:hAnsi="Century" w:cs="Century"/>
          <w:szCs w:val="24"/>
        </w:rPr>
        <w:t xml:space="preserve"> </w:t>
      </w:r>
      <w:r w:rsidRPr="00C50DF4">
        <w:rPr>
          <w:rFonts w:ascii="Century" w:hAnsi="Century" w:cs="Century"/>
          <w:szCs w:val="24"/>
          <w:shd w:val="clear" w:color="auto" w:fill="D9D9D9"/>
        </w:rPr>
        <w:t>ketemu := tree; temu:=p; end</w:t>
      </w:r>
    </w:p>
    <w:p w:rsidR="00C50DF4" w:rsidRPr="00C50DF4" w:rsidRDefault="00C50DF4" w:rsidP="00C50DF4">
      <w:pPr>
        <w:kinsoku w:val="0"/>
        <w:overflowPunct w:val="0"/>
        <w:autoSpaceDE w:val="0"/>
        <w:autoSpaceDN w:val="0"/>
        <w:adjustRightInd w:val="0"/>
        <w:spacing w:before="239" w:after="0" w:line="240" w:lineRule="auto"/>
        <w:ind w:left="665" w:right="3157" w:hanging="567"/>
        <w:rPr>
          <w:rFonts w:ascii="Century" w:hAnsi="Century" w:cs="Century"/>
          <w:szCs w:val="24"/>
        </w:rPr>
        <w:sectPr w:rsidR="00C50DF4" w:rsidRPr="00C50DF4">
          <w:type w:val="continuous"/>
          <w:pgSz w:w="11910" w:h="16840"/>
          <w:pgMar w:top="1340" w:right="1100" w:bottom="1240" w:left="1340" w:header="720" w:footer="720" w:gutter="0"/>
          <w:cols w:num="2" w:space="720" w:equalWidth="0">
            <w:col w:w="2372" w:space="40"/>
            <w:col w:w="7058"/>
          </w:cols>
          <w:noEndnote/>
        </w:sectPr>
      </w:pPr>
    </w:p>
    <w:p w:rsidR="00C50DF4" w:rsidRPr="00C50DF4" w:rsidRDefault="00C50DF4" w:rsidP="00C50DF4">
      <w:pPr>
        <w:kinsoku w:val="0"/>
        <w:overflowPunct w:val="0"/>
        <w:autoSpaceDE w:val="0"/>
        <w:autoSpaceDN w:val="0"/>
        <w:adjustRightInd w:val="0"/>
        <w:spacing w:before="2" w:after="0" w:line="240" w:lineRule="auto"/>
        <w:jc w:val="right"/>
        <w:rPr>
          <w:rFonts w:ascii="Century" w:hAnsi="Century" w:cs="Century"/>
          <w:szCs w:val="24"/>
        </w:rPr>
      </w:pPr>
      <w:r w:rsidRPr="00C50DF4">
        <w:rPr>
          <w:rFonts w:ascii="Century" w:hAnsi="Century" w:cs="Century"/>
          <w:szCs w:val="24"/>
          <w:shd w:val="clear" w:color="auto" w:fill="D9D9D9"/>
        </w:rPr>
        <w:lastRenderedPageBreak/>
        <w:t>else</w:t>
      </w:r>
    </w:p>
    <w:p w:rsidR="00C50DF4" w:rsidRPr="00C50DF4" w:rsidRDefault="00C50DF4" w:rsidP="00C50DF4">
      <w:pPr>
        <w:kinsoku w:val="0"/>
        <w:overflowPunct w:val="0"/>
        <w:autoSpaceDE w:val="0"/>
        <w:autoSpaceDN w:val="0"/>
        <w:adjustRightInd w:val="0"/>
        <w:spacing w:before="1" w:after="0" w:line="240" w:lineRule="auto"/>
        <w:rPr>
          <w:rFonts w:ascii="Century" w:hAnsi="Century" w:cs="Century"/>
          <w:szCs w:val="24"/>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before="1" w:after="0" w:line="240" w:lineRule="auto"/>
        <w:ind w:left="668" w:right="2751" w:hanging="569"/>
        <w:rPr>
          <w:rFonts w:ascii="Century" w:hAnsi="Century" w:cs="Century"/>
          <w:szCs w:val="24"/>
        </w:rPr>
      </w:pPr>
      <w:r w:rsidRPr="00C50DF4">
        <w:rPr>
          <w:rFonts w:ascii="Century" w:hAnsi="Century" w:cs="Century"/>
          <w:szCs w:val="24"/>
          <w:shd w:val="clear" w:color="auto" w:fill="D9D9D9"/>
        </w:rPr>
        <w:t>if p^.info.nim &gt; x then</w:t>
      </w:r>
      <w:r w:rsidRPr="00C50DF4">
        <w:rPr>
          <w:rFonts w:ascii="Century" w:hAnsi="Century" w:cs="Century"/>
          <w:szCs w:val="24"/>
        </w:rPr>
        <w:t xml:space="preserve"> </w:t>
      </w:r>
      <w:r w:rsidRPr="00C50DF4">
        <w:rPr>
          <w:rFonts w:ascii="Century" w:hAnsi="Century" w:cs="Century"/>
          <w:szCs w:val="24"/>
          <w:shd w:val="clear" w:color="auto" w:fill="D9D9D9"/>
        </w:rPr>
        <w:t>cari(x,p^.kr, temu, ketemu)</w:t>
      </w:r>
    </w:p>
    <w:p w:rsidR="00C50DF4" w:rsidRPr="00C50DF4" w:rsidRDefault="00C50DF4" w:rsidP="00C50DF4">
      <w:pPr>
        <w:kinsoku w:val="0"/>
        <w:overflowPunct w:val="0"/>
        <w:autoSpaceDE w:val="0"/>
        <w:autoSpaceDN w:val="0"/>
        <w:adjustRightInd w:val="0"/>
        <w:spacing w:before="1" w:after="0" w:line="240" w:lineRule="auto"/>
        <w:ind w:left="668" w:right="2751" w:hanging="569"/>
        <w:rPr>
          <w:rFonts w:ascii="Century" w:hAnsi="Century" w:cs="Century"/>
          <w:szCs w:val="24"/>
        </w:rPr>
        <w:sectPr w:rsidR="00C50DF4" w:rsidRPr="00C50DF4">
          <w:type w:val="continuous"/>
          <w:pgSz w:w="11910" w:h="16840"/>
          <w:pgMar w:top="1340" w:right="1100" w:bottom="1240" w:left="1340" w:header="720" w:footer="720" w:gutter="0"/>
          <w:cols w:num="2" w:space="720" w:equalWidth="0">
            <w:col w:w="2938" w:space="40"/>
            <w:col w:w="6492"/>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40" w:after="0" w:line="240" w:lineRule="auto"/>
        <w:ind w:left="808" w:right="600" w:firstLine="568"/>
        <w:rPr>
          <w:rFonts w:ascii="Century" w:hAnsi="Century" w:cs="Century"/>
          <w:szCs w:val="24"/>
        </w:rPr>
      </w:pPr>
      <w:r w:rsidRPr="00C50DF4">
        <w:rPr>
          <w:rFonts w:ascii="Century" w:hAnsi="Century" w:cs="Century"/>
          <w:szCs w:val="24"/>
          <w:shd w:val="clear" w:color="auto" w:fill="D9D9D9"/>
        </w:rPr>
        <w:t>end;</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87" w:lineRule="exact"/>
        <w:ind w:left="1377"/>
        <w:rPr>
          <w:rFonts w:ascii="Century" w:hAnsi="Century" w:cs="Century"/>
          <w:szCs w:val="24"/>
        </w:rPr>
      </w:pPr>
      <w:r w:rsidRPr="00C50DF4">
        <w:rPr>
          <w:rFonts w:ascii="Century" w:hAnsi="Century" w:cs="Century"/>
          <w:szCs w:val="24"/>
          <w:shd w:val="clear" w:color="auto" w:fill="D9D9D9"/>
        </w:rPr>
        <w:t xml:space="preserve">lagi := </w:t>
      </w:r>
      <w:r w:rsidRPr="00C50DF4">
        <w:rPr>
          <w:rFonts w:ascii="Century" w:hAnsi="Century" w:cs="Century"/>
          <w:spacing w:val="-5"/>
          <w:szCs w:val="24"/>
          <w:shd w:val="clear" w:color="auto" w:fill="D9D9D9"/>
        </w:rPr>
        <w:t>'Y';</w:t>
      </w:r>
    </w:p>
    <w:p w:rsidR="00C50DF4" w:rsidRPr="00C50DF4" w:rsidRDefault="00C50DF4" w:rsidP="00C50DF4">
      <w:pPr>
        <w:kinsoku w:val="0"/>
        <w:overflowPunct w:val="0"/>
        <w:autoSpaceDE w:val="0"/>
        <w:autoSpaceDN w:val="0"/>
        <w:adjustRightInd w:val="0"/>
        <w:spacing w:after="0" w:line="287" w:lineRule="exact"/>
        <w:ind w:left="569"/>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else</w:t>
      </w:r>
    </w:p>
    <w:p w:rsidR="00C50DF4" w:rsidRPr="00C50DF4" w:rsidRDefault="00C50DF4" w:rsidP="00C50DF4">
      <w:pPr>
        <w:kinsoku w:val="0"/>
        <w:overflowPunct w:val="0"/>
        <w:autoSpaceDE w:val="0"/>
        <w:autoSpaceDN w:val="0"/>
        <w:adjustRightInd w:val="0"/>
        <w:spacing w:after="0" w:line="240" w:lineRule="auto"/>
        <w:rPr>
          <w:rFonts w:ascii="Century" w:hAnsi="Century" w:cs="Century"/>
          <w:szCs w:val="24"/>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ind w:left="101"/>
        <w:rPr>
          <w:rFonts w:ascii="Century" w:hAnsi="Century" w:cs="Century"/>
          <w:szCs w:val="24"/>
        </w:rPr>
      </w:pPr>
      <w:r w:rsidRPr="00C50DF4">
        <w:rPr>
          <w:rFonts w:ascii="Century" w:hAnsi="Century" w:cs="Century"/>
          <w:szCs w:val="24"/>
          <w:shd w:val="clear" w:color="auto" w:fill="D9D9D9"/>
        </w:rPr>
        <w:t>cari(x,p^.kn, temu, ketemu);</w:t>
      </w:r>
    </w:p>
    <w:p w:rsidR="00C50DF4" w:rsidRPr="00C50DF4" w:rsidRDefault="00C50DF4" w:rsidP="00C50DF4">
      <w:pPr>
        <w:kinsoku w:val="0"/>
        <w:overflowPunct w:val="0"/>
        <w:autoSpaceDE w:val="0"/>
        <w:autoSpaceDN w:val="0"/>
        <w:adjustRightInd w:val="0"/>
        <w:spacing w:after="0" w:line="240" w:lineRule="auto"/>
        <w:ind w:left="101"/>
        <w:rPr>
          <w:rFonts w:ascii="Century" w:hAnsi="Century" w:cs="Century"/>
          <w:szCs w:val="24"/>
        </w:rPr>
        <w:sectPr w:rsidR="00C50DF4" w:rsidRPr="00C50DF4">
          <w:type w:val="continuous"/>
          <w:pgSz w:w="11910" w:h="16840"/>
          <w:pgMar w:top="1340" w:right="1100" w:bottom="1240" w:left="1340" w:header="720" w:footer="720" w:gutter="0"/>
          <w:cols w:num="3" w:space="720" w:equalWidth="0">
            <w:col w:w="2468" w:space="40"/>
            <w:col w:w="997" w:space="39"/>
            <w:col w:w="5926"/>
          </w:cols>
          <w:noEndnote/>
        </w:sectPr>
      </w:pPr>
    </w:p>
    <w:p w:rsidR="00C50DF4" w:rsidRPr="00C50DF4" w:rsidRDefault="00C50DF4" w:rsidP="00C50DF4">
      <w:pPr>
        <w:kinsoku w:val="0"/>
        <w:overflowPunct w:val="0"/>
        <w:autoSpaceDE w:val="0"/>
        <w:autoSpaceDN w:val="0"/>
        <w:adjustRightInd w:val="0"/>
        <w:spacing w:after="0" w:line="240" w:lineRule="auto"/>
        <w:ind w:left="1377" w:right="5136"/>
        <w:rPr>
          <w:rFonts w:ascii="Century" w:hAnsi="Century" w:cs="Century"/>
          <w:szCs w:val="24"/>
        </w:rPr>
      </w:pPr>
      <w:r w:rsidRPr="00C50DF4">
        <w:rPr>
          <w:rFonts w:ascii="Century" w:hAnsi="Century" w:cs="Century"/>
          <w:szCs w:val="24"/>
          <w:shd w:val="clear" w:color="auto" w:fill="D9D9D9"/>
        </w:rPr>
        <w:lastRenderedPageBreak/>
        <w:t>while upcase (lagi) = 'Y'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tabs>
          <w:tab w:val="left" w:leader="hyphen" w:pos="7752"/>
        </w:tabs>
        <w:kinsoku w:val="0"/>
        <w:overflowPunct w:val="0"/>
        <w:autoSpaceDE w:val="0"/>
        <w:autoSpaceDN w:val="0"/>
        <w:adjustRightInd w:val="0"/>
        <w:spacing w:before="1" w:after="0" w:line="240" w:lineRule="auto"/>
        <w:ind w:left="1943" w:right="1517"/>
        <w:rPr>
          <w:rFonts w:ascii="Century" w:hAnsi="Century" w:cs="Century"/>
          <w:spacing w:val="-7"/>
          <w:szCs w:val="24"/>
        </w:rPr>
      </w:pPr>
      <w:r w:rsidRPr="00C50DF4">
        <w:rPr>
          <w:rFonts w:ascii="Century" w:hAnsi="Century" w:cs="Century"/>
          <w:szCs w:val="24"/>
          <w:shd w:val="clear" w:color="auto" w:fill="D9D9D9"/>
        </w:rPr>
        <w:t>clrscr; i:= 0; cetak_header_laporan; inorder(p);</w:t>
      </w:r>
      <w:r w:rsidRPr="00C50DF4">
        <w:rPr>
          <w:rFonts w:ascii="Century" w:hAnsi="Century" w:cs="Century"/>
          <w:szCs w:val="24"/>
        </w:rPr>
        <w:t xml:space="preserve"> </w:t>
      </w:r>
      <w:r w:rsidRPr="00C50DF4">
        <w:rPr>
          <w:rFonts w:ascii="Century" w:hAnsi="Century" w:cs="Century"/>
          <w:szCs w:val="24"/>
          <w:shd w:val="clear" w:color="auto" w:fill="D9D9D9"/>
        </w:rPr>
        <w:t>writeln('</w:t>
      </w:r>
      <w:r w:rsidRPr="00C50DF4">
        <w:rPr>
          <w:rFonts w:ascii="Century" w:hAnsi="Century" w:cs="Century"/>
          <w:szCs w:val="24"/>
        </w:rPr>
        <w:tab/>
      </w:r>
      <w:r w:rsidRPr="00C50DF4">
        <w:rPr>
          <w:rFonts w:ascii="Century" w:hAnsi="Century" w:cs="Century"/>
          <w:spacing w:val="-7"/>
          <w:szCs w:val="24"/>
          <w:shd w:val="clear" w:color="auto" w:fill="D9D9D9"/>
        </w:rPr>
        <w:t>');</w:t>
      </w:r>
    </w:p>
    <w:p w:rsidR="00C50DF4" w:rsidRPr="00C50DF4" w:rsidRDefault="00C50DF4" w:rsidP="00C50DF4">
      <w:pPr>
        <w:tabs>
          <w:tab w:val="left" w:leader="hyphen" w:pos="7752"/>
        </w:tabs>
        <w:kinsoku w:val="0"/>
        <w:overflowPunct w:val="0"/>
        <w:autoSpaceDE w:val="0"/>
        <w:autoSpaceDN w:val="0"/>
        <w:adjustRightInd w:val="0"/>
        <w:spacing w:before="1" w:after="0" w:line="240" w:lineRule="auto"/>
        <w:ind w:left="1943" w:right="1517"/>
        <w:rPr>
          <w:rFonts w:ascii="Century" w:hAnsi="Century" w:cs="Century"/>
          <w:spacing w:val="-7"/>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8"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after="0" w:line="288" w:lineRule="exact"/>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before="6" w:after="0" w:line="240" w:lineRule="auto"/>
        <w:rPr>
          <w:rFonts w:ascii="Century" w:hAnsi="Century" w:cs="Century"/>
          <w:sz w:val="27"/>
          <w:szCs w:val="27"/>
        </w:rPr>
      </w:pPr>
    </w:p>
    <w:p w:rsidR="00C50DF4" w:rsidRPr="00C50DF4" w:rsidRDefault="00C50DF4" w:rsidP="00C50DF4">
      <w:pPr>
        <w:kinsoku w:val="0"/>
        <w:overflowPunct w:val="0"/>
        <w:autoSpaceDE w:val="0"/>
        <w:autoSpaceDN w:val="0"/>
        <w:adjustRightInd w:val="0"/>
        <w:spacing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before="91" w:after="0" w:line="240" w:lineRule="auto"/>
        <w:ind w:left="56" w:right="3124"/>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write(' Ingin lihat laporan lagi (Y/T) : ');</w:t>
      </w:r>
      <w:r w:rsidRPr="00C50DF4">
        <w:rPr>
          <w:rFonts w:ascii="Century" w:hAnsi="Century" w:cs="Century"/>
          <w:szCs w:val="24"/>
        </w:rPr>
        <w:t xml:space="preserve"> </w:t>
      </w:r>
      <w:r w:rsidRPr="00C50DF4">
        <w:rPr>
          <w:rFonts w:ascii="Century" w:hAnsi="Century" w:cs="Century"/>
          <w:szCs w:val="24"/>
          <w:shd w:val="clear" w:color="auto" w:fill="D9D9D9"/>
        </w:rPr>
        <w:t>readln(lagi);</w:t>
      </w:r>
    </w:p>
    <w:p w:rsidR="00C50DF4" w:rsidRPr="00C50DF4" w:rsidRDefault="00C50DF4" w:rsidP="00C50DF4">
      <w:pPr>
        <w:kinsoku w:val="0"/>
        <w:overflowPunct w:val="0"/>
        <w:autoSpaceDE w:val="0"/>
        <w:autoSpaceDN w:val="0"/>
        <w:adjustRightInd w:val="0"/>
        <w:spacing w:before="91" w:after="0" w:line="240" w:lineRule="auto"/>
        <w:ind w:left="56" w:right="3124"/>
        <w:rPr>
          <w:rFonts w:ascii="Century" w:hAnsi="Century" w:cs="Century"/>
          <w:szCs w:val="24"/>
        </w:rPr>
        <w:sectPr w:rsidR="00C50DF4" w:rsidRPr="00C50DF4">
          <w:pgSz w:w="11910" w:h="16840"/>
          <w:pgMar w:top="1340" w:right="1100" w:bottom="1240" w:left="1340" w:header="756" w:footer="1058" w:gutter="0"/>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after="16" w:line="240" w:lineRule="auto"/>
        <w:ind w:left="808"/>
        <w:rPr>
          <w:rFonts w:ascii="Century" w:hAnsi="Century" w:cs="Century"/>
          <w:szCs w:val="24"/>
        </w:rPr>
      </w:pPr>
      <w:r w:rsidRPr="00C50DF4">
        <w:rPr>
          <w:rFonts w:ascii="Century" w:hAnsi="Century" w:cs="Century"/>
          <w:szCs w:val="24"/>
          <w:shd w:val="clear" w:color="auto" w:fill="D9D9D9"/>
        </w:rPr>
        <w:lastRenderedPageBreak/>
        <w:t>var hilang : char;</w:t>
      </w:r>
    </w:p>
    <w:p w:rsidR="00C50DF4" w:rsidRPr="00C50DF4" w:rsidRDefault="00C50DF4" w:rsidP="00C50DF4">
      <w:pPr>
        <w:kinsoku w:val="0"/>
        <w:overflowPunct w:val="0"/>
        <w:autoSpaceDE w:val="0"/>
        <w:autoSpaceDN w:val="0"/>
        <w:adjustRightInd w:val="0"/>
        <w:spacing w:after="0" w:line="240" w:lineRule="auto"/>
        <w:ind w:left="800"/>
        <w:rPr>
          <w:rFonts w:ascii="Century" w:hAnsi="Century" w:cs="Century"/>
          <w:sz w:val="20"/>
          <w:szCs w:val="20"/>
        </w:rPr>
      </w:pPr>
      <w:r>
        <w:rPr>
          <w:rFonts w:ascii="Century" w:hAnsi="Century" w:cs="Century"/>
          <w:noProof/>
          <w:sz w:val="20"/>
          <w:szCs w:val="20"/>
        </w:rPr>
        <mc:AlternateContent>
          <mc:Choice Requires="wpg">
            <w:drawing>
              <wp:inline distT="0" distB="0" distL="0" distR="0">
                <wp:extent cx="1968500" cy="355600"/>
                <wp:effectExtent l="0" t="0" r="317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8500" cy="355600"/>
                          <a:chOff x="0" y="0"/>
                          <a:chExt cx="3100" cy="560"/>
                        </a:xfrm>
                      </wpg:grpSpPr>
                      <wps:wsp>
                        <wps:cNvPr id="18" name="Text Box 424"/>
                        <wps:cNvSpPr txBox="1">
                          <a:spLocks noChangeArrowheads="1"/>
                        </wps:cNvSpPr>
                        <wps:spPr bwMode="auto">
                          <a:xfrm>
                            <a:off x="600" y="280"/>
                            <a:ext cx="250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9" w:lineRule="exact"/>
                                <w:ind w:right="-15"/>
                                <w:rPr>
                                  <w:rFonts w:ascii="Century" w:hAnsi="Century" w:cs="Century"/>
                                </w:rPr>
                              </w:pPr>
                              <w:r>
                                <w:rPr>
                                  <w:rFonts w:ascii="Century" w:hAnsi="Century" w:cs="Century"/>
                                </w:rPr>
                                <w:t>lagi := 'Y'; hilang :=</w:t>
                              </w:r>
                              <w:r>
                                <w:rPr>
                                  <w:rFonts w:ascii="Century" w:hAnsi="Century" w:cs="Century"/>
                                  <w:spacing w:val="-14"/>
                                </w:rPr>
                                <w:t xml:space="preserve"> </w:t>
                              </w:r>
                              <w:r>
                                <w:rPr>
                                  <w:rFonts w:ascii="Century" w:hAnsi="Century" w:cs="Century"/>
                                </w:rPr>
                                <w:t>'T';</w:t>
                              </w:r>
                            </w:p>
                          </w:txbxContent>
                        </wps:txbx>
                        <wps:bodyPr rot="0" vert="horz" wrap="square" lIns="0" tIns="0" rIns="0" bIns="0" anchor="t" anchorCtr="0" upright="1">
                          <a:noAutofit/>
                        </wps:bodyPr>
                      </wps:wsp>
                      <wps:wsp>
                        <wps:cNvPr id="19" name="Text Box 425"/>
                        <wps:cNvSpPr txBox="1">
                          <a:spLocks noChangeArrowheads="1"/>
                        </wps:cNvSpPr>
                        <wps:spPr bwMode="auto">
                          <a:xfrm>
                            <a:off x="0" y="0"/>
                            <a:ext cx="60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1" w:lineRule="exact"/>
                                <w:ind w:right="-29"/>
                                <w:rPr>
                                  <w:rFonts w:ascii="Century" w:hAnsi="Century" w:cs="Century"/>
                                </w:rPr>
                              </w:pPr>
                              <w:r>
                                <w:rPr>
                                  <w:rFonts w:ascii="Century" w:hAnsi="Century" w:cs="Century"/>
                                </w:rPr>
                                <w:t>begin</w:t>
                              </w:r>
                            </w:p>
                          </w:txbxContent>
                        </wps:txbx>
                        <wps:bodyPr rot="0" vert="horz" wrap="square" lIns="0" tIns="0" rIns="0" bIns="0" anchor="t" anchorCtr="0" upright="1">
                          <a:noAutofit/>
                        </wps:bodyPr>
                      </wps:wsp>
                    </wpg:wgp>
                  </a:graphicData>
                </a:graphic>
              </wp:inline>
            </w:drawing>
          </mc:Choice>
          <mc:Fallback>
            <w:pict>
              <v:group id="Group 17" o:spid="_x0000_s1180" style="width:155pt;height:28pt;mso-position-horizontal-relative:char;mso-position-vertical-relative:line" coordsize="310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">
                <v:shape id="Text Box 424" o:spid="_x0000_s1181" type="#_x0000_t202" style="position:absolute;left:600;top:280;width:25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xXsQA&#10;AADbAAAADwAAAGRycy9kb3ducmV2LnhtbESPQWvCQBCF7wX/wzJCb3VjsVWiq4hQsIdQasTzmB2T&#10;YHY2ZleT/vvOodDbDO/Ne9+sNoNr1IO6UHs2MJ0koIgLb2suDRzzj5cFqBCRLTaeycAPBdisR08r&#10;TK3v+Zseh1gqCeGQooEqxjbVOhQVOQwT3xKLdvGdwyhrV2rbYS/hrtGvSfKuHdYsDRW2tKuouB7u&#10;zsDtHD+brzzP+32WzbI3LIf5aWvM83jYLkFFGuK/+e96bwVfYOUXG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AMV7EAAAA2wAAAA8AAAAAAAAAAAAAAAAAmAIAAGRycy9k&#10;b3ducmV2LnhtbFBLBQYAAAAABAAEAPUAAACJAwAAAAA=&#10;" fillcolor="#d9d9d9" stroked="f">
                  <v:textbox inset="0,0,0,0">
                    <w:txbxContent>
                      <w:p w:rsidR="00C50DF4" w:rsidRDefault="00C50DF4" w:rsidP="00C50DF4">
                        <w:pPr>
                          <w:pStyle w:val="BodyText"/>
                          <w:kinsoku w:val="0"/>
                          <w:overflowPunct w:val="0"/>
                          <w:spacing w:line="279" w:lineRule="exact"/>
                          <w:ind w:right="-15"/>
                          <w:rPr>
                            <w:rFonts w:ascii="Century" w:hAnsi="Century" w:cs="Century"/>
                          </w:rPr>
                        </w:pPr>
                        <w:r>
                          <w:rPr>
                            <w:rFonts w:ascii="Century" w:hAnsi="Century" w:cs="Century"/>
                          </w:rPr>
                          <w:t>lagi := 'Y'; hilang :=</w:t>
                        </w:r>
                        <w:r>
                          <w:rPr>
                            <w:rFonts w:ascii="Century" w:hAnsi="Century" w:cs="Century"/>
                            <w:spacing w:val="-14"/>
                          </w:rPr>
                          <w:t xml:space="preserve"> </w:t>
                        </w:r>
                        <w:r>
                          <w:rPr>
                            <w:rFonts w:ascii="Century" w:hAnsi="Century" w:cs="Century"/>
                          </w:rPr>
                          <w:t>'T';</w:t>
                        </w:r>
                      </w:p>
                    </w:txbxContent>
                  </v:textbox>
                </v:shape>
                <v:shape id="Text Box 425" o:spid="_x0000_s1182" type="#_x0000_t202" style="position:absolute;width:6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xcIA&#10;AADbAAAADwAAAGRycy9kb3ducmV2LnhtbERPTWvCQBC9C/0PyxS86aZitU3dBCkU9BDERHqeZqdJ&#10;aHY2ZleT/vtuQfA2j/c5m3Q0rbhS7xrLCp7mEQji0uqGKwWn4mP2AsJ5ZI2tZVLwSw7S5GGywVjb&#10;gY90zX0lQgi7GBXU3nexlK6syaCb2444cN+2N+gD7CupexxCuGnlIopW0mDDoaHGjt5rKn/yi1Fw&#10;/vL79lAUxbDLsmX2jNW4/twqNX0ct28gPI3+Lr65dzrMf4X/X8I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JTFwgAAANsAAAAPAAAAAAAAAAAAAAAAAJgCAABkcnMvZG93&#10;bnJldi54bWxQSwUGAAAAAAQABAD1AAAAhwMAAAAA&#10;" fillcolor="#d9d9d9" stroked="f">
                  <v:textbox inset="0,0,0,0">
                    <w:txbxContent>
                      <w:p w:rsidR="00C50DF4" w:rsidRDefault="00C50DF4" w:rsidP="00C50DF4">
                        <w:pPr>
                          <w:pStyle w:val="BodyText"/>
                          <w:kinsoku w:val="0"/>
                          <w:overflowPunct w:val="0"/>
                          <w:spacing w:line="271" w:lineRule="exact"/>
                          <w:ind w:right="-29"/>
                          <w:rPr>
                            <w:rFonts w:ascii="Century" w:hAnsi="Century" w:cs="Century"/>
                          </w:rPr>
                        </w:pPr>
                        <w:r>
                          <w:rPr>
                            <w:rFonts w:ascii="Century" w:hAnsi="Century" w:cs="Century"/>
                          </w:rPr>
                          <w:t>begin</w:t>
                        </w:r>
                      </w:p>
                    </w:txbxContent>
                  </v:textbox>
                </v:shape>
                <w10:anchorlock/>
              </v:group>
            </w:pict>
          </mc:Fallback>
        </mc:AlternateContent>
      </w:r>
    </w:p>
    <w:p w:rsidR="00C50DF4" w:rsidRPr="00C50DF4" w:rsidRDefault="00C50DF4" w:rsidP="00C50DF4">
      <w:pPr>
        <w:kinsoku w:val="0"/>
        <w:overflowPunct w:val="0"/>
        <w:autoSpaceDE w:val="0"/>
        <w:autoSpaceDN w:val="0"/>
        <w:adjustRightInd w:val="0"/>
        <w:spacing w:after="0" w:line="240" w:lineRule="auto"/>
        <w:ind w:left="1377" w:right="4857"/>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91360" behindDoc="1" locked="0" layoutInCell="0" allowOverlap="1">
                <wp:simplePos x="0" y="0"/>
                <wp:positionH relativeFrom="page">
                  <wp:posOffset>1358900</wp:posOffset>
                </wp:positionH>
                <wp:positionV relativeFrom="paragraph">
                  <wp:posOffset>-180975</wp:posOffset>
                </wp:positionV>
                <wp:extent cx="381000" cy="12700"/>
                <wp:effectExtent l="6350" t="9525" r="1270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12700"/>
                        </a:xfrm>
                        <a:custGeom>
                          <a:avLst/>
                          <a:gdLst>
                            <a:gd name="T0" fmla="*/ 0 w 600"/>
                            <a:gd name="T1" fmla="*/ 0 h 20"/>
                            <a:gd name="T2" fmla="*/ 600 w 600"/>
                            <a:gd name="T3" fmla="*/ 0 h 20"/>
                          </a:gdLst>
                          <a:ahLst/>
                          <a:cxnLst>
                            <a:cxn ang="0">
                              <a:pos x="T0" y="T1"/>
                            </a:cxn>
                            <a:cxn ang="0">
                              <a:pos x="T2" y="T3"/>
                            </a:cxn>
                          </a:cxnLst>
                          <a:rect l="0" t="0" r="r" b="b"/>
                          <a:pathLst>
                            <a:path w="600" h="20">
                              <a:moveTo>
                                <a:pt x="0" y="0"/>
                              </a:moveTo>
                              <a:lnTo>
                                <a:pt x="600" y="0"/>
                              </a:lnTo>
                            </a:path>
                          </a:pathLst>
                        </a:custGeom>
                        <a:noFill/>
                        <a:ln w="48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6" o:spid="_x0000_s1026" style="position:absolute;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7pt,-14.25pt,137pt,-14.25pt" coordsize="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" o:allowincell="f" filled="f" strokecolor="#d9d9d9" strokeweight=".134mm">
                <v:path arrowok="t" o:connecttype="custom" o:connectlocs="0,0;381000,0" o:connectangles="0,0"/>
                <w10:wrap anchorx="page"/>
              </v:polyline>
            </w:pict>
          </mc:Fallback>
        </mc:AlternateContent>
      </w:r>
      <w:r w:rsidRPr="00C50DF4">
        <w:rPr>
          <w:rFonts w:ascii="Century" w:hAnsi="Century" w:cs="Century"/>
          <w:szCs w:val="24"/>
          <w:shd w:val="clear" w:color="auto" w:fill="D9D9D9"/>
        </w:rPr>
        <w:t>while := upcase (lagi) = 'Y'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1943" w:right="4431"/>
        <w:rPr>
          <w:rFonts w:ascii="Century" w:hAnsi="Century" w:cs="Century"/>
          <w:szCs w:val="24"/>
        </w:rPr>
      </w:pPr>
      <w:r w:rsidRPr="00C50DF4">
        <w:rPr>
          <w:rFonts w:ascii="Century" w:hAnsi="Century" w:cs="Century"/>
          <w:szCs w:val="24"/>
          <w:shd w:val="clear" w:color="auto" w:fill="D9D9D9"/>
        </w:rPr>
        <w:t>clrscr; disitu := nil;</w:t>
      </w:r>
      <w:r w:rsidRPr="00C50DF4">
        <w:rPr>
          <w:rFonts w:ascii="Century" w:hAnsi="Century" w:cs="Century"/>
          <w:szCs w:val="24"/>
        </w:rPr>
        <w:t xml:space="preserve"> </w:t>
      </w:r>
      <w:r w:rsidRPr="00C50DF4">
        <w:rPr>
          <w:rFonts w:ascii="Century" w:hAnsi="Century" w:cs="Century"/>
          <w:szCs w:val="24"/>
          <w:shd w:val="clear" w:color="auto" w:fill="D9D9D9"/>
        </w:rPr>
        <w:t>tampilan_hapus;</w:t>
      </w:r>
      <w:r w:rsidRPr="00C50DF4">
        <w:rPr>
          <w:rFonts w:ascii="Century" w:hAnsi="Century" w:cs="Century"/>
          <w:szCs w:val="24"/>
        </w:rPr>
        <w:t xml:space="preserve"> </w:t>
      </w:r>
      <w:r w:rsidRPr="00C50DF4">
        <w:rPr>
          <w:rFonts w:ascii="Century" w:hAnsi="Century" w:cs="Century"/>
          <w:szCs w:val="24"/>
          <w:shd w:val="clear" w:color="auto" w:fill="D9D9D9"/>
        </w:rPr>
        <w:t>gotoxy(29,8); readln(mnim);</w:t>
      </w:r>
    </w:p>
    <w:p w:rsidR="00C50DF4" w:rsidRPr="00C50DF4" w:rsidRDefault="00C50DF4" w:rsidP="00C50DF4">
      <w:pPr>
        <w:kinsoku w:val="0"/>
        <w:overflowPunct w:val="0"/>
        <w:autoSpaceDE w:val="0"/>
        <w:autoSpaceDN w:val="0"/>
        <w:adjustRightInd w:val="0"/>
        <w:spacing w:after="0" w:line="240" w:lineRule="auto"/>
        <w:ind w:left="1943" w:right="2699"/>
        <w:rPr>
          <w:rFonts w:ascii="Century" w:hAnsi="Century" w:cs="Century"/>
          <w:szCs w:val="24"/>
        </w:rPr>
      </w:pPr>
      <w:r w:rsidRPr="00C50DF4">
        <w:rPr>
          <w:rFonts w:ascii="Century" w:hAnsi="Century" w:cs="Century"/>
          <w:szCs w:val="24"/>
          <w:shd w:val="clear" w:color="auto" w:fill="D9D9D9"/>
        </w:rPr>
        <w:t>if mnim = ' ' the n begin lagi := 'Y'; exit end;</w:t>
      </w:r>
      <w:r w:rsidRPr="00C50DF4">
        <w:rPr>
          <w:rFonts w:ascii="Century" w:hAnsi="Century" w:cs="Century"/>
          <w:szCs w:val="24"/>
        </w:rPr>
        <w:t xml:space="preserve"> </w:t>
      </w:r>
      <w:r w:rsidRPr="00C50DF4">
        <w:rPr>
          <w:rFonts w:ascii="Century" w:hAnsi="Century" w:cs="Century"/>
          <w:szCs w:val="24"/>
          <w:shd w:val="clear" w:color="auto" w:fill="D9D9D9"/>
        </w:rPr>
        <w:t>cari(mnim, p, disitu, ada);</w:t>
      </w:r>
    </w:p>
    <w:p w:rsidR="00C50DF4" w:rsidRPr="00C50DF4" w:rsidRDefault="00C50DF4" w:rsidP="00C50DF4">
      <w:pPr>
        <w:kinsoku w:val="0"/>
        <w:overflowPunct w:val="0"/>
        <w:autoSpaceDE w:val="0"/>
        <w:autoSpaceDN w:val="0"/>
        <w:adjustRightInd w:val="0"/>
        <w:spacing w:after="0" w:line="240" w:lineRule="auto"/>
        <w:ind w:left="1943" w:right="6306"/>
        <w:rPr>
          <w:rFonts w:ascii="Century" w:hAnsi="Century" w:cs="Century"/>
          <w:szCs w:val="24"/>
        </w:rPr>
      </w:pPr>
      <w:r w:rsidRPr="00C50DF4">
        <w:rPr>
          <w:rFonts w:ascii="Century" w:hAnsi="Century" w:cs="Century"/>
          <w:szCs w:val="24"/>
          <w:shd w:val="clear" w:color="auto" w:fill="D9D9D9"/>
        </w:rPr>
        <w:t>if ada then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2510" w:right="4772"/>
        <w:rPr>
          <w:rFonts w:ascii="Century" w:hAnsi="Century" w:cs="Century"/>
          <w:szCs w:val="24"/>
        </w:rPr>
      </w:pPr>
      <w:r w:rsidRPr="00C50DF4">
        <w:rPr>
          <w:rFonts w:ascii="Century" w:hAnsi="Century" w:cs="Century"/>
          <w:szCs w:val="24"/>
          <w:shd w:val="clear" w:color="auto" w:fill="D9D9D9"/>
        </w:rPr>
        <w:t>tampilan_hapus;</w:t>
      </w:r>
      <w:r w:rsidRPr="00C50DF4">
        <w:rPr>
          <w:rFonts w:ascii="Century" w:hAnsi="Century" w:cs="Century"/>
          <w:szCs w:val="24"/>
        </w:rPr>
        <w:t xml:space="preserve"> </w:t>
      </w:r>
      <w:r w:rsidRPr="00C50DF4">
        <w:rPr>
          <w:rFonts w:ascii="Century" w:hAnsi="Century" w:cs="Century"/>
          <w:szCs w:val="24"/>
          <w:shd w:val="clear" w:color="auto" w:fill="D9D9D9"/>
        </w:rPr>
        <w:t>with disitu^.info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3077" w:right="2968"/>
        <w:rPr>
          <w:rFonts w:ascii="Century" w:hAnsi="Century" w:cs="Century"/>
          <w:szCs w:val="24"/>
        </w:rPr>
      </w:pPr>
      <w:r w:rsidRPr="00C50DF4">
        <w:rPr>
          <w:rFonts w:ascii="Century" w:hAnsi="Century" w:cs="Century"/>
          <w:szCs w:val="24"/>
          <w:shd w:val="clear" w:color="auto" w:fill="D9D9D9"/>
        </w:rPr>
        <w:t>gotoxy(29,8); writeln(nim);</w:t>
      </w:r>
      <w:r w:rsidRPr="00C50DF4">
        <w:rPr>
          <w:rFonts w:ascii="Century" w:hAnsi="Century" w:cs="Century"/>
          <w:szCs w:val="24"/>
        </w:rPr>
        <w:t xml:space="preserve"> </w:t>
      </w:r>
      <w:r w:rsidRPr="00C50DF4">
        <w:rPr>
          <w:rFonts w:ascii="Century" w:hAnsi="Century" w:cs="Century"/>
          <w:szCs w:val="24"/>
          <w:shd w:val="clear" w:color="auto" w:fill="D9D9D9"/>
        </w:rPr>
        <w:t>gotoxy(29,9); writeln(nama);</w:t>
      </w:r>
      <w:r w:rsidRPr="00C50DF4">
        <w:rPr>
          <w:rFonts w:ascii="Century" w:hAnsi="Century" w:cs="Century"/>
          <w:szCs w:val="24"/>
        </w:rPr>
        <w:t xml:space="preserve"> </w:t>
      </w:r>
      <w:r w:rsidRPr="00C50DF4">
        <w:rPr>
          <w:rFonts w:ascii="Century" w:hAnsi="Century" w:cs="Century"/>
          <w:szCs w:val="24"/>
          <w:shd w:val="clear" w:color="auto" w:fill="D9D9D9"/>
        </w:rPr>
        <w:t>gotoxy(29,10); writeln(ip:4:2);</w:t>
      </w:r>
      <w:r w:rsidRPr="00C50DF4">
        <w:rPr>
          <w:rFonts w:ascii="Century" w:hAnsi="Century" w:cs="Century"/>
          <w:szCs w:val="24"/>
        </w:rPr>
        <w:t xml:space="preserve"> </w:t>
      </w:r>
      <w:r w:rsidRPr="00C50DF4">
        <w:rPr>
          <w:rFonts w:ascii="Century" w:hAnsi="Century" w:cs="Century"/>
          <w:szCs w:val="24"/>
          <w:shd w:val="clear" w:color="auto" w:fill="D9D9D9"/>
        </w:rPr>
        <w:t>gotoxy(29,11); writeln(umur);</w:t>
      </w:r>
      <w:r w:rsidRPr="00C50DF4">
        <w:rPr>
          <w:rFonts w:ascii="Century" w:hAnsi="Century" w:cs="Century"/>
          <w:szCs w:val="24"/>
        </w:rPr>
        <w:t xml:space="preserve"> </w:t>
      </w:r>
      <w:r w:rsidRPr="00C50DF4">
        <w:rPr>
          <w:rFonts w:ascii="Century" w:hAnsi="Century" w:cs="Century"/>
          <w:szCs w:val="24"/>
          <w:shd w:val="clear" w:color="auto" w:fill="D9D9D9"/>
        </w:rPr>
        <w:t>gotoxy(29,12); writeln(jm_sdr);</w:t>
      </w:r>
    </w:p>
    <w:p w:rsidR="00C50DF4" w:rsidRPr="00C50DF4" w:rsidRDefault="00C50DF4" w:rsidP="00C50DF4">
      <w:pPr>
        <w:kinsoku w:val="0"/>
        <w:overflowPunct w:val="0"/>
        <w:autoSpaceDE w:val="0"/>
        <w:autoSpaceDN w:val="0"/>
        <w:adjustRightInd w:val="0"/>
        <w:spacing w:after="0" w:line="240" w:lineRule="auto"/>
        <w:ind w:left="3077" w:right="2968"/>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 w:after="0" w:line="240" w:lineRule="auto"/>
        <w:rPr>
          <w:rFonts w:ascii="Century" w:hAnsi="Century" w:cs="Century"/>
          <w:sz w:val="35"/>
          <w:szCs w:val="35"/>
        </w:rPr>
      </w:pPr>
    </w:p>
    <w:p w:rsidR="00C50DF4" w:rsidRPr="00C50DF4" w:rsidRDefault="00C50DF4" w:rsidP="00C50DF4">
      <w:pPr>
        <w:kinsoku w:val="0"/>
        <w:overflowPunct w:val="0"/>
        <w:autoSpaceDE w:val="0"/>
        <w:autoSpaceDN w:val="0"/>
        <w:adjustRightInd w:val="0"/>
        <w:spacing w:after="0" w:line="240" w:lineRule="auto"/>
        <w:ind w:left="1560"/>
        <w:jc w:val="right"/>
        <w:rPr>
          <w:rFonts w:ascii="Century" w:hAnsi="Century" w:cs="Century"/>
          <w:szCs w:val="24"/>
        </w:rPr>
      </w:pPr>
      <w:r w:rsidRPr="00C50DF4">
        <w:rPr>
          <w:rFonts w:ascii="Century" w:hAnsi="Century" w:cs="Century"/>
          <w:szCs w:val="24"/>
          <w:shd w:val="clear" w:color="auto" w:fill="D9D9D9"/>
        </w:rPr>
        <w:t>end</w:t>
      </w:r>
      <w:r w:rsidRPr="00C50DF4">
        <w:rPr>
          <w:rFonts w:ascii="Century" w:hAnsi="Century" w:cs="Century"/>
          <w:szCs w:val="24"/>
        </w:rPr>
        <w:t xml:space="preserve"> </w:t>
      </w:r>
      <w:r w:rsidRPr="00C50DF4">
        <w:rPr>
          <w:rFonts w:ascii="Century" w:hAnsi="Century" w:cs="Century"/>
          <w:szCs w:val="24"/>
          <w:shd w:val="clear" w:color="auto" w:fill="D9D9D9"/>
        </w:rPr>
        <w:t>else</w:t>
      </w:r>
    </w:p>
    <w:p w:rsidR="00C50DF4" w:rsidRPr="00C50DF4" w:rsidRDefault="00C50DF4" w:rsidP="00C50DF4">
      <w:pPr>
        <w:kinsoku w:val="0"/>
        <w:overflowPunct w:val="0"/>
        <w:autoSpaceDE w:val="0"/>
        <w:autoSpaceDN w:val="0"/>
        <w:adjustRightInd w:val="0"/>
        <w:spacing w:after="0" w:line="279" w:lineRule="exact"/>
        <w:ind w:left="98"/>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end;</w:t>
      </w:r>
    </w:p>
    <w:p w:rsidR="00C50DF4" w:rsidRPr="00C50DF4" w:rsidRDefault="00C50DF4" w:rsidP="00C50DF4">
      <w:pPr>
        <w:kinsoku w:val="0"/>
        <w:overflowPunct w:val="0"/>
        <w:autoSpaceDE w:val="0"/>
        <w:autoSpaceDN w:val="0"/>
        <w:adjustRightInd w:val="0"/>
        <w:spacing w:after="0" w:line="288" w:lineRule="exact"/>
        <w:ind w:left="98"/>
        <w:rPr>
          <w:rFonts w:ascii="Century" w:hAnsi="Century" w:cs="Century"/>
          <w:szCs w:val="24"/>
        </w:rPr>
      </w:pPr>
      <w:r w:rsidRPr="00C50DF4">
        <w:rPr>
          <w:rFonts w:ascii="Century" w:hAnsi="Century" w:cs="Century"/>
          <w:szCs w:val="24"/>
          <w:shd w:val="clear" w:color="auto" w:fill="D9D9D9"/>
        </w:rPr>
        <w:t>gotoxy(35,14); readln(hilang);</w:t>
      </w:r>
    </w:p>
    <w:p w:rsidR="00C50DF4" w:rsidRPr="00C50DF4" w:rsidRDefault="00C50DF4" w:rsidP="00C50DF4">
      <w:pPr>
        <w:kinsoku w:val="0"/>
        <w:overflowPunct w:val="0"/>
        <w:autoSpaceDE w:val="0"/>
        <w:autoSpaceDN w:val="0"/>
        <w:adjustRightInd w:val="0"/>
        <w:spacing w:before="2" w:after="0" w:line="240" w:lineRule="auto"/>
        <w:ind w:left="98" w:right="1274"/>
        <w:rPr>
          <w:rFonts w:ascii="Century" w:hAnsi="Century" w:cs="Century"/>
          <w:szCs w:val="24"/>
        </w:rPr>
      </w:pPr>
      <w:r>
        <w:rPr>
          <w:rFonts w:ascii="Cambria" w:hAnsi="Cambria" w:cs="Cambria"/>
          <w:noProof/>
          <w:szCs w:val="24"/>
        </w:rPr>
        <mc:AlternateContent>
          <mc:Choice Requires="wpg">
            <w:drawing>
              <wp:anchor distT="0" distB="0" distL="114300" distR="114300" simplePos="0" relativeHeight="251792384" behindDoc="1" locked="0" layoutInCell="0" allowOverlap="1">
                <wp:simplePos x="0" y="0"/>
                <wp:positionH relativeFrom="page">
                  <wp:posOffset>2438400</wp:posOffset>
                </wp:positionH>
                <wp:positionV relativeFrom="paragraph">
                  <wp:posOffset>189230</wp:posOffset>
                </wp:positionV>
                <wp:extent cx="3111500" cy="190500"/>
                <wp:effectExtent l="9525" t="0" r="12700" b="12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0" cy="190500"/>
                          <a:chOff x="3840" y="298"/>
                          <a:chExt cx="4900" cy="300"/>
                        </a:xfrm>
                      </wpg:grpSpPr>
                      <wps:wsp>
                        <wps:cNvPr id="10" name="Freeform 428"/>
                        <wps:cNvSpPr>
                          <a:spLocks/>
                        </wps:cNvSpPr>
                        <wps:spPr bwMode="auto">
                          <a:xfrm>
                            <a:off x="3840" y="578"/>
                            <a:ext cx="2980" cy="20"/>
                          </a:xfrm>
                          <a:custGeom>
                            <a:avLst/>
                            <a:gdLst>
                              <a:gd name="T0" fmla="*/ 0 w 2980"/>
                              <a:gd name="T1" fmla="*/ 0 h 20"/>
                              <a:gd name="T2" fmla="*/ 2980 w 2980"/>
                              <a:gd name="T3" fmla="*/ 0 h 20"/>
                            </a:gdLst>
                            <a:ahLst/>
                            <a:cxnLst>
                              <a:cxn ang="0">
                                <a:pos x="T0" y="T1"/>
                              </a:cxn>
                              <a:cxn ang="0">
                                <a:pos x="T2" y="T3"/>
                              </a:cxn>
                            </a:cxnLst>
                            <a:rect l="0" t="0" r="r" b="b"/>
                            <a:pathLst>
                              <a:path w="2980" h="20">
                                <a:moveTo>
                                  <a:pt x="0" y="0"/>
                                </a:moveTo>
                                <a:lnTo>
                                  <a:pt x="2980" y="0"/>
                                </a:lnTo>
                              </a:path>
                            </a:pathLst>
                          </a:custGeom>
                          <a:noFill/>
                          <a:ln w="88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429"/>
                        <wps:cNvSpPr>
                          <a:spLocks/>
                        </wps:cNvSpPr>
                        <wps:spPr bwMode="auto">
                          <a:xfrm>
                            <a:off x="3840" y="298"/>
                            <a:ext cx="4900" cy="280"/>
                          </a:xfrm>
                          <a:custGeom>
                            <a:avLst/>
                            <a:gdLst>
                              <a:gd name="T0" fmla="*/ 0 w 4900"/>
                              <a:gd name="T1" fmla="*/ 280 h 280"/>
                              <a:gd name="T2" fmla="*/ 4900 w 4900"/>
                              <a:gd name="T3" fmla="*/ 280 h 280"/>
                              <a:gd name="T4" fmla="*/ 4900 w 4900"/>
                              <a:gd name="T5" fmla="*/ 0 h 280"/>
                              <a:gd name="T6" fmla="*/ 0 w 4900"/>
                              <a:gd name="T7" fmla="*/ 0 h 280"/>
                              <a:gd name="T8" fmla="*/ 0 w 4900"/>
                              <a:gd name="T9" fmla="*/ 280 h 280"/>
                            </a:gdLst>
                            <a:ahLst/>
                            <a:cxnLst>
                              <a:cxn ang="0">
                                <a:pos x="T0" y="T1"/>
                              </a:cxn>
                              <a:cxn ang="0">
                                <a:pos x="T2" y="T3"/>
                              </a:cxn>
                              <a:cxn ang="0">
                                <a:pos x="T4" y="T5"/>
                              </a:cxn>
                              <a:cxn ang="0">
                                <a:pos x="T6" y="T7"/>
                              </a:cxn>
                              <a:cxn ang="0">
                                <a:pos x="T8" y="T9"/>
                              </a:cxn>
                            </a:cxnLst>
                            <a:rect l="0" t="0" r="r" b="b"/>
                            <a:pathLst>
                              <a:path w="4900" h="280">
                                <a:moveTo>
                                  <a:pt x="0" y="280"/>
                                </a:moveTo>
                                <a:lnTo>
                                  <a:pt x="4900" y="280"/>
                                </a:lnTo>
                                <a:lnTo>
                                  <a:pt x="4900" y="0"/>
                                </a:lnTo>
                                <a:lnTo>
                                  <a:pt x="0" y="0"/>
                                </a:lnTo>
                                <a:lnTo>
                                  <a:pt x="0" y="28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30"/>
                        <wps:cNvSpPr>
                          <a:spLocks/>
                        </wps:cNvSpPr>
                        <wps:spPr bwMode="auto">
                          <a:xfrm>
                            <a:off x="6820" y="578"/>
                            <a:ext cx="1920" cy="20"/>
                          </a:xfrm>
                          <a:custGeom>
                            <a:avLst/>
                            <a:gdLst>
                              <a:gd name="T0" fmla="*/ 0 w 1920"/>
                              <a:gd name="T1" fmla="*/ 0 h 20"/>
                              <a:gd name="T2" fmla="*/ 1920 w 1920"/>
                              <a:gd name="T3" fmla="*/ 0 h 20"/>
                            </a:gdLst>
                            <a:ahLst/>
                            <a:cxnLst>
                              <a:cxn ang="0">
                                <a:pos x="T0" y="T1"/>
                              </a:cxn>
                              <a:cxn ang="0">
                                <a:pos x="T2" y="T3"/>
                              </a:cxn>
                            </a:cxnLst>
                            <a:rect l="0" t="0" r="r" b="b"/>
                            <a:pathLst>
                              <a:path w="1920" h="20">
                                <a:moveTo>
                                  <a:pt x="0" y="0"/>
                                </a:moveTo>
                                <a:lnTo>
                                  <a:pt x="1920" y="0"/>
                                </a:lnTo>
                              </a:path>
                            </a:pathLst>
                          </a:custGeom>
                          <a:noFill/>
                          <a:ln w="888">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31"/>
                        <wps:cNvSpPr>
                          <a:spLocks/>
                        </wps:cNvSpPr>
                        <wps:spPr bwMode="auto">
                          <a:xfrm>
                            <a:off x="8605" y="578"/>
                            <a:ext cx="135" cy="20"/>
                          </a:xfrm>
                          <a:custGeom>
                            <a:avLst/>
                            <a:gdLst>
                              <a:gd name="T0" fmla="*/ 134 w 135"/>
                              <a:gd name="T1" fmla="*/ 0 h 20"/>
                              <a:gd name="T2" fmla="*/ 0 w 135"/>
                              <a:gd name="T3" fmla="*/ 1 h 20"/>
                              <a:gd name="T4" fmla="*/ 134 w 135"/>
                              <a:gd name="T5" fmla="*/ 1 h 20"/>
                              <a:gd name="T6" fmla="*/ 134 w 135"/>
                              <a:gd name="T7" fmla="*/ 0 h 20"/>
                            </a:gdLst>
                            <a:ahLst/>
                            <a:cxnLst>
                              <a:cxn ang="0">
                                <a:pos x="T0" y="T1"/>
                              </a:cxn>
                              <a:cxn ang="0">
                                <a:pos x="T2" y="T3"/>
                              </a:cxn>
                              <a:cxn ang="0">
                                <a:pos x="T4" y="T5"/>
                              </a:cxn>
                              <a:cxn ang="0">
                                <a:pos x="T6" y="T7"/>
                              </a:cxn>
                            </a:cxnLst>
                            <a:rect l="0" t="0" r="r" b="b"/>
                            <a:pathLst>
                              <a:path w="135" h="20">
                                <a:moveTo>
                                  <a:pt x="134" y="0"/>
                                </a:moveTo>
                                <a:lnTo>
                                  <a:pt x="0" y="1"/>
                                </a:lnTo>
                                <a:lnTo>
                                  <a:pt x="134" y="1"/>
                                </a:lnTo>
                                <a:lnTo>
                                  <a:pt x="134"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32"/>
                        <wps:cNvSpPr>
                          <a:spLocks/>
                        </wps:cNvSpPr>
                        <wps:spPr bwMode="auto">
                          <a:xfrm>
                            <a:off x="6820" y="588"/>
                            <a:ext cx="1786" cy="20"/>
                          </a:xfrm>
                          <a:custGeom>
                            <a:avLst/>
                            <a:gdLst>
                              <a:gd name="T0" fmla="*/ 0 w 1786"/>
                              <a:gd name="T1" fmla="*/ 0 h 20"/>
                              <a:gd name="T2" fmla="*/ 1785 w 1786"/>
                              <a:gd name="T3" fmla="*/ 0 h 20"/>
                            </a:gdLst>
                            <a:ahLst/>
                            <a:cxnLst>
                              <a:cxn ang="0">
                                <a:pos x="T0" y="T1"/>
                              </a:cxn>
                              <a:cxn ang="0">
                                <a:pos x="T2" y="T3"/>
                              </a:cxn>
                            </a:cxnLst>
                            <a:rect l="0" t="0" r="r" b="b"/>
                            <a:pathLst>
                              <a:path w="1786" h="20">
                                <a:moveTo>
                                  <a:pt x="0" y="0"/>
                                </a:moveTo>
                                <a:lnTo>
                                  <a:pt x="1785"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433"/>
                        <wps:cNvSpPr>
                          <a:spLocks/>
                        </wps:cNvSpPr>
                        <wps:spPr bwMode="auto">
                          <a:xfrm>
                            <a:off x="6820" y="588"/>
                            <a:ext cx="1920" cy="20"/>
                          </a:xfrm>
                          <a:custGeom>
                            <a:avLst/>
                            <a:gdLst>
                              <a:gd name="T0" fmla="*/ 0 w 1920"/>
                              <a:gd name="T1" fmla="*/ 0 h 20"/>
                              <a:gd name="T2" fmla="*/ 1920 w 1920"/>
                              <a:gd name="T3" fmla="*/ 0 h 20"/>
                            </a:gdLst>
                            <a:ahLst/>
                            <a:cxnLst>
                              <a:cxn ang="0">
                                <a:pos x="T0" y="T1"/>
                              </a:cxn>
                              <a:cxn ang="0">
                                <a:pos x="T2" y="T3"/>
                              </a:cxn>
                            </a:cxnLst>
                            <a:rect l="0" t="0" r="r" b="b"/>
                            <a:pathLst>
                              <a:path w="1920" h="20">
                                <a:moveTo>
                                  <a:pt x="0" y="0"/>
                                </a:moveTo>
                                <a:lnTo>
                                  <a:pt x="1920" y="0"/>
                                </a:lnTo>
                              </a:path>
                            </a:pathLst>
                          </a:custGeom>
                          <a:noFill/>
                          <a:ln w="11810">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92pt;margin-top:14.9pt;width:245pt;height:15pt;z-index:-251524096;mso-position-horizontal-relative:page" coordorigin="3840,298" coordsize="490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" o:allowincell="f">
                <v:shape id="Freeform 428" o:spid="_x0000_s1027" style="position:absolute;left:3840;top:578;width:2980;height:20;visibility:visible;mso-wrap-style:square;v-text-anchor:top" coordsize="29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u2sUA&#10;AADbAAAADwAAAGRycy9kb3ducmV2LnhtbESP0WrCQBBF34X+wzIF33RThdKmriKlikUEm/oBQ3ZM&#10;FrOzaXY16d93HoS+zXDv3HtmsRp8o27URRfYwNM0A0VcBuu4MnD63kxeQMWEbLEJTAZ+KcJq+TBa&#10;YG5Dz190K1KlJIRjjgbqlNpc61jW5DFOQ0ss2jl0HpOsXaVth72E+0bPsuxZe3QsDTW29F5TeSmu&#10;3sCl//zYF253uGbuZ35yx9ft5pCMGT8O6zdQiYb0b75f76z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27axQAAANsAAAAPAAAAAAAAAAAAAAAAAJgCAABkcnMv&#10;ZG93bnJldi54bWxQSwUGAAAAAAQABAD1AAAAigMAAAAA&#10;" path="m,l2980,e" filled="f" strokecolor="#d9d9d9" strokeweight=".07pt">
                  <v:path arrowok="t" o:connecttype="custom" o:connectlocs="0,0;2980,0" o:connectangles="0,0"/>
                </v:shape>
                <v:shape id="Freeform 429" o:spid="_x0000_s1028" style="position:absolute;left:3840;top:298;width:4900;height:280;visibility:visible;mso-wrap-style:square;v-text-anchor:top" coordsize="490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QIcAA&#10;AADbAAAADwAAAGRycy9kb3ducmV2LnhtbERPzYrCMBC+C75DmAUvsqb14C5doyyK6FGtDzA00x+3&#10;mZQm2vj2RhD2Nh/f7yzXwbTiTr1rLCtIZwkI4sLqhisFl3z3+Q3CeWSNrWVS8CAH69V4tMRM24FP&#10;dD/7SsQQdhkqqL3vMildUZNBN7MdceRK2xv0EfaV1D0OMdy0cp4kC2mw4dhQY0ebmoq/880oOIaw&#10;v24u5ddpuO3KaX7dhkO6VWryEX5/QHgK/l/8dh90nJ/C65d4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KQIcAAAADbAAAADwAAAAAAAAAAAAAAAACYAgAAZHJzL2Rvd25y&#10;ZXYueG1sUEsFBgAAAAAEAAQA9QAAAIUDAAAAAA==&#10;" path="m,280r4900,l4900,,,,,280xe" fillcolor="#d9d9d9" stroked="f">
                  <v:path arrowok="t" o:connecttype="custom" o:connectlocs="0,280;4900,280;4900,0;0,0;0,280" o:connectangles="0,0,0,0,0"/>
                </v:shape>
                <v:shape id="Freeform 430" o:spid="_x0000_s1029" style="position:absolute;left:6820;top:578;width:1920;height:20;visibility:visible;mso-wrap-style:square;v-text-anchor:top" coordsize="19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V/b8A&#10;AADbAAAADwAAAGRycy9kb3ducmV2LnhtbERPzWoCMRC+F/oOYQq91ayiRVajSEFQwUPVBxg24ya4&#10;mSxJuq59eiMI3ubj+535sneN6ChE61nBcFCAIK68tlwrOB3XX1MQMSFrbDyTghtFWC7e3+ZYan/l&#10;X+oOqRY5hGOJCkxKbSllrAw5jAPfEmfu7IPDlGGopQ54zeGukaOi+JYOLecGgy39GKouhz+n4Oi2&#10;5n9s3WTf7XwV5OQ2PBVWqc+PfjUDkahPL/HTvdF5/ggev+QD5OI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7hX9vwAAANsAAAAPAAAAAAAAAAAAAAAAAJgCAABkcnMvZG93bnJl&#10;di54bWxQSwUGAAAAAAQABAD1AAAAhAMAAAAA&#10;" path="m,l1920,e" filled="f" strokecolor="#d9d9d9" strokeweight=".02467mm">
                  <v:path arrowok="t" o:connecttype="custom" o:connectlocs="0,0;1920,0" o:connectangles="0,0"/>
                </v:shape>
                <v:shape id="Freeform 431" o:spid="_x0000_s1030" style="position:absolute;left:8605;top:578;width:135;height:20;visibility:visible;mso-wrap-style:square;v-text-anchor:top" coordsize="1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14MEA&#10;AADbAAAADwAAAGRycy9kb3ducmV2LnhtbERPPWvDMBDdA/0P4grdEtkpCcWNYopLcTM66ZDxsC62&#10;G+tkJMV2/31VKGS7x/u8XT6bXozkfGdZQbpKQBDXVnfcKPg6fSxfQPiArLG3TAp+yEO+f1jsMNN2&#10;4orGY2hEDGGfoYI2hCGT0tctGfQrOxBH7mKdwRCha6R2OMVw08t1kmylwY5jQ4sDFS3V1+PNKOiq&#10;sji79Hr43lzke3kup0SOjVJPj/PbK4hAc7iL/92fOs5/hr9f4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VdeDBAAAA2wAAAA8AAAAAAAAAAAAAAAAAmAIAAGRycy9kb3du&#10;cmV2LnhtbFBLBQYAAAAABAAEAPUAAACGAwAAAAA=&#10;" path="m134,l,1r134,l134,xe" fillcolor="#d9d9d9" stroked="f">
                  <v:path arrowok="t" o:connecttype="custom" o:connectlocs="134,0;0,1;134,1;134,0" o:connectangles="0,0,0,0"/>
                </v:shape>
                <v:shape id="Freeform 432" o:spid="_x0000_s1031" style="position:absolute;left:6820;top:588;width:1786;height:20;visibility:visible;mso-wrap-style:square;v-text-anchor:top" coordsize="178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esr4A&#10;AADbAAAADwAAAGRycy9kb3ducmV2LnhtbERP22oCMRB9F/oPYYS+SM22FCmrUUQo9E1q/IAhGfdi&#10;Mlk2U93+fVMo9G0O5zqb3RSDutGYu8QGnpcVKGKXfMeNgbN9f3oDlQXZY0hMBr4pw277MNtg7dOd&#10;P+l2kkaVEM41GmhFhlrr7FqKmJdpIC7cJY0RpcCx0X7EewmPQb9U1UpH7Lg0tDjQoSV3PX1FA8de&#10;7OEYOtuLW7iK9r3lYI15nE/7NSihSf7Ff+4PX+a/wu8v5QC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AXrK+AAAA2wAAAA8AAAAAAAAAAAAAAAAAmAIAAGRycy9kb3ducmV2&#10;LnhtbFBLBQYAAAAABAAEAPUAAACDAwAAAAA=&#10;" path="m,l1785,e" filled="f" strokecolor="#d9d9d9" strokeweight=".32806mm">
                  <v:path arrowok="t" o:connecttype="custom" o:connectlocs="0,0;1785,0" o:connectangles="0,0"/>
                </v:shape>
                <v:shape id="Freeform 433" o:spid="_x0000_s1032" style="position:absolute;left:6820;top:588;width:1920;height:20;visibility:visible;mso-wrap-style:square;v-text-anchor:top" coordsize="19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8zb4A&#10;AADbAAAADwAAAGRycy9kb3ducmV2LnhtbERPS4vCMBC+C/6HMMLeNHVBkWoUEVw9LT6WPQ/J2BSb&#10;SW2i1n9vBMHbfHzPmS1aV4kbNaH0rGA4yEAQa29KLhT8Hdf9CYgQkQ1WnknBgwIs5t3ODHPj77yn&#10;2yEWIoVwyFGBjbHOpQzaksMw8DVx4k6+cRgTbAppGryncFfJ7ywbS4clpwaLNa0s6fPh6hQYOmab&#10;0b/d7OuL1hP8We0uvw+lvnrtcgoiUhs/4rd7a9L8Ebx+SQfI+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5vM2+AAAA2wAAAA8AAAAAAAAAAAAAAAAAmAIAAGRycy9kb3ducmV2&#10;LnhtbFBLBQYAAAAABAAEAPUAAACDAwAAAAA=&#10;" path="m,l1920,e" filled="f" strokecolor="#d9d9d9" strokeweight=".32806mm">
                  <v:path arrowok="t" o:connecttype="custom" o:connectlocs="0,0;1920,0" o:connectangles="0,0"/>
                </v:shape>
                <w10:wrap anchorx="page"/>
              </v:group>
            </w:pict>
          </mc:Fallback>
        </mc:AlternateContent>
      </w:r>
      <w:r w:rsidRPr="00C50DF4">
        <w:rPr>
          <w:rFonts w:ascii="Century" w:hAnsi="Century" w:cs="Century"/>
          <w:szCs w:val="24"/>
          <w:shd w:val="clear" w:color="auto" w:fill="D9D9D9"/>
        </w:rPr>
        <w:t>if upcase(hilang) = 'Y' then penghapusan(mnim, p);</w:t>
      </w:r>
      <w:r w:rsidRPr="00C50DF4">
        <w:rPr>
          <w:rFonts w:ascii="Century" w:hAnsi="Century" w:cs="Century"/>
          <w:szCs w:val="24"/>
        </w:rPr>
        <w:t xml:space="preserve"> gotoxy(10,14); writeln(' Hapus lagi (Y/T) : '); </w:t>
      </w:r>
      <w:r w:rsidRPr="00C50DF4">
        <w:rPr>
          <w:rFonts w:ascii="Century" w:hAnsi="Century" w:cs="Century"/>
          <w:szCs w:val="24"/>
          <w:shd w:val="clear" w:color="auto" w:fill="D9D9D9"/>
        </w:rPr>
        <w:t>gotoxy(35,14); readln(lagi);</w:t>
      </w:r>
    </w:p>
    <w:p w:rsidR="00C50DF4" w:rsidRPr="00C50DF4" w:rsidRDefault="00C50DF4" w:rsidP="00C50DF4">
      <w:pPr>
        <w:kinsoku w:val="0"/>
        <w:overflowPunct w:val="0"/>
        <w:autoSpaceDE w:val="0"/>
        <w:autoSpaceDN w:val="0"/>
        <w:adjustRightInd w:val="0"/>
        <w:spacing w:before="2" w:after="0" w:line="240" w:lineRule="auto"/>
        <w:ind w:left="98" w:right="1274"/>
        <w:rPr>
          <w:rFonts w:ascii="Century" w:hAnsi="Century" w:cs="Century"/>
          <w:szCs w:val="24"/>
        </w:rPr>
        <w:sectPr w:rsidR="00C50DF4" w:rsidRPr="00C50DF4">
          <w:type w:val="continuous"/>
          <w:pgSz w:w="11910" w:h="16840"/>
          <w:pgMar w:top="1340" w:right="1100" w:bottom="1240" w:left="1340" w:header="720" w:footer="720" w:gutter="0"/>
          <w:cols w:num="2" w:space="720" w:equalWidth="0">
            <w:col w:w="2372" w:space="40"/>
            <w:col w:w="7058"/>
          </w:cols>
          <w:noEndnote/>
        </w:sectPr>
      </w:pPr>
    </w:p>
    <w:p w:rsidR="00C50DF4" w:rsidRPr="00C50DF4" w:rsidRDefault="00C50DF4" w:rsidP="00C50DF4">
      <w:pPr>
        <w:kinsoku w:val="0"/>
        <w:overflowPunct w:val="0"/>
        <w:autoSpaceDE w:val="0"/>
        <w:autoSpaceDN w:val="0"/>
        <w:adjustRightInd w:val="0"/>
        <w:spacing w:before="2" w:after="0" w:line="288" w:lineRule="exact"/>
        <w:ind w:left="1943"/>
        <w:rPr>
          <w:rFonts w:ascii="Century" w:hAnsi="Century" w:cs="Century"/>
          <w:szCs w:val="24"/>
        </w:rPr>
      </w:pPr>
      <w:r w:rsidRPr="00C50DF4">
        <w:rPr>
          <w:rFonts w:ascii="Century" w:hAnsi="Century" w:cs="Century"/>
          <w:szCs w:val="24"/>
          <w:shd w:val="clear" w:color="auto" w:fill="D9D9D9"/>
        </w:rPr>
        <w:lastRenderedPageBreak/>
        <w:t>begin</w:t>
      </w:r>
    </w:p>
    <w:p w:rsidR="00C50DF4" w:rsidRPr="00C50DF4" w:rsidRDefault="00C50DF4" w:rsidP="00C50DF4">
      <w:pPr>
        <w:kinsoku w:val="0"/>
        <w:overflowPunct w:val="0"/>
        <w:autoSpaceDE w:val="0"/>
        <w:autoSpaceDN w:val="0"/>
        <w:adjustRightInd w:val="0"/>
        <w:spacing w:after="0" w:line="240" w:lineRule="auto"/>
        <w:ind w:left="2510" w:right="2151"/>
        <w:rPr>
          <w:rFonts w:ascii="Century" w:hAnsi="Century" w:cs="Century"/>
          <w:szCs w:val="24"/>
        </w:rPr>
      </w:pPr>
      <w:r w:rsidRPr="00C50DF4">
        <w:rPr>
          <w:rFonts w:ascii="Century" w:hAnsi="Century" w:cs="Century"/>
          <w:szCs w:val="24"/>
          <w:shd w:val="clear" w:color="auto" w:fill="D9D9D9"/>
        </w:rPr>
        <w:t>gotoxy(20,15); writeln(' Data Tidak Ada ! ');</w:t>
      </w:r>
      <w:r w:rsidRPr="00C50DF4">
        <w:rPr>
          <w:rFonts w:ascii="Century" w:hAnsi="Century" w:cs="Century"/>
          <w:szCs w:val="24"/>
        </w:rPr>
        <w:t xml:space="preserve"> </w:t>
      </w:r>
      <w:r w:rsidRPr="00C50DF4">
        <w:rPr>
          <w:rFonts w:ascii="Century" w:hAnsi="Century" w:cs="Century"/>
          <w:szCs w:val="24"/>
          <w:shd w:val="clear" w:color="auto" w:fill="D9D9D9"/>
        </w:rPr>
        <w:t>readln;</w:t>
      </w:r>
    </w:p>
    <w:p w:rsidR="00C50DF4" w:rsidRPr="00C50DF4" w:rsidRDefault="00C50DF4" w:rsidP="00C50DF4">
      <w:pPr>
        <w:kinsoku w:val="0"/>
        <w:overflowPunct w:val="0"/>
        <w:autoSpaceDE w:val="0"/>
        <w:autoSpaceDN w:val="0"/>
        <w:adjustRightInd w:val="0"/>
        <w:spacing w:after="0" w:line="240" w:lineRule="auto"/>
        <w:ind w:left="2510" w:right="2151"/>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41" w:after="0" w:line="288" w:lineRule="exact"/>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rPr>
          <w:rFonts w:ascii="Century" w:hAnsi="Century" w:cs="Century"/>
          <w:szCs w:val="24"/>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87" w:lineRule="exact"/>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end;</w:t>
      </w:r>
    </w:p>
    <w:p w:rsidR="00C50DF4" w:rsidRPr="00C50DF4" w:rsidRDefault="00C50DF4" w:rsidP="00C50DF4">
      <w:pPr>
        <w:kinsoku w:val="0"/>
        <w:overflowPunct w:val="0"/>
        <w:autoSpaceDE w:val="0"/>
        <w:autoSpaceDN w:val="0"/>
        <w:adjustRightInd w:val="0"/>
        <w:spacing w:after="0" w:line="287" w:lineRule="exact"/>
        <w:ind w:left="56"/>
        <w:rPr>
          <w:rFonts w:ascii="Century" w:hAnsi="Century" w:cs="Century"/>
          <w:szCs w:val="24"/>
        </w:rPr>
        <w:sectPr w:rsidR="00C50DF4" w:rsidRPr="00C50DF4">
          <w:type w:val="continuous"/>
          <w:pgSz w:w="11910" w:h="16840"/>
          <w:pgMar w:top="1340" w:right="1100" w:bottom="1240" w:left="1340" w:header="720" w:footer="720" w:gutter="0"/>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after="0" w:line="240" w:lineRule="auto"/>
        <w:ind w:left="808" w:right="6397"/>
        <w:rPr>
          <w:rFonts w:ascii="Century" w:hAnsi="Century" w:cs="Century"/>
          <w:szCs w:val="24"/>
        </w:rPr>
      </w:pPr>
      <w:r w:rsidRPr="00C50DF4">
        <w:rPr>
          <w:rFonts w:ascii="Century" w:hAnsi="Century" w:cs="Century"/>
          <w:szCs w:val="24"/>
          <w:shd w:val="clear" w:color="auto" w:fill="D9D9D9"/>
        </w:rPr>
        <w:lastRenderedPageBreak/>
        <w:t>procedure tampilan;</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tabs>
          <w:tab w:val="left" w:leader="hyphen" w:pos="7102"/>
        </w:tabs>
        <w:kinsoku w:val="0"/>
        <w:overflowPunct w:val="0"/>
        <w:autoSpaceDE w:val="0"/>
        <w:autoSpaceDN w:val="0"/>
        <w:adjustRightInd w:val="0"/>
        <w:spacing w:after="0" w:line="287" w:lineRule="exact"/>
        <w:ind w:left="1377"/>
        <w:rPr>
          <w:rFonts w:ascii="Century" w:hAnsi="Century" w:cs="Century"/>
          <w:szCs w:val="24"/>
        </w:rPr>
      </w:pPr>
      <w:r w:rsidRPr="00C50DF4">
        <w:rPr>
          <w:rFonts w:ascii="Century" w:hAnsi="Century" w:cs="Century"/>
          <w:szCs w:val="24"/>
          <w:shd w:val="clear" w:color="auto" w:fill="D9D9D9"/>
        </w:rPr>
        <w:t>gotoxy('</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before="2" w:after="0" w:line="288" w:lineRule="exact"/>
        <w:ind w:left="1377"/>
        <w:rPr>
          <w:rFonts w:ascii="Century" w:hAnsi="Century" w:cs="Century"/>
          <w:szCs w:val="24"/>
        </w:rPr>
      </w:pPr>
      <w:r w:rsidRPr="00C50DF4">
        <w:rPr>
          <w:rFonts w:ascii="Century" w:hAnsi="Century" w:cs="Century"/>
          <w:szCs w:val="24"/>
          <w:shd w:val="clear" w:color="auto" w:fill="D9D9D9"/>
        </w:rPr>
        <w:t>gotoxy(' Pengolahan Data Mahasiswa');</w:t>
      </w:r>
    </w:p>
    <w:p w:rsidR="00C50DF4" w:rsidRPr="00C50DF4" w:rsidRDefault="00C50DF4" w:rsidP="00C50DF4">
      <w:pPr>
        <w:tabs>
          <w:tab w:val="left" w:leader="hyphen" w:pos="7102"/>
        </w:tabs>
        <w:kinsoku w:val="0"/>
        <w:overflowPunct w:val="0"/>
        <w:autoSpaceDE w:val="0"/>
        <w:autoSpaceDN w:val="0"/>
        <w:adjustRightInd w:val="0"/>
        <w:spacing w:after="0" w:line="288" w:lineRule="exact"/>
        <w:ind w:left="1377"/>
        <w:rPr>
          <w:rFonts w:ascii="Century" w:hAnsi="Century" w:cs="Century"/>
          <w:szCs w:val="24"/>
        </w:rPr>
      </w:pPr>
      <w:r w:rsidRPr="00C50DF4">
        <w:rPr>
          <w:rFonts w:ascii="Century" w:hAnsi="Century" w:cs="Century"/>
          <w:szCs w:val="24"/>
          <w:shd w:val="clear" w:color="auto" w:fill="D9D9D9"/>
        </w:rPr>
        <w:t>gotoxy('</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40" w:lineRule="auto"/>
        <w:ind w:left="1377" w:right="3507"/>
        <w:rPr>
          <w:rFonts w:ascii="Century" w:hAnsi="Century" w:cs="Century"/>
          <w:szCs w:val="24"/>
        </w:rPr>
      </w:pPr>
      <w:r w:rsidRPr="00C50DF4">
        <w:rPr>
          <w:rFonts w:ascii="Century" w:hAnsi="Century" w:cs="Century"/>
          <w:szCs w:val="24"/>
          <w:shd w:val="clear" w:color="auto" w:fill="D9D9D9"/>
        </w:rPr>
        <w:t>gotoxy(' 1. Masukkan Data Mahasiswa ');</w:t>
      </w:r>
      <w:r w:rsidRPr="00C50DF4">
        <w:rPr>
          <w:rFonts w:ascii="Century" w:hAnsi="Century" w:cs="Century"/>
          <w:szCs w:val="24"/>
        </w:rPr>
        <w:t xml:space="preserve"> </w:t>
      </w:r>
      <w:r w:rsidRPr="00C50DF4">
        <w:rPr>
          <w:rFonts w:ascii="Century" w:hAnsi="Century" w:cs="Century"/>
          <w:szCs w:val="24"/>
          <w:shd w:val="clear" w:color="auto" w:fill="D9D9D9"/>
        </w:rPr>
        <w:t>gotoxy(' 2. Mencari Data Mahasiswa');</w:t>
      </w:r>
      <w:r w:rsidRPr="00C50DF4">
        <w:rPr>
          <w:rFonts w:ascii="Century" w:hAnsi="Century" w:cs="Century"/>
          <w:szCs w:val="24"/>
        </w:rPr>
        <w:t xml:space="preserve"> </w:t>
      </w:r>
      <w:r w:rsidRPr="00C50DF4">
        <w:rPr>
          <w:rFonts w:ascii="Century" w:hAnsi="Century" w:cs="Century"/>
          <w:szCs w:val="24"/>
          <w:shd w:val="clear" w:color="auto" w:fill="D9D9D9"/>
        </w:rPr>
        <w:t>gotoxy(' 3. Hapus Data Mahasiswa');</w:t>
      </w:r>
      <w:r w:rsidRPr="00C50DF4">
        <w:rPr>
          <w:rFonts w:ascii="Century" w:hAnsi="Century" w:cs="Century"/>
          <w:szCs w:val="24"/>
        </w:rPr>
        <w:t xml:space="preserve"> </w:t>
      </w:r>
      <w:r w:rsidRPr="00C50DF4">
        <w:rPr>
          <w:rFonts w:ascii="Century" w:hAnsi="Century" w:cs="Century"/>
          <w:szCs w:val="24"/>
          <w:shd w:val="clear" w:color="auto" w:fill="D9D9D9"/>
        </w:rPr>
        <w:t>gotoxy(' 4. Laporan Data Mahasiswa');</w:t>
      </w:r>
    </w:p>
    <w:p w:rsidR="00C50DF4" w:rsidRPr="00C50DF4" w:rsidRDefault="00C50DF4" w:rsidP="00C50DF4">
      <w:pPr>
        <w:tabs>
          <w:tab w:val="left" w:leader="hyphen" w:pos="7102"/>
        </w:tabs>
        <w:kinsoku w:val="0"/>
        <w:overflowPunct w:val="0"/>
        <w:autoSpaceDE w:val="0"/>
        <w:autoSpaceDN w:val="0"/>
        <w:adjustRightInd w:val="0"/>
        <w:spacing w:after="0" w:line="288" w:lineRule="exact"/>
        <w:ind w:left="1377"/>
        <w:rPr>
          <w:rFonts w:ascii="Century" w:hAnsi="Century" w:cs="Century"/>
          <w:szCs w:val="24"/>
        </w:rPr>
      </w:pPr>
      <w:r w:rsidRPr="00C50DF4">
        <w:rPr>
          <w:rFonts w:ascii="Century" w:hAnsi="Century" w:cs="Century"/>
          <w:szCs w:val="24"/>
          <w:shd w:val="clear" w:color="auto" w:fill="D9D9D9"/>
        </w:rPr>
        <w:t>gotoxy('</w:t>
      </w:r>
      <w:r w:rsidRPr="00C50DF4">
        <w:rPr>
          <w:rFonts w:ascii="Century" w:hAnsi="Century" w:cs="Century"/>
          <w:szCs w:val="24"/>
        </w:rPr>
        <w:tab/>
      </w:r>
      <w:r w:rsidRPr="00C50DF4">
        <w:rPr>
          <w:rFonts w:ascii="Century" w:hAnsi="Century" w:cs="Century"/>
          <w:szCs w:val="24"/>
          <w:shd w:val="clear" w:color="auto" w:fill="D9D9D9"/>
        </w:rPr>
        <w:t>');</w:t>
      </w:r>
    </w:p>
    <w:p w:rsidR="00C50DF4" w:rsidRPr="00C50DF4" w:rsidRDefault="00C50DF4" w:rsidP="00C50DF4">
      <w:pPr>
        <w:kinsoku w:val="0"/>
        <w:overflowPunct w:val="0"/>
        <w:autoSpaceDE w:val="0"/>
        <w:autoSpaceDN w:val="0"/>
        <w:adjustRightInd w:val="0"/>
        <w:spacing w:after="0" w:line="288" w:lineRule="exact"/>
        <w:ind w:left="1377"/>
        <w:rPr>
          <w:rFonts w:ascii="Century" w:hAnsi="Century" w:cs="Century"/>
          <w:szCs w:val="24"/>
        </w:rPr>
      </w:pPr>
      <w:r w:rsidRPr="00C50DF4">
        <w:rPr>
          <w:rFonts w:ascii="Century" w:hAnsi="Century" w:cs="Century"/>
          <w:szCs w:val="24"/>
          <w:shd w:val="clear" w:color="auto" w:fill="D9D9D9"/>
        </w:rPr>
        <w:t>gotoxy(' Pilih : ');</w:t>
      </w:r>
    </w:p>
    <w:p w:rsidR="00C50DF4" w:rsidRPr="00C50DF4" w:rsidRDefault="00C50DF4" w:rsidP="00C50DF4">
      <w:pPr>
        <w:kinsoku w:val="0"/>
        <w:overflowPunct w:val="0"/>
        <w:autoSpaceDE w:val="0"/>
        <w:autoSpaceDN w:val="0"/>
        <w:adjustRightInd w:val="0"/>
        <w:spacing w:after="0" w:line="288" w:lineRule="exact"/>
        <w:ind w:left="1377"/>
        <w:rPr>
          <w:rFonts w:ascii="Century" w:hAnsi="Century" w:cs="Century"/>
          <w:szCs w:val="24"/>
        </w:rPr>
        <w:sectPr w:rsidR="00C50DF4" w:rsidRPr="00C50DF4">
          <w:type w:val="continuous"/>
          <w:pgSz w:w="11910" w:h="16840"/>
          <w:pgMar w:top="1340" w:right="1100" w:bottom="1240" w:left="1340" w:header="720" w:footer="720" w:gutter="0"/>
          <w:cols w:space="720" w:equalWidth="0">
            <w:col w:w="9470"/>
          </w:cols>
          <w:noEndnote/>
        </w:sectPr>
      </w:pPr>
    </w:p>
    <w:p w:rsidR="00C50DF4" w:rsidRPr="00C50DF4" w:rsidRDefault="00C50DF4" w:rsidP="00C50DF4">
      <w:pPr>
        <w:kinsoku w:val="0"/>
        <w:overflowPunct w:val="0"/>
        <w:autoSpaceDE w:val="0"/>
        <w:autoSpaceDN w:val="0"/>
        <w:adjustRightInd w:val="0"/>
        <w:spacing w:before="91" w:after="0" w:line="240" w:lineRule="auto"/>
        <w:ind w:left="808"/>
        <w:rPr>
          <w:rFonts w:ascii="Century" w:hAnsi="Century" w:cs="Century"/>
          <w:szCs w:val="24"/>
        </w:rPr>
      </w:pPr>
      <w:r w:rsidRPr="00C50DF4">
        <w:rPr>
          <w:rFonts w:ascii="Century" w:hAnsi="Century" w:cs="Century"/>
          <w:szCs w:val="24"/>
          <w:shd w:val="clear" w:color="auto" w:fill="D9D9D9"/>
        </w:rPr>
        <w:lastRenderedPageBreak/>
        <w:t>end;</w:t>
      </w:r>
    </w:p>
    <w:p w:rsidR="00C50DF4" w:rsidRPr="00C50DF4" w:rsidRDefault="00C50DF4" w:rsidP="00C50DF4">
      <w:pPr>
        <w:kinsoku w:val="0"/>
        <w:overflowPunct w:val="0"/>
        <w:autoSpaceDE w:val="0"/>
        <w:autoSpaceDN w:val="0"/>
        <w:adjustRightInd w:val="0"/>
        <w:spacing w:before="11" w:after="0" w:line="240" w:lineRule="auto"/>
        <w:rPr>
          <w:rFonts w:ascii="Century" w:hAnsi="Century" w:cs="Century"/>
          <w:sz w:val="23"/>
          <w:szCs w:val="23"/>
        </w:rPr>
      </w:pPr>
    </w:p>
    <w:p w:rsidR="00C50DF4" w:rsidRPr="00C50DF4" w:rsidRDefault="00C50DF4" w:rsidP="00C50DF4">
      <w:pPr>
        <w:kinsoku w:val="0"/>
        <w:overflowPunct w:val="0"/>
        <w:autoSpaceDE w:val="0"/>
        <w:autoSpaceDN w:val="0"/>
        <w:adjustRightInd w:val="0"/>
        <w:spacing w:after="0" w:line="240" w:lineRule="auto"/>
        <w:ind w:left="808"/>
        <w:rPr>
          <w:rFonts w:ascii="Century" w:hAnsi="Century" w:cs="Century"/>
          <w:szCs w:val="24"/>
        </w:rPr>
      </w:pPr>
      <w:r w:rsidRPr="00C50DF4">
        <w:rPr>
          <w:rFonts w:ascii="Century" w:hAnsi="Century" w:cs="Century"/>
          <w:szCs w:val="24"/>
          <w:shd w:val="clear" w:color="auto" w:fill="D9D9D9"/>
        </w:rPr>
        <w:t>var a:tree;</w:t>
      </w:r>
    </w:p>
    <w:p w:rsidR="00C50DF4" w:rsidRPr="00C50DF4" w:rsidRDefault="00C50DF4" w:rsidP="00C50DF4">
      <w:pPr>
        <w:kinsoku w:val="0"/>
        <w:overflowPunct w:val="0"/>
        <w:autoSpaceDE w:val="0"/>
        <w:autoSpaceDN w:val="0"/>
        <w:adjustRightInd w:val="0"/>
        <w:spacing w:before="2" w:after="0" w:line="240" w:lineRule="auto"/>
        <w:ind w:left="1377" w:right="6379"/>
        <w:rPr>
          <w:rFonts w:ascii="Century" w:hAnsi="Century" w:cs="Century"/>
          <w:szCs w:val="24"/>
        </w:rPr>
      </w:pPr>
      <w:r w:rsidRPr="00C50DF4">
        <w:rPr>
          <w:rFonts w:ascii="Century" w:hAnsi="Century" w:cs="Century"/>
          <w:szCs w:val="24"/>
          <w:shd w:val="clear" w:color="auto" w:fill="D9D9D9"/>
        </w:rPr>
        <w:t>c : elemen;</w:t>
      </w:r>
      <w:r w:rsidRPr="00C50DF4">
        <w:rPr>
          <w:rFonts w:ascii="Century" w:hAnsi="Century" w:cs="Century"/>
          <w:szCs w:val="24"/>
        </w:rPr>
        <w:t xml:space="preserve"> </w:t>
      </w:r>
      <w:r w:rsidRPr="00C50DF4">
        <w:rPr>
          <w:rFonts w:ascii="Century" w:hAnsi="Century" w:cs="Century"/>
          <w:szCs w:val="24"/>
          <w:shd w:val="clear" w:color="auto" w:fill="D9D9D9"/>
        </w:rPr>
        <w:t>terus : boolean;</w:t>
      </w:r>
      <w:r w:rsidRPr="00C50DF4">
        <w:rPr>
          <w:rFonts w:ascii="Century" w:hAnsi="Century" w:cs="Century"/>
          <w:szCs w:val="24"/>
        </w:rPr>
        <w:t xml:space="preserve"> </w:t>
      </w:r>
      <w:r w:rsidRPr="00C50DF4">
        <w:rPr>
          <w:rFonts w:ascii="Century" w:hAnsi="Century" w:cs="Century"/>
          <w:szCs w:val="24"/>
          <w:shd w:val="clear" w:color="auto" w:fill="D9D9D9"/>
        </w:rPr>
        <w:t>pil : integer;</w:t>
      </w:r>
    </w:p>
    <w:p w:rsidR="00C50DF4" w:rsidRPr="00C50DF4" w:rsidRDefault="00C50DF4" w:rsidP="00C50DF4">
      <w:pPr>
        <w:kinsoku w:val="0"/>
        <w:overflowPunct w:val="0"/>
        <w:autoSpaceDE w:val="0"/>
        <w:autoSpaceDN w:val="0"/>
        <w:adjustRightInd w:val="0"/>
        <w:spacing w:before="4" w:after="0" w:line="240" w:lineRule="auto"/>
        <w:rPr>
          <w:rFonts w:ascii="Century" w:hAnsi="Century" w:cs="Century"/>
          <w:sz w:val="22"/>
        </w:rPr>
      </w:pPr>
      <w:r>
        <w:rPr>
          <w:rFonts w:ascii="Cambria" w:hAnsi="Cambria" w:cs="Cambria"/>
          <w:noProof/>
          <w:szCs w:val="24"/>
        </w:rPr>
        <mc:AlternateContent>
          <mc:Choice Requires="wpg">
            <w:drawing>
              <wp:anchor distT="0" distB="0" distL="0" distR="0" simplePos="0" relativeHeight="251793408" behindDoc="0" locked="0" layoutInCell="0" allowOverlap="1">
                <wp:simplePos x="0" y="0"/>
                <wp:positionH relativeFrom="page">
                  <wp:posOffset>1358900</wp:posOffset>
                </wp:positionH>
                <wp:positionV relativeFrom="paragraph">
                  <wp:posOffset>194945</wp:posOffset>
                </wp:positionV>
                <wp:extent cx="1282700" cy="355600"/>
                <wp:effectExtent l="0" t="0" r="0" b="1905"/>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0" cy="355600"/>
                          <a:chOff x="2140" y="307"/>
                          <a:chExt cx="2020" cy="560"/>
                        </a:xfrm>
                      </wpg:grpSpPr>
                      <wps:wsp>
                        <wps:cNvPr id="7" name="Text Box 435"/>
                        <wps:cNvSpPr txBox="1">
                          <a:spLocks noChangeArrowheads="1"/>
                        </wps:cNvSpPr>
                        <wps:spPr bwMode="auto">
                          <a:xfrm>
                            <a:off x="2740" y="588"/>
                            <a:ext cx="142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8" w:lineRule="exact"/>
                                <w:ind w:right="-15"/>
                                <w:rPr>
                                  <w:rFonts w:ascii="Century" w:hAnsi="Century" w:cs="Century"/>
                                </w:rPr>
                              </w:pPr>
                              <w:r>
                                <w:rPr>
                                  <w:rFonts w:ascii="Century" w:hAnsi="Century" w:cs="Century"/>
                                </w:rPr>
                                <w:t>terus :=</w:t>
                              </w:r>
                              <w:r>
                                <w:rPr>
                                  <w:rFonts w:ascii="Century" w:hAnsi="Century" w:cs="Century"/>
                                  <w:spacing w:val="-9"/>
                                </w:rPr>
                                <w:t xml:space="preserve"> </w:t>
                              </w:r>
                              <w:r>
                                <w:rPr>
                                  <w:rFonts w:ascii="Century" w:hAnsi="Century" w:cs="Century"/>
                                </w:rPr>
                                <w:t>true;</w:t>
                              </w:r>
                            </w:p>
                          </w:txbxContent>
                        </wps:txbx>
                        <wps:bodyPr rot="0" vert="horz" wrap="square" lIns="0" tIns="0" rIns="0" bIns="0" anchor="t" anchorCtr="0" upright="1">
                          <a:noAutofit/>
                        </wps:bodyPr>
                      </wps:wsp>
                      <wps:wsp>
                        <wps:cNvPr id="8" name="Text Box 436"/>
                        <wps:cNvSpPr txBox="1">
                          <a:spLocks noChangeArrowheads="1"/>
                        </wps:cNvSpPr>
                        <wps:spPr bwMode="auto">
                          <a:xfrm>
                            <a:off x="2140" y="308"/>
                            <a:ext cx="600" cy="2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DF4" w:rsidRDefault="00C50DF4" w:rsidP="00C50DF4">
                              <w:pPr>
                                <w:pStyle w:val="BodyText"/>
                                <w:kinsoku w:val="0"/>
                                <w:overflowPunct w:val="0"/>
                                <w:spacing w:line="270" w:lineRule="exact"/>
                                <w:ind w:right="-29"/>
                                <w:rPr>
                                  <w:rFonts w:ascii="Century" w:hAnsi="Century" w:cs="Century"/>
                                </w:rPr>
                              </w:pPr>
                              <w:r>
                                <w:rPr>
                                  <w:rFonts w:ascii="Century" w:hAnsi="Century" w:cs="Century"/>
                                </w:rPr>
                                <w:t>begin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183" style="position:absolute;margin-left:107pt;margin-top:15.35pt;width:101pt;height:28pt;z-index:251793408;mso-wrap-distance-left:0;mso-wrap-distance-right:0;mso-position-horizontal-relative:page;mso-position-vertical-relative:text" coordorigin="2140,307" coordsize="202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" o:allowincell="f">
                <v:shape id="Text Box 435" o:spid="_x0000_s1184" type="#_x0000_t202" style="position:absolute;left:2740;top:588;width:142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ricIA&#10;AADaAAAADwAAAGRycy9kb3ducmV2LnhtbESPQYvCMBSE7wv+h/CEva2pi65SjSLCgnsoslY8P5tn&#10;W2xeahNt/fdGEDwOM/MNM192phI3alxpWcFwEIEgzqwuOVewT3+/piCcR9ZYWSYFd3KwXPQ+5hhr&#10;2/I/3XY+FwHCLkYFhfd1LKXLCjLoBrYmDt7JNgZ9kE0udYNtgJtKfkfRjzRYclgosKZ1Qdl5dzUK&#10;Lkf/V23TNG03STJKxph3k8NKqc9+t5qB8NT5d/jV3mgFE3heC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SuJwgAAANoAAAAPAAAAAAAAAAAAAAAAAJgCAABkcnMvZG93&#10;bnJldi54bWxQSwUGAAAAAAQABAD1AAAAhwMAAAAA&#10;" fillcolor="#d9d9d9" stroked="f">
                  <v:textbox inset="0,0,0,0">
                    <w:txbxContent>
                      <w:p w:rsidR="00C50DF4" w:rsidRDefault="00C50DF4" w:rsidP="00C50DF4">
                        <w:pPr>
                          <w:pStyle w:val="BodyText"/>
                          <w:kinsoku w:val="0"/>
                          <w:overflowPunct w:val="0"/>
                          <w:spacing w:line="278" w:lineRule="exact"/>
                          <w:ind w:right="-15"/>
                          <w:rPr>
                            <w:rFonts w:ascii="Century" w:hAnsi="Century" w:cs="Century"/>
                          </w:rPr>
                        </w:pPr>
                        <w:r>
                          <w:rPr>
                            <w:rFonts w:ascii="Century" w:hAnsi="Century" w:cs="Century"/>
                          </w:rPr>
                          <w:t>terus :=</w:t>
                        </w:r>
                        <w:r>
                          <w:rPr>
                            <w:rFonts w:ascii="Century" w:hAnsi="Century" w:cs="Century"/>
                            <w:spacing w:val="-9"/>
                          </w:rPr>
                          <w:t xml:space="preserve"> </w:t>
                        </w:r>
                        <w:r>
                          <w:rPr>
                            <w:rFonts w:ascii="Century" w:hAnsi="Century" w:cs="Century"/>
                          </w:rPr>
                          <w:t>true;</w:t>
                        </w:r>
                      </w:p>
                    </w:txbxContent>
                  </v:textbox>
                </v:shape>
                <v:shape id="Text Box 436" o:spid="_x0000_s1185" type="#_x0000_t202" style="position:absolute;left:2140;top:308;width:6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8A&#10;AADaAAAADwAAAGRycy9kb3ducmV2LnhtbERPTYvCMBC9C/6HMII3TRVXpRpFBEEPZdGK57EZ22Iz&#10;qU203X+/OSzs8fG+19vOVOJDjSstK5iMIxDEmdUl5wqu6WG0BOE8ssbKMin4IQfbTb+3xljbls/0&#10;ufhchBB2MSoovK9jKV1WkEE3tjVx4B62MegDbHKpG2xDuKnkNIrm0mDJoaHAmvYFZc/L2yh43f2p&#10;+k7TtD0mySz5wrxb3HZKDQfdbgXCU+f/xX/uo1YQtoYr4QbI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Mr/7vwAAANoAAAAPAAAAAAAAAAAAAAAAAJgCAABkcnMvZG93bnJl&#10;di54bWxQSwUGAAAAAAQABAD1AAAAhAMAAAAA&#10;" fillcolor="#d9d9d9" stroked="f">
                  <v:textbox inset="0,0,0,0">
                    <w:txbxContent>
                      <w:p w:rsidR="00C50DF4" w:rsidRDefault="00C50DF4" w:rsidP="00C50DF4">
                        <w:pPr>
                          <w:pStyle w:val="BodyText"/>
                          <w:kinsoku w:val="0"/>
                          <w:overflowPunct w:val="0"/>
                          <w:spacing w:line="270" w:lineRule="exact"/>
                          <w:ind w:right="-29"/>
                          <w:rPr>
                            <w:rFonts w:ascii="Century" w:hAnsi="Century" w:cs="Century"/>
                          </w:rPr>
                        </w:pPr>
                        <w:r>
                          <w:rPr>
                            <w:rFonts w:ascii="Century" w:hAnsi="Century" w:cs="Century"/>
                          </w:rPr>
                          <w:t>begin</w:t>
                        </w:r>
                      </w:p>
                    </w:txbxContent>
                  </v:textbox>
                </v:shape>
                <w10:wrap type="topAndBottom" anchorx="page"/>
              </v:group>
            </w:pict>
          </mc:Fallback>
        </mc:AlternateContent>
      </w:r>
    </w:p>
    <w:p w:rsidR="00C50DF4" w:rsidRPr="00C50DF4" w:rsidRDefault="00C50DF4" w:rsidP="00C50DF4">
      <w:pPr>
        <w:kinsoku w:val="0"/>
        <w:overflowPunct w:val="0"/>
        <w:autoSpaceDE w:val="0"/>
        <w:autoSpaceDN w:val="0"/>
        <w:adjustRightInd w:val="0"/>
        <w:spacing w:after="0" w:line="257" w:lineRule="exact"/>
        <w:ind w:left="1377"/>
        <w:rPr>
          <w:rFonts w:ascii="Century" w:hAnsi="Century" w:cs="Century"/>
          <w:szCs w:val="24"/>
        </w:rPr>
      </w:pPr>
      <w:r w:rsidRPr="00C50DF4">
        <w:rPr>
          <w:rFonts w:ascii="Century" w:hAnsi="Century" w:cs="Century"/>
          <w:szCs w:val="24"/>
          <w:shd w:val="clear" w:color="auto" w:fill="D9D9D9"/>
        </w:rPr>
        <w:t>while terus do</w:t>
      </w:r>
    </w:p>
    <w:p w:rsidR="00C50DF4" w:rsidRPr="00C50DF4" w:rsidRDefault="00C50DF4" w:rsidP="00C50DF4">
      <w:pPr>
        <w:kinsoku w:val="0"/>
        <w:overflowPunct w:val="0"/>
        <w:autoSpaceDE w:val="0"/>
        <w:autoSpaceDN w:val="0"/>
        <w:adjustRightInd w:val="0"/>
        <w:spacing w:after="0" w:line="288" w:lineRule="exact"/>
        <w:ind w:left="1377"/>
        <w:rPr>
          <w:rFonts w:ascii="Century" w:hAnsi="Century" w:cs="Century"/>
          <w:szCs w:val="24"/>
        </w:rPr>
      </w:pPr>
      <w:r>
        <w:rPr>
          <w:rFonts w:ascii="Cambria" w:hAnsi="Cambria" w:cs="Cambria"/>
          <w:noProof/>
          <w:szCs w:val="24"/>
        </w:rPr>
        <mc:AlternateContent>
          <mc:Choice Requires="wps">
            <w:drawing>
              <wp:anchor distT="0" distB="0" distL="114300" distR="114300" simplePos="0" relativeHeight="251794432" behindDoc="0" locked="0" layoutInCell="0" allowOverlap="1">
                <wp:simplePos x="0" y="0"/>
                <wp:positionH relativeFrom="page">
                  <wp:posOffset>1358900</wp:posOffset>
                </wp:positionH>
                <wp:positionV relativeFrom="paragraph">
                  <wp:posOffset>-361950</wp:posOffset>
                </wp:positionV>
                <wp:extent cx="381000" cy="12700"/>
                <wp:effectExtent l="6350" t="9525" r="1270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12700"/>
                        </a:xfrm>
                        <a:custGeom>
                          <a:avLst/>
                          <a:gdLst>
                            <a:gd name="T0" fmla="*/ 0 w 600"/>
                            <a:gd name="T1" fmla="*/ 0 h 20"/>
                            <a:gd name="T2" fmla="*/ 600 w 600"/>
                            <a:gd name="T3" fmla="*/ 0 h 20"/>
                          </a:gdLst>
                          <a:ahLst/>
                          <a:cxnLst>
                            <a:cxn ang="0">
                              <a:pos x="T0" y="T1"/>
                            </a:cxn>
                            <a:cxn ang="0">
                              <a:pos x="T2" y="T3"/>
                            </a:cxn>
                          </a:cxnLst>
                          <a:rect l="0" t="0" r="r" b="b"/>
                          <a:pathLst>
                            <a:path w="600" h="20">
                              <a:moveTo>
                                <a:pt x="0" y="0"/>
                              </a:moveTo>
                              <a:lnTo>
                                <a:pt x="600" y="0"/>
                              </a:lnTo>
                            </a:path>
                          </a:pathLst>
                        </a:custGeom>
                        <a:noFill/>
                        <a:ln w="5841">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 o:spid="_x0000_s1026" style="position:absolute;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7pt,-28.5pt,137pt,-28.5pt" coordsize="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" o:allowincell="f" filled="f" strokecolor="#d9d9d9" strokeweight=".16225mm">
                <v:path arrowok="t" o:connecttype="custom" o:connectlocs="0,0;381000,0" o:connectangles="0,0"/>
                <w10:wrap anchorx="page"/>
              </v:polyline>
            </w:pict>
          </mc:Fallback>
        </mc:AlternateConten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40" w:lineRule="auto"/>
        <w:ind w:left="1943" w:right="6430"/>
        <w:rPr>
          <w:rFonts w:ascii="Century" w:hAnsi="Century" w:cs="Century"/>
          <w:szCs w:val="24"/>
        </w:rPr>
      </w:pPr>
      <w:r w:rsidRPr="00C50DF4">
        <w:rPr>
          <w:rFonts w:ascii="Century" w:hAnsi="Century" w:cs="Century"/>
          <w:szCs w:val="24"/>
          <w:shd w:val="clear" w:color="auto" w:fill="D9D9D9"/>
        </w:rPr>
        <w:t>clrscr;</w:t>
      </w:r>
      <w:r w:rsidRPr="00C50DF4">
        <w:rPr>
          <w:rFonts w:ascii="Century" w:hAnsi="Century" w:cs="Century"/>
          <w:szCs w:val="24"/>
        </w:rPr>
        <w:t xml:space="preserve"> </w:t>
      </w:r>
      <w:r w:rsidRPr="00C50DF4">
        <w:rPr>
          <w:rFonts w:ascii="Century" w:hAnsi="Century" w:cs="Century"/>
          <w:szCs w:val="24"/>
          <w:shd w:val="clear" w:color="auto" w:fill="D9D9D9"/>
        </w:rPr>
        <w:t>tampilan;</w:t>
      </w:r>
      <w:r w:rsidRPr="00C50DF4">
        <w:rPr>
          <w:rFonts w:ascii="Century" w:hAnsi="Century" w:cs="Century"/>
          <w:szCs w:val="24"/>
        </w:rPr>
        <w:t xml:space="preserve"> </w:t>
      </w:r>
      <w:r w:rsidRPr="00C50DF4">
        <w:rPr>
          <w:rFonts w:ascii="Century" w:hAnsi="Century" w:cs="Century"/>
          <w:szCs w:val="24"/>
          <w:shd w:val="clear" w:color="auto" w:fill="D9D9D9"/>
        </w:rPr>
        <w:t>pil := 0;</w:t>
      </w:r>
    </w:p>
    <w:p w:rsidR="00C50DF4" w:rsidRPr="00C50DF4" w:rsidRDefault="00C50DF4" w:rsidP="00C50DF4">
      <w:pPr>
        <w:kinsoku w:val="0"/>
        <w:overflowPunct w:val="0"/>
        <w:autoSpaceDE w:val="0"/>
        <w:autoSpaceDN w:val="0"/>
        <w:adjustRightInd w:val="0"/>
        <w:spacing w:before="1" w:after="0" w:line="240" w:lineRule="auto"/>
        <w:ind w:left="1943" w:right="4429"/>
        <w:rPr>
          <w:rFonts w:ascii="Century" w:hAnsi="Century" w:cs="Century"/>
          <w:szCs w:val="24"/>
        </w:rPr>
      </w:pPr>
      <w:r w:rsidRPr="00C50DF4">
        <w:rPr>
          <w:rFonts w:ascii="Century" w:hAnsi="Century" w:cs="Century"/>
          <w:szCs w:val="24"/>
          <w:shd w:val="clear" w:color="auto" w:fill="D9D9D9"/>
        </w:rPr>
        <w:t>while (pil &lt; 1) or (pil &gt; 5) do</w:t>
      </w:r>
      <w:r w:rsidRPr="00C50DF4">
        <w:rPr>
          <w:rFonts w:ascii="Century" w:hAnsi="Century" w:cs="Century"/>
          <w:szCs w:val="24"/>
        </w:rPr>
        <w:t xml:space="preserve"> </w:t>
      </w:r>
      <w:r w:rsidRPr="00C50DF4">
        <w:rPr>
          <w:rFonts w:ascii="Century" w:hAnsi="Century" w:cs="Century"/>
          <w:szCs w:val="24"/>
          <w:shd w:val="clear" w:color="auto" w:fill="D9D9D9"/>
        </w:rPr>
        <w:t>begin</w:t>
      </w:r>
    </w:p>
    <w:p w:rsidR="00C50DF4" w:rsidRPr="00C50DF4" w:rsidRDefault="00C50DF4" w:rsidP="00C50DF4">
      <w:pPr>
        <w:kinsoku w:val="0"/>
        <w:overflowPunct w:val="0"/>
        <w:autoSpaceDE w:val="0"/>
        <w:autoSpaceDN w:val="0"/>
        <w:adjustRightInd w:val="0"/>
        <w:spacing w:after="0" w:line="287" w:lineRule="exact"/>
        <w:ind w:left="2510"/>
        <w:rPr>
          <w:rFonts w:ascii="Century" w:hAnsi="Century" w:cs="Century"/>
          <w:szCs w:val="24"/>
        </w:rPr>
      </w:pPr>
      <w:r w:rsidRPr="00C50DF4">
        <w:rPr>
          <w:rFonts w:ascii="Century" w:hAnsi="Century" w:cs="Century"/>
          <w:szCs w:val="24"/>
          <w:shd w:val="clear" w:color="auto" w:fill="D9D9D9"/>
        </w:rPr>
        <w:t>gotoxy(25,14); readln(pil);</w:t>
      </w:r>
    </w:p>
    <w:p w:rsidR="00C50DF4" w:rsidRPr="00C50DF4" w:rsidRDefault="00C50DF4" w:rsidP="00C50DF4">
      <w:pPr>
        <w:kinsoku w:val="0"/>
        <w:overflowPunct w:val="0"/>
        <w:autoSpaceDE w:val="0"/>
        <w:autoSpaceDN w:val="0"/>
        <w:adjustRightInd w:val="0"/>
        <w:spacing w:before="2" w:after="0" w:line="288" w:lineRule="exact"/>
        <w:ind w:left="1943"/>
        <w:rPr>
          <w:rFonts w:ascii="Century" w:hAnsi="Century" w:cs="Century"/>
          <w:szCs w:val="24"/>
        </w:rPr>
      </w:pPr>
      <w:r w:rsidRPr="00C50DF4">
        <w:rPr>
          <w:rFonts w:ascii="Century" w:hAnsi="Century" w:cs="Century"/>
          <w:szCs w:val="24"/>
          <w:shd w:val="clear" w:color="auto" w:fill="D9D9D9"/>
        </w:rPr>
        <w:t>end;</w:t>
      </w:r>
    </w:p>
    <w:p w:rsidR="00C50DF4" w:rsidRPr="00C50DF4" w:rsidRDefault="00C50DF4" w:rsidP="00C50DF4">
      <w:pPr>
        <w:kinsoku w:val="0"/>
        <w:overflowPunct w:val="0"/>
        <w:autoSpaceDE w:val="0"/>
        <w:autoSpaceDN w:val="0"/>
        <w:adjustRightInd w:val="0"/>
        <w:spacing w:after="0" w:line="288" w:lineRule="exact"/>
        <w:ind w:left="1943"/>
        <w:rPr>
          <w:rFonts w:ascii="Century" w:hAnsi="Century" w:cs="Century"/>
          <w:szCs w:val="24"/>
        </w:rPr>
      </w:pPr>
      <w:r w:rsidRPr="00C50DF4">
        <w:rPr>
          <w:rFonts w:ascii="Century" w:hAnsi="Century" w:cs="Century"/>
          <w:szCs w:val="24"/>
          <w:shd w:val="clear" w:color="auto" w:fill="D9D9D9"/>
        </w:rPr>
        <w:t>case pil of</w:t>
      </w:r>
    </w:p>
    <w:p w:rsidR="00C50DF4" w:rsidRPr="00C50DF4" w:rsidRDefault="00C50DF4" w:rsidP="00C50DF4">
      <w:pPr>
        <w:numPr>
          <w:ilvl w:val="1"/>
          <w:numId w:val="1"/>
        </w:numPr>
        <w:tabs>
          <w:tab w:val="left" w:pos="2711"/>
        </w:tabs>
        <w:kinsoku w:val="0"/>
        <w:overflowPunct w:val="0"/>
        <w:autoSpaceDE w:val="0"/>
        <w:autoSpaceDN w:val="0"/>
        <w:adjustRightInd w:val="0"/>
        <w:spacing w:after="0" w:line="288" w:lineRule="exact"/>
        <w:rPr>
          <w:rFonts w:ascii="Century" w:hAnsi="Century" w:cs="Century"/>
          <w:szCs w:val="24"/>
        </w:rPr>
      </w:pPr>
      <w:r w:rsidRPr="00C50DF4">
        <w:rPr>
          <w:rFonts w:ascii="Century" w:hAnsi="Century" w:cs="Century"/>
          <w:szCs w:val="24"/>
          <w:shd w:val="clear" w:color="auto" w:fill="D9D9D9"/>
        </w:rPr>
        <w:t xml:space="preserve"> :</w:t>
      </w:r>
      <w:r w:rsidRPr="00C50DF4">
        <w:rPr>
          <w:rFonts w:ascii="Century" w:hAnsi="Century" w:cs="Century"/>
          <w:spacing w:val="-2"/>
          <w:szCs w:val="24"/>
          <w:shd w:val="clear" w:color="auto" w:fill="D9D9D9"/>
        </w:rPr>
        <w:t xml:space="preserve"> </w:t>
      </w:r>
      <w:r w:rsidRPr="00C50DF4">
        <w:rPr>
          <w:rFonts w:ascii="Century" w:hAnsi="Century" w:cs="Century"/>
          <w:szCs w:val="24"/>
          <w:shd w:val="clear" w:color="auto" w:fill="D9D9D9"/>
        </w:rPr>
        <w:t>isi_data(c,a);</w:t>
      </w:r>
    </w:p>
    <w:p w:rsidR="00C50DF4" w:rsidRPr="00C50DF4" w:rsidRDefault="00C50DF4" w:rsidP="00C50DF4">
      <w:pPr>
        <w:numPr>
          <w:ilvl w:val="1"/>
          <w:numId w:val="1"/>
        </w:numPr>
        <w:tabs>
          <w:tab w:val="left" w:pos="2711"/>
        </w:tabs>
        <w:kinsoku w:val="0"/>
        <w:overflowPunct w:val="0"/>
        <w:autoSpaceDE w:val="0"/>
        <w:autoSpaceDN w:val="0"/>
        <w:adjustRightInd w:val="0"/>
        <w:spacing w:after="0" w:line="288" w:lineRule="exact"/>
        <w:rPr>
          <w:rFonts w:ascii="Century" w:hAnsi="Century" w:cs="Century"/>
          <w:szCs w:val="24"/>
        </w:rPr>
      </w:pPr>
      <w:r w:rsidRPr="00C50DF4">
        <w:rPr>
          <w:rFonts w:ascii="Century" w:hAnsi="Century" w:cs="Century"/>
          <w:szCs w:val="24"/>
          <w:shd w:val="clear" w:color="auto" w:fill="D9D9D9"/>
        </w:rPr>
        <w:t xml:space="preserve"> :</w:t>
      </w:r>
      <w:r w:rsidRPr="00C50DF4">
        <w:rPr>
          <w:rFonts w:ascii="Century" w:hAnsi="Century" w:cs="Century"/>
          <w:spacing w:val="-1"/>
          <w:szCs w:val="24"/>
          <w:shd w:val="clear" w:color="auto" w:fill="D9D9D9"/>
        </w:rPr>
        <w:t xml:space="preserve"> </w:t>
      </w:r>
      <w:r w:rsidRPr="00C50DF4">
        <w:rPr>
          <w:rFonts w:ascii="Century" w:hAnsi="Century" w:cs="Century"/>
          <w:szCs w:val="24"/>
          <w:shd w:val="clear" w:color="auto" w:fill="D9D9D9"/>
        </w:rPr>
        <w:t>cari_data_mahasiswa(a);</w:t>
      </w:r>
    </w:p>
    <w:p w:rsidR="00C50DF4" w:rsidRPr="00C50DF4" w:rsidRDefault="00C50DF4" w:rsidP="00C50DF4">
      <w:pPr>
        <w:numPr>
          <w:ilvl w:val="1"/>
          <w:numId w:val="1"/>
        </w:numPr>
        <w:tabs>
          <w:tab w:val="left" w:pos="2711"/>
        </w:tabs>
        <w:kinsoku w:val="0"/>
        <w:overflowPunct w:val="0"/>
        <w:autoSpaceDE w:val="0"/>
        <w:autoSpaceDN w:val="0"/>
        <w:adjustRightInd w:val="0"/>
        <w:spacing w:before="2" w:after="0" w:line="288" w:lineRule="exact"/>
        <w:rPr>
          <w:rFonts w:ascii="Century" w:hAnsi="Century" w:cs="Century"/>
          <w:szCs w:val="24"/>
        </w:rPr>
      </w:pPr>
      <w:r w:rsidRPr="00C50DF4">
        <w:rPr>
          <w:rFonts w:ascii="Century" w:hAnsi="Century" w:cs="Century"/>
          <w:szCs w:val="24"/>
          <w:shd w:val="clear" w:color="auto" w:fill="D9D9D9"/>
        </w:rPr>
        <w:t xml:space="preserve"> :</w:t>
      </w:r>
      <w:r w:rsidRPr="00C50DF4">
        <w:rPr>
          <w:rFonts w:ascii="Century" w:hAnsi="Century" w:cs="Century"/>
          <w:spacing w:val="-1"/>
          <w:szCs w:val="24"/>
          <w:shd w:val="clear" w:color="auto" w:fill="D9D9D9"/>
        </w:rPr>
        <w:t xml:space="preserve"> </w:t>
      </w:r>
      <w:r w:rsidRPr="00C50DF4">
        <w:rPr>
          <w:rFonts w:ascii="Century" w:hAnsi="Century" w:cs="Century"/>
          <w:szCs w:val="24"/>
          <w:shd w:val="clear" w:color="auto" w:fill="D9D9D9"/>
        </w:rPr>
        <w:t>hapus_data(a);</w:t>
      </w:r>
    </w:p>
    <w:p w:rsidR="00C50DF4" w:rsidRPr="00C50DF4" w:rsidRDefault="00C50DF4" w:rsidP="00C50DF4">
      <w:pPr>
        <w:numPr>
          <w:ilvl w:val="1"/>
          <w:numId w:val="1"/>
        </w:numPr>
        <w:tabs>
          <w:tab w:val="left" w:pos="2711"/>
        </w:tabs>
        <w:kinsoku w:val="0"/>
        <w:overflowPunct w:val="0"/>
        <w:autoSpaceDE w:val="0"/>
        <w:autoSpaceDN w:val="0"/>
        <w:adjustRightInd w:val="0"/>
        <w:spacing w:after="0" w:line="288" w:lineRule="exact"/>
        <w:rPr>
          <w:rFonts w:ascii="Century" w:hAnsi="Century" w:cs="Century"/>
          <w:szCs w:val="24"/>
        </w:rPr>
      </w:pPr>
      <w:r w:rsidRPr="00C50DF4">
        <w:rPr>
          <w:rFonts w:ascii="Century" w:hAnsi="Century" w:cs="Century"/>
          <w:szCs w:val="24"/>
          <w:shd w:val="clear" w:color="auto" w:fill="D9D9D9"/>
        </w:rPr>
        <w:t xml:space="preserve"> :</w:t>
      </w:r>
      <w:r w:rsidRPr="00C50DF4">
        <w:rPr>
          <w:rFonts w:ascii="Century" w:hAnsi="Century" w:cs="Century"/>
          <w:spacing w:val="-3"/>
          <w:szCs w:val="24"/>
          <w:shd w:val="clear" w:color="auto" w:fill="D9D9D9"/>
        </w:rPr>
        <w:t xml:space="preserve"> </w:t>
      </w:r>
      <w:r w:rsidRPr="00C50DF4">
        <w:rPr>
          <w:rFonts w:ascii="Century" w:hAnsi="Century" w:cs="Century"/>
          <w:szCs w:val="24"/>
          <w:shd w:val="clear" w:color="auto" w:fill="D9D9D9"/>
        </w:rPr>
        <w:t>laporan(a);</w:t>
      </w:r>
    </w:p>
    <w:p w:rsidR="00C50DF4" w:rsidRPr="00C50DF4" w:rsidRDefault="00C50DF4" w:rsidP="00C50DF4">
      <w:pPr>
        <w:numPr>
          <w:ilvl w:val="1"/>
          <w:numId w:val="1"/>
        </w:numPr>
        <w:tabs>
          <w:tab w:val="left" w:pos="2711"/>
        </w:tabs>
        <w:kinsoku w:val="0"/>
        <w:overflowPunct w:val="0"/>
        <w:autoSpaceDE w:val="0"/>
        <w:autoSpaceDN w:val="0"/>
        <w:adjustRightInd w:val="0"/>
        <w:spacing w:after="0" w:line="288" w:lineRule="exact"/>
        <w:rPr>
          <w:rFonts w:ascii="Century" w:hAnsi="Century" w:cs="Century"/>
          <w:szCs w:val="24"/>
        </w:rPr>
      </w:pPr>
      <w:r w:rsidRPr="00C50DF4">
        <w:rPr>
          <w:rFonts w:ascii="Century" w:hAnsi="Century" w:cs="Century"/>
          <w:szCs w:val="24"/>
          <w:shd w:val="clear" w:color="auto" w:fill="D9D9D9"/>
        </w:rPr>
        <w:t xml:space="preserve"> : terus :=</w:t>
      </w:r>
      <w:r w:rsidRPr="00C50DF4">
        <w:rPr>
          <w:rFonts w:ascii="Century" w:hAnsi="Century" w:cs="Century"/>
          <w:spacing w:val="-3"/>
          <w:szCs w:val="24"/>
          <w:shd w:val="clear" w:color="auto" w:fill="D9D9D9"/>
        </w:rPr>
        <w:t xml:space="preserve"> </w:t>
      </w:r>
      <w:r w:rsidRPr="00C50DF4">
        <w:rPr>
          <w:rFonts w:ascii="Century" w:hAnsi="Century" w:cs="Century"/>
          <w:szCs w:val="24"/>
          <w:shd w:val="clear" w:color="auto" w:fill="D9D9D9"/>
        </w:rPr>
        <w:t>false;</w:t>
      </w:r>
    </w:p>
    <w:p w:rsidR="00C50DF4" w:rsidRPr="00C50DF4" w:rsidRDefault="00C50DF4" w:rsidP="00C50DF4">
      <w:pPr>
        <w:numPr>
          <w:ilvl w:val="1"/>
          <w:numId w:val="1"/>
        </w:numPr>
        <w:tabs>
          <w:tab w:val="left" w:pos="2711"/>
        </w:tabs>
        <w:kinsoku w:val="0"/>
        <w:overflowPunct w:val="0"/>
        <w:autoSpaceDE w:val="0"/>
        <w:autoSpaceDN w:val="0"/>
        <w:adjustRightInd w:val="0"/>
        <w:spacing w:after="0" w:line="288" w:lineRule="exact"/>
        <w:rPr>
          <w:rFonts w:ascii="Century" w:hAnsi="Century" w:cs="Century"/>
          <w:szCs w:val="24"/>
        </w:rPr>
        <w:sectPr w:rsidR="00C50DF4" w:rsidRPr="00C50DF4">
          <w:pgSz w:w="11910" w:h="16840"/>
          <w:pgMar w:top="1340" w:right="1100" w:bottom="1240" w:left="1340" w:header="756" w:footer="1058" w:gutter="0"/>
          <w:cols w:space="720"/>
          <w:noEndnote/>
        </w:sectPr>
      </w:pPr>
    </w:p>
    <w:p w:rsidR="00C50DF4" w:rsidRPr="00C50DF4" w:rsidRDefault="00C50DF4" w:rsidP="00C50DF4">
      <w:pPr>
        <w:kinsoku w:val="0"/>
        <w:overflowPunct w:val="0"/>
        <w:autoSpaceDE w:val="0"/>
        <w:autoSpaceDN w:val="0"/>
        <w:adjustRightInd w:val="0"/>
        <w:spacing w:after="0" w:line="240" w:lineRule="auto"/>
        <w:rPr>
          <w:rFonts w:ascii="Century" w:hAnsi="Century" w:cs="Century"/>
          <w:sz w:val="28"/>
          <w:szCs w:val="28"/>
        </w:rPr>
      </w:pPr>
    </w:p>
    <w:p w:rsidR="00C50DF4" w:rsidRPr="00C50DF4" w:rsidRDefault="00C50DF4" w:rsidP="00C50DF4">
      <w:pPr>
        <w:kinsoku w:val="0"/>
        <w:overflowPunct w:val="0"/>
        <w:autoSpaceDE w:val="0"/>
        <w:autoSpaceDN w:val="0"/>
        <w:adjustRightInd w:val="0"/>
        <w:spacing w:before="241" w:after="0" w:line="240" w:lineRule="auto"/>
        <w:ind w:left="80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before="11" w:after="0" w:line="240" w:lineRule="auto"/>
        <w:rPr>
          <w:rFonts w:ascii="Century" w:hAnsi="Century" w:cs="Century"/>
          <w:sz w:val="23"/>
          <w:szCs w:val="23"/>
        </w:rPr>
      </w:pPr>
      <w:r w:rsidRPr="00C50DF4">
        <w:rPr>
          <w:rFonts w:cs="Times New Roman"/>
          <w:szCs w:val="24"/>
        </w:rPr>
        <w:br w:type="column"/>
      </w:r>
    </w:p>
    <w:p w:rsidR="00C50DF4" w:rsidRPr="00C50DF4" w:rsidRDefault="00C50DF4" w:rsidP="00C50DF4">
      <w:pPr>
        <w:kinsoku w:val="0"/>
        <w:overflowPunct w:val="0"/>
        <w:autoSpaceDE w:val="0"/>
        <w:autoSpaceDN w:val="0"/>
        <w:adjustRightInd w:val="0"/>
        <w:spacing w:after="0" w:line="240" w:lineRule="auto"/>
        <w:ind w:left="58"/>
        <w:rPr>
          <w:rFonts w:ascii="Century" w:hAnsi="Century" w:cs="Century"/>
          <w:spacing w:val="-1"/>
          <w:szCs w:val="24"/>
        </w:rPr>
      </w:pPr>
      <w:r w:rsidRPr="00C50DF4">
        <w:rPr>
          <w:rFonts w:ascii="Century" w:hAnsi="Century" w:cs="Century"/>
          <w:spacing w:val="-1"/>
          <w:szCs w:val="24"/>
          <w:shd w:val="clear" w:color="auto" w:fill="D9D9D9"/>
        </w:rPr>
        <w:t>end;</w:t>
      </w:r>
    </w:p>
    <w:p w:rsidR="00C50DF4" w:rsidRPr="00C50DF4" w:rsidRDefault="00C50DF4" w:rsidP="00C50DF4">
      <w:pPr>
        <w:kinsoku w:val="0"/>
        <w:overflowPunct w:val="0"/>
        <w:autoSpaceDE w:val="0"/>
        <w:autoSpaceDN w:val="0"/>
        <w:adjustRightInd w:val="0"/>
        <w:spacing w:after="0" w:line="240" w:lineRule="auto"/>
        <w:ind w:left="56"/>
        <w:rPr>
          <w:rFonts w:ascii="Century" w:hAnsi="Century" w:cs="Century"/>
          <w:szCs w:val="24"/>
        </w:rPr>
      </w:pPr>
      <w:r w:rsidRPr="00C50DF4">
        <w:rPr>
          <w:rFonts w:cs="Times New Roman"/>
          <w:szCs w:val="24"/>
        </w:rPr>
        <w:br w:type="column"/>
      </w:r>
      <w:r w:rsidRPr="00C50DF4">
        <w:rPr>
          <w:rFonts w:ascii="Century" w:hAnsi="Century" w:cs="Century"/>
          <w:szCs w:val="24"/>
          <w:shd w:val="clear" w:color="auto" w:fill="D9D9D9"/>
        </w:rPr>
        <w:lastRenderedPageBreak/>
        <w:t>end;</w:t>
      </w:r>
    </w:p>
    <w:p w:rsidR="00C50DF4" w:rsidRPr="00C50DF4" w:rsidRDefault="00C50DF4" w:rsidP="00C50DF4">
      <w:pPr>
        <w:kinsoku w:val="0"/>
        <w:overflowPunct w:val="0"/>
        <w:autoSpaceDE w:val="0"/>
        <w:autoSpaceDN w:val="0"/>
        <w:adjustRightInd w:val="0"/>
        <w:spacing w:after="0" w:line="240" w:lineRule="auto"/>
        <w:ind w:left="56"/>
        <w:rPr>
          <w:rFonts w:ascii="Century" w:hAnsi="Century" w:cs="Century"/>
          <w:szCs w:val="24"/>
        </w:rPr>
        <w:sectPr w:rsidR="00C50DF4" w:rsidRPr="00C50DF4">
          <w:type w:val="continuous"/>
          <w:pgSz w:w="11910" w:h="16840"/>
          <w:pgMar w:top="1340" w:right="1100" w:bottom="1240" w:left="1340" w:header="720" w:footer="720" w:gutter="0"/>
          <w:cols w:num="3" w:space="720" w:equalWidth="0">
            <w:col w:w="1279" w:space="40"/>
            <w:col w:w="529" w:space="39"/>
            <w:col w:w="7583"/>
          </w:cols>
          <w:noEndnote/>
        </w:sectPr>
      </w:pPr>
    </w:p>
    <w:p w:rsidR="00C50DF4" w:rsidRPr="00C50DF4" w:rsidRDefault="00C50DF4" w:rsidP="00C50DF4">
      <w:pPr>
        <w:kinsoku w:val="0"/>
        <w:overflowPunct w:val="0"/>
        <w:autoSpaceDE w:val="0"/>
        <w:autoSpaceDN w:val="0"/>
        <w:adjustRightInd w:val="0"/>
        <w:spacing w:before="90" w:after="0" w:line="240" w:lineRule="auto"/>
        <w:ind w:left="1" w:right="234"/>
        <w:jc w:val="center"/>
        <w:rPr>
          <w:rFonts w:ascii="Cambria" w:hAnsi="Cambria" w:cs="Cambria"/>
          <w:b/>
          <w:bCs/>
          <w:sz w:val="28"/>
          <w:szCs w:val="28"/>
        </w:rPr>
      </w:pPr>
      <w:r w:rsidRPr="00C50DF4">
        <w:rPr>
          <w:rFonts w:ascii="Cambria" w:hAnsi="Cambria" w:cs="Cambria"/>
          <w:b/>
          <w:bCs/>
          <w:sz w:val="28"/>
          <w:szCs w:val="28"/>
        </w:rPr>
        <w:lastRenderedPageBreak/>
        <w:t>DAFTAR PUSTAKA</w:t>
      </w:r>
    </w:p>
    <w:p w:rsidR="00C50DF4" w:rsidRPr="00C50DF4" w:rsidRDefault="00C50DF4" w:rsidP="00C50DF4">
      <w:pPr>
        <w:kinsoku w:val="0"/>
        <w:overflowPunct w:val="0"/>
        <w:autoSpaceDE w:val="0"/>
        <w:autoSpaceDN w:val="0"/>
        <w:adjustRightInd w:val="0"/>
        <w:spacing w:after="0" w:line="240" w:lineRule="auto"/>
        <w:rPr>
          <w:rFonts w:ascii="Cambria" w:hAnsi="Cambria" w:cs="Cambria"/>
          <w:b/>
          <w:bCs/>
          <w:sz w:val="32"/>
          <w:szCs w:val="32"/>
        </w:rPr>
      </w:pPr>
    </w:p>
    <w:p w:rsidR="00C50DF4" w:rsidRPr="00C50DF4" w:rsidRDefault="00C50DF4" w:rsidP="00C50DF4">
      <w:pPr>
        <w:kinsoku w:val="0"/>
        <w:overflowPunct w:val="0"/>
        <w:autoSpaceDE w:val="0"/>
        <w:autoSpaceDN w:val="0"/>
        <w:adjustRightInd w:val="0"/>
        <w:spacing w:before="11" w:after="0" w:line="240" w:lineRule="auto"/>
        <w:rPr>
          <w:rFonts w:ascii="Cambria" w:hAnsi="Cambria" w:cs="Cambria"/>
          <w:b/>
          <w:bCs/>
          <w:sz w:val="33"/>
          <w:szCs w:val="33"/>
        </w:rPr>
      </w:pPr>
    </w:p>
    <w:p w:rsidR="00C50DF4" w:rsidRPr="00C50DF4" w:rsidRDefault="00C50DF4" w:rsidP="00C50DF4">
      <w:pPr>
        <w:kinsoku w:val="0"/>
        <w:overflowPunct w:val="0"/>
        <w:autoSpaceDE w:val="0"/>
        <w:autoSpaceDN w:val="0"/>
        <w:adjustRightInd w:val="0"/>
        <w:spacing w:after="0" w:line="240" w:lineRule="auto"/>
        <w:ind w:left="100"/>
        <w:rPr>
          <w:rFonts w:ascii="Cambria" w:hAnsi="Cambria" w:cs="Cambria"/>
          <w:i/>
          <w:iCs/>
          <w:szCs w:val="24"/>
        </w:rPr>
      </w:pPr>
      <w:r w:rsidRPr="00C50DF4">
        <w:rPr>
          <w:rFonts w:ascii="Cambria" w:hAnsi="Cambria" w:cs="Cambria"/>
          <w:szCs w:val="24"/>
        </w:rPr>
        <w:t xml:space="preserve">Munir, Rinaldi. 2007. </w:t>
      </w:r>
      <w:r w:rsidRPr="00C50DF4">
        <w:rPr>
          <w:rFonts w:ascii="Cambria" w:hAnsi="Cambria" w:cs="Cambria"/>
          <w:i/>
          <w:iCs/>
          <w:szCs w:val="24"/>
        </w:rPr>
        <w:t>Algoritma &amp; Pemrograman Dalam Bahasa Pascal dan C.</w:t>
      </w:r>
    </w:p>
    <w:p w:rsidR="00C50DF4" w:rsidRPr="00C50DF4" w:rsidRDefault="00C50DF4" w:rsidP="00C50DF4">
      <w:pPr>
        <w:kinsoku w:val="0"/>
        <w:overflowPunct w:val="0"/>
        <w:autoSpaceDE w:val="0"/>
        <w:autoSpaceDN w:val="0"/>
        <w:adjustRightInd w:val="0"/>
        <w:spacing w:before="45" w:after="0" w:line="240" w:lineRule="auto"/>
        <w:ind w:left="952"/>
        <w:rPr>
          <w:rFonts w:ascii="Cambria" w:hAnsi="Cambria" w:cs="Cambria"/>
          <w:szCs w:val="24"/>
        </w:rPr>
      </w:pPr>
      <w:r w:rsidRPr="00C50DF4">
        <w:rPr>
          <w:rFonts w:ascii="Cambria" w:hAnsi="Cambria" w:cs="Cambria"/>
          <w:szCs w:val="24"/>
        </w:rPr>
        <w:t>Informatika. Bandung.</w:t>
      </w:r>
    </w:p>
    <w:p w:rsidR="00C50DF4" w:rsidRPr="00C50DF4" w:rsidRDefault="00C50DF4" w:rsidP="00C50DF4">
      <w:pPr>
        <w:kinsoku w:val="0"/>
        <w:overflowPunct w:val="0"/>
        <w:autoSpaceDE w:val="0"/>
        <w:autoSpaceDN w:val="0"/>
        <w:adjustRightInd w:val="0"/>
        <w:spacing w:before="240" w:after="0" w:line="278" w:lineRule="auto"/>
        <w:ind w:left="952" w:right="1032" w:hanging="852"/>
        <w:rPr>
          <w:rFonts w:ascii="Cambria" w:hAnsi="Cambria" w:cs="Cambria"/>
          <w:szCs w:val="24"/>
        </w:rPr>
      </w:pPr>
      <w:r w:rsidRPr="00C50DF4">
        <w:rPr>
          <w:rFonts w:ascii="Cambria" w:hAnsi="Cambria" w:cs="Cambria"/>
          <w:szCs w:val="24"/>
        </w:rPr>
        <w:t xml:space="preserve">Hasbi, M. 2003. </w:t>
      </w:r>
      <w:r w:rsidRPr="00C50DF4">
        <w:rPr>
          <w:rFonts w:ascii="Cambria" w:hAnsi="Cambria" w:cs="Cambria"/>
          <w:i/>
          <w:iCs/>
          <w:szCs w:val="24"/>
        </w:rPr>
        <w:t xml:space="preserve">Struktrur Data Dan Algoritma Dalam Bahasa Pemrograman Turbo Pascal. </w:t>
      </w:r>
      <w:r w:rsidRPr="00C50DF4">
        <w:rPr>
          <w:rFonts w:ascii="Cambria" w:hAnsi="Cambria" w:cs="Cambria"/>
          <w:szCs w:val="24"/>
        </w:rPr>
        <w:t>Gava Media. Yogyakarta.</w:t>
      </w:r>
    </w:p>
    <w:p w:rsidR="00C50DF4" w:rsidRPr="00C50DF4" w:rsidRDefault="00C50DF4" w:rsidP="00C50DF4">
      <w:pPr>
        <w:kinsoku w:val="0"/>
        <w:overflowPunct w:val="0"/>
        <w:autoSpaceDE w:val="0"/>
        <w:autoSpaceDN w:val="0"/>
        <w:adjustRightInd w:val="0"/>
        <w:spacing w:before="9" w:after="0" w:line="520" w:lineRule="exact"/>
        <w:ind w:left="100" w:right="419"/>
        <w:rPr>
          <w:rFonts w:ascii="Cambria" w:hAnsi="Cambria" w:cs="Cambria"/>
          <w:szCs w:val="24"/>
        </w:rPr>
      </w:pPr>
      <w:r w:rsidRPr="00C50DF4">
        <w:rPr>
          <w:rFonts w:ascii="Cambria" w:hAnsi="Cambria" w:cs="Cambria"/>
          <w:szCs w:val="24"/>
        </w:rPr>
        <w:t xml:space="preserve">Rosa A, S, Shalahuddin, M. 2010. </w:t>
      </w:r>
      <w:r w:rsidRPr="00C50DF4">
        <w:rPr>
          <w:rFonts w:ascii="Cambria" w:hAnsi="Cambria" w:cs="Cambria"/>
          <w:i/>
          <w:iCs/>
          <w:szCs w:val="24"/>
        </w:rPr>
        <w:t>Algoritma dan Pemrograman.</w:t>
      </w:r>
      <w:r w:rsidRPr="00C50DF4">
        <w:rPr>
          <w:rFonts w:ascii="Cambria" w:hAnsi="Cambria" w:cs="Cambria"/>
          <w:szCs w:val="24"/>
        </w:rPr>
        <w:t xml:space="preserve">Modula. Bandung Santosa, P. Isap. Ir.Msc. 1993, </w:t>
      </w:r>
      <w:r w:rsidRPr="00C50DF4">
        <w:rPr>
          <w:rFonts w:ascii="Cambria" w:hAnsi="Cambria" w:cs="Cambria"/>
          <w:i/>
          <w:iCs/>
          <w:szCs w:val="24"/>
        </w:rPr>
        <w:t xml:space="preserve">Struktur Data Menggunakan Turbo Pascal 6.0. </w:t>
      </w:r>
      <w:r w:rsidRPr="00C50DF4">
        <w:rPr>
          <w:rFonts w:ascii="Cambria" w:hAnsi="Cambria" w:cs="Cambria"/>
          <w:szCs w:val="24"/>
        </w:rPr>
        <w:t>Andi Offset.</w:t>
      </w:r>
    </w:p>
    <w:p w:rsidR="00C50DF4" w:rsidRPr="00C50DF4" w:rsidRDefault="00C50DF4" w:rsidP="00C50DF4">
      <w:pPr>
        <w:kinsoku w:val="0"/>
        <w:overflowPunct w:val="0"/>
        <w:autoSpaceDE w:val="0"/>
        <w:autoSpaceDN w:val="0"/>
        <w:adjustRightInd w:val="0"/>
        <w:spacing w:after="0" w:line="277" w:lineRule="exact"/>
        <w:ind w:left="952"/>
        <w:rPr>
          <w:rFonts w:ascii="Cambria" w:hAnsi="Cambria" w:cs="Cambria"/>
          <w:szCs w:val="24"/>
        </w:rPr>
      </w:pPr>
      <w:r w:rsidRPr="00C50DF4">
        <w:rPr>
          <w:rFonts w:ascii="Cambria" w:hAnsi="Cambria" w:cs="Cambria"/>
          <w:szCs w:val="24"/>
        </w:rPr>
        <w:t>Yogyakarta.</w:t>
      </w:r>
    </w:p>
    <w:p w:rsidR="00C50DF4" w:rsidRPr="00C50DF4" w:rsidRDefault="00C50DF4" w:rsidP="00C50DF4">
      <w:pPr>
        <w:kinsoku w:val="0"/>
        <w:overflowPunct w:val="0"/>
        <w:autoSpaceDE w:val="0"/>
        <w:autoSpaceDN w:val="0"/>
        <w:adjustRightInd w:val="0"/>
        <w:spacing w:before="242" w:after="0" w:line="240" w:lineRule="auto"/>
        <w:ind w:left="100"/>
        <w:rPr>
          <w:rFonts w:ascii="Cambria" w:hAnsi="Cambria" w:cs="Cambria"/>
          <w:szCs w:val="24"/>
        </w:rPr>
      </w:pPr>
      <w:r w:rsidRPr="00C50DF4">
        <w:rPr>
          <w:rFonts w:ascii="Cambria" w:hAnsi="Cambria" w:cs="Cambria"/>
          <w:szCs w:val="24"/>
        </w:rPr>
        <w:t xml:space="preserve">Kadir, Abdul. 2003. </w:t>
      </w:r>
      <w:r w:rsidRPr="00C50DF4">
        <w:rPr>
          <w:rFonts w:ascii="Cambria" w:hAnsi="Cambria" w:cs="Cambria"/>
          <w:i/>
          <w:iCs/>
          <w:szCs w:val="24"/>
        </w:rPr>
        <w:t xml:space="preserve">Pemrograman C++. </w:t>
      </w:r>
      <w:r w:rsidRPr="00C50DF4">
        <w:rPr>
          <w:rFonts w:ascii="Cambria" w:hAnsi="Cambria" w:cs="Cambria"/>
          <w:szCs w:val="24"/>
        </w:rPr>
        <w:t>Andi Offset. Yogyakarta.</w:t>
      </w:r>
    </w:p>
    <w:p w:rsidR="00C50DF4" w:rsidRPr="00C50DF4" w:rsidRDefault="00C50DF4" w:rsidP="00C50DF4">
      <w:pPr>
        <w:kinsoku w:val="0"/>
        <w:overflowPunct w:val="0"/>
        <w:autoSpaceDE w:val="0"/>
        <w:autoSpaceDN w:val="0"/>
        <w:adjustRightInd w:val="0"/>
        <w:spacing w:before="241" w:after="0" w:line="240" w:lineRule="auto"/>
        <w:ind w:left="100"/>
        <w:rPr>
          <w:rFonts w:ascii="Cambria" w:hAnsi="Cambria" w:cs="Cambria"/>
          <w:szCs w:val="24"/>
        </w:rPr>
      </w:pPr>
      <w:r w:rsidRPr="00C50DF4">
        <w:rPr>
          <w:rFonts w:ascii="Cambria" w:hAnsi="Cambria" w:cs="Cambria"/>
          <w:szCs w:val="24"/>
        </w:rPr>
        <w:t xml:space="preserve">Purwanto, Eko. 2011. </w:t>
      </w:r>
      <w:r w:rsidRPr="00C50DF4">
        <w:rPr>
          <w:rFonts w:ascii="Cambria" w:hAnsi="Cambria" w:cs="Cambria"/>
          <w:i/>
          <w:iCs/>
          <w:szCs w:val="24"/>
        </w:rPr>
        <w:t xml:space="preserve">Bahasa Pemrograman Pascal. </w:t>
      </w:r>
      <w:r w:rsidRPr="00C50DF4">
        <w:rPr>
          <w:rFonts w:ascii="Cambria" w:hAnsi="Cambria" w:cs="Cambria"/>
          <w:szCs w:val="24"/>
        </w:rPr>
        <w:t>Duta Publishing. Surakarta.</w:t>
      </w:r>
    </w:p>
    <w:p w:rsidR="00834004" w:rsidRDefault="00834004">
      <w:bookmarkStart w:id="0" w:name="_GoBack"/>
      <w:bookmarkEnd w:id="0"/>
    </w:p>
    <w:sectPr w:rsidR="00834004" w:rsidSect="00CA5EF4">
      <w:pgSz w:w="11910" w:h="16840"/>
      <w:pgMar w:top="1340" w:right="1100" w:bottom="1240" w:left="1340" w:header="756" w:footer="1058" w:gutter="0"/>
      <w:cols w:space="720" w:equalWidth="0">
        <w:col w:w="947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0" allowOverlap="1">
              <wp:simplePos x="0" y="0"/>
              <wp:positionH relativeFrom="page">
                <wp:posOffset>901700</wp:posOffset>
              </wp:positionH>
              <wp:positionV relativeFrom="page">
                <wp:posOffset>9881235</wp:posOffset>
              </wp:positionV>
              <wp:extent cx="1308735" cy="204470"/>
              <wp:effectExtent l="0" t="381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t>Aulia Arham, M.Eng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1" o:spid="_x0000_s1188" type="#_x0000_t202" style="position:absolute;margin-left:71pt;margin-top:778.05pt;width:103.05pt;height:16.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" o:allowincell="f" filled="f" stroked="f">
              <v:textbox inset="0,0,0,0">
                <w:txbxContent>
                  <w:p w:rsidR="00CA5EF4" w:rsidRDefault="00C50DF4">
                    <w:pPr>
                      <w:pStyle w:val="BodyText"/>
                      <w:kinsoku w:val="0"/>
                      <w:overflowPunct w:val="0"/>
                      <w:spacing w:before="20"/>
                    </w:pPr>
                    <w:r>
                      <w:t>Aulia Arham, M.Eng</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6356350</wp:posOffset>
              </wp:positionH>
              <wp:positionV relativeFrom="page">
                <wp:posOffset>9881235</wp:posOffset>
              </wp:positionV>
              <wp:extent cx="327660" cy="204470"/>
              <wp:effectExtent l="3175" t="3810" r="2540" b="1270"/>
              <wp:wrapNone/>
              <wp:docPr id="460"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0" o:spid="_x0000_s1189" type="#_x0000_t202" style="position:absolute;margin-left:500.5pt;margin-top:778.05pt;width:25.8pt;height:16.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" o:allowincell="f" filled="f" stroked="f">
              <v:textbox inset="0,0,0,0">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249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5408" behindDoc="1" locked="0" layoutInCell="0" allowOverlap="1">
              <wp:simplePos x="0" y="0"/>
              <wp:positionH relativeFrom="page">
                <wp:posOffset>901700</wp:posOffset>
              </wp:positionH>
              <wp:positionV relativeFrom="page">
                <wp:posOffset>9881235</wp:posOffset>
              </wp:positionV>
              <wp:extent cx="1308735" cy="204470"/>
              <wp:effectExtent l="0" t="3810" r="0" b="1270"/>
              <wp:wrapNone/>
              <wp:docPr id="457"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t>Aulia Arham, M.Eng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7" o:spid="_x0000_s1192" type="#_x0000_t202" style="position:absolute;margin-left:71pt;margin-top:778.05pt;width:103.05pt;height:16.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iEtQIAALQ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" o:allowincell="f" filled="f" stroked="f">
              <v:textbox inset="0,0,0,0">
                <w:txbxContent>
                  <w:p w:rsidR="00CA5EF4" w:rsidRDefault="00C50DF4">
                    <w:pPr>
                      <w:pStyle w:val="BodyText"/>
                      <w:kinsoku w:val="0"/>
                      <w:overflowPunct w:val="0"/>
                      <w:spacing w:before="20"/>
                    </w:pPr>
                    <w:r>
                      <w:t>Aulia Arham, M.Eng</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6381750</wp:posOffset>
              </wp:positionH>
              <wp:positionV relativeFrom="page">
                <wp:posOffset>9881235</wp:posOffset>
              </wp:positionV>
              <wp:extent cx="276860" cy="204470"/>
              <wp:effectExtent l="0" t="3810" r="0" b="1270"/>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t>250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6" o:spid="_x0000_s1193" type="#_x0000_t202" style="position:absolute;margin-left:502.5pt;margin-top:778.05pt;width:21.8pt;height:16.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5Usw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" o:allowincell="f" filled="f" stroked="f">
              <v:textbox inset="0,0,0,0">
                <w:txbxContent>
                  <w:p w:rsidR="00CA5EF4" w:rsidRDefault="00C50DF4">
                    <w:pPr>
                      <w:pStyle w:val="BodyText"/>
                      <w:kinsoku w:val="0"/>
                      <w:overflowPunct w:val="0"/>
                      <w:spacing w:before="20"/>
                    </w:pPr>
                    <w:r>
                      <w:t>250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9504" behindDoc="1" locked="0" layoutInCell="0" allowOverlap="1">
              <wp:simplePos x="0" y="0"/>
              <wp:positionH relativeFrom="page">
                <wp:posOffset>901700</wp:posOffset>
              </wp:positionH>
              <wp:positionV relativeFrom="page">
                <wp:posOffset>9881235</wp:posOffset>
              </wp:positionV>
              <wp:extent cx="1308735" cy="204470"/>
              <wp:effectExtent l="0" t="3810" r="0" b="127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t>Aulia Arham, M.Eng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3" o:spid="_x0000_s1196" type="#_x0000_t202" style="position:absolute;margin-left:71pt;margin-top:778.05pt;width:103.05pt;height:16.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" o:allowincell="f" filled="f" stroked="f">
              <v:textbox inset="0,0,0,0">
                <w:txbxContent>
                  <w:p w:rsidR="00CA5EF4" w:rsidRDefault="00C50DF4">
                    <w:pPr>
                      <w:pStyle w:val="BodyText"/>
                      <w:kinsoku w:val="0"/>
                      <w:overflowPunct w:val="0"/>
                      <w:spacing w:before="20"/>
                    </w:pPr>
                    <w:r>
                      <w:t>Aulia Arham, M.Eng</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6356350</wp:posOffset>
              </wp:positionH>
              <wp:positionV relativeFrom="page">
                <wp:posOffset>9881235</wp:posOffset>
              </wp:positionV>
              <wp:extent cx="327660" cy="204470"/>
              <wp:effectExtent l="3175" t="3810" r="2540" b="1270"/>
              <wp:wrapNone/>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2" o:spid="_x0000_s1197" type="#_x0000_t202" style="position:absolute;margin-left:500.5pt;margin-top:778.05pt;width:25.8pt;height:16.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" o:allowincell="f" filled="f" stroked="f">
              <v:textbox inset="0,0,0,0">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259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73600" behindDoc="1" locked="0" layoutInCell="0" allowOverlap="1">
              <wp:simplePos x="0" y="0"/>
              <wp:positionH relativeFrom="page">
                <wp:posOffset>1351280</wp:posOffset>
              </wp:positionH>
              <wp:positionV relativeFrom="page">
                <wp:posOffset>8779510</wp:posOffset>
              </wp:positionV>
              <wp:extent cx="2250440" cy="941705"/>
              <wp:effectExtent l="0" t="0" r="0" b="3810"/>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94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ind w:right="2464"/>
                            <w:rPr>
                              <w:rFonts w:ascii="Century" w:hAnsi="Century" w:cs="Century"/>
                            </w:rPr>
                          </w:pPr>
                          <w:r>
                            <w:rPr>
                              <w:rFonts w:ascii="Century" w:hAnsi="Century" w:cs="Century"/>
                              <w:shd w:val="clear" w:color="auto" w:fill="D9D9D9"/>
                            </w:rPr>
                            <w:t>end;</w:t>
                          </w:r>
                          <w:r>
                            <w:rPr>
                              <w:rFonts w:ascii="Century" w:hAnsi="Century" w:cs="Century"/>
                            </w:rPr>
                            <w:t xml:space="preserve"> </w:t>
                          </w:r>
                          <w:r>
                            <w:rPr>
                              <w:rFonts w:ascii="Century" w:hAnsi="Century" w:cs="Century"/>
                              <w:shd w:val="clear" w:color="auto" w:fill="D9D9D9"/>
                            </w:rPr>
                            <w:t>begin</w:t>
                          </w:r>
                        </w:p>
                        <w:p w:rsidR="00CA5EF4" w:rsidRDefault="00C50DF4">
                          <w:pPr>
                            <w:pStyle w:val="BodyText"/>
                            <w:kinsoku w:val="0"/>
                            <w:overflowPunct w:val="0"/>
                            <w:spacing w:before="1" w:line="288" w:lineRule="exact"/>
                            <w:rPr>
                              <w:rFonts w:ascii="Century" w:hAnsi="Century" w:cs="Century"/>
                            </w:rPr>
                          </w:pPr>
                          <w:r>
                            <w:rPr>
                              <w:rFonts w:ascii="Century" w:hAnsi="Century" w:cs="Century"/>
                              <w:shd w:val="clear" w:color="auto" w:fill="D9D9D9"/>
                            </w:rPr>
                            <w:t>lagi :='Y';</w:t>
                          </w:r>
                        </w:p>
                        <w:p w:rsidR="00CA5EF4" w:rsidRDefault="00C50DF4">
                          <w:pPr>
                            <w:pStyle w:val="BodyText"/>
                            <w:kinsoku w:val="0"/>
                            <w:overflowPunct w:val="0"/>
                            <w:ind w:right="-1"/>
                            <w:rPr>
                              <w:rFonts w:ascii="Century" w:hAnsi="Century" w:cs="Century"/>
                            </w:rPr>
                          </w:pPr>
                          <w:r>
                            <w:rPr>
                              <w:rFonts w:ascii="Century" w:hAnsi="Century" w:cs="Century"/>
                              <w:shd w:val="clear" w:color="auto" w:fill="D9D9D9"/>
                            </w:rPr>
                            <w:t>while upcase (lagi) = 'Y' do</w:t>
                          </w:r>
                          <w:r>
                            <w:rPr>
                              <w:rFonts w:ascii="Century" w:hAnsi="Century" w:cs="Century"/>
                            </w:rPr>
                            <w:t xml:space="preserve"> </w:t>
                          </w:r>
                          <w:r>
                            <w:rPr>
                              <w:rFonts w:ascii="Century" w:hAnsi="Century" w:cs="Century"/>
                              <w:shd w:val="clear" w:color="auto" w:fill="D9D9D9"/>
                            </w:rPr>
                            <w:t>begin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9" o:spid="_x0000_s1200" type="#_x0000_t202" style="position:absolute;margin-left:106.4pt;margin-top:691.3pt;width:177.2pt;height:74.1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lsQIAALU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" o:allowincell="f" filled="f" stroked="f">
              <v:textbox inset="0,0,0,0">
                <w:txbxContent>
                  <w:p w:rsidR="00CA5EF4" w:rsidRDefault="00C50DF4">
                    <w:pPr>
                      <w:pStyle w:val="BodyText"/>
                      <w:kinsoku w:val="0"/>
                      <w:overflowPunct w:val="0"/>
                      <w:spacing w:before="20"/>
                      <w:ind w:right="2464"/>
                      <w:rPr>
                        <w:rFonts w:ascii="Century" w:hAnsi="Century" w:cs="Century"/>
                      </w:rPr>
                    </w:pPr>
                    <w:r>
                      <w:rPr>
                        <w:rFonts w:ascii="Century" w:hAnsi="Century" w:cs="Century"/>
                        <w:shd w:val="clear" w:color="auto" w:fill="D9D9D9"/>
                      </w:rPr>
                      <w:t>end;</w:t>
                    </w:r>
                    <w:r>
                      <w:rPr>
                        <w:rFonts w:ascii="Century" w:hAnsi="Century" w:cs="Century"/>
                      </w:rPr>
                      <w:t xml:space="preserve"> </w:t>
                    </w:r>
                    <w:r>
                      <w:rPr>
                        <w:rFonts w:ascii="Century" w:hAnsi="Century" w:cs="Century"/>
                        <w:shd w:val="clear" w:color="auto" w:fill="D9D9D9"/>
                      </w:rPr>
                      <w:t>begin</w:t>
                    </w:r>
                  </w:p>
                  <w:p w:rsidR="00CA5EF4" w:rsidRDefault="00C50DF4">
                    <w:pPr>
                      <w:pStyle w:val="BodyText"/>
                      <w:kinsoku w:val="0"/>
                      <w:overflowPunct w:val="0"/>
                      <w:spacing w:before="1" w:line="288" w:lineRule="exact"/>
                      <w:rPr>
                        <w:rFonts w:ascii="Century" w:hAnsi="Century" w:cs="Century"/>
                      </w:rPr>
                    </w:pPr>
                    <w:r>
                      <w:rPr>
                        <w:rFonts w:ascii="Century" w:hAnsi="Century" w:cs="Century"/>
                        <w:shd w:val="clear" w:color="auto" w:fill="D9D9D9"/>
                      </w:rPr>
                      <w:t>lagi :='Y';</w:t>
                    </w:r>
                  </w:p>
                  <w:p w:rsidR="00CA5EF4" w:rsidRDefault="00C50DF4">
                    <w:pPr>
                      <w:pStyle w:val="BodyText"/>
                      <w:kinsoku w:val="0"/>
                      <w:overflowPunct w:val="0"/>
                      <w:ind w:right="-1"/>
                      <w:rPr>
                        <w:rFonts w:ascii="Century" w:hAnsi="Century" w:cs="Century"/>
                      </w:rPr>
                    </w:pPr>
                    <w:r>
                      <w:rPr>
                        <w:rFonts w:ascii="Century" w:hAnsi="Century" w:cs="Century"/>
                        <w:shd w:val="clear" w:color="auto" w:fill="D9D9D9"/>
                      </w:rPr>
                      <w:t>while upcase (lagi) = 'Y' do</w:t>
                    </w:r>
                    <w:r>
                      <w:rPr>
                        <w:rFonts w:ascii="Century" w:hAnsi="Century" w:cs="Century"/>
                      </w:rPr>
                      <w:t xml:space="preserve"> </w:t>
                    </w:r>
                    <w:r>
                      <w:rPr>
                        <w:rFonts w:ascii="Century" w:hAnsi="Century" w:cs="Century"/>
                        <w:shd w:val="clear" w:color="auto" w:fill="D9D9D9"/>
                      </w:rPr>
                      <w:t>begin</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page">
                <wp:posOffset>901700</wp:posOffset>
              </wp:positionH>
              <wp:positionV relativeFrom="page">
                <wp:posOffset>9881235</wp:posOffset>
              </wp:positionV>
              <wp:extent cx="1308735" cy="204470"/>
              <wp:effectExtent l="0" t="3810" r="0" b="1270"/>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t>Aulia Arham, M.Eng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8" o:spid="_x0000_s1201" type="#_x0000_t202" style="position:absolute;margin-left:71pt;margin-top:778.05pt;width:103.05pt;height:16.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26tQIAALU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" o:allowincell="f" filled="f" stroked="f">
              <v:textbox inset="0,0,0,0">
                <w:txbxContent>
                  <w:p w:rsidR="00CA5EF4" w:rsidRDefault="00C50DF4">
                    <w:pPr>
                      <w:pStyle w:val="BodyText"/>
                      <w:kinsoku w:val="0"/>
                      <w:overflowPunct w:val="0"/>
                      <w:spacing w:before="20"/>
                    </w:pPr>
                    <w:r>
                      <w:t>Aulia Arham, M.Eng</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page">
                <wp:posOffset>6356350</wp:posOffset>
              </wp:positionH>
              <wp:positionV relativeFrom="page">
                <wp:posOffset>9881235</wp:posOffset>
              </wp:positionV>
              <wp:extent cx="327660" cy="204470"/>
              <wp:effectExtent l="3175" t="3810" r="2540" b="1270"/>
              <wp:wrapNone/>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202" type="#_x0000_t202" style="position:absolute;margin-left:500.5pt;margin-top:778.05pt;width:25.8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WswIAALQ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" o:allowincell="f" filled="f" stroked="f">
              <v:textbox inset="0,0,0,0">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261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78720" behindDoc="1" locked="0" layoutInCell="0" allowOverlap="1">
              <wp:simplePos x="0" y="0"/>
              <wp:positionH relativeFrom="page">
                <wp:posOffset>901700</wp:posOffset>
              </wp:positionH>
              <wp:positionV relativeFrom="page">
                <wp:posOffset>9881235</wp:posOffset>
              </wp:positionV>
              <wp:extent cx="1308735" cy="204470"/>
              <wp:effectExtent l="0" t="3810" r="0" b="1270"/>
              <wp:wrapNone/>
              <wp:docPr id="444"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t>Aulia Arham, M.Eng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4" o:spid="_x0000_s1205" type="#_x0000_t202" style="position:absolute;margin-left:71pt;margin-top:778.05pt;width:103.05pt;height:16.1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2tQIAALU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" o:allowincell="f" filled="f" stroked="f">
              <v:textbox inset="0,0,0,0">
                <w:txbxContent>
                  <w:p w:rsidR="00CA5EF4" w:rsidRDefault="00C50DF4">
                    <w:pPr>
                      <w:pStyle w:val="BodyText"/>
                      <w:kinsoku w:val="0"/>
                      <w:overflowPunct w:val="0"/>
                      <w:spacing w:before="20"/>
                    </w:pPr>
                    <w:r>
                      <w:t>Aulia Arham, M.Eng</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page">
                <wp:posOffset>6356350</wp:posOffset>
              </wp:positionH>
              <wp:positionV relativeFrom="page">
                <wp:posOffset>9881235</wp:posOffset>
              </wp:positionV>
              <wp:extent cx="327660" cy="204470"/>
              <wp:effectExtent l="3175" t="3810" r="2540" b="1270"/>
              <wp:wrapNone/>
              <wp:docPr id="443"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3" o:spid="_x0000_s1206" type="#_x0000_t202" style="position:absolute;margin-left:500.5pt;margin-top:778.05pt;width:25.8pt;height:16.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" o:allowincell="f" filled="f" stroked="f">
              <v:textbox inset="0,0,0,0">
                <w:txbxContent>
                  <w:p w:rsidR="00CA5EF4" w:rsidRDefault="00C50DF4">
                    <w:pPr>
                      <w:pStyle w:val="BodyText"/>
                      <w:kinsoku w:val="0"/>
                      <w:overflowPunct w:val="0"/>
                      <w:spacing w:before="20"/>
                    </w:pPr>
                    <w:r>
                      <w:fldChar w:fldCharType="begin"/>
                    </w:r>
                    <w:r>
                      <w:instrText xml:space="preserve"> PAGE </w:instrText>
                    </w:r>
                    <w:r>
                      <w:fldChar w:fldCharType="separate"/>
                    </w:r>
                    <w:r>
                      <w:rPr>
                        <w:noProof/>
                      </w:rPr>
                      <w:t>265</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8240" behindDoc="1" locked="0" layoutInCell="0" allowOverlap="1">
              <wp:simplePos x="0" y="0"/>
              <wp:positionH relativeFrom="page">
                <wp:posOffset>901700</wp:posOffset>
              </wp:positionH>
              <wp:positionV relativeFrom="page">
                <wp:posOffset>467360</wp:posOffset>
              </wp:positionV>
              <wp:extent cx="1569720" cy="177800"/>
              <wp:effectExtent l="0" t="635" r="0" b="254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186" type="#_x0000_t202" style="position:absolute;margin-left:71pt;margin-top:36.8pt;width:123.6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3674745</wp:posOffset>
              </wp:positionH>
              <wp:positionV relativeFrom="page">
                <wp:posOffset>467360</wp:posOffset>
              </wp:positionV>
              <wp:extent cx="2985770" cy="177800"/>
              <wp:effectExtent l="0" t="635" r="0" b="254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187" type="#_x0000_t202" style="position:absolute;margin-left:289.35pt;margin-top:36.8pt;width:235.1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3360" behindDoc="1" locked="0" layoutInCell="0" allowOverlap="1">
              <wp:simplePos x="0" y="0"/>
              <wp:positionH relativeFrom="page">
                <wp:posOffset>901700</wp:posOffset>
              </wp:positionH>
              <wp:positionV relativeFrom="page">
                <wp:posOffset>467360</wp:posOffset>
              </wp:positionV>
              <wp:extent cx="1569720" cy="177800"/>
              <wp:effectExtent l="0" t="635" r="0" b="2540"/>
              <wp:wrapNone/>
              <wp:docPr id="459"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9" o:spid="_x0000_s1190" type="#_x0000_t202" style="position:absolute;margin-left:71pt;margin-top:36.8pt;width:123.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page">
                <wp:posOffset>3674745</wp:posOffset>
              </wp:positionH>
              <wp:positionV relativeFrom="page">
                <wp:posOffset>467360</wp:posOffset>
              </wp:positionV>
              <wp:extent cx="2985770" cy="177800"/>
              <wp:effectExtent l="0" t="635" r="0" b="254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8" o:spid="_x0000_s1191" type="#_x0000_t202" style="position:absolute;margin-left:289.35pt;margin-top:36.8pt;width:235.1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7456" behindDoc="1" locked="0" layoutInCell="0" allowOverlap="1">
              <wp:simplePos x="0" y="0"/>
              <wp:positionH relativeFrom="page">
                <wp:posOffset>901700</wp:posOffset>
              </wp:positionH>
              <wp:positionV relativeFrom="page">
                <wp:posOffset>467360</wp:posOffset>
              </wp:positionV>
              <wp:extent cx="1569720" cy="177800"/>
              <wp:effectExtent l="0" t="635" r="0" b="2540"/>
              <wp:wrapNone/>
              <wp:docPr id="45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5" o:spid="_x0000_s1194" type="#_x0000_t202" style="position:absolute;margin-left:71pt;margin-top:36.8pt;width:123.6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page">
                <wp:posOffset>3674745</wp:posOffset>
              </wp:positionH>
              <wp:positionV relativeFrom="page">
                <wp:posOffset>467360</wp:posOffset>
              </wp:positionV>
              <wp:extent cx="2985770" cy="177800"/>
              <wp:effectExtent l="0" t="635" r="0" b="2540"/>
              <wp:wrapNone/>
              <wp:docPr id="454"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195" type="#_x0000_t202" style="position:absolute;margin-left:289.35pt;margin-top:36.8pt;width:235.1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71552" behindDoc="1" locked="0" layoutInCell="0" allowOverlap="1">
              <wp:simplePos x="0" y="0"/>
              <wp:positionH relativeFrom="page">
                <wp:posOffset>901700</wp:posOffset>
              </wp:positionH>
              <wp:positionV relativeFrom="page">
                <wp:posOffset>467360</wp:posOffset>
              </wp:positionV>
              <wp:extent cx="1569720" cy="177800"/>
              <wp:effectExtent l="0" t="635" r="0" b="2540"/>
              <wp:wrapNone/>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1" o:spid="_x0000_s1198" type="#_x0000_t202" style="position:absolute;margin-left:71pt;margin-top:36.8pt;width:123.6pt;height:1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page">
                <wp:posOffset>3674745</wp:posOffset>
              </wp:positionH>
              <wp:positionV relativeFrom="page">
                <wp:posOffset>467360</wp:posOffset>
              </wp:positionV>
              <wp:extent cx="2985770" cy="177800"/>
              <wp:effectExtent l="0" t="635" r="0" b="2540"/>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9" type="#_x0000_t202" style="position:absolute;margin-left:289.35pt;margin-top:36.8pt;width:235.1pt;height:14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F4" w:rsidRDefault="00C50DF4">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76672" behindDoc="1" locked="0" layoutInCell="0" allowOverlap="1">
              <wp:simplePos x="0" y="0"/>
              <wp:positionH relativeFrom="page">
                <wp:posOffset>901700</wp:posOffset>
              </wp:positionH>
              <wp:positionV relativeFrom="page">
                <wp:posOffset>467360</wp:posOffset>
              </wp:positionV>
              <wp:extent cx="1569720" cy="177800"/>
              <wp:effectExtent l="0" t="635" r="0" b="2540"/>
              <wp:wrapNone/>
              <wp:docPr id="446"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6" o:spid="_x0000_s1203" type="#_x0000_t202" style="position:absolute;margin-left:71pt;margin-top:36.8pt;width:123.6pt;height:14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UIN Imam Bonjol Padang</w:t>
                    </w: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page">
                <wp:posOffset>3674745</wp:posOffset>
              </wp:positionH>
              <wp:positionV relativeFrom="page">
                <wp:posOffset>467360</wp:posOffset>
              </wp:positionV>
              <wp:extent cx="2985770" cy="177800"/>
              <wp:effectExtent l="0" t="635" r="0" b="2540"/>
              <wp:wrapNone/>
              <wp:docPr id="445"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204" type="#_x0000_t202" style="position:absolute;margin-left:289.35pt;margin-top:36.8pt;width:235.1pt;height:1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" o:allowincell="f" filled="f" stroked="f">
              <v:textbox inset="0,0,0,0">
                <w:txbxContent>
                  <w:p w:rsidR="00CA5EF4" w:rsidRDefault="00C50DF4">
                    <w:pPr>
                      <w:pStyle w:val="BodyText"/>
                      <w:kinsoku w:val="0"/>
                      <w:overflowPunct w:val="0"/>
                      <w:spacing w:line="264" w:lineRule="exact"/>
                      <w:rPr>
                        <w:rFonts w:ascii="Calibri" w:hAnsi="Calibri" w:cs="Calibri"/>
                      </w:rPr>
                    </w:pPr>
                    <w:r>
                      <w:rPr>
                        <w:rFonts w:ascii="Calibri" w:hAnsi="Calibri" w:cs="Calibri"/>
                      </w:rPr>
                      <w:t>Modul Praktikum – Struktur Data dan Algoritma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decimal"/>
      <w:lvlText w:val="%1."/>
      <w:lvlJc w:val="left"/>
      <w:pPr>
        <w:ind w:left="1233" w:hanging="425"/>
      </w:pPr>
      <w:rPr>
        <w:rFonts w:ascii="Arial" w:hAnsi="Arial" w:cs="Arial"/>
        <w:b/>
        <w:bCs/>
        <w:w w:val="99"/>
        <w:sz w:val="24"/>
        <w:szCs w:val="24"/>
      </w:rPr>
    </w:lvl>
    <w:lvl w:ilvl="1">
      <w:numFmt w:val="bullet"/>
      <w:lvlText w:val=""/>
      <w:lvlJc w:val="left"/>
      <w:pPr>
        <w:ind w:left="1660" w:hanging="284"/>
      </w:pPr>
      <w:rPr>
        <w:rFonts w:ascii="Symbol" w:hAnsi="Symbol" w:cs="Symbol"/>
        <w:b w:val="0"/>
        <w:bCs w:val="0"/>
        <w:w w:val="100"/>
        <w:sz w:val="24"/>
        <w:szCs w:val="24"/>
      </w:rPr>
    </w:lvl>
    <w:lvl w:ilvl="2">
      <w:numFmt w:val="bullet"/>
      <w:lvlText w:val="•"/>
      <w:lvlJc w:val="left"/>
      <w:pPr>
        <w:ind w:left="2527" w:hanging="284"/>
      </w:pPr>
    </w:lvl>
    <w:lvl w:ilvl="3">
      <w:numFmt w:val="bullet"/>
      <w:lvlText w:val="•"/>
      <w:lvlJc w:val="left"/>
      <w:pPr>
        <w:ind w:left="3394" w:hanging="284"/>
      </w:pPr>
    </w:lvl>
    <w:lvl w:ilvl="4">
      <w:numFmt w:val="bullet"/>
      <w:lvlText w:val="•"/>
      <w:lvlJc w:val="left"/>
      <w:pPr>
        <w:ind w:left="4262" w:hanging="284"/>
      </w:pPr>
    </w:lvl>
    <w:lvl w:ilvl="5">
      <w:numFmt w:val="bullet"/>
      <w:lvlText w:val="•"/>
      <w:lvlJc w:val="left"/>
      <w:pPr>
        <w:ind w:left="5129" w:hanging="284"/>
      </w:pPr>
    </w:lvl>
    <w:lvl w:ilvl="6">
      <w:numFmt w:val="bullet"/>
      <w:lvlText w:val="•"/>
      <w:lvlJc w:val="left"/>
      <w:pPr>
        <w:ind w:left="5996" w:hanging="284"/>
      </w:pPr>
    </w:lvl>
    <w:lvl w:ilvl="7">
      <w:numFmt w:val="bullet"/>
      <w:lvlText w:val="•"/>
      <w:lvlJc w:val="left"/>
      <w:pPr>
        <w:ind w:left="6864" w:hanging="284"/>
      </w:pPr>
    </w:lvl>
    <w:lvl w:ilvl="8">
      <w:numFmt w:val="bullet"/>
      <w:lvlText w:val="•"/>
      <w:lvlJc w:val="left"/>
      <w:pPr>
        <w:ind w:left="7731" w:hanging="284"/>
      </w:pPr>
    </w:lvl>
  </w:abstractNum>
  <w:abstractNum w:abstractNumId="1">
    <w:nsid w:val="00000403"/>
    <w:multiLevelType w:val="multilevel"/>
    <w:tmpl w:val="00000886"/>
    <w:lvl w:ilvl="0">
      <w:start w:val="1"/>
      <w:numFmt w:val="lowerRoman"/>
      <w:lvlText w:val="(%1)."/>
      <w:lvlJc w:val="left"/>
      <w:pPr>
        <w:ind w:left="2097" w:hanging="660"/>
      </w:pPr>
      <w:rPr>
        <w:rFonts w:ascii="Cambria" w:hAnsi="Cambria" w:cs="Cambria"/>
        <w:b w:val="0"/>
        <w:bCs w:val="0"/>
        <w:spacing w:val="-2"/>
        <w:w w:val="100"/>
        <w:sz w:val="24"/>
        <w:szCs w:val="24"/>
      </w:rPr>
    </w:lvl>
    <w:lvl w:ilvl="1">
      <w:start w:val="1"/>
      <w:numFmt w:val="lowerLetter"/>
      <w:lvlText w:val="(%2)"/>
      <w:lvlJc w:val="left"/>
      <w:pPr>
        <w:ind w:left="6951" w:hanging="4208"/>
      </w:pPr>
      <w:rPr>
        <w:rFonts w:ascii="Cambria" w:hAnsi="Cambria" w:cs="Cambria"/>
        <w:b w:val="0"/>
        <w:bCs w:val="0"/>
        <w:w w:val="100"/>
        <w:sz w:val="24"/>
        <w:szCs w:val="24"/>
      </w:rPr>
    </w:lvl>
    <w:lvl w:ilvl="2">
      <w:numFmt w:val="bullet"/>
      <w:lvlText w:val="•"/>
      <w:lvlJc w:val="left"/>
      <w:pPr>
        <w:ind w:left="6960" w:hanging="4208"/>
      </w:pPr>
    </w:lvl>
    <w:lvl w:ilvl="3">
      <w:numFmt w:val="bullet"/>
      <w:lvlText w:val="•"/>
      <w:lvlJc w:val="left"/>
      <w:pPr>
        <w:ind w:left="7273" w:hanging="4208"/>
      </w:pPr>
    </w:lvl>
    <w:lvl w:ilvl="4">
      <w:numFmt w:val="bullet"/>
      <w:lvlText w:val="•"/>
      <w:lvlJc w:val="left"/>
      <w:pPr>
        <w:ind w:left="7586" w:hanging="4208"/>
      </w:pPr>
    </w:lvl>
    <w:lvl w:ilvl="5">
      <w:numFmt w:val="bullet"/>
      <w:lvlText w:val="•"/>
      <w:lvlJc w:val="left"/>
      <w:pPr>
        <w:ind w:left="7899" w:hanging="4208"/>
      </w:pPr>
    </w:lvl>
    <w:lvl w:ilvl="6">
      <w:numFmt w:val="bullet"/>
      <w:lvlText w:val="•"/>
      <w:lvlJc w:val="left"/>
      <w:pPr>
        <w:ind w:left="8213" w:hanging="4208"/>
      </w:pPr>
    </w:lvl>
    <w:lvl w:ilvl="7">
      <w:numFmt w:val="bullet"/>
      <w:lvlText w:val="•"/>
      <w:lvlJc w:val="left"/>
      <w:pPr>
        <w:ind w:left="8526" w:hanging="4208"/>
      </w:pPr>
    </w:lvl>
    <w:lvl w:ilvl="8">
      <w:numFmt w:val="bullet"/>
      <w:lvlText w:val="•"/>
      <w:lvlJc w:val="left"/>
      <w:pPr>
        <w:ind w:left="8839" w:hanging="4208"/>
      </w:pPr>
    </w:lvl>
  </w:abstractNum>
  <w:abstractNum w:abstractNumId="2">
    <w:nsid w:val="00000404"/>
    <w:multiLevelType w:val="multilevel"/>
    <w:tmpl w:val="00000887"/>
    <w:lvl w:ilvl="0">
      <w:start w:val="1"/>
      <w:numFmt w:val="decimal"/>
      <w:lvlText w:val="%1."/>
      <w:lvlJc w:val="left"/>
      <w:pPr>
        <w:ind w:left="1233" w:hanging="425"/>
      </w:pPr>
      <w:rPr>
        <w:rFonts w:ascii="Cambria" w:hAnsi="Cambria" w:cs="Cambria"/>
        <w:b w:val="0"/>
        <w:bCs w:val="0"/>
        <w:spacing w:val="-2"/>
        <w:w w:val="100"/>
        <w:sz w:val="24"/>
        <w:szCs w:val="24"/>
      </w:rPr>
    </w:lvl>
    <w:lvl w:ilvl="1">
      <w:numFmt w:val="bullet"/>
      <w:lvlText w:val="•"/>
      <w:lvlJc w:val="left"/>
      <w:pPr>
        <w:ind w:left="2062" w:hanging="425"/>
      </w:pPr>
    </w:lvl>
    <w:lvl w:ilvl="2">
      <w:numFmt w:val="bullet"/>
      <w:lvlText w:val="•"/>
      <w:lvlJc w:val="left"/>
      <w:pPr>
        <w:ind w:left="2885" w:hanging="425"/>
      </w:pPr>
    </w:lvl>
    <w:lvl w:ilvl="3">
      <w:numFmt w:val="bullet"/>
      <w:lvlText w:val="•"/>
      <w:lvlJc w:val="left"/>
      <w:pPr>
        <w:ind w:left="3707" w:hanging="425"/>
      </w:pPr>
    </w:lvl>
    <w:lvl w:ilvl="4">
      <w:numFmt w:val="bullet"/>
      <w:lvlText w:val="•"/>
      <w:lvlJc w:val="left"/>
      <w:pPr>
        <w:ind w:left="4530" w:hanging="425"/>
      </w:pPr>
    </w:lvl>
    <w:lvl w:ilvl="5">
      <w:numFmt w:val="bullet"/>
      <w:lvlText w:val="•"/>
      <w:lvlJc w:val="left"/>
      <w:pPr>
        <w:ind w:left="5353" w:hanging="425"/>
      </w:pPr>
    </w:lvl>
    <w:lvl w:ilvl="6">
      <w:numFmt w:val="bullet"/>
      <w:lvlText w:val="•"/>
      <w:lvlJc w:val="left"/>
      <w:pPr>
        <w:ind w:left="6175" w:hanging="425"/>
      </w:pPr>
    </w:lvl>
    <w:lvl w:ilvl="7">
      <w:numFmt w:val="bullet"/>
      <w:lvlText w:val="•"/>
      <w:lvlJc w:val="left"/>
      <w:pPr>
        <w:ind w:left="6998" w:hanging="425"/>
      </w:pPr>
    </w:lvl>
    <w:lvl w:ilvl="8">
      <w:numFmt w:val="bullet"/>
      <w:lvlText w:val="•"/>
      <w:lvlJc w:val="left"/>
      <w:pPr>
        <w:ind w:left="7821" w:hanging="425"/>
      </w:pPr>
    </w:lvl>
  </w:abstractNum>
  <w:abstractNum w:abstractNumId="3">
    <w:nsid w:val="00000405"/>
    <w:multiLevelType w:val="multilevel"/>
    <w:tmpl w:val="00000888"/>
    <w:lvl w:ilvl="0">
      <w:start w:val="1"/>
      <w:numFmt w:val="lowerRoman"/>
      <w:lvlText w:val="(%1)."/>
      <w:lvlJc w:val="left"/>
      <w:pPr>
        <w:ind w:left="1233" w:hanging="723"/>
      </w:pPr>
      <w:rPr>
        <w:rFonts w:ascii="Cambria" w:hAnsi="Cambria" w:cs="Cambria"/>
        <w:b w:val="0"/>
        <w:bCs w:val="0"/>
        <w:spacing w:val="-2"/>
        <w:w w:val="100"/>
        <w:sz w:val="24"/>
        <w:szCs w:val="24"/>
      </w:rPr>
    </w:lvl>
    <w:lvl w:ilvl="1">
      <w:numFmt w:val="bullet"/>
      <w:lvlText w:val="•"/>
      <w:lvlJc w:val="left"/>
      <w:pPr>
        <w:ind w:left="2062" w:hanging="723"/>
      </w:pPr>
    </w:lvl>
    <w:lvl w:ilvl="2">
      <w:numFmt w:val="bullet"/>
      <w:lvlText w:val="•"/>
      <w:lvlJc w:val="left"/>
      <w:pPr>
        <w:ind w:left="2885" w:hanging="723"/>
      </w:pPr>
    </w:lvl>
    <w:lvl w:ilvl="3">
      <w:numFmt w:val="bullet"/>
      <w:lvlText w:val="•"/>
      <w:lvlJc w:val="left"/>
      <w:pPr>
        <w:ind w:left="3707" w:hanging="723"/>
      </w:pPr>
    </w:lvl>
    <w:lvl w:ilvl="4">
      <w:numFmt w:val="bullet"/>
      <w:lvlText w:val="•"/>
      <w:lvlJc w:val="left"/>
      <w:pPr>
        <w:ind w:left="4530" w:hanging="723"/>
      </w:pPr>
    </w:lvl>
    <w:lvl w:ilvl="5">
      <w:numFmt w:val="bullet"/>
      <w:lvlText w:val="•"/>
      <w:lvlJc w:val="left"/>
      <w:pPr>
        <w:ind w:left="5353" w:hanging="723"/>
      </w:pPr>
    </w:lvl>
    <w:lvl w:ilvl="6">
      <w:numFmt w:val="bullet"/>
      <w:lvlText w:val="•"/>
      <w:lvlJc w:val="left"/>
      <w:pPr>
        <w:ind w:left="6175" w:hanging="723"/>
      </w:pPr>
    </w:lvl>
    <w:lvl w:ilvl="7">
      <w:numFmt w:val="bullet"/>
      <w:lvlText w:val="•"/>
      <w:lvlJc w:val="left"/>
      <w:pPr>
        <w:ind w:left="6998" w:hanging="723"/>
      </w:pPr>
    </w:lvl>
    <w:lvl w:ilvl="8">
      <w:numFmt w:val="bullet"/>
      <w:lvlText w:val="•"/>
      <w:lvlJc w:val="left"/>
      <w:pPr>
        <w:ind w:left="7821" w:hanging="723"/>
      </w:pPr>
    </w:lvl>
  </w:abstractNum>
  <w:abstractNum w:abstractNumId="4">
    <w:nsid w:val="00000406"/>
    <w:multiLevelType w:val="multilevel"/>
    <w:tmpl w:val="00000889"/>
    <w:lvl w:ilvl="0">
      <w:start w:val="2"/>
      <w:numFmt w:val="decimal"/>
      <w:lvlText w:val="%1."/>
      <w:lvlJc w:val="left"/>
      <w:pPr>
        <w:ind w:left="1043" w:hanging="235"/>
      </w:pPr>
      <w:rPr>
        <w:b w:val="0"/>
        <w:bCs w:val="0"/>
        <w:spacing w:val="-2"/>
        <w:w w:val="100"/>
      </w:rPr>
    </w:lvl>
    <w:lvl w:ilvl="1">
      <w:numFmt w:val="bullet"/>
      <w:lvlText w:val=""/>
      <w:lvlJc w:val="left"/>
      <w:pPr>
        <w:ind w:left="1528" w:hanging="360"/>
      </w:pPr>
      <w:rPr>
        <w:rFonts w:ascii="Symbol" w:hAnsi="Symbol" w:cs="Symbol"/>
        <w:b w:val="0"/>
        <w:bCs w:val="0"/>
        <w:w w:val="100"/>
        <w:sz w:val="24"/>
        <w:szCs w:val="24"/>
      </w:rPr>
    </w:lvl>
    <w:lvl w:ilvl="2">
      <w:numFmt w:val="bullet"/>
      <w:lvlText w:val="•"/>
      <w:lvlJc w:val="left"/>
      <w:pPr>
        <w:ind w:left="2402" w:hanging="360"/>
      </w:pPr>
    </w:lvl>
    <w:lvl w:ilvl="3">
      <w:numFmt w:val="bullet"/>
      <w:lvlText w:val="•"/>
      <w:lvlJc w:val="left"/>
      <w:pPr>
        <w:ind w:left="3285" w:hanging="360"/>
      </w:pPr>
    </w:lvl>
    <w:lvl w:ilvl="4">
      <w:numFmt w:val="bullet"/>
      <w:lvlText w:val="•"/>
      <w:lvlJc w:val="left"/>
      <w:pPr>
        <w:ind w:left="4168" w:hanging="360"/>
      </w:pPr>
    </w:lvl>
    <w:lvl w:ilvl="5">
      <w:numFmt w:val="bullet"/>
      <w:lvlText w:val="•"/>
      <w:lvlJc w:val="left"/>
      <w:pPr>
        <w:ind w:left="5051" w:hanging="360"/>
      </w:pPr>
    </w:lvl>
    <w:lvl w:ilvl="6">
      <w:numFmt w:val="bullet"/>
      <w:lvlText w:val="•"/>
      <w:lvlJc w:val="left"/>
      <w:pPr>
        <w:ind w:left="5934" w:hanging="360"/>
      </w:pPr>
    </w:lvl>
    <w:lvl w:ilvl="7">
      <w:numFmt w:val="bullet"/>
      <w:lvlText w:val="•"/>
      <w:lvlJc w:val="left"/>
      <w:pPr>
        <w:ind w:left="6817" w:hanging="360"/>
      </w:pPr>
    </w:lvl>
    <w:lvl w:ilvl="8">
      <w:numFmt w:val="bullet"/>
      <w:lvlText w:val="•"/>
      <w:lvlJc w:val="left"/>
      <w:pPr>
        <w:ind w:left="7700" w:hanging="360"/>
      </w:pPr>
    </w:lvl>
  </w:abstractNum>
  <w:abstractNum w:abstractNumId="5">
    <w:nsid w:val="00000407"/>
    <w:multiLevelType w:val="multilevel"/>
    <w:tmpl w:val="0000088A"/>
    <w:lvl w:ilvl="0">
      <w:numFmt w:val="bullet"/>
      <w:lvlText w:val=""/>
      <w:lvlJc w:val="left"/>
      <w:pPr>
        <w:ind w:left="1528" w:hanging="360"/>
      </w:pPr>
      <w:rPr>
        <w:rFonts w:ascii="Symbol" w:hAnsi="Symbol" w:cs="Symbol"/>
        <w:b/>
        <w:bCs/>
        <w:w w:val="99"/>
        <w:sz w:val="24"/>
        <w:szCs w:val="24"/>
      </w:rPr>
    </w:lvl>
    <w:lvl w:ilvl="1">
      <w:numFmt w:val="bullet"/>
      <w:lvlText w:val="•"/>
      <w:lvlJc w:val="left"/>
      <w:pPr>
        <w:ind w:left="2314" w:hanging="360"/>
      </w:pPr>
    </w:lvl>
    <w:lvl w:ilvl="2">
      <w:numFmt w:val="bullet"/>
      <w:lvlText w:val="•"/>
      <w:lvlJc w:val="left"/>
      <w:pPr>
        <w:ind w:left="3109" w:hanging="360"/>
      </w:pPr>
    </w:lvl>
    <w:lvl w:ilvl="3">
      <w:numFmt w:val="bullet"/>
      <w:lvlText w:val="•"/>
      <w:lvlJc w:val="left"/>
      <w:pPr>
        <w:ind w:left="3903" w:hanging="360"/>
      </w:pPr>
    </w:lvl>
    <w:lvl w:ilvl="4">
      <w:numFmt w:val="bullet"/>
      <w:lvlText w:val="•"/>
      <w:lvlJc w:val="left"/>
      <w:pPr>
        <w:ind w:left="4698" w:hanging="360"/>
      </w:pPr>
    </w:lvl>
    <w:lvl w:ilvl="5">
      <w:numFmt w:val="bullet"/>
      <w:lvlText w:val="•"/>
      <w:lvlJc w:val="left"/>
      <w:pPr>
        <w:ind w:left="5493" w:hanging="360"/>
      </w:pPr>
    </w:lvl>
    <w:lvl w:ilvl="6">
      <w:numFmt w:val="bullet"/>
      <w:lvlText w:val="•"/>
      <w:lvlJc w:val="left"/>
      <w:pPr>
        <w:ind w:left="6287" w:hanging="360"/>
      </w:pPr>
    </w:lvl>
    <w:lvl w:ilvl="7">
      <w:numFmt w:val="bullet"/>
      <w:lvlText w:val="•"/>
      <w:lvlJc w:val="left"/>
      <w:pPr>
        <w:ind w:left="7082" w:hanging="360"/>
      </w:pPr>
    </w:lvl>
    <w:lvl w:ilvl="8">
      <w:numFmt w:val="bullet"/>
      <w:lvlText w:val="•"/>
      <w:lvlJc w:val="left"/>
      <w:pPr>
        <w:ind w:left="7877" w:hanging="360"/>
      </w:pPr>
    </w:lvl>
  </w:abstractNum>
  <w:abstractNum w:abstractNumId="6">
    <w:nsid w:val="00000408"/>
    <w:multiLevelType w:val="multilevel"/>
    <w:tmpl w:val="0000088B"/>
    <w:lvl w:ilvl="0">
      <w:numFmt w:val="bullet"/>
      <w:lvlText w:val=""/>
      <w:lvlJc w:val="left"/>
      <w:pPr>
        <w:ind w:left="1528" w:hanging="360"/>
      </w:pPr>
      <w:rPr>
        <w:rFonts w:ascii="Symbol" w:hAnsi="Symbol" w:cs="Symbol"/>
        <w:b/>
        <w:bCs/>
        <w:w w:val="99"/>
        <w:sz w:val="24"/>
        <w:szCs w:val="24"/>
      </w:rPr>
    </w:lvl>
    <w:lvl w:ilvl="1">
      <w:numFmt w:val="bullet"/>
      <w:lvlText w:val="•"/>
      <w:lvlJc w:val="left"/>
      <w:pPr>
        <w:ind w:left="2314" w:hanging="360"/>
      </w:pPr>
    </w:lvl>
    <w:lvl w:ilvl="2">
      <w:numFmt w:val="bullet"/>
      <w:lvlText w:val="•"/>
      <w:lvlJc w:val="left"/>
      <w:pPr>
        <w:ind w:left="3109" w:hanging="360"/>
      </w:pPr>
    </w:lvl>
    <w:lvl w:ilvl="3">
      <w:numFmt w:val="bullet"/>
      <w:lvlText w:val="•"/>
      <w:lvlJc w:val="left"/>
      <w:pPr>
        <w:ind w:left="3903" w:hanging="360"/>
      </w:pPr>
    </w:lvl>
    <w:lvl w:ilvl="4">
      <w:numFmt w:val="bullet"/>
      <w:lvlText w:val="•"/>
      <w:lvlJc w:val="left"/>
      <w:pPr>
        <w:ind w:left="4698" w:hanging="360"/>
      </w:pPr>
    </w:lvl>
    <w:lvl w:ilvl="5">
      <w:numFmt w:val="bullet"/>
      <w:lvlText w:val="•"/>
      <w:lvlJc w:val="left"/>
      <w:pPr>
        <w:ind w:left="5493" w:hanging="360"/>
      </w:pPr>
    </w:lvl>
    <w:lvl w:ilvl="6">
      <w:numFmt w:val="bullet"/>
      <w:lvlText w:val="•"/>
      <w:lvlJc w:val="left"/>
      <w:pPr>
        <w:ind w:left="6287" w:hanging="360"/>
      </w:pPr>
    </w:lvl>
    <w:lvl w:ilvl="7">
      <w:numFmt w:val="bullet"/>
      <w:lvlText w:val="•"/>
      <w:lvlJc w:val="left"/>
      <w:pPr>
        <w:ind w:left="7082" w:hanging="360"/>
      </w:pPr>
    </w:lvl>
    <w:lvl w:ilvl="8">
      <w:numFmt w:val="bullet"/>
      <w:lvlText w:val="•"/>
      <w:lvlJc w:val="left"/>
      <w:pPr>
        <w:ind w:left="7877" w:hanging="360"/>
      </w:pPr>
    </w:lvl>
  </w:abstractNum>
  <w:abstractNum w:abstractNumId="7">
    <w:nsid w:val="00000409"/>
    <w:multiLevelType w:val="multilevel"/>
    <w:tmpl w:val="0000088C"/>
    <w:lvl w:ilvl="0">
      <w:start w:val="1"/>
      <w:numFmt w:val="decimal"/>
      <w:lvlText w:val="%1."/>
      <w:lvlJc w:val="left"/>
      <w:pPr>
        <w:ind w:left="1528" w:hanging="360"/>
      </w:pPr>
      <w:rPr>
        <w:rFonts w:ascii="Cambria" w:hAnsi="Cambria" w:cs="Cambria"/>
        <w:b w:val="0"/>
        <w:bCs w:val="0"/>
        <w:spacing w:val="-2"/>
        <w:w w:val="100"/>
        <w:sz w:val="24"/>
        <w:szCs w:val="24"/>
      </w:rPr>
    </w:lvl>
    <w:lvl w:ilvl="1">
      <w:numFmt w:val="bullet"/>
      <w:lvlText w:val=""/>
      <w:lvlJc w:val="left"/>
      <w:pPr>
        <w:ind w:left="1943" w:hanging="425"/>
      </w:pPr>
      <w:rPr>
        <w:rFonts w:ascii="Symbol" w:hAnsi="Symbol" w:cs="Symbol"/>
        <w:b w:val="0"/>
        <w:bCs w:val="0"/>
        <w:w w:val="100"/>
        <w:sz w:val="24"/>
        <w:szCs w:val="24"/>
      </w:rPr>
    </w:lvl>
    <w:lvl w:ilvl="2">
      <w:numFmt w:val="bullet"/>
      <w:lvlText w:val="•"/>
      <w:lvlJc w:val="left"/>
      <w:pPr>
        <w:ind w:left="2776" w:hanging="425"/>
      </w:pPr>
    </w:lvl>
    <w:lvl w:ilvl="3">
      <w:numFmt w:val="bullet"/>
      <w:lvlText w:val="•"/>
      <w:lvlJc w:val="left"/>
      <w:pPr>
        <w:ind w:left="3612" w:hanging="425"/>
      </w:pPr>
    </w:lvl>
    <w:lvl w:ilvl="4">
      <w:numFmt w:val="bullet"/>
      <w:lvlText w:val="•"/>
      <w:lvlJc w:val="left"/>
      <w:pPr>
        <w:ind w:left="4448" w:hanging="425"/>
      </w:pPr>
    </w:lvl>
    <w:lvl w:ilvl="5">
      <w:numFmt w:val="bullet"/>
      <w:lvlText w:val="•"/>
      <w:lvlJc w:val="left"/>
      <w:pPr>
        <w:ind w:left="5285" w:hanging="425"/>
      </w:pPr>
    </w:lvl>
    <w:lvl w:ilvl="6">
      <w:numFmt w:val="bullet"/>
      <w:lvlText w:val="•"/>
      <w:lvlJc w:val="left"/>
      <w:pPr>
        <w:ind w:left="6121" w:hanging="425"/>
      </w:pPr>
    </w:lvl>
    <w:lvl w:ilvl="7">
      <w:numFmt w:val="bullet"/>
      <w:lvlText w:val="•"/>
      <w:lvlJc w:val="left"/>
      <w:pPr>
        <w:ind w:left="6957" w:hanging="425"/>
      </w:pPr>
    </w:lvl>
    <w:lvl w:ilvl="8">
      <w:numFmt w:val="bullet"/>
      <w:lvlText w:val="•"/>
      <w:lvlJc w:val="left"/>
      <w:pPr>
        <w:ind w:left="7793" w:hanging="425"/>
      </w:pPr>
    </w:lvl>
  </w:abstractNum>
  <w:abstractNum w:abstractNumId="8">
    <w:nsid w:val="0000040A"/>
    <w:multiLevelType w:val="multilevel"/>
    <w:tmpl w:val="0000088D"/>
    <w:lvl w:ilvl="0">
      <w:start w:val="1"/>
      <w:numFmt w:val="decimal"/>
      <w:lvlText w:val="%1."/>
      <w:lvlJc w:val="left"/>
      <w:pPr>
        <w:ind w:left="1528" w:hanging="360"/>
      </w:pPr>
      <w:rPr>
        <w:rFonts w:ascii="Cambria" w:hAnsi="Cambria" w:cs="Cambria"/>
        <w:b w:val="0"/>
        <w:bCs w:val="0"/>
        <w:spacing w:val="-2"/>
        <w:w w:val="100"/>
        <w:sz w:val="24"/>
        <w:szCs w:val="24"/>
      </w:rPr>
    </w:lvl>
    <w:lvl w:ilvl="1">
      <w:numFmt w:val="bullet"/>
      <w:lvlText w:val=""/>
      <w:lvlJc w:val="left"/>
      <w:pPr>
        <w:ind w:left="1943" w:hanging="425"/>
      </w:pPr>
      <w:rPr>
        <w:rFonts w:ascii="Symbol" w:hAnsi="Symbol" w:cs="Symbol"/>
        <w:b w:val="0"/>
        <w:bCs w:val="0"/>
        <w:w w:val="100"/>
        <w:sz w:val="24"/>
        <w:szCs w:val="24"/>
      </w:rPr>
    </w:lvl>
    <w:lvl w:ilvl="2">
      <w:numFmt w:val="bullet"/>
      <w:lvlText w:val="•"/>
      <w:lvlJc w:val="left"/>
      <w:pPr>
        <w:ind w:left="2776" w:hanging="425"/>
      </w:pPr>
    </w:lvl>
    <w:lvl w:ilvl="3">
      <w:numFmt w:val="bullet"/>
      <w:lvlText w:val="•"/>
      <w:lvlJc w:val="left"/>
      <w:pPr>
        <w:ind w:left="3612" w:hanging="425"/>
      </w:pPr>
    </w:lvl>
    <w:lvl w:ilvl="4">
      <w:numFmt w:val="bullet"/>
      <w:lvlText w:val="•"/>
      <w:lvlJc w:val="left"/>
      <w:pPr>
        <w:ind w:left="4448" w:hanging="425"/>
      </w:pPr>
    </w:lvl>
    <w:lvl w:ilvl="5">
      <w:numFmt w:val="bullet"/>
      <w:lvlText w:val="•"/>
      <w:lvlJc w:val="left"/>
      <w:pPr>
        <w:ind w:left="5285" w:hanging="425"/>
      </w:pPr>
    </w:lvl>
    <w:lvl w:ilvl="6">
      <w:numFmt w:val="bullet"/>
      <w:lvlText w:val="•"/>
      <w:lvlJc w:val="left"/>
      <w:pPr>
        <w:ind w:left="6121" w:hanging="425"/>
      </w:pPr>
    </w:lvl>
    <w:lvl w:ilvl="7">
      <w:numFmt w:val="bullet"/>
      <w:lvlText w:val="•"/>
      <w:lvlJc w:val="left"/>
      <w:pPr>
        <w:ind w:left="6957" w:hanging="425"/>
      </w:pPr>
    </w:lvl>
    <w:lvl w:ilvl="8">
      <w:numFmt w:val="bullet"/>
      <w:lvlText w:val="•"/>
      <w:lvlJc w:val="left"/>
      <w:pPr>
        <w:ind w:left="7793" w:hanging="425"/>
      </w:pPr>
    </w:lvl>
  </w:abstractNum>
  <w:abstractNum w:abstractNumId="9">
    <w:nsid w:val="0000040B"/>
    <w:multiLevelType w:val="multilevel"/>
    <w:tmpl w:val="0000088E"/>
    <w:lvl w:ilvl="0">
      <w:start w:val="1"/>
      <w:numFmt w:val="lowerRoman"/>
      <w:lvlText w:val="(%1)."/>
      <w:lvlJc w:val="left"/>
      <w:pPr>
        <w:ind w:left="2097" w:hanging="660"/>
      </w:pPr>
      <w:rPr>
        <w:rFonts w:ascii="Cambria" w:hAnsi="Cambria" w:cs="Cambria"/>
        <w:b w:val="0"/>
        <w:bCs w:val="0"/>
        <w:spacing w:val="-17"/>
        <w:w w:val="100"/>
        <w:sz w:val="24"/>
        <w:szCs w:val="24"/>
      </w:rPr>
    </w:lvl>
    <w:lvl w:ilvl="1">
      <w:numFmt w:val="bullet"/>
      <w:lvlText w:val="•"/>
      <w:lvlJc w:val="left"/>
      <w:pPr>
        <w:ind w:left="4860" w:hanging="660"/>
      </w:pPr>
    </w:lvl>
    <w:lvl w:ilvl="2">
      <w:numFmt w:val="bullet"/>
      <w:lvlText w:val="•"/>
      <w:lvlJc w:val="left"/>
      <w:pPr>
        <w:ind w:left="5200" w:hanging="660"/>
      </w:pPr>
    </w:lvl>
    <w:lvl w:ilvl="3">
      <w:numFmt w:val="bullet"/>
      <w:lvlText w:val="•"/>
      <w:lvlJc w:val="left"/>
      <w:pPr>
        <w:ind w:left="5540" w:hanging="660"/>
      </w:pPr>
    </w:lvl>
    <w:lvl w:ilvl="4">
      <w:numFmt w:val="bullet"/>
      <w:lvlText w:val="•"/>
      <w:lvlJc w:val="left"/>
      <w:pPr>
        <w:ind w:left="5840" w:hanging="660"/>
      </w:pPr>
    </w:lvl>
    <w:lvl w:ilvl="5">
      <w:numFmt w:val="bullet"/>
      <w:lvlText w:val="•"/>
      <w:lvlJc w:val="left"/>
      <w:pPr>
        <w:ind w:left="6444" w:hanging="660"/>
      </w:pPr>
    </w:lvl>
    <w:lvl w:ilvl="6">
      <w:numFmt w:val="bullet"/>
      <w:lvlText w:val="•"/>
      <w:lvlJc w:val="left"/>
      <w:pPr>
        <w:ind w:left="7048" w:hanging="660"/>
      </w:pPr>
    </w:lvl>
    <w:lvl w:ilvl="7">
      <w:numFmt w:val="bullet"/>
      <w:lvlText w:val="•"/>
      <w:lvlJc w:val="left"/>
      <w:pPr>
        <w:ind w:left="7653" w:hanging="660"/>
      </w:pPr>
    </w:lvl>
    <w:lvl w:ilvl="8">
      <w:numFmt w:val="bullet"/>
      <w:lvlText w:val="•"/>
      <w:lvlJc w:val="left"/>
      <w:pPr>
        <w:ind w:left="8257" w:hanging="660"/>
      </w:pPr>
    </w:lvl>
  </w:abstractNum>
  <w:abstractNum w:abstractNumId="10">
    <w:nsid w:val="0000040C"/>
    <w:multiLevelType w:val="multilevel"/>
    <w:tmpl w:val="0000088F"/>
    <w:lvl w:ilvl="0">
      <w:start w:val="1"/>
      <w:numFmt w:val="decimal"/>
      <w:lvlText w:val="%1."/>
      <w:lvlJc w:val="left"/>
      <w:pPr>
        <w:ind w:left="1528" w:hanging="360"/>
      </w:pPr>
      <w:rPr>
        <w:rFonts w:ascii="Cambria" w:hAnsi="Cambria" w:cs="Cambria"/>
        <w:b w:val="0"/>
        <w:bCs w:val="0"/>
        <w:spacing w:val="-4"/>
        <w:w w:val="100"/>
        <w:sz w:val="24"/>
        <w:szCs w:val="24"/>
      </w:rPr>
    </w:lvl>
    <w:lvl w:ilvl="1">
      <w:numFmt w:val="bullet"/>
      <w:lvlText w:val=""/>
      <w:lvlJc w:val="left"/>
      <w:pPr>
        <w:ind w:left="2248" w:hanging="360"/>
      </w:pPr>
      <w:rPr>
        <w:rFonts w:ascii="Symbol" w:hAnsi="Symbol" w:cs="Symbol"/>
        <w:b w:val="0"/>
        <w:bCs w:val="0"/>
        <w:w w:val="100"/>
        <w:sz w:val="24"/>
        <w:szCs w:val="24"/>
      </w:rPr>
    </w:lvl>
    <w:lvl w:ilvl="2">
      <w:numFmt w:val="bullet"/>
      <w:lvlText w:val="•"/>
      <w:lvlJc w:val="left"/>
      <w:pPr>
        <w:ind w:left="3042" w:hanging="360"/>
      </w:pPr>
    </w:lvl>
    <w:lvl w:ilvl="3">
      <w:numFmt w:val="bullet"/>
      <w:lvlText w:val="•"/>
      <w:lvlJc w:val="left"/>
      <w:pPr>
        <w:ind w:left="3845" w:hanging="360"/>
      </w:pPr>
    </w:lvl>
    <w:lvl w:ilvl="4">
      <w:numFmt w:val="bullet"/>
      <w:lvlText w:val="•"/>
      <w:lvlJc w:val="left"/>
      <w:pPr>
        <w:ind w:left="4648" w:hanging="360"/>
      </w:pPr>
    </w:lvl>
    <w:lvl w:ilvl="5">
      <w:numFmt w:val="bullet"/>
      <w:lvlText w:val="•"/>
      <w:lvlJc w:val="left"/>
      <w:pPr>
        <w:ind w:left="5451" w:hanging="360"/>
      </w:pPr>
    </w:lvl>
    <w:lvl w:ilvl="6">
      <w:numFmt w:val="bullet"/>
      <w:lvlText w:val="•"/>
      <w:lvlJc w:val="left"/>
      <w:pPr>
        <w:ind w:left="6254" w:hanging="360"/>
      </w:pPr>
    </w:lvl>
    <w:lvl w:ilvl="7">
      <w:numFmt w:val="bullet"/>
      <w:lvlText w:val="•"/>
      <w:lvlJc w:val="left"/>
      <w:pPr>
        <w:ind w:left="7057" w:hanging="360"/>
      </w:pPr>
    </w:lvl>
    <w:lvl w:ilvl="8">
      <w:numFmt w:val="bullet"/>
      <w:lvlText w:val="•"/>
      <w:lvlJc w:val="left"/>
      <w:pPr>
        <w:ind w:left="7860" w:hanging="360"/>
      </w:pPr>
    </w:lvl>
  </w:abstractNum>
  <w:abstractNum w:abstractNumId="11">
    <w:nsid w:val="0000040D"/>
    <w:multiLevelType w:val="multilevel"/>
    <w:tmpl w:val="00000890"/>
    <w:lvl w:ilvl="0">
      <w:start w:val="1"/>
      <w:numFmt w:val="decimal"/>
      <w:lvlText w:val="%1."/>
      <w:lvlJc w:val="left"/>
      <w:pPr>
        <w:ind w:left="1528" w:hanging="360"/>
      </w:pPr>
      <w:rPr>
        <w:rFonts w:ascii="Cambria" w:hAnsi="Cambria" w:cs="Cambria"/>
        <w:b w:val="0"/>
        <w:bCs w:val="0"/>
        <w:spacing w:val="-2"/>
        <w:w w:val="100"/>
        <w:sz w:val="24"/>
        <w:szCs w:val="24"/>
      </w:rPr>
    </w:lvl>
    <w:lvl w:ilvl="1">
      <w:start w:val="1"/>
      <w:numFmt w:val="decimal"/>
      <w:lvlText w:val="%2"/>
      <w:lvlJc w:val="left"/>
      <w:pPr>
        <w:ind w:left="2710" w:hanging="201"/>
      </w:pPr>
      <w:rPr>
        <w:rFonts w:ascii="Century" w:hAnsi="Century" w:cs="Century"/>
        <w:b w:val="0"/>
        <w:bCs w:val="0"/>
        <w:spacing w:val="-2"/>
        <w:w w:val="100"/>
        <w:sz w:val="24"/>
        <w:szCs w:val="24"/>
      </w:rPr>
    </w:lvl>
    <w:lvl w:ilvl="2">
      <w:numFmt w:val="bullet"/>
      <w:lvlText w:val="•"/>
      <w:lvlJc w:val="left"/>
      <w:pPr>
        <w:ind w:left="3469" w:hanging="201"/>
      </w:pPr>
    </w:lvl>
    <w:lvl w:ilvl="3">
      <w:numFmt w:val="bullet"/>
      <w:lvlText w:val="•"/>
      <w:lvlJc w:val="left"/>
      <w:pPr>
        <w:ind w:left="4219" w:hanging="201"/>
      </w:pPr>
    </w:lvl>
    <w:lvl w:ilvl="4">
      <w:numFmt w:val="bullet"/>
      <w:lvlText w:val="•"/>
      <w:lvlJc w:val="left"/>
      <w:pPr>
        <w:ind w:left="4968" w:hanging="201"/>
      </w:pPr>
    </w:lvl>
    <w:lvl w:ilvl="5">
      <w:numFmt w:val="bullet"/>
      <w:lvlText w:val="•"/>
      <w:lvlJc w:val="left"/>
      <w:pPr>
        <w:ind w:left="5718" w:hanging="201"/>
      </w:pPr>
    </w:lvl>
    <w:lvl w:ilvl="6">
      <w:numFmt w:val="bullet"/>
      <w:lvlText w:val="•"/>
      <w:lvlJc w:val="left"/>
      <w:pPr>
        <w:ind w:left="6468" w:hanging="201"/>
      </w:pPr>
    </w:lvl>
    <w:lvl w:ilvl="7">
      <w:numFmt w:val="bullet"/>
      <w:lvlText w:val="•"/>
      <w:lvlJc w:val="left"/>
      <w:pPr>
        <w:ind w:left="7217" w:hanging="201"/>
      </w:pPr>
    </w:lvl>
    <w:lvl w:ilvl="8">
      <w:numFmt w:val="bullet"/>
      <w:lvlText w:val="•"/>
      <w:lvlJc w:val="left"/>
      <w:pPr>
        <w:ind w:left="7967" w:hanging="201"/>
      </w:pPr>
    </w:lvl>
  </w:abstractNum>
  <w:num w:numId="1">
    <w:abstractNumId w:val="11"/>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F4"/>
    <w:rsid w:val="00834004"/>
    <w:rsid w:val="008F70ED"/>
    <w:rsid w:val="00C50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50DF4"/>
    <w:pPr>
      <w:autoSpaceDE w:val="0"/>
      <w:autoSpaceDN w:val="0"/>
      <w:adjustRightInd w:val="0"/>
      <w:spacing w:before="90" w:after="0" w:line="240" w:lineRule="auto"/>
      <w:ind w:left="1233" w:hanging="426"/>
      <w:outlineLvl w:val="0"/>
    </w:pPr>
    <w:rPr>
      <w:rFonts w:ascii="Cambria" w:hAnsi="Cambria" w:cs="Cambr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50DF4"/>
    <w:rPr>
      <w:rFonts w:ascii="Cambria" w:hAnsi="Cambria" w:cs="Cambria"/>
      <w:b/>
      <w:bCs/>
      <w:szCs w:val="24"/>
    </w:rPr>
  </w:style>
  <w:style w:type="numbering" w:customStyle="1" w:styleId="NoList1">
    <w:name w:val="No List1"/>
    <w:next w:val="NoList"/>
    <w:uiPriority w:val="99"/>
    <w:semiHidden/>
    <w:unhideWhenUsed/>
    <w:rsid w:val="00C50DF4"/>
  </w:style>
  <w:style w:type="paragraph" w:styleId="BodyText">
    <w:name w:val="Body Text"/>
    <w:basedOn w:val="Normal"/>
    <w:link w:val="BodyTextChar"/>
    <w:uiPriority w:val="1"/>
    <w:qFormat/>
    <w:rsid w:val="00C50DF4"/>
    <w:pPr>
      <w:autoSpaceDE w:val="0"/>
      <w:autoSpaceDN w:val="0"/>
      <w:adjustRightInd w:val="0"/>
      <w:spacing w:after="0" w:line="240" w:lineRule="auto"/>
    </w:pPr>
    <w:rPr>
      <w:rFonts w:ascii="Cambria" w:hAnsi="Cambria" w:cs="Cambria"/>
      <w:szCs w:val="24"/>
    </w:rPr>
  </w:style>
  <w:style w:type="character" w:customStyle="1" w:styleId="BodyTextChar">
    <w:name w:val="Body Text Char"/>
    <w:basedOn w:val="DefaultParagraphFont"/>
    <w:link w:val="BodyText"/>
    <w:uiPriority w:val="1"/>
    <w:rsid w:val="00C50DF4"/>
    <w:rPr>
      <w:rFonts w:ascii="Cambria" w:hAnsi="Cambria" w:cs="Cambria"/>
      <w:szCs w:val="24"/>
    </w:rPr>
  </w:style>
  <w:style w:type="paragraph" w:styleId="Title">
    <w:name w:val="Title"/>
    <w:basedOn w:val="Normal"/>
    <w:next w:val="Normal"/>
    <w:link w:val="TitleChar"/>
    <w:uiPriority w:val="1"/>
    <w:qFormat/>
    <w:rsid w:val="00C50DF4"/>
    <w:pPr>
      <w:autoSpaceDE w:val="0"/>
      <w:autoSpaceDN w:val="0"/>
      <w:adjustRightInd w:val="0"/>
      <w:spacing w:before="101" w:after="0" w:line="240" w:lineRule="auto"/>
      <w:ind w:left="100"/>
    </w:pPr>
    <w:rPr>
      <w:rFonts w:ascii="Cambria" w:hAnsi="Cambria" w:cs="Cambria"/>
      <w:sz w:val="96"/>
      <w:szCs w:val="96"/>
    </w:rPr>
  </w:style>
  <w:style w:type="character" w:customStyle="1" w:styleId="TitleChar">
    <w:name w:val="Title Char"/>
    <w:basedOn w:val="DefaultParagraphFont"/>
    <w:link w:val="Title"/>
    <w:uiPriority w:val="1"/>
    <w:rsid w:val="00C50DF4"/>
    <w:rPr>
      <w:rFonts w:ascii="Cambria" w:hAnsi="Cambria" w:cs="Cambria"/>
      <w:sz w:val="96"/>
      <w:szCs w:val="96"/>
    </w:rPr>
  </w:style>
  <w:style w:type="paragraph" w:styleId="ListParagraph">
    <w:name w:val="List Paragraph"/>
    <w:basedOn w:val="Normal"/>
    <w:uiPriority w:val="1"/>
    <w:qFormat/>
    <w:rsid w:val="00C50DF4"/>
    <w:pPr>
      <w:autoSpaceDE w:val="0"/>
      <w:autoSpaceDN w:val="0"/>
      <w:adjustRightInd w:val="0"/>
      <w:spacing w:after="0" w:line="240" w:lineRule="auto"/>
      <w:ind w:left="1233" w:hanging="426"/>
    </w:pPr>
    <w:rPr>
      <w:rFonts w:ascii="Cambria" w:hAnsi="Cambria" w:cs="Cambria"/>
      <w:szCs w:val="24"/>
    </w:rPr>
  </w:style>
  <w:style w:type="paragraph" w:customStyle="1" w:styleId="TableParagraph">
    <w:name w:val="Table Paragraph"/>
    <w:basedOn w:val="Normal"/>
    <w:uiPriority w:val="1"/>
    <w:qFormat/>
    <w:rsid w:val="00C50DF4"/>
    <w:pPr>
      <w:autoSpaceDE w:val="0"/>
      <w:autoSpaceDN w:val="0"/>
      <w:adjustRightInd w:val="0"/>
      <w:spacing w:before="97" w:after="0" w:line="240" w:lineRule="auto"/>
      <w:ind w:left="366"/>
    </w:pPr>
    <w:rPr>
      <w:rFonts w:ascii="Cambria" w:hAnsi="Cambria" w:cs="Cambria"/>
      <w:szCs w:val="24"/>
    </w:rPr>
  </w:style>
  <w:style w:type="paragraph" w:styleId="BalloonText">
    <w:name w:val="Balloon Text"/>
    <w:basedOn w:val="Normal"/>
    <w:link w:val="BalloonTextChar"/>
    <w:uiPriority w:val="99"/>
    <w:semiHidden/>
    <w:unhideWhenUsed/>
    <w:rsid w:val="00C5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C50DF4"/>
    <w:pPr>
      <w:autoSpaceDE w:val="0"/>
      <w:autoSpaceDN w:val="0"/>
      <w:adjustRightInd w:val="0"/>
      <w:spacing w:before="90" w:after="0" w:line="240" w:lineRule="auto"/>
      <w:ind w:left="1233" w:hanging="426"/>
      <w:outlineLvl w:val="0"/>
    </w:pPr>
    <w:rPr>
      <w:rFonts w:ascii="Cambria" w:hAnsi="Cambria" w:cs="Cambr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50DF4"/>
    <w:rPr>
      <w:rFonts w:ascii="Cambria" w:hAnsi="Cambria" w:cs="Cambria"/>
      <w:b/>
      <w:bCs/>
      <w:szCs w:val="24"/>
    </w:rPr>
  </w:style>
  <w:style w:type="numbering" w:customStyle="1" w:styleId="NoList1">
    <w:name w:val="No List1"/>
    <w:next w:val="NoList"/>
    <w:uiPriority w:val="99"/>
    <w:semiHidden/>
    <w:unhideWhenUsed/>
    <w:rsid w:val="00C50DF4"/>
  </w:style>
  <w:style w:type="paragraph" w:styleId="BodyText">
    <w:name w:val="Body Text"/>
    <w:basedOn w:val="Normal"/>
    <w:link w:val="BodyTextChar"/>
    <w:uiPriority w:val="1"/>
    <w:qFormat/>
    <w:rsid w:val="00C50DF4"/>
    <w:pPr>
      <w:autoSpaceDE w:val="0"/>
      <w:autoSpaceDN w:val="0"/>
      <w:adjustRightInd w:val="0"/>
      <w:spacing w:after="0" w:line="240" w:lineRule="auto"/>
    </w:pPr>
    <w:rPr>
      <w:rFonts w:ascii="Cambria" w:hAnsi="Cambria" w:cs="Cambria"/>
      <w:szCs w:val="24"/>
    </w:rPr>
  </w:style>
  <w:style w:type="character" w:customStyle="1" w:styleId="BodyTextChar">
    <w:name w:val="Body Text Char"/>
    <w:basedOn w:val="DefaultParagraphFont"/>
    <w:link w:val="BodyText"/>
    <w:uiPriority w:val="1"/>
    <w:rsid w:val="00C50DF4"/>
    <w:rPr>
      <w:rFonts w:ascii="Cambria" w:hAnsi="Cambria" w:cs="Cambria"/>
      <w:szCs w:val="24"/>
    </w:rPr>
  </w:style>
  <w:style w:type="paragraph" w:styleId="Title">
    <w:name w:val="Title"/>
    <w:basedOn w:val="Normal"/>
    <w:next w:val="Normal"/>
    <w:link w:val="TitleChar"/>
    <w:uiPriority w:val="1"/>
    <w:qFormat/>
    <w:rsid w:val="00C50DF4"/>
    <w:pPr>
      <w:autoSpaceDE w:val="0"/>
      <w:autoSpaceDN w:val="0"/>
      <w:adjustRightInd w:val="0"/>
      <w:spacing w:before="101" w:after="0" w:line="240" w:lineRule="auto"/>
      <w:ind w:left="100"/>
    </w:pPr>
    <w:rPr>
      <w:rFonts w:ascii="Cambria" w:hAnsi="Cambria" w:cs="Cambria"/>
      <w:sz w:val="96"/>
      <w:szCs w:val="96"/>
    </w:rPr>
  </w:style>
  <w:style w:type="character" w:customStyle="1" w:styleId="TitleChar">
    <w:name w:val="Title Char"/>
    <w:basedOn w:val="DefaultParagraphFont"/>
    <w:link w:val="Title"/>
    <w:uiPriority w:val="1"/>
    <w:rsid w:val="00C50DF4"/>
    <w:rPr>
      <w:rFonts w:ascii="Cambria" w:hAnsi="Cambria" w:cs="Cambria"/>
      <w:sz w:val="96"/>
      <w:szCs w:val="96"/>
    </w:rPr>
  </w:style>
  <w:style w:type="paragraph" w:styleId="ListParagraph">
    <w:name w:val="List Paragraph"/>
    <w:basedOn w:val="Normal"/>
    <w:uiPriority w:val="1"/>
    <w:qFormat/>
    <w:rsid w:val="00C50DF4"/>
    <w:pPr>
      <w:autoSpaceDE w:val="0"/>
      <w:autoSpaceDN w:val="0"/>
      <w:adjustRightInd w:val="0"/>
      <w:spacing w:after="0" w:line="240" w:lineRule="auto"/>
      <w:ind w:left="1233" w:hanging="426"/>
    </w:pPr>
    <w:rPr>
      <w:rFonts w:ascii="Cambria" w:hAnsi="Cambria" w:cs="Cambria"/>
      <w:szCs w:val="24"/>
    </w:rPr>
  </w:style>
  <w:style w:type="paragraph" w:customStyle="1" w:styleId="TableParagraph">
    <w:name w:val="Table Paragraph"/>
    <w:basedOn w:val="Normal"/>
    <w:uiPriority w:val="1"/>
    <w:qFormat/>
    <w:rsid w:val="00C50DF4"/>
    <w:pPr>
      <w:autoSpaceDE w:val="0"/>
      <w:autoSpaceDN w:val="0"/>
      <w:adjustRightInd w:val="0"/>
      <w:spacing w:before="97" w:after="0" w:line="240" w:lineRule="auto"/>
      <w:ind w:left="366"/>
    </w:pPr>
    <w:rPr>
      <w:rFonts w:ascii="Cambria" w:hAnsi="Cambria" w:cs="Cambria"/>
      <w:szCs w:val="24"/>
    </w:rPr>
  </w:style>
  <w:style w:type="paragraph" w:styleId="BalloonText">
    <w:name w:val="Balloon Text"/>
    <w:basedOn w:val="Normal"/>
    <w:link w:val="BalloonTextChar"/>
    <w:uiPriority w:val="99"/>
    <w:semiHidden/>
    <w:unhideWhenUsed/>
    <w:rsid w:val="00C5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2604</Words>
  <Characters>14847</Characters>
  <Application>Microsoft Office Word</Application>
  <DocSecurity>0</DocSecurity>
  <Lines>123</Lines>
  <Paragraphs>34</Paragraphs>
  <ScaleCrop>false</ScaleCrop>
  <Company/>
  <LinksUpToDate>false</LinksUpToDate>
  <CharactersWithSpaces>17417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Ridha</dc:creator>
  <cp:lastModifiedBy>Ahmad Ridha</cp:lastModifiedBy>
  <cp:revision>1</cp:revision>
  <dcterms:created xsi:type="dcterms:W3CDTF">2021-06-28T04:02:00Z</dcterms:created>
  <dcterms:modified xsi:type="dcterms:W3CDTF">2021-06-28T04:02:00Z</dcterms:modified>
</cp:coreProperties>
</file>